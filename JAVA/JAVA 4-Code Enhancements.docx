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BB6" w:rsidRPr="00D51A8F" w:rsidRDefault="00CB5BB6" w:rsidP="004656BF">
      <w:pPr>
        <w:tabs>
          <w:tab w:val="left" w:pos="3751"/>
        </w:tabs>
        <w:rPr>
          <w:rFonts w:asciiTheme="minorHAnsi" w:hAnsiTheme="minorHAnsi" w:cstheme="minorHAnsi"/>
          <w:sz w:val="20"/>
          <w:rtl/>
          <w:lang w:bidi="ar-LB"/>
        </w:rPr>
      </w:pPr>
      <w:r w:rsidRPr="00D51A8F">
        <w:rPr>
          <w:rFonts w:asciiTheme="minorHAnsi" w:hAnsiTheme="minorHAnsi" w:cstheme="minorHAnsi"/>
          <w:sz w:val="20"/>
        </w:rPr>
        <w:tab/>
      </w:r>
    </w:p>
    <w:p w:rsidR="00CB5BB6" w:rsidRPr="00D51A8F" w:rsidRDefault="00CB5BB6" w:rsidP="006D4C5C">
      <w:pPr>
        <w:rPr>
          <w:rFonts w:asciiTheme="minorHAnsi" w:hAnsiTheme="minorHAnsi" w:cstheme="minorHAnsi"/>
          <w:sz w:val="20"/>
        </w:rPr>
      </w:pPr>
    </w:p>
    <w:p w:rsidR="00495CE0" w:rsidRPr="00E21B16" w:rsidRDefault="00495CE0" w:rsidP="00495CE0">
      <w:pPr>
        <w:jc w:val="center"/>
        <w:rPr>
          <w:rFonts w:asciiTheme="minorHAnsi" w:hAnsiTheme="minorHAnsi" w:cstheme="minorHAnsi"/>
          <w:sz w:val="52"/>
          <w:szCs w:val="52"/>
        </w:rPr>
      </w:pPr>
    </w:p>
    <w:p w:rsidR="00495CE0" w:rsidRDefault="00495CE0" w:rsidP="00495CE0">
      <w:pPr>
        <w:jc w:val="center"/>
        <w:rPr>
          <w:rFonts w:asciiTheme="minorHAnsi" w:hAnsiTheme="minorHAnsi" w:cstheme="minorHAnsi"/>
          <w:sz w:val="52"/>
          <w:szCs w:val="52"/>
        </w:rPr>
      </w:pPr>
    </w:p>
    <w:p w:rsidR="00610165" w:rsidRDefault="00610165" w:rsidP="00495CE0">
      <w:pPr>
        <w:jc w:val="center"/>
        <w:rPr>
          <w:rFonts w:asciiTheme="minorHAnsi" w:hAnsiTheme="minorHAnsi" w:cstheme="minorHAnsi"/>
          <w:sz w:val="52"/>
          <w:szCs w:val="52"/>
        </w:rPr>
      </w:pPr>
    </w:p>
    <w:p w:rsidR="00610165" w:rsidRDefault="00055E0E" w:rsidP="00495CE0">
      <w:pPr>
        <w:jc w:val="center"/>
        <w:rPr>
          <w:rFonts w:asciiTheme="minorHAnsi" w:hAnsiTheme="minorHAnsi" w:cstheme="minorHAnsi"/>
          <w:sz w:val="52"/>
          <w:szCs w:val="52"/>
        </w:rPr>
      </w:pPr>
      <w:r>
        <w:rPr>
          <w:rFonts w:asciiTheme="minorHAnsi" w:hAnsiTheme="minorHAnsi" w:cstheme="minorHAnsi"/>
          <w:noProof/>
          <w:sz w:val="52"/>
          <w:szCs w:val="52"/>
        </w:rPr>
        <w:drawing>
          <wp:anchor distT="0" distB="0" distL="114300" distR="114300" simplePos="0" relativeHeight="251658240" behindDoc="0" locked="0" layoutInCell="1" allowOverlap="1">
            <wp:simplePos x="0" y="0"/>
            <wp:positionH relativeFrom="column">
              <wp:posOffset>9525</wp:posOffset>
            </wp:positionH>
            <wp:positionV relativeFrom="paragraph">
              <wp:posOffset>-941705</wp:posOffset>
            </wp:positionV>
            <wp:extent cx="9248775" cy="522922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48775" cy="522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165" w:rsidRPr="00AD1D0B" w:rsidRDefault="00610165" w:rsidP="00495CE0">
      <w:pPr>
        <w:jc w:val="center"/>
        <w:rPr>
          <w:rFonts w:asciiTheme="minorHAnsi" w:hAnsiTheme="minorHAnsi" w:cstheme="minorHAnsi"/>
          <w:sz w:val="52"/>
          <w:szCs w:val="52"/>
        </w:rPr>
      </w:pPr>
    </w:p>
    <w:p w:rsidR="00610165" w:rsidRPr="00AD1D0B" w:rsidRDefault="00610165" w:rsidP="00495CE0">
      <w:pPr>
        <w:jc w:val="center"/>
        <w:rPr>
          <w:rFonts w:asciiTheme="minorHAnsi" w:hAnsiTheme="minorHAnsi" w:cstheme="minorHAnsi"/>
          <w:sz w:val="52"/>
          <w:szCs w:val="52"/>
        </w:rPr>
      </w:pPr>
    </w:p>
    <w:p w:rsidR="00610165" w:rsidRPr="00AD1D0B" w:rsidRDefault="00610165" w:rsidP="00495CE0">
      <w:pPr>
        <w:jc w:val="center"/>
        <w:rPr>
          <w:rFonts w:asciiTheme="minorHAnsi" w:hAnsiTheme="minorHAnsi" w:cstheme="minorHAnsi"/>
          <w:sz w:val="52"/>
          <w:szCs w:val="52"/>
        </w:rPr>
      </w:pPr>
    </w:p>
    <w:p w:rsidR="00610165" w:rsidRPr="00AD1D0B" w:rsidRDefault="00610165" w:rsidP="00495CE0">
      <w:pPr>
        <w:jc w:val="center"/>
        <w:rPr>
          <w:rFonts w:asciiTheme="minorHAnsi" w:hAnsiTheme="minorHAnsi" w:cstheme="minorHAnsi"/>
          <w:sz w:val="52"/>
          <w:szCs w:val="52"/>
        </w:rPr>
      </w:pPr>
    </w:p>
    <w:p w:rsidR="00ED1EDC" w:rsidRPr="00AD1D0B" w:rsidRDefault="00ED1EDC" w:rsidP="006D4C5C">
      <w:pPr>
        <w:jc w:val="center"/>
        <w:rPr>
          <w:rFonts w:asciiTheme="minorHAnsi" w:hAnsiTheme="minorHAnsi" w:cstheme="minorHAnsi"/>
          <w:b/>
          <w:sz w:val="52"/>
          <w:szCs w:val="52"/>
        </w:rPr>
      </w:pPr>
    </w:p>
    <w:p w:rsidR="006A767B" w:rsidRPr="00AD1D0B" w:rsidRDefault="006A767B" w:rsidP="006D4C5C">
      <w:pPr>
        <w:jc w:val="center"/>
        <w:rPr>
          <w:rFonts w:asciiTheme="minorHAnsi" w:hAnsiTheme="minorHAnsi" w:cstheme="minorHAnsi"/>
          <w:b/>
          <w:caps/>
          <w:sz w:val="52"/>
          <w:szCs w:val="52"/>
        </w:rPr>
      </w:pPr>
    </w:p>
    <w:p w:rsidR="0038325F" w:rsidRPr="00AD1D0B" w:rsidRDefault="0038325F" w:rsidP="006D4C5C">
      <w:pPr>
        <w:jc w:val="center"/>
        <w:rPr>
          <w:rFonts w:asciiTheme="minorHAnsi" w:hAnsiTheme="minorHAnsi" w:cstheme="minorHAnsi"/>
          <w:b/>
          <w:sz w:val="52"/>
          <w:szCs w:val="52"/>
        </w:rPr>
      </w:pPr>
    </w:p>
    <w:p w:rsidR="00AD01D6" w:rsidRPr="00AD1D0B" w:rsidRDefault="00AD01D6" w:rsidP="006D4C5C">
      <w:pPr>
        <w:jc w:val="center"/>
        <w:rPr>
          <w:rFonts w:asciiTheme="minorHAnsi" w:hAnsiTheme="minorHAnsi" w:cstheme="minorHAnsi"/>
          <w:b/>
          <w:sz w:val="52"/>
          <w:szCs w:val="52"/>
        </w:rPr>
      </w:pPr>
    </w:p>
    <w:p w:rsidR="00EF442D" w:rsidRPr="00AD1D0B" w:rsidRDefault="00EF442D" w:rsidP="006D4C5C">
      <w:pPr>
        <w:jc w:val="center"/>
        <w:rPr>
          <w:rFonts w:asciiTheme="minorHAnsi" w:hAnsiTheme="minorHAnsi" w:cstheme="minorHAnsi"/>
          <w:b/>
          <w:sz w:val="52"/>
          <w:szCs w:val="52"/>
        </w:rPr>
      </w:pPr>
    </w:p>
    <w:p w:rsidR="00EF442D" w:rsidRDefault="00EF442D" w:rsidP="006D4C5C">
      <w:pPr>
        <w:jc w:val="center"/>
        <w:rPr>
          <w:rFonts w:asciiTheme="minorHAnsi" w:hAnsiTheme="minorHAnsi" w:cstheme="minorHAnsi"/>
          <w:b/>
          <w:sz w:val="52"/>
          <w:szCs w:val="52"/>
        </w:rPr>
      </w:pPr>
    </w:p>
    <w:p w:rsidR="00EF442D" w:rsidRDefault="00EF442D" w:rsidP="006D4C5C">
      <w:pPr>
        <w:jc w:val="center"/>
        <w:rPr>
          <w:rFonts w:asciiTheme="minorHAnsi" w:hAnsiTheme="minorHAnsi" w:cstheme="minorHAnsi"/>
          <w:b/>
          <w:sz w:val="20"/>
        </w:rPr>
      </w:pPr>
    </w:p>
    <w:p w:rsidR="00055E0E" w:rsidRDefault="00055E0E" w:rsidP="006D4C5C">
      <w:pPr>
        <w:jc w:val="center"/>
        <w:rPr>
          <w:rFonts w:asciiTheme="minorHAnsi" w:hAnsiTheme="minorHAnsi" w:cstheme="minorHAnsi"/>
          <w:b/>
          <w:sz w:val="20"/>
        </w:rPr>
      </w:pPr>
    </w:p>
    <w:p w:rsidR="007C2676" w:rsidRDefault="007C2676" w:rsidP="006D4C5C">
      <w:pPr>
        <w:jc w:val="center"/>
        <w:rPr>
          <w:rFonts w:asciiTheme="minorHAnsi" w:hAnsiTheme="minorHAnsi" w:cstheme="minorHAnsi"/>
          <w:b/>
          <w:sz w:val="20"/>
        </w:rPr>
      </w:pPr>
    </w:p>
    <w:p w:rsidR="007C2676" w:rsidRDefault="007C2676" w:rsidP="006D4C5C">
      <w:pPr>
        <w:jc w:val="center"/>
        <w:rPr>
          <w:rFonts w:asciiTheme="minorHAnsi" w:hAnsiTheme="minorHAnsi" w:cstheme="minorHAnsi"/>
          <w:b/>
          <w:sz w:val="20"/>
        </w:rPr>
      </w:pPr>
    </w:p>
    <w:p w:rsidR="006A767B" w:rsidRPr="00B60244" w:rsidRDefault="006A767B" w:rsidP="004215DD">
      <w:pPr>
        <w:jc w:val="center"/>
        <w:rPr>
          <w:rFonts w:asciiTheme="minorHAnsi" w:hAnsiTheme="minorHAnsi" w:cstheme="minorHAnsi"/>
          <w:b/>
          <w:bCs/>
          <w:sz w:val="24"/>
          <w:szCs w:val="24"/>
        </w:rPr>
      </w:pPr>
      <w:bookmarkStart w:id="0" w:name="_Toc486260858"/>
      <w:bookmarkStart w:id="1" w:name="_Toc511109546"/>
      <w:bookmarkStart w:id="2" w:name="_Toc511449710"/>
      <w:bookmarkStart w:id="3" w:name="_Toc526154815"/>
      <w:r w:rsidRPr="00B60244">
        <w:rPr>
          <w:rFonts w:asciiTheme="minorHAnsi" w:hAnsiTheme="minorHAnsi" w:cstheme="minorHAnsi"/>
          <w:b/>
          <w:bCs/>
          <w:sz w:val="24"/>
          <w:szCs w:val="24"/>
        </w:rPr>
        <w:lastRenderedPageBreak/>
        <w:t>Table of Contents</w:t>
      </w:r>
      <w:bookmarkEnd w:id="0"/>
      <w:bookmarkEnd w:id="1"/>
      <w:bookmarkEnd w:id="2"/>
      <w:bookmarkEnd w:id="3"/>
    </w:p>
    <w:p w:rsidR="004215DD" w:rsidRPr="00D51A8F" w:rsidRDefault="004215DD" w:rsidP="004215DD">
      <w:pPr>
        <w:jc w:val="center"/>
        <w:rPr>
          <w:rFonts w:asciiTheme="minorHAnsi" w:hAnsiTheme="minorHAnsi" w:cstheme="minorHAnsi"/>
          <w:sz w:val="20"/>
        </w:rPr>
      </w:pPr>
    </w:p>
    <w:p w:rsidR="00454922" w:rsidRPr="00454922" w:rsidRDefault="009D1452">
      <w:pPr>
        <w:pStyle w:val="TOC1"/>
        <w:rPr>
          <w:rFonts w:asciiTheme="minorHAnsi" w:eastAsiaTheme="minorEastAsia" w:hAnsiTheme="minorHAnsi" w:cstheme="minorHAnsi"/>
          <w:noProof/>
          <w:sz w:val="24"/>
          <w:szCs w:val="24"/>
        </w:rPr>
      </w:pPr>
      <w:r w:rsidRPr="00454922">
        <w:rPr>
          <w:rFonts w:asciiTheme="minorHAnsi" w:hAnsiTheme="minorHAnsi" w:cstheme="minorHAnsi"/>
          <w:sz w:val="24"/>
          <w:szCs w:val="24"/>
        </w:rPr>
        <w:fldChar w:fldCharType="begin"/>
      </w:r>
      <w:r w:rsidR="006A767B" w:rsidRPr="00454922">
        <w:rPr>
          <w:rFonts w:asciiTheme="minorHAnsi" w:hAnsiTheme="minorHAnsi" w:cstheme="minorHAnsi"/>
          <w:sz w:val="24"/>
          <w:szCs w:val="24"/>
        </w:rPr>
        <w:instrText xml:space="preserve"> TOC \o "1-3" \h \z \u </w:instrText>
      </w:r>
      <w:r w:rsidRPr="00454922">
        <w:rPr>
          <w:rFonts w:asciiTheme="minorHAnsi" w:hAnsiTheme="minorHAnsi" w:cstheme="minorHAnsi"/>
          <w:sz w:val="24"/>
          <w:szCs w:val="24"/>
        </w:rPr>
        <w:fldChar w:fldCharType="separate"/>
      </w:r>
      <w:hyperlink w:anchor="_Toc51830557" w:history="1">
        <w:r w:rsidR="00454922" w:rsidRPr="00454922">
          <w:rPr>
            <w:rStyle w:val="Hyperlink"/>
            <w:rFonts w:asciiTheme="minorHAnsi" w:hAnsiTheme="minorHAnsi" w:cstheme="minorHAnsi"/>
            <w:noProof/>
            <w:sz w:val="24"/>
            <w:szCs w:val="24"/>
          </w:rPr>
          <w:t>1.</w:t>
        </w:r>
        <w:r w:rsidR="00454922" w:rsidRPr="00454922">
          <w:rPr>
            <w:rFonts w:asciiTheme="minorHAnsi" w:eastAsiaTheme="minorEastAsia" w:hAnsiTheme="minorHAnsi" w:cstheme="minorHAnsi"/>
            <w:noProof/>
            <w:sz w:val="24"/>
            <w:szCs w:val="24"/>
          </w:rPr>
          <w:tab/>
        </w:r>
        <w:r w:rsidR="00454922" w:rsidRPr="00454922">
          <w:rPr>
            <w:rStyle w:val="Hyperlink"/>
            <w:rFonts w:asciiTheme="minorHAnsi" w:hAnsiTheme="minorHAnsi" w:cstheme="minorHAnsi"/>
            <w:noProof/>
            <w:sz w:val="24"/>
            <w:szCs w:val="24"/>
          </w:rPr>
          <w:t>Purpose</w:t>
        </w:r>
        <w:r w:rsidR="00454922" w:rsidRPr="00454922">
          <w:rPr>
            <w:rFonts w:asciiTheme="minorHAnsi" w:hAnsiTheme="minorHAnsi" w:cstheme="minorHAnsi"/>
            <w:noProof/>
            <w:webHidden/>
            <w:sz w:val="24"/>
            <w:szCs w:val="24"/>
          </w:rPr>
          <w:tab/>
        </w:r>
        <w:r w:rsidR="00454922" w:rsidRPr="00454922">
          <w:rPr>
            <w:rFonts w:asciiTheme="minorHAnsi" w:hAnsiTheme="minorHAnsi" w:cstheme="minorHAnsi"/>
            <w:noProof/>
            <w:webHidden/>
            <w:sz w:val="24"/>
            <w:szCs w:val="24"/>
          </w:rPr>
          <w:fldChar w:fldCharType="begin"/>
        </w:r>
        <w:r w:rsidR="00454922" w:rsidRPr="00454922">
          <w:rPr>
            <w:rFonts w:asciiTheme="minorHAnsi" w:hAnsiTheme="minorHAnsi" w:cstheme="minorHAnsi"/>
            <w:noProof/>
            <w:webHidden/>
            <w:sz w:val="24"/>
            <w:szCs w:val="24"/>
          </w:rPr>
          <w:instrText xml:space="preserve"> PAGEREF _Toc51830557 \h </w:instrText>
        </w:r>
        <w:r w:rsidR="00454922" w:rsidRPr="00454922">
          <w:rPr>
            <w:rFonts w:asciiTheme="minorHAnsi" w:hAnsiTheme="minorHAnsi" w:cstheme="minorHAnsi"/>
            <w:noProof/>
            <w:webHidden/>
            <w:sz w:val="24"/>
            <w:szCs w:val="24"/>
          </w:rPr>
        </w:r>
        <w:r w:rsidR="00454922" w:rsidRPr="00454922">
          <w:rPr>
            <w:rFonts w:asciiTheme="minorHAnsi" w:hAnsiTheme="minorHAnsi" w:cstheme="minorHAnsi"/>
            <w:noProof/>
            <w:webHidden/>
            <w:sz w:val="24"/>
            <w:szCs w:val="24"/>
          </w:rPr>
          <w:fldChar w:fldCharType="separate"/>
        </w:r>
        <w:r w:rsidR="00454922" w:rsidRPr="00454922">
          <w:rPr>
            <w:rFonts w:asciiTheme="minorHAnsi" w:hAnsiTheme="minorHAnsi" w:cstheme="minorHAnsi"/>
            <w:noProof/>
            <w:webHidden/>
            <w:sz w:val="24"/>
            <w:szCs w:val="24"/>
          </w:rPr>
          <w:t>3</w:t>
        </w:r>
        <w:r w:rsidR="00454922" w:rsidRPr="00454922">
          <w:rPr>
            <w:rFonts w:asciiTheme="minorHAnsi" w:hAnsiTheme="minorHAnsi" w:cstheme="minorHAnsi"/>
            <w:noProof/>
            <w:webHidden/>
            <w:sz w:val="24"/>
            <w:szCs w:val="24"/>
          </w:rPr>
          <w:fldChar w:fldCharType="end"/>
        </w:r>
      </w:hyperlink>
    </w:p>
    <w:p w:rsidR="00454922" w:rsidRPr="00454922" w:rsidRDefault="00454922">
      <w:pPr>
        <w:pStyle w:val="TOC1"/>
        <w:rPr>
          <w:rFonts w:asciiTheme="minorHAnsi" w:eastAsiaTheme="minorEastAsia" w:hAnsiTheme="minorHAnsi" w:cstheme="minorHAnsi"/>
          <w:noProof/>
          <w:sz w:val="24"/>
          <w:szCs w:val="24"/>
        </w:rPr>
      </w:pPr>
      <w:hyperlink w:anchor="_Toc51830558" w:history="1">
        <w:r w:rsidRPr="00454922">
          <w:rPr>
            <w:rStyle w:val="Hyperlink"/>
            <w:rFonts w:asciiTheme="minorHAnsi" w:hAnsiTheme="minorHAnsi" w:cstheme="minorHAnsi"/>
            <w:noProof/>
            <w:sz w:val="24"/>
            <w:szCs w:val="24"/>
          </w:rPr>
          <w:t>2.</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Some Useful Features</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_Toc51830558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4</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59" w:history="1">
        <w:r w:rsidRPr="00454922">
          <w:rPr>
            <w:rStyle w:val="Hyperlink"/>
            <w:rFonts w:asciiTheme="minorHAnsi" w:hAnsiTheme="minorHAnsi" w:cstheme="minorHAnsi"/>
            <w:noProof/>
            <w:sz w:val="24"/>
            <w:szCs w:val="24"/>
          </w:rPr>
          <w:t>2.1.</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String in switch statement</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_Toc51830559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4</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0" w:history="1">
        <w:r w:rsidRPr="00454922">
          <w:rPr>
            <w:rStyle w:val="Hyperlink"/>
            <w:rFonts w:asciiTheme="minorHAnsi" w:hAnsiTheme="minorHAnsi" w:cstheme="minorHAnsi"/>
            <w:noProof/>
            <w:sz w:val="24"/>
            <w:szCs w:val="24"/>
          </w:rPr>
          <w:t>2.2.</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Arrays.asList() method</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_Toc51830560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5</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1" w:history="1">
        <w:r w:rsidRPr="00454922">
          <w:rPr>
            <w:rStyle w:val="Hyperlink"/>
            <w:rFonts w:asciiTheme="minorHAnsi" w:hAnsiTheme="minorHAnsi" w:cstheme="minorHAnsi"/>
            <w:noProof/>
            <w:sz w:val="24"/>
            <w:szCs w:val="24"/>
          </w:rPr>
          <w:t>2.3.</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Arrays.copyOf() method</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_Toc51830561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6</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2" w:history="1">
        <w:r w:rsidRPr="00454922">
          <w:rPr>
            <w:rStyle w:val="Hyperlink"/>
            <w:rFonts w:asciiTheme="minorHAnsi" w:hAnsiTheme="minorHAnsi" w:cstheme="minorHAnsi"/>
            <w:noProof/>
            <w:sz w:val="24"/>
            <w:szCs w:val="24"/>
          </w:rPr>
          <w:t>2.4.</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forEach Method</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_Toc51830562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7</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3" w:history="1">
        <w:r w:rsidRPr="00454922">
          <w:rPr>
            <w:rStyle w:val="Hyperlink"/>
            <w:rFonts w:asciiTheme="minorHAnsi" w:hAnsiTheme="minorHAnsi" w:cstheme="minorHAnsi"/>
            <w:noProof/>
            <w:sz w:val="24"/>
            <w:szCs w:val="24"/>
          </w:rPr>
          <w:t>2.5.</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Streams</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_Toc51830563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9</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4" w:history="1">
        <w:r w:rsidRPr="00454922">
          <w:rPr>
            <w:rStyle w:val="Hyperlink"/>
            <w:rFonts w:asciiTheme="minorHAnsi" w:hAnsiTheme="minorHAnsi" w:cstheme="minorHAnsi"/>
            <w:noProof/>
            <w:sz w:val="24"/>
            <w:szCs w:val="24"/>
          </w:rPr>
          <w:t>2.6.</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Try-with-Resources</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_Toc51830564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13</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5" w:history="1">
        <w:r w:rsidRPr="00454922">
          <w:rPr>
            <w:rStyle w:val="Hyperlink"/>
            <w:rFonts w:asciiTheme="minorHAnsi" w:hAnsiTheme="minorHAnsi" w:cstheme="minorHAnsi"/>
            <w:noProof/>
            <w:sz w:val="24"/>
            <w:szCs w:val="24"/>
          </w:rPr>
          <w:t>2.7.</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Hashmap Methods</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_Toc51830565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14</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6" w:history="1">
        <w:r w:rsidRPr="00454922">
          <w:rPr>
            <w:rStyle w:val="Hyperlink"/>
            <w:rFonts w:asciiTheme="minorHAnsi" w:hAnsiTheme="minorHAnsi" w:cstheme="minorHAnsi"/>
            <w:noProof/>
            <w:sz w:val="24"/>
            <w:szCs w:val="24"/>
          </w:rPr>
          <w:t>2.8.</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Default and Static methods</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_Toc51830566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17</w:t>
        </w:r>
        <w:r w:rsidRPr="00454922">
          <w:rPr>
            <w:rFonts w:asciiTheme="minorHAnsi" w:hAnsiTheme="minorHAnsi" w:cstheme="minorHAnsi"/>
            <w:noProof/>
            <w:webHidden/>
            <w:sz w:val="24"/>
            <w:szCs w:val="24"/>
          </w:rPr>
          <w:fldChar w:fldCharType="end"/>
        </w:r>
      </w:hyperlink>
    </w:p>
    <w:p w:rsidR="00454922" w:rsidRPr="00454922" w:rsidRDefault="00454922">
      <w:pPr>
        <w:pStyle w:val="TOC2"/>
        <w:rPr>
          <w:rFonts w:asciiTheme="minorHAnsi" w:eastAsiaTheme="minorEastAsia" w:hAnsiTheme="minorHAnsi" w:cstheme="minorHAnsi"/>
          <w:noProof/>
          <w:sz w:val="24"/>
          <w:szCs w:val="24"/>
        </w:rPr>
      </w:pPr>
      <w:hyperlink w:anchor="_Toc51830567" w:history="1">
        <w:r w:rsidRPr="00454922">
          <w:rPr>
            <w:rStyle w:val="Hyperlink"/>
            <w:rFonts w:asciiTheme="minorHAnsi" w:hAnsiTheme="minorHAnsi" w:cstheme="minorHAnsi"/>
            <w:noProof/>
            <w:sz w:val="24"/>
            <w:szCs w:val="24"/>
          </w:rPr>
          <w:t>2.9.</w:t>
        </w:r>
        <w:r w:rsidRPr="00454922">
          <w:rPr>
            <w:rFonts w:asciiTheme="minorHAnsi" w:eastAsiaTheme="minorEastAsia" w:hAnsiTheme="minorHAnsi" w:cstheme="minorHAnsi"/>
            <w:noProof/>
            <w:sz w:val="24"/>
            <w:szCs w:val="24"/>
          </w:rPr>
          <w:tab/>
        </w:r>
        <w:r w:rsidRPr="00454922">
          <w:rPr>
            <w:rStyle w:val="Hyperlink"/>
            <w:rFonts w:asciiTheme="minorHAnsi" w:hAnsiTheme="minorHAnsi" w:cstheme="minorHAnsi"/>
            <w:noProof/>
            <w:sz w:val="24"/>
            <w:szCs w:val="24"/>
          </w:rPr>
          <w:t>Optional&lt;t&gt;</w:t>
        </w:r>
        <w:r w:rsidRPr="00454922">
          <w:rPr>
            <w:rFonts w:asciiTheme="minorHAnsi" w:hAnsiTheme="minorHAnsi" w:cstheme="minorHAnsi"/>
            <w:noProof/>
            <w:webHidden/>
            <w:sz w:val="24"/>
            <w:szCs w:val="24"/>
          </w:rPr>
          <w:tab/>
        </w:r>
        <w:r w:rsidRPr="00454922">
          <w:rPr>
            <w:rFonts w:asciiTheme="minorHAnsi" w:hAnsiTheme="minorHAnsi" w:cstheme="minorHAnsi"/>
            <w:noProof/>
            <w:webHidden/>
            <w:sz w:val="24"/>
            <w:szCs w:val="24"/>
          </w:rPr>
          <w:fldChar w:fldCharType="begin"/>
        </w:r>
        <w:r w:rsidRPr="00454922">
          <w:rPr>
            <w:rFonts w:asciiTheme="minorHAnsi" w:hAnsiTheme="minorHAnsi" w:cstheme="minorHAnsi"/>
            <w:noProof/>
            <w:webHidden/>
            <w:sz w:val="24"/>
            <w:szCs w:val="24"/>
          </w:rPr>
          <w:instrText xml:space="preserve"> PAGEREF _Toc51830567 \h </w:instrText>
        </w:r>
        <w:r w:rsidRPr="00454922">
          <w:rPr>
            <w:rFonts w:asciiTheme="minorHAnsi" w:hAnsiTheme="minorHAnsi" w:cstheme="minorHAnsi"/>
            <w:noProof/>
            <w:webHidden/>
            <w:sz w:val="24"/>
            <w:szCs w:val="24"/>
          </w:rPr>
        </w:r>
        <w:r w:rsidRPr="00454922">
          <w:rPr>
            <w:rFonts w:asciiTheme="minorHAnsi" w:hAnsiTheme="minorHAnsi" w:cstheme="minorHAnsi"/>
            <w:noProof/>
            <w:webHidden/>
            <w:sz w:val="24"/>
            <w:szCs w:val="24"/>
          </w:rPr>
          <w:fldChar w:fldCharType="separate"/>
        </w:r>
        <w:r w:rsidRPr="00454922">
          <w:rPr>
            <w:rFonts w:asciiTheme="minorHAnsi" w:hAnsiTheme="minorHAnsi" w:cstheme="minorHAnsi"/>
            <w:noProof/>
            <w:webHidden/>
            <w:sz w:val="24"/>
            <w:szCs w:val="24"/>
          </w:rPr>
          <w:t>18</w:t>
        </w:r>
        <w:r w:rsidRPr="00454922">
          <w:rPr>
            <w:rFonts w:asciiTheme="minorHAnsi" w:hAnsiTheme="minorHAnsi" w:cstheme="minorHAnsi"/>
            <w:noProof/>
            <w:webHidden/>
            <w:sz w:val="24"/>
            <w:szCs w:val="24"/>
          </w:rPr>
          <w:fldChar w:fldCharType="end"/>
        </w:r>
      </w:hyperlink>
    </w:p>
    <w:p w:rsidR="00EF442D" w:rsidRPr="00454922" w:rsidRDefault="009D1452" w:rsidP="002E076E">
      <w:pPr>
        <w:rPr>
          <w:rFonts w:asciiTheme="minorHAnsi" w:hAnsiTheme="minorHAnsi" w:cstheme="minorHAnsi"/>
          <w:sz w:val="24"/>
          <w:szCs w:val="24"/>
        </w:rPr>
      </w:pPr>
      <w:r w:rsidRPr="00454922">
        <w:rPr>
          <w:rFonts w:asciiTheme="minorHAnsi" w:hAnsiTheme="minorHAnsi" w:cstheme="minorHAnsi"/>
          <w:sz w:val="24"/>
          <w:szCs w:val="24"/>
        </w:rPr>
        <w:fldChar w:fldCharType="end"/>
      </w:r>
    </w:p>
    <w:p w:rsidR="00EF442D" w:rsidRPr="00454922" w:rsidRDefault="00EF442D" w:rsidP="004E4568">
      <w:pPr>
        <w:rPr>
          <w:rFonts w:asciiTheme="minorHAnsi" w:hAnsiTheme="minorHAnsi" w:cstheme="minorHAnsi"/>
          <w:sz w:val="24"/>
          <w:szCs w:val="24"/>
        </w:rPr>
      </w:pPr>
    </w:p>
    <w:p w:rsidR="00EF442D" w:rsidRDefault="00EF442D" w:rsidP="004E4568">
      <w:pPr>
        <w:rPr>
          <w:rFonts w:asciiTheme="minorHAnsi" w:hAnsiTheme="minorHAnsi" w:cstheme="minorHAnsi"/>
          <w:sz w:val="20"/>
        </w:rPr>
      </w:pPr>
    </w:p>
    <w:p w:rsidR="00EF442D" w:rsidRDefault="00EF442D" w:rsidP="004E4568">
      <w:pPr>
        <w:rPr>
          <w:rFonts w:asciiTheme="minorHAnsi" w:hAnsiTheme="minorHAnsi" w:cstheme="minorHAnsi"/>
          <w:sz w:val="20"/>
        </w:rPr>
      </w:pPr>
    </w:p>
    <w:p w:rsidR="00EF442D" w:rsidRDefault="00EF442D" w:rsidP="004E4568">
      <w:pPr>
        <w:rPr>
          <w:rFonts w:asciiTheme="minorHAnsi" w:hAnsiTheme="minorHAnsi" w:cstheme="minorHAnsi"/>
          <w:sz w:val="20"/>
        </w:rPr>
      </w:pPr>
    </w:p>
    <w:p w:rsidR="00EF442D" w:rsidRDefault="00EF442D" w:rsidP="004E4568">
      <w:pPr>
        <w:rPr>
          <w:rFonts w:asciiTheme="minorHAnsi" w:hAnsiTheme="minorHAnsi" w:cstheme="minorHAnsi"/>
          <w:sz w:val="20"/>
        </w:rPr>
      </w:pPr>
    </w:p>
    <w:p w:rsidR="00EF442D" w:rsidRDefault="00EF442D" w:rsidP="004E4568">
      <w:pPr>
        <w:rPr>
          <w:rFonts w:asciiTheme="minorHAnsi" w:hAnsiTheme="minorHAnsi" w:cstheme="minorHAnsi"/>
          <w:sz w:val="20"/>
        </w:rPr>
      </w:pPr>
    </w:p>
    <w:p w:rsidR="00B930E1" w:rsidRDefault="00B930E1" w:rsidP="004E4568">
      <w:pPr>
        <w:rPr>
          <w:rFonts w:asciiTheme="minorHAnsi" w:hAnsiTheme="minorHAnsi" w:cstheme="minorHAnsi"/>
          <w:sz w:val="20"/>
        </w:rPr>
      </w:pPr>
    </w:p>
    <w:p w:rsidR="00EF442D" w:rsidRDefault="00EF442D"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E21B16" w:rsidRDefault="00E21B16" w:rsidP="004E4568">
      <w:pPr>
        <w:rPr>
          <w:rFonts w:asciiTheme="minorHAnsi" w:hAnsiTheme="minorHAnsi" w:cstheme="minorHAnsi"/>
          <w:sz w:val="20"/>
        </w:rPr>
      </w:pPr>
    </w:p>
    <w:p w:rsidR="00582FFD" w:rsidRPr="00E21B16" w:rsidRDefault="00B930E1" w:rsidP="00E21B16">
      <w:pPr>
        <w:pStyle w:val="Heading1"/>
        <w:tabs>
          <w:tab w:val="clear" w:pos="720"/>
          <w:tab w:val="left" w:pos="450"/>
        </w:tabs>
        <w:rPr>
          <w:rFonts w:asciiTheme="minorHAnsi" w:hAnsiTheme="minorHAnsi" w:cstheme="minorHAnsi"/>
          <w:sz w:val="24"/>
          <w:szCs w:val="24"/>
        </w:rPr>
      </w:pPr>
      <w:bookmarkStart w:id="4" w:name="_Toc511109547"/>
      <w:bookmarkStart w:id="5" w:name="_Toc511449711"/>
      <w:bookmarkStart w:id="6" w:name="_Toc526154817"/>
      <w:bookmarkStart w:id="7" w:name="_Toc527421245"/>
      <w:bookmarkStart w:id="8" w:name="_Toc51830557"/>
      <w:r w:rsidRPr="00E21B16">
        <w:rPr>
          <w:rFonts w:asciiTheme="minorHAnsi" w:hAnsiTheme="minorHAnsi" w:cstheme="minorHAnsi"/>
          <w:sz w:val="24"/>
          <w:szCs w:val="24"/>
        </w:rPr>
        <w:lastRenderedPageBreak/>
        <w:t>Purpose</w:t>
      </w:r>
      <w:bookmarkEnd w:id="8"/>
    </w:p>
    <w:p w:rsidR="00CE395A" w:rsidRPr="00CE395A" w:rsidRDefault="00582FFD" w:rsidP="00CE395A">
      <w:pPr>
        <w:shd w:val="clear" w:color="auto" w:fill="FFFFFF"/>
        <w:overflowPunct/>
        <w:autoSpaceDE/>
        <w:autoSpaceDN/>
        <w:adjustRightInd/>
        <w:spacing w:before="100" w:beforeAutospacing="1" w:after="100" w:afterAutospacing="1"/>
        <w:ind w:left="360"/>
        <w:textAlignment w:val="auto"/>
        <w:rPr>
          <w:rFonts w:asciiTheme="minorHAnsi" w:hAnsiTheme="minorHAnsi" w:cstheme="minorHAnsi"/>
          <w:color w:val="222635"/>
          <w:sz w:val="24"/>
          <w:szCs w:val="24"/>
        </w:rPr>
      </w:pPr>
      <w:r w:rsidRPr="00CE395A">
        <w:rPr>
          <w:rFonts w:asciiTheme="minorHAnsi" w:hAnsiTheme="minorHAnsi" w:cstheme="minorHAnsi"/>
          <w:sz w:val="24"/>
          <w:szCs w:val="24"/>
        </w:rPr>
        <w:t xml:space="preserve">The purpose of this document is </w:t>
      </w:r>
      <w:r w:rsidR="009C4679">
        <w:rPr>
          <w:rFonts w:asciiTheme="minorHAnsi" w:hAnsiTheme="minorHAnsi" w:cstheme="minorHAnsi"/>
          <w:sz w:val="24"/>
          <w:szCs w:val="24"/>
        </w:rPr>
        <w:t xml:space="preserve">to </w:t>
      </w:r>
      <w:r w:rsidR="00CE395A" w:rsidRPr="00CE395A">
        <w:rPr>
          <w:rFonts w:asciiTheme="minorHAnsi" w:hAnsiTheme="minorHAnsi" w:cstheme="minorHAnsi"/>
          <w:sz w:val="24"/>
          <w:szCs w:val="24"/>
        </w:rPr>
        <w:t xml:space="preserve">have an overview over some Java language new features in order to </w:t>
      </w:r>
      <w:r w:rsidR="00283A67" w:rsidRPr="00CE395A">
        <w:rPr>
          <w:rFonts w:asciiTheme="minorHAnsi" w:hAnsiTheme="minorHAnsi" w:cstheme="minorHAnsi"/>
          <w:color w:val="222635"/>
          <w:sz w:val="24"/>
          <w:szCs w:val="24"/>
        </w:rPr>
        <w:t xml:space="preserve">improve </w:t>
      </w:r>
      <w:r w:rsidR="00CE395A" w:rsidRPr="00CE395A">
        <w:rPr>
          <w:rFonts w:asciiTheme="minorHAnsi" w:hAnsiTheme="minorHAnsi" w:cstheme="minorHAnsi"/>
          <w:color w:val="222635"/>
          <w:sz w:val="24"/>
          <w:szCs w:val="24"/>
        </w:rPr>
        <w:t xml:space="preserve">the </w:t>
      </w:r>
      <w:r w:rsidR="00283A67" w:rsidRPr="00CE395A">
        <w:rPr>
          <w:rFonts w:asciiTheme="minorHAnsi" w:hAnsiTheme="minorHAnsi" w:cstheme="minorHAnsi"/>
          <w:color w:val="222635"/>
          <w:sz w:val="24"/>
          <w:szCs w:val="24"/>
        </w:rPr>
        <w:t xml:space="preserve">application performance </w:t>
      </w:r>
      <w:r w:rsidR="00CE395A" w:rsidRPr="00CE395A">
        <w:rPr>
          <w:rFonts w:asciiTheme="minorHAnsi" w:hAnsiTheme="minorHAnsi" w:cstheme="minorHAnsi"/>
          <w:color w:val="222635"/>
          <w:sz w:val="24"/>
          <w:szCs w:val="24"/>
        </w:rPr>
        <w:t xml:space="preserve">and to </w:t>
      </w:r>
      <w:r w:rsidR="00283A67" w:rsidRPr="00CE395A">
        <w:rPr>
          <w:rFonts w:asciiTheme="minorHAnsi" w:hAnsiTheme="minorHAnsi" w:cstheme="minorHAnsi"/>
          <w:color w:val="222635"/>
          <w:sz w:val="24"/>
          <w:szCs w:val="24"/>
        </w:rPr>
        <w:t xml:space="preserve">give developers significant flexibility when dealing with </w:t>
      </w:r>
      <w:r w:rsidR="00CE395A" w:rsidRPr="00CE395A">
        <w:rPr>
          <w:rFonts w:asciiTheme="minorHAnsi" w:hAnsiTheme="minorHAnsi" w:cstheme="minorHAnsi"/>
          <w:color w:val="222635"/>
          <w:sz w:val="24"/>
          <w:szCs w:val="24"/>
        </w:rPr>
        <w:t>some of the key productivity improvements like Lambda expressions, the Streams API, Optional, …</w:t>
      </w:r>
    </w:p>
    <w:p w:rsidR="00CE395A" w:rsidRPr="00EC0EA3" w:rsidRDefault="00CE395A" w:rsidP="00CE395A">
      <w:pPr>
        <w:shd w:val="clear" w:color="auto" w:fill="FFFFFF"/>
        <w:overflowPunct/>
        <w:autoSpaceDE/>
        <w:autoSpaceDN/>
        <w:adjustRightInd/>
        <w:spacing w:before="100" w:beforeAutospacing="1" w:after="100" w:afterAutospacing="1"/>
        <w:ind w:left="360"/>
        <w:textAlignment w:val="auto"/>
        <w:rPr>
          <w:rFonts w:asciiTheme="minorHAnsi" w:hAnsiTheme="minorHAnsi" w:cstheme="minorHAnsi"/>
          <w:sz w:val="24"/>
          <w:szCs w:val="24"/>
        </w:rPr>
      </w:pPr>
      <w:r w:rsidRPr="00CE395A">
        <w:rPr>
          <w:rFonts w:asciiTheme="minorHAnsi" w:hAnsiTheme="minorHAnsi" w:cstheme="minorHAnsi"/>
          <w:color w:val="222635"/>
          <w:sz w:val="24"/>
          <w:szCs w:val="24"/>
        </w:rPr>
        <w:t xml:space="preserve">These new features allow you application to </w:t>
      </w:r>
      <w:r w:rsidR="00283A67" w:rsidRPr="00CE395A">
        <w:rPr>
          <w:rFonts w:asciiTheme="minorHAnsi" w:hAnsiTheme="minorHAnsi" w:cstheme="minorHAnsi"/>
          <w:color w:val="222635"/>
          <w:sz w:val="24"/>
          <w:szCs w:val="24"/>
        </w:rPr>
        <w:t xml:space="preserve">run </w:t>
      </w:r>
      <w:r w:rsidRPr="00CE395A">
        <w:rPr>
          <w:rFonts w:asciiTheme="minorHAnsi" w:hAnsiTheme="minorHAnsi" w:cstheme="minorHAnsi"/>
          <w:color w:val="222635"/>
          <w:sz w:val="24"/>
          <w:szCs w:val="24"/>
        </w:rPr>
        <w:t>faster, to have fewer lines of code (</w:t>
      </w:r>
      <w:r w:rsidR="008E78C3">
        <w:rPr>
          <w:rFonts w:asciiTheme="minorHAnsi" w:hAnsiTheme="minorHAnsi" w:cstheme="minorHAnsi"/>
          <w:color w:val="222635"/>
          <w:sz w:val="24"/>
          <w:szCs w:val="24"/>
        </w:rPr>
        <w:t xml:space="preserve">through </w:t>
      </w:r>
      <w:r w:rsidRPr="00CE395A">
        <w:rPr>
          <w:rFonts w:asciiTheme="minorHAnsi" w:hAnsiTheme="minorHAnsi" w:cstheme="minorHAnsi"/>
          <w:color w:val="222635"/>
          <w:sz w:val="24"/>
          <w:szCs w:val="24"/>
        </w:rPr>
        <w:t>embracing a more functional style for the new APIs, focusing on </w:t>
      </w:r>
      <w:r w:rsidRPr="00CE395A">
        <w:rPr>
          <w:rStyle w:val="Emphasis"/>
          <w:rFonts w:asciiTheme="minorHAnsi" w:hAnsiTheme="minorHAnsi" w:cstheme="minorHAnsi"/>
          <w:color w:val="222635"/>
          <w:sz w:val="24"/>
          <w:szCs w:val="24"/>
        </w:rPr>
        <w:t>what</w:t>
      </w:r>
      <w:r w:rsidRPr="00CE395A">
        <w:rPr>
          <w:rFonts w:asciiTheme="minorHAnsi" w:hAnsiTheme="minorHAnsi" w:cstheme="minorHAnsi"/>
          <w:color w:val="222635"/>
          <w:sz w:val="24"/>
          <w:szCs w:val="24"/>
        </w:rPr>
        <w:t> you want to achieve and not </w:t>
      </w:r>
      <w:r w:rsidRPr="00CE395A">
        <w:rPr>
          <w:rStyle w:val="Emphasis"/>
          <w:rFonts w:asciiTheme="minorHAnsi" w:hAnsiTheme="minorHAnsi" w:cstheme="minorHAnsi"/>
          <w:color w:val="222635"/>
          <w:sz w:val="24"/>
          <w:szCs w:val="24"/>
        </w:rPr>
        <w:t>how</w:t>
      </w:r>
      <w:r w:rsidRPr="00CE395A">
        <w:rPr>
          <w:rFonts w:asciiTheme="minorHAnsi" w:hAnsiTheme="minorHAnsi" w:cstheme="minorHAnsi"/>
          <w:color w:val="222635"/>
          <w:sz w:val="24"/>
          <w:szCs w:val="24"/>
        </w:rPr>
        <w:t> to do it)</w:t>
      </w:r>
      <w:r>
        <w:rPr>
          <w:rFonts w:asciiTheme="minorHAnsi" w:hAnsiTheme="minorHAnsi" w:cstheme="minorHAnsi"/>
          <w:color w:val="222635"/>
          <w:sz w:val="24"/>
          <w:szCs w:val="24"/>
        </w:rPr>
        <w:t xml:space="preserve"> </w:t>
      </w:r>
      <w:r w:rsidRPr="00CE395A">
        <w:rPr>
          <w:rFonts w:asciiTheme="minorHAnsi" w:hAnsiTheme="minorHAnsi" w:cstheme="minorHAnsi"/>
          <w:color w:val="222635"/>
          <w:sz w:val="24"/>
          <w:szCs w:val="24"/>
        </w:rPr>
        <w:t xml:space="preserve">and </w:t>
      </w:r>
      <w:r w:rsidR="00EC0EA3">
        <w:rPr>
          <w:rFonts w:asciiTheme="minorHAnsi" w:hAnsiTheme="minorHAnsi" w:cstheme="minorHAnsi"/>
          <w:color w:val="222635"/>
          <w:sz w:val="24"/>
          <w:szCs w:val="24"/>
        </w:rPr>
        <w:t xml:space="preserve">to have simplified code (through </w:t>
      </w:r>
      <w:r w:rsidR="00EC0EA3" w:rsidRPr="00EC0EA3">
        <w:rPr>
          <w:rFonts w:asciiTheme="minorHAnsi" w:hAnsiTheme="minorHAnsi" w:cstheme="minorHAnsi"/>
          <w:sz w:val="24"/>
          <w:szCs w:val="24"/>
        </w:rPr>
        <w:t xml:space="preserve">using </w:t>
      </w:r>
      <w:hyperlink r:id="rId9" w:history="1">
        <w:r w:rsidR="00EC0EA3" w:rsidRPr="00EC0EA3">
          <w:rPr>
            <w:rStyle w:val="Hyperlink"/>
            <w:rFonts w:asciiTheme="minorHAnsi" w:hAnsiTheme="minorHAnsi" w:cstheme="minorHAnsi"/>
            <w:color w:val="auto"/>
            <w:sz w:val="24"/>
            <w:szCs w:val="24"/>
            <w:u w:val="none"/>
          </w:rPr>
          <w:t>Lambda expressions</w:t>
        </w:r>
      </w:hyperlink>
      <w:r w:rsidR="00EC0EA3" w:rsidRPr="00EC0EA3">
        <w:rPr>
          <w:rFonts w:asciiTheme="minorHAnsi" w:hAnsiTheme="minorHAnsi" w:cstheme="minorHAnsi"/>
          <w:sz w:val="24"/>
          <w:szCs w:val="24"/>
        </w:rPr>
        <w:t>)</w:t>
      </w:r>
      <w:r w:rsidR="00EC0EA3">
        <w:rPr>
          <w:rFonts w:asciiTheme="minorHAnsi" w:hAnsiTheme="minorHAnsi" w:cstheme="minorHAnsi"/>
          <w:sz w:val="24"/>
          <w:szCs w:val="24"/>
        </w:rPr>
        <w:t>.</w:t>
      </w:r>
    </w:p>
    <w:p w:rsidR="00042DF9" w:rsidRDefault="0082623C" w:rsidP="008E78C3">
      <w:pPr>
        <w:ind w:left="360" w:right="450"/>
        <w:jc w:val="both"/>
        <w:rPr>
          <w:rFonts w:asciiTheme="minorHAnsi" w:hAnsiTheme="minorHAnsi" w:cstheme="minorHAnsi"/>
          <w:color w:val="222635"/>
          <w:sz w:val="24"/>
          <w:szCs w:val="24"/>
          <w:shd w:val="clear" w:color="auto" w:fill="FFFFFF"/>
        </w:rPr>
      </w:pPr>
      <w:r w:rsidRPr="008E78C3">
        <w:rPr>
          <w:rFonts w:asciiTheme="minorHAnsi" w:hAnsiTheme="minorHAnsi" w:cstheme="minorHAnsi"/>
          <w:color w:val="222635"/>
          <w:sz w:val="24"/>
          <w:szCs w:val="24"/>
          <w:shd w:val="clear" w:color="auto" w:fill="FFFFFF"/>
        </w:rPr>
        <w:t>Java</w:t>
      </w:r>
      <w:r w:rsidR="008E78C3" w:rsidRPr="008E78C3">
        <w:rPr>
          <w:rFonts w:asciiTheme="minorHAnsi" w:hAnsiTheme="minorHAnsi" w:cstheme="minorHAnsi"/>
          <w:color w:val="222635"/>
          <w:sz w:val="24"/>
          <w:szCs w:val="24"/>
          <w:shd w:val="clear" w:color="auto" w:fill="FFFFFF"/>
        </w:rPr>
        <w:t>,</w:t>
      </w:r>
      <w:r w:rsidRPr="008E78C3">
        <w:rPr>
          <w:rFonts w:asciiTheme="minorHAnsi" w:hAnsiTheme="minorHAnsi" w:cstheme="minorHAnsi"/>
          <w:color w:val="222635"/>
          <w:sz w:val="24"/>
          <w:szCs w:val="24"/>
          <w:shd w:val="clear" w:color="auto" w:fill="FFFFFF"/>
        </w:rPr>
        <w:t xml:space="preserve"> with syntax changes, new methods and types, has many benefits for your business, your existing application, and for developers looking to improve their productivity.</w:t>
      </w: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8E78C3" w:rsidRDefault="008E78C3" w:rsidP="008E78C3">
      <w:pPr>
        <w:ind w:left="360" w:right="450"/>
        <w:jc w:val="both"/>
        <w:rPr>
          <w:rFonts w:asciiTheme="minorHAnsi" w:hAnsiTheme="minorHAnsi" w:cstheme="minorHAnsi"/>
          <w:color w:val="222635"/>
          <w:sz w:val="24"/>
          <w:szCs w:val="24"/>
          <w:shd w:val="clear" w:color="auto" w:fill="FFFFFF"/>
        </w:rPr>
      </w:pPr>
    </w:p>
    <w:p w:rsidR="006A767B" w:rsidRPr="00074471" w:rsidRDefault="00E636AD" w:rsidP="00074471">
      <w:pPr>
        <w:pStyle w:val="Heading1"/>
        <w:tabs>
          <w:tab w:val="clear" w:pos="720"/>
          <w:tab w:val="num" w:pos="450"/>
        </w:tabs>
        <w:rPr>
          <w:rFonts w:asciiTheme="minorHAnsi" w:hAnsiTheme="minorHAnsi" w:cstheme="minorHAnsi"/>
          <w:sz w:val="24"/>
          <w:szCs w:val="24"/>
        </w:rPr>
      </w:pPr>
      <w:bookmarkStart w:id="9" w:name="_Toc51830558"/>
      <w:bookmarkEnd w:id="4"/>
      <w:bookmarkEnd w:id="5"/>
      <w:bookmarkEnd w:id="6"/>
      <w:bookmarkEnd w:id="7"/>
      <w:r>
        <w:rPr>
          <w:rFonts w:asciiTheme="minorHAnsi" w:hAnsiTheme="minorHAnsi" w:cstheme="minorHAnsi"/>
          <w:sz w:val="24"/>
          <w:szCs w:val="24"/>
        </w:rPr>
        <w:lastRenderedPageBreak/>
        <w:t>Some Useful</w:t>
      </w:r>
      <w:r w:rsidR="00B930E1" w:rsidRPr="00074471">
        <w:rPr>
          <w:rFonts w:asciiTheme="minorHAnsi" w:hAnsiTheme="minorHAnsi" w:cstheme="minorHAnsi"/>
          <w:sz w:val="24"/>
          <w:szCs w:val="24"/>
        </w:rPr>
        <w:t xml:space="preserve"> Features</w:t>
      </w:r>
      <w:bookmarkEnd w:id="9"/>
    </w:p>
    <w:p w:rsidR="005C1D87" w:rsidRPr="00074471" w:rsidRDefault="00B930E1" w:rsidP="00074471">
      <w:pPr>
        <w:pStyle w:val="Heading2"/>
        <w:tabs>
          <w:tab w:val="clear" w:pos="1080"/>
          <w:tab w:val="num" w:pos="720"/>
          <w:tab w:val="left" w:pos="1260"/>
        </w:tabs>
        <w:ind w:firstLine="0"/>
        <w:rPr>
          <w:rFonts w:asciiTheme="minorHAnsi" w:hAnsiTheme="minorHAnsi" w:cstheme="minorHAnsi"/>
          <w:szCs w:val="24"/>
        </w:rPr>
      </w:pPr>
      <w:bookmarkStart w:id="10" w:name="_Toc51830559"/>
      <w:r w:rsidRPr="00074471">
        <w:rPr>
          <w:rFonts w:cs="Calibri"/>
          <w:szCs w:val="24"/>
          <w:u w:val="single"/>
        </w:rPr>
        <w:t>String in switch statement</w:t>
      </w:r>
      <w:bookmarkEnd w:id="10"/>
      <w:r w:rsidRPr="00074471">
        <w:rPr>
          <w:rFonts w:asciiTheme="minorHAnsi" w:hAnsiTheme="minorHAnsi" w:cstheme="minorHAnsi"/>
          <w:szCs w:val="24"/>
        </w:rPr>
        <w:t xml:space="preserve"> </w:t>
      </w:r>
    </w:p>
    <w:p w:rsidR="00074471" w:rsidRPr="00074471" w:rsidRDefault="00074471" w:rsidP="00C04645">
      <w:pPr>
        <w:ind w:left="720"/>
        <w:rPr>
          <w:rFonts w:asciiTheme="minorHAnsi" w:hAnsiTheme="minorHAnsi" w:cstheme="minorHAnsi"/>
          <w:sz w:val="24"/>
          <w:szCs w:val="24"/>
        </w:rPr>
      </w:pPr>
    </w:p>
    <w:p w:rsidR="00074471" w:rsidRPr="001971FA" w:rsidRDefault="00074471" w:rsidP="00074471">
      <w:pPr>
        <w:ind w:left="720"/>
        <w:rPr>
          <w:rFonts w:asciiTheme="minorHAnsi" w:hAnsiTheme="minorHAnsi" w:cstheme="minorHAnsi"/>
          <w:color w:val="222222"/>
          <w:sz w:val="24"/>
          <w:szCs w:val="24"/>
          <w:shd w:val="clear" w:color="auto" w:fill="FFFFFF"/>
        </w:rPr>
      </w:pPr>
      <w:r w:rsidRPr="001971FA">
        <w:rPr>
          <w:rFonts w:asciiTheme="minorHAnsi" w:hAnsiTheme="minorHAnsi" w:cstheme="minorHAnsi"/>
          <w:color w:val="222222"/>
          <w:sz w:val="24"/>
          <w:szCs w:val="24"/>
          <w:shd w:val="clear" w:color="auto" w:fill="FFFFFF"/>
        </w:rPr>
        <w:t xml:space="preserve">One of the new features added in Java is the capability to switch on a String. </w:t>
      </w:r>
    </w:p>
    <w:p w:rsidR="001971FA" w:rsidRDefault="00074471" w:rsidP="001971FA">
      <w:pPr>
        <w:ind w:left="720"/>
        <w:rPr>
          <w:rFonts w:asciiTheme="minorHAnsi" w:hAnsiTheme="minorHAnsi" w:cstheme="minorHAnsi"/>
          <w:color w:val="222222"/>
          <w:sz w:val="24"/>
          <w:szCs w:val="24"/>
          <w:shd w:val="clear" w:color="auto" w:fill="FFFFFF"/>
        </w:rPr>
      </w:pPr>
      <w:r w:rsidRPr="001971FA">
        <w:rPr>
          <w:rFonts w:asciiTheme="minorHAnsi" w:hAnsiTheme="minorHAnsi" w:cstheme="minorHAnsi"/>
          <w:color w:val="222222"/>
          <w:sz w:val="24"/>
          <w:szCs w:val="24"/>
          <w:shd w:val="clear" w:color="auto" w:fill="FFFFFF"/>
        </w:rPr>
        <w:t>The switch statement when used with a String uses the equals() method to compare the given expression to each value in the case statement and is therefore case-sensitive and will throw a NullPointerException if the expression is null.</w:t>
      </w:r>
    </w:p>
    <w:p w:rsidR="001971FA" w:rsidRDefault="001971FA" w:rsidP="001971FA">
      <w:pPr>
        <w:ind w:left="720"/>
        <w:rPr>
          <w:rFonts w:asciiTheme="minorHAnsi" w:hAnsiTheme="minorHAnsi" w:cstheme="minorHAnsi"/>
          <w:color w:val="222222"/>
          <w:sz w:val="24"/>
          <w:szCs w:val="24"/>
          <w:shd w:val="clear" w:color="auto" w:fill="FFFFFF"/>
        </w:rPr>
      </w:pPr>
    </w:p>
    <w:p w:rsidR="001971FA" w:rsidRDefault="001971FA" w:rsidP="001971FA">
      <w:pPr>
        <w:ind w:left="720"/>
        <w:rPr>
          <w:rFonts w:asciiTheme="minorHAnsi" w:hAnsiTheme="minorHAnsi" w:cstheme="minorHAnsi"/>
          <w:sz w:val="24"/>
          <w:szCs w:val="24"/>
        </w:rPr>
      </w:pPr>
      <w:r w:rsidRPr="001971FA">
        <w:rPr>
          <w:rFonts w:asciiTheme="minorHAnsi" w:hAnsiTheme="minorHAnsi" w:cstheme="minorHAnsi"/>
          <w:sz w:val="24"/>
          <w:szCs w:val="24"/>
        </w:rPr>
        <w:t>Switch case is more readable than if/else statement</w:t>
      </w:r>
      <w:r>
        <w:rPr>
          <w:rFonts w:asciiTheme="minorHAnsi" w:hAnsiTheme="minorHAnsi" w:cstheme="minorHAnsi"/>
          <w:sz w:val="24"/>
          <w:szCs w:val="24"/>
        </w:rPr>
        <w:t xml:space="preserve"> </w:t>
      </w:r>
      <w:r w:rsidRPr="001971FA">
        <w:rPr>
          <w:rFonts w:asciiTheme="minorHAnsi" w:hAnsiTheme="minorHAnsi" w:cstheme="minorHAnsi"/>
          <w:sz w:val="24"/>
          <w:szCs w:val="24"/>
        </w:rPr>
        <w:t>when having multiple conditions</w:t>
      </w:r>
      <w:r>
        <w:rPr>
          <w:rFonts w:asciiTheme="minorHAnsi" w:hAnsiTheme="minorHAnsi" w:cstheme="minorHAnsi"/>
          <w:sz w:val="24"/>
          <w:szCs w:val="24"/>
        </w:rPr>
        <w:t xml:space="preserve"> (</w:t>
      </w:r>
      <w:r w:rsidRPr="001971FA">
        <w:rPr>
          <w:rFonts w:asciiTheme="minorHAnsi" w:hAnsiTheme="minorHAnsi" w:cstheme="minorHAnsi"/>
          <w:sz w:val="24"/>
          <w:szCs w:val="24"/>
        </w:rPr>
        <w:t>more than five items</w:t>
      </w:r>
      <w:r>
        <w:rPr>
          <w:rFonts w:asciiTheme="minorHAnsi" w:hAnsiTheme="minorHAnsi" w:cstheme="minorHAnsi"/>
          <w:sz w:val="24"/>
          <w:szCs w:val="24"/>
        </w:rPr>
        <w:t>)</w:t>
      </w:r>
      <w:r w:rsidRPr="001971FA">
        <w:rPr>
          <w:rFonts w:asciiTheme="minorHAnsi" w:hAnsiTheme="minorHAnsi" w:cstheme="minorHAnsi"/>
          <w:sz w:val="24"/>
          <w:szCs w:val="24"/>
        </w:rPr>
        <w:t xml:space="preserve">, it's implemented using a lookup table or a hash list. This means that all items get the same access time, compared </w:t>
      </w:r>
      <w:r>
        <w:rPr>
          <w:rFonts w:asciiTheme="minorHAnsi" w:hAnsiTheme="minorHAnsi" w:cstheme="minorHAnsi"/>
          <w:sz w:val="24"/>
          <w:szCs w:val="24"/>
        </w:rPr>
        <w:t>to a list of if</w:t>
      </w:r>
      <w:r w:rsidRPr="001971FA">
        <w:rPr>
          <w:rFonts w:asciiTheme="minorHAnsi" w:hAnsiTheme="minorHAnsi" w:cstheme="minorHAnsi"/>
          <w:sz w:val="24"/>
          <w:szCs w:val="24"/>
        </w:rPr>
        <w:t>s where the last item takes much more time to reach as it has to evaluate every previous condition first.</w:t>
      </w:r>
    </w:p>
    <w:p w:rsidR="0096036E" w:rsidRDefault="0096036E" w:rsidP="001971FA">
      <w:pPr>
        <w:ind w:left="720"/>
        <w:rPr>
          <w:rFonts w:asciiTheme="minorHAnsi" w:hAnsiTheme="minorHAnsi" w:cstheme="minorHAnsi"/>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8"/>
        <w:gridCol w:w="4410"/>
      </w:tblGrid>
      <w:tr w:rsidR="0096036E" w:rsidTr="0096036E">
        <w:trPr>
          <w:trHeight w:val="1412"/>
        </w:trPr>
        <w:tc>
          <w:tcPr>
            <w:tcW w:w="6138" w:type="dxa"/>
          </w:tcPr>
          <w:p w:rsidR="0096036E" w:rsidRDefault="0096036E"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w:t>
            </w:r>
          </w:p>
          <w:p w:rsidR="0096036E" w:rsidRDefault="00C80BE9" w:rsidP="00C80BE9">
            <w:pPr>
              <w:rPr>
                <w:rFonts w:ascii="Courier New" w:hAnsi="Courier New" w:cs="Courier New"/>
                <w:sz w:val="20"/>
              </w:rPr>
            </w:pPr>
            <w:r w:rsidRPr="00C80BE9">
              <w:rPr>
                <w:rFonts w:ascii="Courier New" w:hAnsi="Courier New" w:cs="Courier New"/>
                <w:sz w:val="20"/>
              </w:rPr>
              <w:t>if(str.equals(</w:t>
            </w:r>
            <w:r w:rsidRPr="00C80BE9">
              <w:rPr>
                <w:rFonts w:ascii="Courier New" w:hAnsi="Courier New" w:cs="Courier New"/>
                <w:sz w:val="20"/>
                <w:lang w:eastAsia="fr-FR"/>
              </w:rPr>
              <w:t>"case1"</w:t>
            </w:r>
            <w:r w:rsidRPr="00C80BE9">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i/>
                <w:iCs/>
                <w:sz w:val="20"/>
                <w:lang w:eastAsia="fr-FR"/>
              </w:rPr>
              <w:t xml:space="preserve">   </w:t>
            </w:r>
            <w:r w:rsidRPr="00C80BE9">
              <w:rPr>
                <w:rFonts w:ascii="Courier New" w:hAnsi="Courier New" w:cs="Courier New"/>
                <w:i/>
                <w:iCs/>
                <w:sz w:val="20"/>
                <w:lang w:eastAsia="fr-FR"/>
              </w:rPr>
              <w:t>[...]</w:t>
            </w:r>
          </w:p>
          <w:p w:rsidR="00C80BE9" w:rsidRP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 xml:space="preserve">else </w:t>
            </w:r>
            <w:r w:rsidRPr="00C80BE9">
              <w:rPr>
                <w:rFonts w:ascii="Courier New" w:hAnsi="Courier New" w:cs="Courier New"/>
                <w:sz w:val="20"/>
              </w:rPr>
              <w:t>if(str.equals(</w:t>
            </w:r>
            <w:r w:rsidRPr="00C80BE9">
              <w:rPr>
                <w:rFonts w:ascii="Courier New" w:hAnsi="Courier New" w:cs="Courier New"/>
                <w:sz w:val="20"/>
                <w:lang w:eastAsia="fr-FR"/>
              </w:rPr>
              <w:t>"case</w:t>
            </w:r>
            <w:r>
              <w:rPr>
                <w:rFonts w:ascii="Courier New" w:hAnsi="Courier New" w:cs="Courier New"/>
                <w:sz w:val="20"/>
                <w:lang w:eastAsia="fr-FR"/>
              </w:rPr>
              <w:t>2</w:t>
            </w:r>
            <w:r w:rsidRPr="00C80BE9">
              <w:rPr>
                <w:rFonts w:ascii="Courier New" w:hAnsi="Courier New" w:cs="Courier New"/>
                <w:sz w:val="20"/>
                <w:lang w:eastAsia="fr-FR"/>
              </w:rPr>
              <w:t>"</w:t>
            </w:r>
            <w:r w:rsidRPr="00C80BE9">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i/>
                <w:iCs/>
                <w:sz w:val="20"/>
                <w:lang w:eastAsia="fr-FR"/>
              </w:rPr>
              <w:t xml:space="preserve">   </w:t>
            </w:r>
            <w:r w:rsidRPr="00C80BE9">
              <w:rPr>
                <w:rFonts w:ascii="Courier New" w:hAnsi="Courier New" w:cs="Courier New"/>
                <w:i/>
                <w:iCs/>
                <w:sz w:val="20"/>
                <w:lang w:eastAsia="fr-FR"/>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 xml:space="preserve">else </w:t>
            </w:r>
            <w:r w:rsidRPr="00C80BE9">
              <w:rPr>
                <w:rFonts w:ascii="Courier New" w:hAnsi="Courier New" w:cs="Courier New"/>
                <w:sz w:val="20"/>
              </w:rPr>
              <w:t>if(str.equals(</w:t>
            </w:r>
            <w:r w:rsidRPr="00C80BE9">
              <w:rPr>
                <w:rFonts w:ascii="Courier New" w:hAnsi="Courier New" w:cs="Courier New"/>
                <w:sz w:val="20"/>
                <w:lang w:eastAsia="fr-FR"/>
              </w:rPr>
              <w:t>"case</w:t>
            </w:r>
            <w:r>
              <w:rPr>
                <w:rFonts w:ascii="Courier New" w:hAnsi="Courier New" w:cs="Courier New"/>
                <w:sz w:val="20"/>
                <w:lang w:eastAsia="fr-FR"/>
              </w:rPr>
              <w:t>3</w:t>
            </w:r>
            <w:r w:rsidRPr="00C80BE9">
              <w:rPr>
                <w:rFonts w:ascii="Courier New" w:hAnsi="Courier New" w:cs="Courier New"/>
                <w:sz w:val="20"/>
                <w:lang w:eastAsia="fr-FR"/>
              </w:rPr>
              <w:t>"</w:t>
            </w:r>
            <w:r w:rsidRPr="00C80BE9">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i/>
                <w:iCs/>
                <w:sz w:val="20"/>
                <w:lang w:eastAsia="fr-FR"/>
              </w:rPr>
              <w:t xml:space="preserve">   </w:t>
            </w:r>
            <w:r w:rsidRPr="00C80BE9">
              <w:rPr>
                <w:rFonts w:ascii="Courier New" w:hAnsi="Courier New" w:cs="Courier New"/>
                <w:i/>
                <w:iCs/>
                <w:sz w:val="20"/>
                <w:lang w:eastAsia="fr-FR"/>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 xml:space="preserve">else </w:t>
            </w:r>
            <w:r w:rsidRPr="00C80BE9">
              <w:rPr>
                <w:rFonts w:ascii="Courier New" w:hAnsi="Courier New" w:cs="Courier New"/>
                <w:sz w:val="20"/>
              </w:rPr>
              <w:t>if(str.equals(</w:t>
            </w:r>
            <w:r w:rsidRPr="00C80BE9">
              <w:rPr>
                <w:rFonts w:ascii="Courier New" w:hAnsi="Courier New" w:cs="Courier New"/>
                <w:sz w:val="20"/>
                <w:lang w:eastAsia="fr-FR"/>
              </w:rPr>
              <w:t>"case</w:t>
            </w:r>
            <w:r>
              <w:rPr>
                <w:rFonts w:ascii="Courier New" w:hAnsi="Courier New" w:cs="Courier New"/>
                <w:sz w:val="20"/>
                <w:lang w:eastAsia="fr-FR"/>
              </w:rPr>
              <w:t>4</w:t>
            </w:r>
            <w:r w:rsidRPr="00C80BE9">
              <w:rPr>
                <w:rFonts w:ascii="Courier New" w:hAnsi="Courier New" w:cs="Courier New"/>
                <w:sz w:val="20"/>
                <w:lang w:eastAsia="fr-FR"/>
              </w:rPr>
              <w:t>"</w:t>
            </w:r>
            <w:r w:rsidRPr="00C80BE9">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i/>
                <w:iCs/>
                <w:sz w:val="20"/>
                <w:lang w:eastAsia="fr-FR"/>
              </w:rPr>
              <w:t xml:space="preserve">   </w:t>
            </w:r>
            <w:r w:rsidRPr="00C80BE9">
              <w:rPr>
                <w:rFonts w:ascii="Courier New" w:hAnsi="Courier New" w:cs="Courier New"/>
                <w:i/>
                <w:iCs/>
                <w:sz w:val="20"/>
                <w:lang w:eastAsia="fr-FR"/>
              </w:rPr>
              <w:t>[...]</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sz w:val="20"/>
              </w:rPr>
              <w:t>else</w:t>
            </w:r>
          </w:p>
          <w:p w:rsidR="00C80BE9" w:rsidRDefault="00C80BE9" w:rsidP="00C80BE9">
            <w:pPr>
              <w:rPr>
                <w:rFonts w:ascii="Courier New" w:hAnsi="Courier New" w:cs="Courier New"/>
                <w:sz w:val="20"/>
              </w:rPr>
            </w:pPr>
            <w:r>
              <w:rPr>
                <w:rFonts w:ascii="Courier New" w:hAnsi="Courier New" w:cs="Courier New"/>
                <w:sz w:val="20"/>
              </w:rPr>
              <w:t>{</w:t>
            </w:r>
          </w:p>
          <w:p w:rsidR="00C80BE9" w:rsidRDefault="00C80BE9" w:rsidP="00C80BE9">
            <w:pPr>
              <w:rPr>
                <w:rFonts w:ascii="Courier New" w:hAnsi="Courier New" w:cs="Courier New"/>
                <w:sz w:val="20"/>
              </w:rPr>
            </w:pPr>
            <w:r>
              <w:rPr>
                <w:rFonts w:ascii="Courier New" w:hAnsi="Courier New" w:cs="Courier New"/>
                <w:i/>
                <w:iCs/>
                <w:sz w:val="20"/>
                <w:lang w:eastAsia="fr-FR"/>
              </w:rPr>
              <w:t xml:space="preserve">   </w:t>
            </w:r>
            <w:r w:rsidRPr="00C80BE9">
              <w:rPr>
                <w:rFonts w:ascii="Courier New" w:hAnsi="Courier New" w:cs="Courier New"/>
                <w:i/>
                <w:iCs/>
                <w:sz w:val="20"/>
                <w:lang w:eastAsia="fr-FR"/>
              </w:rPr>
              <w:t>[...]</w:t>
            </w:r>
          </w:p>
          <w:p w:rsidR="0096036E" w:rsidRDefault="00C80BE9" w:rsidP="00C80BE9">
            <w:pPr>
              <w:rPr>
                <w:rFonts w:asciiTheme="minorHAnsi" w:hAnsiTheme="minorHAnsi" w:cstheme="minorHAnsi"/>
                <w:color w:val="222222"/>
                <w:sz w:val="24"/>
                <w:szCs w:val="24"/>
                <w:shd w:val="clear" w:color="auto" w:fill="FFFFFF"/>
              </w:rPr>
            </w:pPr>
            <w:r>
              <w:rPr>
                <w:rFonts w:ascii="Courier New" w:hAnsi="Courier New" w:cs="Courier New"/>
                <w:sz w:val="20"/>
              </w:rPr>
              <w:t>}</w:t>
            </w:r>
          </w:p>
        </w:tc>
        <w:tc>
          <w:tcPr>
            <w:tcW w:w="4410" w:type="dxa"/>
          </w:tcPr>
          <w:p w:rsidR="0096036E" w:rsidRDefault="0096036E"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By:</w:t>
            </w:r>
            <w:r>
              <w:rPr>
                <w:rFonts w:asciiTheme="minorHAnsi" w:hAnsiTheme="minorHAnsi" w:cstheme="minorHAnsi"/>
                <w:color w:val="222222"/>
                <w:sz w:val="24"/>
                <w:szCs w:val="24"/>
                <w:shd w:val="clear" w:color="auto" w:fill="FFFFFF"/>
              </w:rPr>
              <w:t xml:space="preserve">   </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switch (str)</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ab/>
              <w:t>case "case1":</w:t>
            </w:r>
          </w:p>
          <w:p w:rsidR="0096036E" w:rsidRPr="00C80BE9" w:rsidRDefault="0096036E" w:rsidP="0096036E">
            <w:pPr>
              <w:overflowPunct/>
              <w:textAlignment w:val="auto"/>
              <w:rPr>
                <w:rFonts w:ascii="Courier New" w:hAnsi="Courier New" w:cs="Courier New"/>
                <w:i/>
                <w:iCs/>
                <w:sz w:val="20"/>
                <w:lang w:eastAsia="fr-FR"/>
              </w:rPr>
            </w:pPr>
            <w:r w:rsidRPr="00C80BE9">
              <w:rPr>
                <w:rFonts w:ascii="Courier New" w:hAnsi="Courier New" w:cs="Courier New"/>
                <w:sz w:val="20"/>
                <w:lang w:eastAsia="fr-FR"/>
              </w:rPr>
              <w:tab/>
              <w:t xml:space="preserve">   </w:t>
            </w:r>
            <w:r w:rsidRPr="00C80BE9">
              <w:rPr>
                <w:rFonts w:ascii="Courier New" w:hAnsi="Courier New" w:cs="Courier New"/>
                <w:i/>
                <w:iCs/>
                <w:sz w:val="20"/>
                <w:lang w:eastAsia="fr-FR"/>
              </w:rPr>
              <w:t>[...]</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 xml:space="preserve">         break;</w:t>
            </w:r>
          </w:p>
          <w:p w:rsidR="0096036E" w:rsidRPr="00C80BE9" w:rsidRDefault="0096036E" w:rsidP="0096036E">
            <w:pPr>
              <w:overflowPunct/>
              <w:textAlignment w:val="auto"/>
              <w:rPr>
                <w:rFonts w:ascii="Courier New" w:hAnsi="Courier New" w:cs="Courier New"/>
                <w:sz w:val="20"/>
                <w:lang w:eastAsia="fr-FR"/>
              </w:rPr>
            </w:pPr>
          </w:p>
          <w:p w:rsidR="0096036E" w:rsidRPr="00C80BE9" w:rsidRDefault="0096036E" w:rsidP="0096036E">
            <w:pPr>
              <w:overflowPunct/>
              <w:ind w:firstLine="720"/>
              <w:textAlignment w:val="auto"/>
              <w:rPr>
                <w:rFonts w:ascii="Courier New" w:hAnsi="Courier New" w:cs="Courier New"/>
                <w:sz w:val="20"/>
                <w:lang w:eastAsia="fr-FR"/>
              </w:rPr>
            </w:pPr>
            <w:r w:rsidRPr="00C80BE9">
              <w:rPr>
                <w:rFonts w:ascii="Courier New" w:hAnsi="Courier New" w:cs="Courier New"/>
                <w:sz w:val="20"/>
                <w:lang w:eastAsia="fr-FR"/>
              </w:rPr>
              <w:t>case "case2":</w:t>
            </w:r>
          </w:p>
          <w:p w:rsidR="0096036E" w:rsidRPr="00C80BE9" w:rsidRDefault="0096036E" w:rsidP="0096036E">
            <w:pPr>
              <w:overflowPunct/>
              <w:textAlignment w:val="auto"/>
              <w:rPr>
                <w:rFonts w:ascii="Courier New" w:hAnsi="Courier New" w:cs="Courier New"/>
                <w:i/>
                <w:iCs/>
                <w:sz w:val="20"/>
                <w:lang w:eastAsia="fr-FR"/>
              </w:rPr>
            </w:pPr>
            <w:r w:rsidRPr="00C80BE9">
              <w:rPr>
                <w:rFonts w:ascii="Courier New" w:hAnsi="Courier New" w:cs="Courier New"/>
                <w:sz w:val="20"/>
                <w:lang w:eastAsia="fr-FR"/>
              </w:rPr>
              <w:tab/>
              <w:t xml:space="preserve">   </w:t>
            </w:r>
            <w:r w:rsidRPr="00C80BE9">
              <w:rPr>
                <w:rFonts w:ascii="Courier New" w:hAnsi="Courier New" w:cs="Courier New"/>
                <w:i/>
                <w:iCs/>
                <w:sz w:val="20"/>
                <w:lang w:eastAsia="fr-FR"/>
              </w:rPr>
              <w:t>[...]</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ab/>
              <w:t xml:space="preserve">   break;</w:t>
            </w:r>
          </w:p>
          <w:p w:rsidR="0096036E" w:rsidRPr="00C80BE9" w:rsidRDefault="0096036E" w:rsidP="0096036E">
            <w:pPr>
              <w:overflowPunct/>
              <w:textAlignment w:val="auto"/>
              <w:rPr>
                <w:rFonts w:ascii="Courier New" w:hAnsi="Courier New" w:cs="Courier New"/>
                <w:sz w:val="20"/>
                <w:lang w:eastAsia="fr-FR"/>
              </w:rPr>
            </w:pPr>
          </w:p>
          <w:p w:rsidR="0096036E" w:rsidRPr="00C80BE9" w:rsidRDefault="0096036E" w:rsidP="0096036E">
            <w:pPr>
              <w:overflowPunct/>
              <w:ind w:firstLine="720"/>
              <w:textAlignment w:val="auto"/>
              <w:rPr>
                <w:rFonts w:ascii="Courier New" w:hAnsi="Courier New" w:cs="Courier New"/>
                <w:sz w:val="20"/>
                <w:lang w:eastAsia="fr-FR"/>
              </w:rPr>
            </w:pPr>
            <w:r w:rsidRPr="00C80BE9">
              <w:rPr>
                <w:rFonts w:ascii="Courier New" w:hAnsi="Courier New" w:cs="Courier New"/>
                <w:sz w:val="20"/>
                <w:lang w:eastAsia="fr-FR"/>
              </w:rPr>
              <w:t>case "case3":</w:t>
            </w:r>
          </w:p>
          <w:p w:rsidR="0096036E" w:rsidRPr="00C80BE9" w:rsidRDefault="0096036E" w:rsidP="0096036E">
            <w:pPr>
              <w:overflowPunct/>
              <w:textAlignment w:val="auto"/>
              <w:rPr>
                <w:rFonts w:ascii="Courier New" w:hAnsi="Courier New" w:cs="Courier New"/>
                <w:i/>
                <w:iCs/>
                <w:sz w:val="20"/>
                <w:lang w:eastAsia="fr-FR"/>
              </w:rPr>
            </w:pPr>
            <w:r w:rsidRPr="00C80BE9">
              <w:rPr>
                <w:rFonts w:ascii="Courier New" w:hAnsi="Courier New" w:cs="Courier New"/>
                <w:sz w:val="20"/>
                <w:lang w:eastAsia="fr-FR"/>
              </w:rPr>
              <w:tab/>
              <w:t xml:space="preserve">   </w:t>
            </w:r>
            <w:r w:rsidRPr="00C80BE9">
              <w:rPr>
                <w:rFonts w:ascii="Courier New" w:hAnsi="Courier New" w:cs="Courier New"/>
                <w:i/>
                <w:iCs/>
                <w:sz w:val="20"/>
                <w:lang w:eastAsia="fr-FR"/>
              </w:rPr>
              <w:t>[...]</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ab/>
              <w:t xml:space="preserve">   break;</w:t>
            </w:r>
          </w:p>
          <w:p w:rsidR="0096036E" w:rsidRPr="00C80BE9" w:rsidRDefault="0096036E" w:rsidP="0096036E">
            <w:pPr>
              <w:overflowPunct/>
              <w:textAlignment w:val="auto"/>
              <w:rPr>
                <w:rFonts w:ascii="Courier New" w:hAnsi="Courier New" w:cs="Courier New"/>
                <w:sz w:val="20"/>
                <w:lang w:eastAsia="fr-FR"/>
              </w:rPr>
            </w:pP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 xml:space="preserve">      case "case4":</w:t>
            </w:r>
          </w:p>
          <w:p w:rsidR="0096036E" w:rsidRPr="00C80BE9" w:rsidRDefault="0096036E" w:rsidP="0096036E">
            <w:pPr>
              <w:overflowPunct/>
              <w:textAlignment w:val="auto"/>
              <w:rPr>
                <w:rFonts w:ascii="Courier New" w:hAnsi="Courier New" w:cs="Courier New"/>
                <w:i/>
                <w:iCs/>
                <w:sz w:val="20"/>
                <w:lang w:eastAsia="fr-FR"/>
              </w:rPr>
            </w:pPr>
            <w:r w:rsidRPr="00C80BE9">
              <w:rPr>
                <w:rFonts w:ascii="Courier New" w:hAnsi="Courier New" w:cs="Courier New"/>
                <w:sz w:val="20"/>
                <w:lang w:eastAsia="fr-FR"/>
              </w:rPr>
              <w:t xml:space="preserve">         </w:t>
            </w:r>
            <w:r w:rsidRPr="00C80BE9">
              <w:rPr>
                <w:rFonts w:ascii="Courier New" w:hAnsi="Courier New" w:cs="Courier New"/>
                <w:i/>
                <w:iCs/>
                <w:sz w:val="20"/>
                <w:lang w:eastAsia="fr-FR"/>
              </w:rPr>
              <w:t>[...]</w:t>
            </w: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 xml:space="preserve">         break;</w:t>
            </w:r>
          </w:p>
          <w:p w:rsidR="0096036E" w:rsidRPr="00C80BE9" w:rsidRDefault="0096036E" w:rsidP="0096036E">
            <w:pPr>
              <w:overflowPunct/>
              <w:textAlignment w:val="auto"/>
              <w:rPr>
                <w:rFonts w:ascii="Courier New" w:hAnsi="Courier New" w:cs="Courier New"/>
                <w:sz w:val="20"/>
                <w:lang w:eastAsia="fr-FR"/>
              </w:rPr>
            </w:pPr>
          </w:p>
          <w:p w:rsidR="0096036E" w:rsidRPr="00C80BE9" w:rsidRDefault="0096036E" w:rsidP="0096036E">
            <w:pPr>
              <w:overflowPunct/>
              <w:textAlignment w:val="auto"/>
              <w:rPr>
                <w:rFonts w:ascii="Courier New" w:hAnsi="Courier New" w:cs="Courier New"/>
                <w:sz w:val="20"/>
                <w:lang w:eastAsia="fr-FR"/>
              </w:rPr>
            </w:pPr>
            <w:r w:rsidRPr="00C80BE9">
              <w:rPr>
                <w:rFonts w:ascii="Courier New" w:hAnsi="Courier New" w:cs="Courier New"/>
                <w:sz w:val="20"/>
                <w:lang w:eastAsia="fr-FR"/>
              </w:rPr>
              <w:t xml:space="preserve">  </w:t>
            </w:r>
            <w:r w:rsidRPr="00C80BE9">
              <w:rPr>
                <w:rFonts w:ascii="Courier New" w:hAnsi="Courier New" w:cs="Courier New"/>
                <w:sz w:val="20"/>
                <w:lang w:eastAsia="fr-FR"/>
              </w:rPr>
              <w:tab/>
              <w:t>default:</w:t>
            </w:r>
          </w:p>
          <w:p w:rsidR="0096036E" w:rsidRPr="00C80BE9" w:rsidRDefault="0096036E" w:rsidP="0096036E">
            <w:pPr>
              <w:overflowPunct/>
              <w:textAlignment w:val="auto"/>
              <w:rPr>
                <w:rFonts w:ascii="Courier New" w:hAnsi="Courier New" w:cs="Courier New"/>
                <w:i/>
                <w:iCs/>
                <w:sz w:val="20"/>
                <w:lang w:eastAsia="fr-FR"/>
              </w:rPr>
            </w:pPr>
            <w:r w:rsidRPr="00C80BE9">
              <w:rPr>
                <w:rFonts w:ascii="Courier New" w:hAnsi="Courier New" w:cs="Courier New"/>
                <w:sz w:val="20"/>
                <w:lang w:eastAsia="fr-FR"/>
              </w:rPr>
              <w:t xml:space="preserve">     </w:t>
            </w:r>
            <w:r w:rsidRPr="00C80BE9">
              <w:rPr>
                <w:rFonts w:ascii="Courier New" w:hAnsi="Courier New" w:cs="Courier New"/>
                <w:sz w:val="20"/>
                <w:lang w:eastAsia="fr-FR"/>
              </w:rPr>
              <w:tab/>
              <w:t xml:space="preserve">   </w:t>
            </w:r>
            <w:r w:rsidRPr="00C80BE9">
              <w:rPr>
                <w:rFonts w:ascii="Courier New" w:hAnsi="Courier New" w:cs="Courier New"/>
                <w:i/>
                <w:iCs/>
                <w:sz w:val="20"/>
                <w:lang w:eastAsia="fr-FR"/>
              </w:rPr>
              <w:t>[...]</w:t>
            </w:r>
          </w:p>
          <w:p w:rsidR="0096036E" w:rsidRDefault="0096036E" w:rsidP="00C80BE9">
            <w:pPr>
              <w:rPr>
                <w:rFonts w:asciiTheme="minorHAnsi" w:hAnsiTheme="minorHAnsi" w:cstheme="minorHAnsi"/>
                <w:color w:val="222222"/>
                <w:sz w:val="24"/>
                <w:szCs w:val="24"/>
                <w:shd w:val="clear" w:color="auto" w:fill="FFFFFF"/>
              </w:rPr>
            </w:pPr>
            <w:r w:rsidRPr="00C80BE9">
              <w:rPr>
                <w:rFonts w:ascii="Courier New" w:hAnsi="Courier New" w:cs="Courier New"/>
                <w:sz w:val="20"/>
                <w:lang w:eastAsia="fr-FR"/>
              </w:rPr>
              <w:t>}</w:t>
            </w:r>
          </w:p>
        </w:tc>
      </w:tr>
    </w:tbl>
    <w:p w:rsidR="006F6BE3" w:rsidRPr="00074471" w:rsidRDefault="00480CAD" w:rsidP="00480CAD">
      <w:pPr>
        <w:pStyle w:val="Heading2"/>
        <w:tabs>
          <w:tab w:val="clear" w:pos="1080"/>
          <w:tab w:val="num" w:pos="720"/>
          <w:tab w:val="left" w:pos="1260"/>
        </w:tabs>
        <w:ind w:firstLine="0"/>
        <w:rPr>
          <w:rFonts w:asciiTheme="minorHAnsi" w:hAnsiTheme="minorHAnsi" w:cstheme="minorHAnsi"/>
          <w:szCs w:val="24"/>
        </w:rPr>
      </w:pPr>
      <w:bookmarkStart w:id="11" w:name="_Toc51830560"/>
      <w:r>
        <w:rPr>
          <w:rFonts w:cs="Calibri"/>
          <w:szCs w:val="24"/>
          <w:u w:val="single"/>
        </w:rPr>
        <w:lastRenderedPageBreak/>
        <w:t>Arrays.asList() method</w:t>
      </w:r>
      <w:bookmarkEnd w:id="11"/>
    </w:p>
    <w:p w:rsidR="006F6BE3" w:rsidRPr="00074471" w:rsidRDefault="006F6BE3" w:rsidP="006F6BE3">
      <w:pPr>
        <w:ind w:left="720"/>
        <w:rPr>
          <w:rFonts w:asciiTheme="minorHAnsi" w:hAnsiTheme="minorHAnsi" w:cstheme="minorHAnsi"/>
          <w:sz w:val="24"/>
          <w:szCs w:val="24"/>
        </w:rPr>
      </w:pPr>
    </w:p>
    <w:p w:rsidR="006F6BE3" w:rsidRPr="00716F05" w:rsidRDefault="00FF0269" w:rsidP="00675288">
      <w:pPr>
        <w:ind w:left="720"/>
        <w:rPr>
          <w:rFonts w:asciiTheme="minorHAnsi" w:hAnsiTheme="minorHAnsi" w:cstheme="minorHAnsi"/>
          <w:color w:val="222222"/>
          <w:sz w:val="24"/>
          <w:szCs w:val="24"/>
          <w:shd w:val="clear" w:color="auto" w:fill="FFFFFF"/>
        </w:rPr>
      </w:pPr>
      <w:r w:rsidRPr="00716F05">
        <w:rPr>
          <w:rFonts w:asciiTheme="minorHAnsi" w:hAnsiTheme="minorHAnsi" w:cstheme="minorHAnsi"/>
          <w:color w:val="222222"/>
          <w:sz w:val="24"/>
          <w:szCs w:val="24"/>
          <w:shd w:val="clear" w:color="auto" w:fill="FFFFFF"/>
        </w:rPr>
        <w:t>The </w:t>
      </w:r>
      <w:r w:rsidR="00716F05" w:rsidRPr="00716F05">
        <w:rPr>
          <w:rFonts w:asciiTheme="minorHAnsi" w:hAnsiTheme="minorHAnsi" w:cstheme="minorHAnsi"/>
          <w:color w:val="222222"/>
          <w:sz w:val="24"/>
          <w:szCs w:val="24"/>
          <w:shd w:val="clear" w:color="auto" w:fill="FFFFFF"/>
        </w:rPr>
        <w:t>Array.</w:t>
      </w:r>
      <w:r w:rsidRPr="00716F05">
        <w:rPr>
          <w:rFonts w:asciiTheme="minorHAnsi" w:hAnsiTheme="minorHAnsi" w:cstheme="minorHAnsi"/>
          <w:color w:val="222222"/>
          <w:sz w:val="24"/>
          <w:szCs w:val="24"/>
          <w:shd w:val="clear" w:color="auto" w:fill="FFFFFF"/>
        </w:rPr>
        <w:t xml:space="preserve">asList() method is used to return a fixed-size list backed by the specified array. </w:t>
      </w:r>
    </w:p>
    <w:p w:rsidR="00675288" w:rsidRDefault="00675288" w:rsidP="00675288">
      <w:pPr>
        <w:ind w:left="720"/>
        <w:rPr>
          <w:rFonts w:asciiTheme="minorHAnsi" w:hAnsiTheme="minorHAnsi" w:cstheme="minorHAnsi"/>
          <w:color w:val="222222"/>
          <w:sz w:val="24"/>
          <w:szCs w:val="24"/>
          <w:shd w:val="clear" w:color="auto" w:fill="FFFFFF"/>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6120"/>
      </w:tblGrid>
      <w:tr w:rsidR="00211D7A" w:rsidTr="0096036E">
        <w:trPr>
          <w:trHeight w:val="1412"/>
        </w:trPr>
        <w:tc>
          <w:tcPr>
            <w:tcW w:w="5868" w:type="dxa"/>
          </w:tcPr>
          <w:p w:rsidR="00211D7A" w:rsidRDefault="00211D7A" w:rsidP="00211D7A">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w:t>
            </w:r>
          </w:p>
          <w:p w:rsidR="00211D7A" w:rsidRPr="00675288" w:rsidRDefault="00211D7A" w:rsidP="00211D7A">
            <w:pPr>
              <w:rPr>
                <w:rFonts w:ascii="Courier New" w:hAnsi="Courier New" w:cs="Courier New"/>
                <w:szCs w:val="22"/>
              </w:rPr>
            </w:pPr>
            <w:r w:rsidRPr="00675288">
              <w:rPr>
                <w:rFonts w:ascii="Courier New" w:hAnsi="Courier New" w:cs="Courier New"/>
                <w:szCs w:val="22"/>
              </w:rPr>
              <w:t>ArrayListlst = new ArrayList();</w:t>
            </w:r>
          </w:p>
          <w:p w:rsidR="00211D7A" w:rsidRPr="00675288" w:rsidRDefault="00211D7A" w:rsidP="00211D7A">
            <w:pPr>
              <w:rPr>
                <w:rFonts w:ascii="Courier New" w:hAnsi="Courier New" w:cs="Courier New"/>
                <w:szCs w:val="22"/>
              </w:rPr>
            </w:pPr>
            <w:r w:rsidRPr="00675288">
              <w:rPr>
                <w:rFonts w:ascii="Courier New" w:hAnsi="Courier New" w:cs="Courier New"/>
                <w:szCs w:val="22"/>
              </w:rPr>
              <w:t>lst.add(2);</w:t>
            </w:r>
          </w:p>
          <w:p w:rsidR="00211D7A" w:rsidRPr="00675288" w:rsidRDefault="00211D7A" w:rsidP="00211D7A">
            <w:pPr>
              <w:rPr>
                <w:rFonts w:ascii="Courier New" w:hAnsi="Courier New" w:cs="Courier New"/>
                <w:szCs w:val="22"/>
              </w:rPr>
            </w:pPr>
            <w:r w:rsidRPr="00675288">
              <w:rPr>
                <w:rFonts w:ascii="Courier New" w:hAnsi="Courier New" w:cs="Courier New"/>
                <w:szCs w:val="22"/>
              </w:rPr>
              <w:t>lst.add(3);</w:t>
            </w:r>
          </w:p>
          <w:p w:rsidR="00211D7A" w:rsidRPr="00675288" w:rsidRDefault="00211D7A" w:rsidP="00211D7A">
            <w:pPr>
              <w:rPr>
                <w:rFonts w:ascii="Courier New" w:hAnsi="Courier New" w:cs="Courier New"/>
                <w:szCs w:val="22"/>
              </w:rPr>
            </w:pPr>
            <w:r w:rsidRPr="00675288">
              <w:rPr>
                <w:rFonts w:ascii="Courier New" w:hAnsi="Courier New" w:cs="Courier New"/>
                <w:szCs w:val="22"/>
              </w:rPr>
              <w:t>lst.add(4);</w:t>
            </w:r>
          </w:p>
          <w:p w:rsidR="00211D7A" w:rsidRDefault="00211D7A" w:rsidP="00675288">
            <w:pPr>
              <w:rPr>
                <w:rFonts w:asciiTheme="minorHAnsi" w:hAnsiTheme="minorHAnsi" w:cstheme="minorHAnsi"/>
                <w:color w:val="222222"/>
                <w:sz w:val="24"/>
                <w:szCs w:val="24"/>
                <w:shd w:val="clear" w:color="auto" w:fill="FFFFFF"/>
              </w:rPr>
            </w:pPr>
          </w:p>
        </w:tc>
        <w:tc>
          <w:tcPr>
            <w:tcW w:w="6120" w:type="dxa"/>
          </w:tcPr>
          <w:p w:rsidR="00211D7A" w:rsidRDefault="00211D7A" w:rsidP="00211D7A">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By:</w:t>
            </w:r>
            <w:r>
              <w:rPr>
                <w:rFonts w:asciiTheme="minorHAnsi" w:hAnsiTheme="minorHAnsi" w:cstheme="minorHAnsi"/>
                <w:color w:val="222222"/>
                <w:sz w:val="24"/>
                <w:szCs w:val="24"/>
                <w:shd w:val="clear" w:color="auto" w:fill="FFFFFF"/>
              </w:rPr>
              <w:t xml:space="preserve">   </w:t>
            </w:r>
          </w:p>
          <w:p w:rsidR="00211D7A" w:rsidRPr="00675288" w:rsidRDefault="00211D7A" w:rsidP="00211D7A">
            <w:pPr>
              <w:rPr>
                <w:rFonts w:ascii="Courier New" w:hAnsi="Courier New" w:cs="Courier New"/>
                <w:sz w:val="24"/>
                <w:szCs w:val="24"/>
              </w:rPr>
            </w:pPr>
            <w:r w:rsidRPr="00675288">
              <w:rPr>
                <w:rFonts w:ascii="Courier New" w:hAnsi="Courier New" w:cs="Courier New"/>
                <w:szCs w:val="22"/>
              </w:rPr>
              <w:t>List&lt;Integer&gt; lst1 = Arrays.asList(2,3,4);</w:t>
            </w:r>
          </w:p>
          <w:p w:rsidR="00211D7A" w:rsidRDefault="00211D7A" w:rsidP="00675288">
            <w:pPr>
              <w:rPr>
                <w:rFonts w:asciiTheme="minorHAnsi" w:hAnsiTheme="minorHAnsi" w:cstheme="minorHAnsi"/>
                <w:color w:val="222222"/>
                <w:sz w:val="24"/>
                <w:szCs w:val="24"/>
                <w:shd w:val="clear" w:color="auto" w:fill="FFFFFF"/>
              </w:rPr>
            </w:pPr>
          </w:p>
        </w:tc>
      </w:tr>
    </w:tbl>
    <w:p w:rsidR="00211D7A" w:rsidRDefault="00211D7A" w:rsidP="00E73545">
      <w:pPr>
        <w:ind w:firstLine="720"/>
        <w:rPr>
          <w:rFonts w:asciiTheme="minorHAnsi" w:hAnsiTheme="minorHAnsi" w:cstheme="minorHAnsi"/>
          <w:b/>
          <w:bCs/>
          <w:sz w:val="24"/>
          <w:szCs w:val="24"/>
          <w:u w:val="single"/>
        </w:rPr>
      </w:pPr>
    </w:p>
    <w:p w:rsidR="00675288" w:rsidRPr="001031BA" w:rsidRDefault="00E73545" w:rsidP="00E73545">
      <w:pPr>
        <w:ind w:firstLine="720"/>
        <w:rPr>
          <w:rFonts w:asciiTheme="minorHAnsi" w:hAnsiTheme="minorHAnsi" w:cstheme="minorHAnsi"/>
          <w:b/>
          <w:bCs/>
          <w:sz w:val="24"/>
          <w:szCs w:val="24"/>
          <w:u w:val="single"/>
        </w:rPr>
      </w:pPr>
      <w:r w:rsidRPr="001031BA">
        <w:rPr>
          <w:rFonts w:asciiTheme="minorHAnsi" w:hAnsiTheme="minorHAnsi" w:cstheme="minorHAnsi"/>
          <w:b/>
          <w:bCs/>
          <w:sz w:val="24"/>
          <w:szCs w:val="24"/>
          <w:u w:val="single"/>
        </w:rPr>
        <w:t>Example:</w:t>
      </w:r>
    </w:p>
    <w:p w:rsidR="00E73545" w:rsidRPr="00E73545" w:rsidRDefault="00E73545" w:rsidP="002A75A2">
      <w:pPr>
        <w:overflowPunct/>
        <w:ind w:firstLine="720"/>
        <w:textAlignment w:val="auto"/>
        <w:rPr>
          <w:rFonts w:ascii="Courier New" w:hAnsi="Courier New" w:cs="Courier New"/>
          <w:sz w:val="20"/>
          <w:lang w:eastAsia="fr-FR"/>
        </w:rPr>
      </w:pPr>
      <w:r w:rsidRPr="00E73545">
        <w:rPr>
          <w:rFonts w:ascii="Courier New" w:hAnsi="Courier New" w:cs="Courier New"/>
          <w:color w:val="000000"/>
          <w:sz w:val="20"/>
          <w:lang w:eastAsia="fr-FR"/>
        </w:rPr>
        <w:t xml:space="preserve">String[] </w:t>
      </w:r>
      <w:r w:rsidRPr="00E73545">
        <w:rPr>
          <w:rFonts w:ascii="Courier New" w:hAnsi="Courier New" w:cs="Courier New"/>
          <w:color w:val="6A3E3E"/>
          <w:sz w:val="20"/>
          <w:lang w:eastAsia="fr-FR"/>
        </w:rPr>
        <w:t>rowId</w:t>
      </w:r>
      <w:r w:rsidRPr="00E73545">
        <w:rPr>
          <w:rFonts w:ascii="Courier New" w:hAnsi="Courier New" w:cs="Courier New"/>
          <w:color w:val="000000"/>
          <w:sz w:val="20"/>
          <w:lang w:eastAsia="fr-FR"/>
        </w:rPr>
        <w:t xml:space="preserve"> = </w:t>
      </w:r>
      <w:r w:rsidRPr="00E73545">
        <w:rPr>
          <w:rFonts w:ascii="Courier New" w:hAnsi="Courier New" w:cs="Courier New"/>
          <w:color w:val="6A3E3E"/>
          <w:sz w:val="20"/>
          <w:lang w:eastAsia="fr-FR"/>
        </w:rPr>
        <w:t>request</w:t>
      </w:r>
      <w:r w:rsidRPr="00E73545">
        <w:rPr>
          <w:rFonts w:ascii="Courier New" w:hAnsi="Courier New" w:cs="Courier New"/>
          <w:color w:val="000000"/>
          <w:sz w:val="20"/>
          <w:lang w:eastAsia="fr-FR"/>
        </w:rPr>
        <w:t>.getParameterValues(</w:t>
      </w:r>
      <w:r w:rsidRPr="00E73545">
        <w:rPr>
          <w:rFonts w:ascii="Courier New" w:hAnsi="Courier New" w:cs="Courier New"/>
          <w:color w:val="2A00FF"/>
          <w:sz w:val="20"/>
          <w:lang w:eastAsia="fr-FR"/>
        </w:rPr>
        <w:t>"rowId"</w:t>
      </w:r>
      <w:r w:rsidRPr="00E73545">
        <w:rPr>
          <w:rFonts w:ascii="Courier New" w:hAnsi="Courier New" w:cs="Courier New"/>
          <w:color w:val="000000"/>
          <w:sz w:val="20"/>
          <w:lang w:eastAsia="fr-FR"/>
        </w:rPr>
        <w:t>);</w:t>
      </w:r>
    </w:p>
    <w:p w:rsidR="00E73545" w:rsidRPr="00E73545" w:rsidRDefault="00E73545" w:rsidP="002A75A2">
      <w:pPr>
        <w:overflowPunct/>
        <w:ind w:firstLine="720"/>
        <w:textAlignment w:val="auto"/>
        <w:rPr>
          <w:rFonts w:ascii="Courier New" w:hAnsi="Courier New" w:cs="Courier New"/>
          <w:sz w:val="20"/>
          <w:lang w:eastAsia="fr-FR"/>
        </w:rPr>
      </w:pPr>
      <w:r w:rsidRPr="00E73545">
        <w:rPr>
          <w:rFonts w:ascii="Courier New" w:hAnsi="Courier New" w:cs="Courier New"/>
          <w:b/>
          <w:bCs/>
          <w:color w:val="7F0055"/>
          <w:sz w:val="20"/>
          <w:lang w:eastAsia="fr-FR"/>
        </w:rPr>
        <w:t>try</w:t>
      </w:r>
    </w:p>
    <w:p w:rsidR="00E73545" w:rsidRPr="00E73545" w:rsidRDefault="00E73545" w:rsidP="002A75A2">
      <w:pPr>
        <w:overflowPunct/>
        <w:ind w:firstLine="720"/>
        <w:textAlignment w:val="auto"/>
        <w:rPr>
          <w:rFonts w:ascii="Courier New" w:hAnsi="Courier New" w:cs="Courier New"/>
          <w:sz w:val="20"/>
          <w:lang w:eastAsia="fr-FR"/>
        </w:rPr>
      </w:pPr>
      <w:r w:rsidRPr="00E73545">
        <w:rPr>
          <w:rFonts w:ascii="Courier New" w:hAnsi="Courier New" w:cs="Courier New"/>
          <w:color w:val="000000"/>
          <w:sz w:val="20"/>
          <w:lang w:eastAsia="fr-FR"/>
        </w:rPr>
        <w:t>{</w:t>
      </w:r>
    </w:p>
    <w:p w:rsidR="001031BA" w:rsidRPr="00F26F74" w:rsidRDefault="001031BA" w:rsidP="002A75A2">
      <w:pPr>
        <w:overflowPunct/>
        <w:ind w:left="720" w:firstLine="720"/>
        <w:textAlignment w:val="auto"/>
        <w:rPr>
          <w:rFonts w:ascii="Courier New" w:hAnsi="Courier New" w:cs="Courier New"/>
          <w:szCs w:val="22"/>
          <w:highlight w:val="cyan"/>
          <w:lang w:eastAsia="fr-FR"/>
        </w:rPr>
      </w:pPr>
      <w:r w:rsidRPr="00F26F74">
        <w:rPr>
          <w:rFonts w:ascii="Courier New" w:hAnsi="Courier New" w:cs="Courier New"/>
          <w:color w:val="000000"/>
          <w:szCs w:val="22"/>
          <w:highlight w:val="cyan"/>
          <w:u w:val="single"/>
          <w:lang w:eastAsia="fr-FR"/>
        </w:rPr>
        <w:t>ArrayList</w:t>
      </w:r>
      <w:r w:rsidRPr="00F26F74">
        <w:rPr>
          <w:rFonts w:ascii="Courier New" w:hAnsi="Courier New" w:cs="Courier New"/>
          <w:color w:val="000000"/>
          <w:szCs w:val="22"/>
          <w:highlight w:val="cyan"/>
          <w:lang w:eastAsia="fr-FR"/>
        </w:rPr>
        <w:t xml:space="preserve"> </w:t>
      </w:r>
      <w:r w:rsidRPr="00F26F74">
        <w:rPr>
          <w:rFonts w:ascii="Courier New" w:hAnsi="Courier New" w:cs="Courier New"/>
          <w:color w:val="6A3E3E"/>
          <w:szCs w:val="22"/>
          <w:highlight w:val="cyan"/>
          <w:lang w:eastAsia="fr-FR"/>
        </w:rPr>
        <w:t>list</w:t>
      </w:r>
      <w:r w:rsidRPr="00F26F74">
        <w:rPr>
          <w:rFonts w:ascii="Courier New" w:hAnsi="Courier New" w:cs="Courier New"/>
          <w:color w:val="000000"/>
          <w:szCs w:val="22"/>
          <w:highlight w:val="cyan"/>
          <w:lang w:eastAsia="fr-FR"/>
        </w:rPr>
        <w:t xml:space="preserve"> = </w:t>
      </w:r>
      <w:r w:rsidRPr="00F26F74">
        <w:rPr>
          <w:rFonts w:ascii="Courier New" w:hAnsi="Courier New" w:cs="Courier New"/>
          <w:b/>
          <w:bCs/>
          <w:color w:val="7F0055"/>
          <w:szCs w:val="22"/>
          <w:highlight w:val="cyan"/>
          <w:lang w:eastAsia="fr-FR"/>
        </w:rPr>
        <w:t>new</w:t>
      </w:r>
      <w:r w:rsidRPr="00F26F74">
        <w:rPr>
          <w:rFonts w:ascii="Courier New" w:hAnsi="Courier New" w:cs="Courier New"/>
          <w:color w:val="000000"/>
          <w:szCs w:val="22"/>
          <w:highlight w:val="cyan"/>
          <w:lang w:eastAsia="fr-FR"/>
        </w:rPr>
        <w:t xml:space="preserve"> </w:t>
      </w:r>
      <w:r w:rsidRPr="00F26F74">
        <w:rPr>
          <w:rFonts w:ascii="Courier New" w:hAnsi="Courier New" w:cs="Courier New"/>
          <w:color w:val="000000"/>
          <w:szCs w:val="22"/>
          <w:highlight w:val="cyan"/>
          <w:u w:val="single"/>
          <w:lang w:eastAsia="fr-FR"/>
        </w:rPr>
        <w:t>ArrayList</w:t>
      </w:r>
      <w:r w:rsidRPr="00F26F74">
        <w:rPr>
          <w:rFonts w:ascii="Courier New" w:hAnsi="Courier New" w:cs="Courier New"/>
          <w:color w:val="000000"/>
          <w:szCs w:val="22"/>
          <w:highlight w:val="cyan"/>
          <w:lang w:eastAsia="fr-FR"/>
        </w:rPr>
        <w:t>();</w:t>
      </w:r>
    </w:p>
    <w:p w:rsidR="00E73545" w:rsidRPr="00F26F74" w:rsidRDefault="00E73545" w:rsidP="002A75A2">
      <w:pPr>
        <w:overflowPunct/>
        <w:ind w:left="720" w:firstLine="720"/>
        <w:textAlignment w:val="auto"/>
        <w:rPr>
          <w:rFonts w:ascii="Courier New" w:hAnsi="Courier New" w:cs="Courier New"/>
          <w:szCs w:val="22"/>
          <w:highlight w:val="cyan"/>
          <w:lang w:eastAsia="fr-FR"/>
        </w:rPr>
      </w:pPr>
      <w:r w:rsidRPr="00F26F74">
        <w:rPr>
          <w:rFonts w:ascii="Courier New" w:hAnsi="Courier New" w:cs="Courier New"/>
          <w:b/>
          <w:bCs/>
          <w:color w:val="7F0055"/>
          <w:szCs w:val="22"/>
          <w:highlight w:val="cyan"/>
          <w:lang w:eastAsia="fr-FR"/>
        </w:rPr>
        <w:t>for</w:t>
      </w:r>
      <w:r w:rsidRPr="00F26F74">
        <w:rPr>
          <w:rFonts w:ascii="Courier New" w:hAnsi="Courier New" w:cs="Courier New"/>
          <w:color w:val="000000"/>
          <w:szCs w:val="22"/>
          <w:highlight w:val="cyan"/>
          <w:lang w:eastAsia="fr-FR"/>
        </w:rPr>
        <w:t xml:space="preserve"> (</w:t>
      </w:r>
      <w:r w:rsidRPr="00F26F74">
        <w:rPr>
          <w:rFonts w:ascii="Courier New" w:hAnsi="Courier New" w:cs="Courier New"/>
          <w:b/>
          <w:bCs/>
          <w:color w:val="7F0055"/>
          <w:szCs w:val="22"/>
          <w:highlight w:val="cyan"/>
          <w:lang w:eastAsia="fr-FR"/>
        </w:rPr>
        <w:t>int</w:t>
      </w:r>
      <w:r w:rsidRPr="00F26F74">
        <w:rPr>
          <w:rFonts w:ascii="Courier New" w:hAnsi="Courier New" w:cs="Courier New"/>
          <w:color w:val="000000"/>
          <w:szCs w:val="22"/>
          <w:highlight w:val="cyan"/>
          <w:lang w:eastAsia="fr-FR"/>
        </w:rPr>
        <w:t xml:space="preserve"> </w:t>
      </w:r>
      <w:r w:rsidRPr="00F26F74">
        <w:rPr>
          <w:rFonts w:ascii="Courier New" w:hAnsi="Courier New" w:cs="Courier New"/>
          <w:color w:val="6A3E3E"/>
          <w:szCs w:val="22"/>
          <w:highlight w:val="cyan"/>
          <w:lang w:eastAsia="fr-FR"/>
        </w:rPr>
        <w:t>i</w:t>
      </w:r>
      <w:r w:rsidRPr="00F26F74">
        <w:rPr>
          <w:rFonts w:ascii="Courier New" w:hAnsi="Courier New" w:cs="Courier New"/>
          <w:color w:val="000000"/>
          <w:szCs w:val="22"/>
          <w:highlight w:val="cyan"/>
          <w:lang w:eastAsia="fr-FR"/>
        </w:rPr>
        <w:t xml:space="preserve"> = 0; </w:t>
      </w:r>
      <w:r w:rsidRPr="00F26F74">
        <w:rPr>
          <w:rFonts w:ascii="Courier New" w:hAnsi="Courier New" w:cs="Courier New"/>
          <w:color w:val="6A3E3E"/>
          <w:szCs w:val="22"/>
          <w:highlight w:val="cyan"/>
          <w:lang w:eastAsia="fr-FR"/>
        </w:rPr>
        <w:t>i</w:t>
      </w:r>
      <w:r w:rsidRPr="00F26F74">
        <w:rPr>
          <w:rFonts w:ascii="Courier New" w:hAnsi="Courier New" w:cs="Courier New"/>
          <w:color w:val="000000"/>
          <w:szCs w:val="22"/>
          <w:highlight w:val="cyan"/>
          <w:lang w:eastAsia="fr-FR"/>
        </w:rPr>
        <w:t xml:space="preserve"> &lt; </w:t>
      </w:r>
      <w:r w:rsidRPr="00F26F74">
        <w:rPr>
          <w:rFonts w:ascii="Courier New" w:hAnsi="Courier New" w:cs="Courier New"/>
          <w:color w:val="6A3E3E"/>
          <w:szCs w:val="22"/>
          <w:highlight w:val="cyan"/>
          <w:lang w:eastAsia="fr-FR"/>
        </w:rPr>
        <w:t>rowId</w:t>
      </w:r>
      <w:r w:rsidRPr="00F26F74">
        <w:rPr>
          <w:rFonts w:ascii="Courier New" w:hAnsi="Courier New" w:cs="Courier New"/>
          <w:color w:val="000000"/>
          <w:szCs w:val="22"/>
          <w:highlight w:val="cyan"/>
          <w:lang w:eastAsia="fr-FR"/>
        </w:rPr>
        <w:t>.</w:t>
      </w:r>
      <w:r w:rsidRPr="00F26F74">
        <w:rPr>
          <w:rFonts w:ascii="Courier New" w:hAnsi="Courier New" w:cs="Courier New"/>
          <w:color w:val="0000C0"/>
          <w:szCs w:val="22"/>
          <w:highlight w:val="cyan"/>
          <w:lang w:eastAsia="fr-FR"/>
        </w:rPr>
        <w:t>length</w:t>
      </w:r>
      <w:r w:rsidRPr="00F26F74">
        <w:rPr>
          <w:rFonts w:ascii="Courier New" w:hAnsi="Courier New" w:cs="Courier New"/>
          <w:color w:val="000000"/>
          <w:szCs w:val="22"/>
          <w:highlight w:val="cyan"/>
          <w:lang w:eastAsia="fr-FR"/>
        </w:rPr>
        <w:t xml:space="preserve">; </w:t>
      </w:r>
      <w:r w:rsidRPr="00F26F74">
        <w:rPr>
          <w:rFonts w:ascii="Courier New" w:hAnsi="Courier New" w:cs="Courier New"/>
          <w:color w:val="6A3E3E"/>
          <w:szCs w:val="22"/>
          <w:highlight w:val="cyan"/>
          <w:lang w:eastAsia="fr-FR"/>
        </w:rPr>
        <w:t>i</w:t>
      </w:r>
      <w:r w:rsidRPr="00F26F74">
        <w:rPr>
          <w:rFonts w:ascii="Courier New" w:hAnsi="Courier New" w:cs="Courier New"/>
          <w:color w:val="000000"/>
          <w:szCs w:val="22"/>
          <w:highlight w:val="cyan"/>
          <w:lang w:eastAsia="fr-FR"/>
        </w:rPr>
        <w:t>++)</w:t>
      </w:r>
    </w:p>
    <w:p w:rsidR="00E73545" w:rsidRPr="00F26F74" w:rsidRDefault="00E73545" w:rsidP="002A75A2">
      <w:pPr>
        <w:overflowPunct/>
        <w:ind w:left="720" w:firstLine="720"/>
        <w:textAlignment w:val="auto"/>
        <w:rPr>
          <w:rFonts w:ascii="Courier New" w:hAnsi="Courier New" w:cs="Courier New"/>
          <w:szCs w:val="22"/>
          <w:highlight w:val="cyan"/>
          <w:lang w:eastAsia="fr-FR"/>
        </w:rPr>
      </w:pPr>
      <w:r w:rsidRPr="00F26F74">
        <w:rPr>
          <w:rFonts w:ascii="Courier New" w:hAnsi="Courier New" w:cs="Courier New"/>
          <w:color w:val="000000"/>
          <w:szCs w:val="22"/>
          <w:highlight w:val="cyan"/>
          <w:lang w:eastAsia="fr-FR"/>
        </w:rPr>
        <w:t>{</w:t>
      </w:r>
    </w:p>
    <w:p w:rsidR="00E73545" w:rsidRPr="00F26F74" w:rsidRDefault="00E73545" w:rsidP="002A75A2">
      <w:pPr>
        <w:overflowPunct/>
        <w:ind w:left="1440" w:firstLine="720"/>
        <w:textAlignment w:val="auto"/>
        <w:rPr>
          <w:rFonts w:ascii="Courier New" w:hAnsi="Courier New" w:cs="Courier New"/>
          <w:szCs w:val="22"/>
          <w:highlight w:val="cyan"/>
          <w:lang w:eastAsia="fr-FR"/>
        </w:rPr>
      </w:pPr>
      <w:r w:rsidRPr="00F26F74">
        <w:rPr>
          <w:rFonts w:ascii="Courier New" w:hAnsi="Courier New" w:cs="Courier New"/>
          <w:color w:val="6A3E3E"/>
          <w:szCs w:val="22"/>
          <w:highlight w:val="cyan"/>
          <w:lang w:eastAsia="fr-FR"/>
        </w:rPr>
        <w:t>theVO</w:t>
      </w:r>
      <w:r w:rsidRPr="00F26F74">
        <w:rPr>
          <w:rFonts w:ascii="Courier New" w:hAnsi="Courier New" w:cs="Courier New"/>
          <w:color w:val="000000"/>
          <w:szCs w:val="22"/>
          <w:highlight w:val="cyan"/>
          <w:lang w:eastAsia="fr-FR"/>
        </w:rPr>
        <w:t xml:space="preserve"> = </w:t>
      </w:r>
      <w:r w:rsidRPr="00F26F74">
        <w:rPr>
          <w:rFonts w:ascii="Courier New" w:hAnsi="Courier New" w:cs="Courier New"/>
          <w:b/>
          <w:bCs/>
          <w:color w:val="7F0055"/>
          <w:szCs w:val="22"/>
          <w:highlight w:val="cyan"/>
          <w:lang w:eastAsia="fr-FR"/>
        </w:rPr>
        <w:t>new</w:t>
      </w:r>
      <w:r w:rsidRPr="00F26F74">
        <w:rPr>
          <w:rFonts w:ascii="Courier New" w:hAnsi="Courier New" w:cs="Courier New"/>
          <w:color w:val="000000"/>
          <w:szCs w:val="22"/>
          <w:highlight w:val="cyan"/>
          <w:lang w:eastAsia="fr-FR"/>
        </w:rPr>
        <w:t xml:space="preserve"> TargetingStrategyVO();</w:t>
      </w:r>
    </w:p>
    <w:p w:rsidR="00E73545" w:rsidRPr="00F26F74" w:rsidRDefault="00E73545" w:rsidP="002A75A2">
      <w:pPr>
        <w:overflowPunct/>
        <w:ind w:left="1440" w:firstLine="720"/>
        <w:textAlignment w:val="auto"/>
        <w:rPr>
          <w:rFonts w:ascii="Courier New" w:hAnsi="Courier New" w:cs="Courier New"/>
          <w:szCs w:val="22"/>
          <w:highlight w:val="cyan"/>
          <w:lang w:eastAsia="fr-FR"/>
        </w:rPr>
      </w:pPr>
      <w:r w:rsidRPr="00F26F74">
        <w:rPr>
          <w:rFonts w:ascii="Courier New" w:hAnsi="Courier New" w:cs="Courier New"/>
          <w:color w:val="6A3E3E"/>
          <w:szCs w:val="22"/>
          <w:highlight w:val="cyan"/>
          <w:lang w:eastAsia="fr-FR"/>
        </w:rPr>
        <w:t>theVO</w:t>
      </w:r>
      <w:r w:rsidRPr="00F26F74">
        <w:rPr>
          <w:rFonts w:ascii="Courier New" w:hAnsi="Courier New" w:cs="Courier New"/>
          <w:color w:val="000000"/>
          <w:szCs w:val="22"/>
          <w:highlight w:val="cyan"/>
          <w:lang w:eastAsia="fr-FR"/>
        </w:rPr>
        <w:t>.setStrategyId(NumberUtil.</w:t>
      </w:r>
      <w:r w:rsidRPr="00F26F74">
        <w:rPr>
          <w:rFonts w:ascii="Courier New" w:hAnsi="Courier New" w:cs="Courier New"/>
          <w:i/>
          <w:iCs/>
          <w:color w:val="000000"/>
          <w:szCs w:val="22"/>
          <w:highlight w:val="cyan"/>
          <w:lang w:eastAsia="fr-FR"/>
        </w:rPr>
        <w:t>parseInteger</w:t>
      </w:r>
      <w:r w:rsidRPr="00F26F74">
        <w:rPr>
          <w:rFonts w:ascii="Courier New" w:hAnsi="Courier New" w:cs="Courier New"/>
          <w:color w:val="000000"/>
          <w:szCs w:val="22"/>
          <w:highlight w:val="cyan"/>
          <w:lang w:eastAsia="fr-FR"/>
        </w:rPr>
        <w:t>(</w:t>
      </w:r>
      <w:r w:rsidRPr="00F26F74">
        <w:rPr>
          <w:rFonts w:ascii="Courier New" w:hAnsi="Courier New" w:cs="Courier New"/>
          <w:color w:val="6A3E3E"/>
          <w:szCs w:val="22"/>
          <w:highlight w:val="cyan"/>
          <w:lang w:eastAsia="fr-FR"/>
        </w:rPr>
        <w:t>rowId</w:t>
      </w:r>
      <w:r w:rsidRPr="00F26F74">
        <w:rPr>
          <w:rFonts w:ascii="Courier New" w:hAnsi="Courier New" w:cs="Courier New"/>
          <w:color w:val="000000"/>
          <w:szCs w:val="22"/>
          <w:highlight w:val="cyan"/>
          <w:lang w:eastAsia="fr-FR"/>
        </w:rPr>
        <w:t>[</w:t>
      </w:r>
      <w:r w:rsidRPr="00F26F74">
        <w:rPr>
          <w:rFonts w:ascii="Courier New" w:hAnsi="Courier New" w:cs="Courier New"/>
          <w:color w:val="6A3E3E"/>
          <w:szCs w:val="22"/>
          <w:highlight w:val="cyan"/>
          <w:lang w:eastAsia="fr-FR"/>
        </w:rPr>
        <w:t>i</w:t>
      </w:r>
      <w:r w:rsidRPr="00F26F74">
        <w:rPr>
          <w:rFonts w:ascii="Courier New" w:hAnsi="Courier New" w:cs="Courier New"/>
          <w:color w:val="000000"/>
          <w:szCs w:val="22"/>
          <w:highlight w:val="cyan"/>
          <w:lang w:eastAsia="fr-FR"/>
        </w:rPr>
        <w:t>]));</w:t>
      </w:r>
    </w:p>
    <w:p w:rsidR="00E73545" w:rsidRPr="00F26F74" w:rsidRDefault="00E73545" w:rsidP="002A75A2">
      <w:pPr>
        <w:overflowPunct/>
        <w:ind w:left="1440" w:firstLine="720"/>
        <w:textAlignment w:val="auto"/>
        <w:rPr>
          <w:rFonts w:ascii="Courier New" w:hAnsi="Courier New" w:cs="Courier New"/>
          <w:szCs w:val="22"/>
          <w:highlight w:val="cyan"/>
          <w:lang w:eastAsia="fr-FR"/>
        </w:rPr>
      </w:pPr>
      <w:r w:rsidRPr="00F26F74">
        <w:rPr>
          <w:rFonts w:ascii="Courier New" w:hAnsi="Courier New" w:cs="Courier New"/>
          <w:color w:val="6A3E3E"/>
          <w:szCs w:val="22"/>
          <w:highlight w:val="cyan"/>
          <w:u w:val="single"/>
          <w:lang w:eastAsia="fr-FR"/>
        </w:rPr>
        <w:t>list</w:t>
      </w:r>
      <w:r w:rsidRPr="00F26F74">
        <w:rPr>
          <w:rFonts w:ascii="Courier New" w:hAnsi="Courier New" w:cs="Courier New"/>
          <w:color w:val="000000"/>
          <w:szCs w:val="22"/>
          <w:highlight w:val="cyan"/>
          <w:u w:val="single"/>
          <w:lang w:eastAsia="fr-FR"/>
        </w:rPr>
        <w:t>.add(</w:t>
      </w:r>
      <w:r w:rsidRPr="00F26F74">
        <w:rPr>
          <w:rFonts w:ascii="Courier New" w:hAnsi="Courier New" w:cs="Courier New"/>
          <w:color w:val="6A3E3E"/>
          <w:szCs w:val="22"/>
          <w:highlight w:val="cyan"/>
          <w:u w:val="single"/>
          <w:lang w:eastAsia="fr-FR"/>
        </w:rPr>
        <w:t>theVO</w:t>
      </w:r>
      <w:r w:rsidRPr="00F26F74">
        <w:rPr>
          <w:rFonts w:ascii="Courier New" w:hAnsi="Courier New" w:cs="Courier New"/>
          <w:color w:val="000000"/>
          <w:szCs w:val="22"/>
          <w:highlight w:val="cyan"/>
          <w:u w:val="single"/>
          <w:lang w:eastAsia="fr-FR"/>
        </w:rPr>
        <w:t>)</w:t>
      </w:r>
      <w:r w:rsidRPr="00F26F74">
        <w:rPr>
          <w:rFonts w:ascii="Courier New" w:hAnsi="Courier New" w:cs="Courier New"/>
          <w:color w:val="000000"/>
          <w:szCs w:val="22"/>
          <w:highlight w:val="cyan"/>
          <w:lang w:eastAsia="fr-FR"/>
        </w:rPr>
        <w:t>;</w:t>
      </w:r>
    </w:p>
    <w:p w:rsidR="00E73545" w:rsidRPr="001031BA" w:rsidRDefault="00E73545" w:rsidP="002A75A2">
      <w:pPr>
        <w:overflowPunct/>
        <w:ind w:left="720" w:firstLine="720"/>
        <w:textAlignment w:val="auto"/>
        <w:rPr>
          <w:rFonts w:ascii="Courier New" w:hAnsi="Courier New" w:cs="Courier New"/>
          <w:color w:val="000000"/>
          <w:szCs w:val="22"/>
          <w:lang w:eastAsia="fr-FR"/>
        </w:rPr>
      </w:pPr>
      <w:r w:rsidRPr="00F26F74">
        <w:rPr>
          <w:rFonts w:ascii="Courier New" w:hAnsi="Courier New" w:cs="Courier New"/>
          <w:color w:val="000000"/>
          <w:szCs w:val="22"/>
          <w:highlight w:val="cyan"/>
          <w:lang w:eastAsia="fr-FR"/>
        </w:rPr>
        <w:t>}</w:t>
      </w:r>
    </w:p>
    <w:p w:rsidR="001031BA" w:rsidRDefault="001031BA" w:rsidP="00211D7A">
      <w:pPr>
        <w:overflowPunct/>
        <w:ind w:left="1440"/>
        <w:textAlignment w:val="auto"/>
        <w:rPr>
          <w:rFonts w:ascii="Courier New" w:hAnsi="Courier New" w:cs="Courier New"/>
          <w:color w:val="000000"/>
          <w:sz w:val="20"/>
          <w:lang w:eastAsia="fr-FR"/>
        </w:rPr>
      </w:pPr>
    </w:p>
    <w:p w:rsidR="001031BA" w:rsidRDefault="001031BA" w:rsidP="00211D7A">
      <w:pPr>
        <w:overflowPunct/>
        <w:ind w:left="1440" w:firstLine="720"/>
        <w:textAlignment w:val="auto"/>
        <w:rPr>
          <w:rFonts w:ascii="Courier New" w:hAnsi="Courier New" w:cs="Courier New"/>
          <w:color w:val="6A3E3E"/>
          <w:sz w:val="20"/>
          <w:lang w:eastAsia="fr-FR"/>
        </w:rPr>
      </w:pPr>
    </w:p>
    <w:p w:rsidR="001031BA" w:rsidRPr="001031BA" w:rsidRDefault="001031BA" w:rsidP="002A75A2">
      <w:pPr>
        <w:overflowPunct/>
        <w:ind w:left="720" w:firstLine="720"/>
        <w:textAlignment w:val="auto"/>
        <w:rPr>
          <w:rFonts w:ascii="Courier New" w:hAnsi="Courier New" w:cs="Courier New"/>
          <w:szCs w:val="22"/>
          <w:highlight w:val="yellow"/>
          <w:lang w:eastAsia="fr-FR"/>
        </w:rPr>
      </w:pPr>
      <w:r w:rsidRPr="001031BA">
        <w:rPr>
          <w:rFonts w:ascii="Courier New" w:hAnsi="Courier New" w:cs="Courier New"/>
          <w:color w:val="6A3E3E"/>
          <w:szCs w:val="22"/>
          <w:highlight w:val="yellow"/>
          <w:lang w:eastAsia="fr-FR"/>
        </w:rPr>
        <w:t>List list</w:t>
      </w:r>
      <w:r w:rsidRPr="001031BA">
        <w:rPr>
          <w:rFonts w:ascii="Courier New" w:hAnsi="Courier New" w:cs="Courier New"/>
          <w:color w:val="000000"/>
          <w:szCs w:val="22"/>
          <w:highlight w:val="yellow"/>
          <w:lang w:eastAsia="fr-FR"/>
        </w:rPr>
        <w:t xml:space="preserve"> = </w:t>
      </w:r>
      <w:r w:rsidRPr="001031BA">
        <w:rPr>
          <w:rFonts w:ascii="Courier New" w:hAnsi="Courier New" w:cs="Courier New"/>
          <w:b/>
          <w:bCs/>
          <w:color w:val="7F0055"/>
          <w:szCs w:val="22"/>
          <w:highlight w:val="yellow"/>
          <w:lang w:eastAsia="fr-FR"/>
        </w:rPr>
        <w:t>new</w:t>
      </w:r>
      <w:r w:rsidRPr="001031BA">
        <w:rPr>
          <w:rFonts w:ascii="Courier New" w:hAnsi="Courier New" w:cs="Courier New"/>
          <w:color w:val="000000"/>
          <w:szCs w:val="22"/>
          <w:highlight w:val="yellow"/>
          <w:lang w:eastAsia="fr-FR"/>
        </w:rPr>
        <w:t xml:space="preserve"> </w:t>
      </w:r>
      <w:r w:rsidRPr="001031BA">
        <w:rPr>
          <w:rFonts w:ascii="Courier New" w:hAnsi="Courier New" w:cs="Courier New"/>
          <w:color w:val="000000"/>
          <w:szCs w:val="22"/>
          <w:highlight w:val="yellow"/>
          <w:u w:val="single"/>
          <w:lang w:eastAsia="fr-FR"/>
        </w:rPr>
        <w:t>ArrayList</w:t>
      </w:r>
      <w:r w:rsidRPr="001031BA">
        <w:rPr>
          <w:rFonts w:ascii="Courier New" w:hAnsi="Courier New" w:cs="Courier New"/>
          <w:color w:val="000000"/>
          <w:szCs w:val="22"/>
          <w:highlight w:val="yellow"/>
          <w:lang w:eastAsia="fr-FR"/>
        </w:rPr>
        <w:t>();</w:t>
      </w:r>
    </w:p>
    <w:p w:rsidR="001031BA" w:rsidRPr="001031BA" w:rsidRDefault="001031BA" w:rsidP="002A75A2">
      <w:pPr>
        <w:overflowPunct/>
        <w:ind w:left="720" w:firstLine="720"/>
        <w:textAlignment w:val="auto"/>
        <w:rPr>
          <w:rFonts w:ascii="Courier New" w:hAnsi="Courier New" w:cs="Courier New"/>
          <w:color w:val="000000"/>
          <w:szCs w:val="22"/>
          <w:lang w:eastAsia="fr-FR"/>
        </w:rPr>
      </w:pPr>
      <w:r w:rsidRPr="001031BA">
        <w:rPr>
          <w:rFonts w:ascii="Courier New" w:hAnsi="Courier New" w:cs="Courier New"/>
          <w:color w:val="000000"/>
          <w:szCs w:val="22"/>
          <w:highlight w:val="yellow"/>
          <w:lang w:eastAsia="fr-FR"/>
        </w:rPr>
        <w:t>list = Arrays.asList(</w:t>
      </w:r>
      <w:r w:rsidRPr="001031BA">
        <w:rPr>
          <w:rFonts w:ascii="Courier New" w:hAnsi="Courier New" w:cs="Courier New"/>
          <w:color w:val="6A3E3E"/>
          <w:szCs w:val="22"/>
          <w:highlight w:val="yellow"/>
          <w:lang w:eastAsia="fr-FR"/>
        </w:rPr>
        <w:t>rowId</w:t>
      </w:r>
      <w:r w:rsidRPr="001031BA">
        <w:rPr>
          <w:rFonts w:ascii="Courier New" w:hAnsi="Courier New" w:cs="Courier New"/>
          <w:color w:val="000000"/>
          <w:szCs w:val="22"/>
          <w:highlight w:val="yellow"/>
          <w:lang w:eastAsia="fr-FR"/>
        </w:rPr>
        <w:t>);</w:t>
      </w:r>
    </w:p>
    <w:p w:rsidR="001031BA" w:rsidRPr="001031BA" w:rsidRDefault="001031BA" w:rsidP="00211D7A">
      <w:pPr>
        <w:overflowPunct/>
        <w:ind w:left="1440" w:firstLine="720"/>
        <w:textAlignment w:val="auto"/>
        <w:rPr>
          <w:rFonts w:ascii="Courier New" w:hAnsi="Courier New" w:cs="Courier New"/>
          <w:color w:val="000000"/>
          <w:szCs w:val="22"/>
          <w:lang w:eastAsia="fr-FR"/>
        </w:rPr>
      </w:pPr>
    </w:p>
    <w:p w:rsidR="001031BA" w:rsidRPr="00E73545" w:rsidRDefault="001031BA" w:rsidP="002A75A2">
      <w:pPr>
        <w:overflowPunct/>
        <w:ind w:left="720" w:firstLine="720"/>
        <w:textAlignment w:val="auto"/>
        <w:rPr>
          <w:rFonts w:ascii="Courier New" w:hAnsi="Courier New" w:cs="Courier New"/>
          <w:sz w:val="20"/>
          <w:lang w:eastAsia="fr-FR"/>
        </w:rPr>
      </w:pPr>
      <w:r w:rsidRPr="00E73545">
        <w:rPr>
          <w:rFonts w:ascii="Courier New" w:hAnsi="Courier New" w:cs="Courier New"/>
          <w:color w:val="000000"/>
          <w:sz w:val="20"/>
          <w:lang w:eastAsia="fr-FR"/>
        </w:rPr>
        <w:t>applySecurity(</w:t>
      </w:r>
      <w:r w:rsidRPr="00E73545">
        <w:rPr>
          <w:rFonts w:ascii="Courier New" w:hAnsi="Courier New" w:cs="Courier New"/>
          <w:color w:val="6A3E3E"/>
          <w:sz w:val="20"/>
          <w:lang w:eastAsia="fr-FR"/>
        </w:rPr>
        <w:t>request</w:t>
      </w:r>
      <w:r w:rsidRPr="00E73545">
        <w:rPr>
          <w:rFonts w:ascii="Courier New" w:hAnsi="Courier New" w:cs="Courier New"/>
          <w:color w:val="000000"/>
          <w:sz w:val="20"/>
          <w:lang w:eastAsia="fr-FR"/>
        </w:rPr>
        <w:t>);</w:t>
      </w:r>
    </w:p>
    <w:p w:rsidR="001031BA" w:rsidRDefault="001031BA" w:rsidP="002A75A2">
      <w:pPr>
        <w:overflowPunct/>
        <w:ind w:left="720" w:firstLine="720"/>
        <w:textAlignment w:val="auto"/>
        <w:rPr>
          <w:rFonts w:ascii="Courier New" w:hAnsi="Courier New" w:cs="Courier New"/>
          <w:color w:val="000000"/>
          <w:sz w:val="20"/>
          <w:lang w:eastAsia="fr-FR"/>
        </w:rPr>
      </w:pPr>
      <w:r w:rsidRPr="00E73545">
        <w:rPr>
          <w:rFonts w:ascii="Courier New" w:hAnsi="Courier New" w:cs="Courier New"/>
          <w:color w:val="000000"/>
          <w:sz w:val="20"/>
          <w:lang w:eastAsia="fr-FR"/>
        </w:rPr>
        <w:t>setGridsPref(</w:t>
      </w:r>
      <w:r w:rsidRPr="00E73545">
        <w:rPr>
          <w:rFonts w:ascii="Courier New" w:hAnsi="Courier New" w:cs="Courier New"/>
          <w:color w:val="6A3E3E"/>
          <w:sz w:val="20"/>
          <w:lang w:eastAsia="fr-FR"/>
        </w:rPr>
        <w:t>request</w:t>
      </w:r>
      <w:r w:rsidRPr="00E73545">
        <w:rPr>
          <w:rFonts w:ascii="Courier New" w:hAnsi="Courier New" w:cs="Courier New"/>
          <w:color w:val="000000"/>
          <w:sz w:val="20"/>
          <w:lang w:eastAsia="fr-FR"/>
        </w:rPr>
        <w:t>);</w:t>
      </w:r>
    </w:p>
    <w:p w:rsidR="001031BA" w:rsidRPr="00E73545" w:rsidRDefault="001031BA" w:rsidP="002A75A2">
      <w:pPr>
        <w:overflowPunct/>
        <w:ind w:left="720" w:firstLine="720"/>
        <w:textAlignment w:val="auto"/>
        <w:rPr>
          <w:rFonts w:ascii="Courier New" w:hAnsi="Courier New" w:cs="Courier New"/>
          <w:sz w:val="20"/>
          <w:lang w:eastAsia="fr-FR"/>
        </w:rPr>
      </w:pPr>
      <w:r w:rsidRPr="00E73545">
        <w:rPr>
          <w:rFonts w:ascii="Courier New" w:hAnsi="Courier New" w:cs="Courier New"/>
          <w:color w:val="000000"/>
          <w:sz w:val="20"/>
          <w:lang w:eastAsia="fr-FR"/>
        </w:rPr>
        <w:t xml:space="preserve">UserContextVO </w:t>
      </w:r>
      <w:r w:rsidRPr="00E73545">
        <w:rPr>
          <w:rFonts w:ascii="Courier New" w:hAnsi="Courier New" w:cs="Courier New"/>
          <w:color w:val="6A3E3E"/>
          <w:sz w:val="20"/>
          <w:lang w:eastAsia="fr-FR"/>
        </w:rPr>
        <w:t>userContext</w:t>
      </w:r>
      <w:r w:rsidRPr="00E73545">
        <w:rPr>
          <w:rFonts w:ascii="Courier New" w:hAnsi="Courier New" w:cs="Courier New"/>
          <w:color w:val="000000"/>
          <w:sz w:val="20"/>
          <w:lang w:eastAsia="fr-FR"/>
        </w:rPr>
        <w:t xml:space="preserve"> = UserContextVO.</w:t>
      </w:r>
      <w:r w:rsidRPr="00E73545">
        <w:rPr>
          <w:rFonts w:ascii="Courier New" w:hAnsi="Courier New" w:cs="Courier New"/>
          <w:i/>
          <w:iCs/>
          <w:color w:val="000000"/>
          <w:sz w:val="20"/>
          <w:lang w:eastAsia="fr-FR"/>
        </w:rPr>
        <w:t>getUserContext</w:t>
      </w:r>
      <w:r w:rsidRPr="00E73545">
        <w:rPr>
          <w:rFonts w:ascii="Courier New" w:hAnsi="Courier New" w:cs="Courier New"/>
          <w:color w:val="000000"/>
          <w:sz w:val="20"/>
          <w:lang w:eastAsia="fr-FR"/>
        </w:rPr>
        <w:t>(</w:t>
      </w:r>
      <w:r w:rsidRPr="00E73545">
        <w:rPr>
          <w:rFonts w:ascii="Courier New" w:hAnsi="Courier New" w:cs="Courier New"/>
          <w:color w:val="6A3E3E"/>
          <w:sz w:val="20"/>
          <w:lang w:eastAsia="fr-FR"/>
        </w:rPr>
        <w:t>request</w:t>
      </w:r>
      <w:r w:rsidRPr="00E73545">
        <w:rPr>
          <w:rFonts w:ascii="Courier New" w:hAnsi="Courier New" w:cs="Courier New"/>
          <w:color w:val="000000"/>
          <w:sz w:val="20"/>
          <w:lang w:eastAsia="fr-FR"/>
        </w:rPr>
        <w:t>);</w:t>
      </w:r>
    </w:p>
    <w:p w:rsidR="00E73545" w:rsidRPr="00E73545" w:rsidRDefault="00E73545" w:rsidP="002A75A2">
      <w:pPr>
        <w:overflowPunct/>
        <w:ind w:left="720" w:firstLine="720"/>
        <w:textAlignment w:val="auto"/>
        <w:rPr>
          <w:rFonts w:ascii="Courier New" w:hAnsi="Courier New" w:cs="Courier New"/>
          <w:sz w:val="20"/>
          <w:lang w:eastAsia="fr-FR"/>
        </w:rPr>
      </w:pPr>
      <w:r w:rsidRPr="00E73545">
        <w:rPr>
          <w:rFonts w:ascii="Courier New" w:hAnsi="Courier New" w:cs="Courier New"/>
          <w:color w:val="0000C0"/>
          <w:sz w:val="20"/>
          <w:lang w:eastAsia="fr-FR"/>
        </w:rPr>
        <w:t>targetingStrategyBO</w:t>
      </w:r>
      <w:r w:rsidRPr="00E73545">
        <w:rPr>
          <w:rFonts w:ascii="Courier New" w:hAnsi="Courier New" w:cs="Courier New"/>
          <w:color w:val="000000"/>
          <w:sz w:val="20"/>
          <w:lang w:eastAsia="fr-FR"/>
        </w:rPr>
        <w:t>.deleteTargetingStrategy(</w:t>
      </w:r>
      <w:r w:rsidRPr="00E73545">
        <w:rPr>
          <w:rFonts w:ascii="Courier New" w:hAnsi="Courier New" w:cs="Courier New"/>
          <w:color w:val="6A3E3E"/>
          <w:sz w:val="20"/>
          <w:lang w:eastAsia="fr-FR"/>
        </w:rPr>
        <w:t>list</w:t>
      </w:r>
      <w:r w:rsidRPr="00E73545">
        <w:rPr>
          <w:rFonts w:ascii="Courier New" w:hAnsi="Courier New" w:cs="Courier New"/>
          <w:color w:val="000000"/>
          <w:sz w:val="20"/>
          <w:lang w:eastAsia="fr-FR"/>
        </w:rPr>
        <w:t xml:space="preserve">, </w:t>
      </w:r>
      <w:r w:rsidRPr="00E73545">
        <w:rPr>
          <w:rFonts w:ascii="Courier New" w:hAnsi="Courier New" w:cs="Courier New"/>
          <w:color w:val="6A3E3E"/>
          <w:sz w:val="20"/>
          <w:lang w:eastAsia="fr-FR"/>
        </w:rPr>
        <w:t>userContext</w:t>
      </w:r>
      <w:r w:rsidRPr="00E73545">
        <w:rPr>
          <w:rFonts w:ascii="Courier New" w:hAnsi="Courier New" w:cs="Courier New"/>
          <w:color w:val="000000"/>
          <w:sz w:val="20"/>
          <w:lang w:eastAsia="fr-FR"/>
        </w:rPr>
        <w:t>);</w:t>
      </w:r>
    </w:p>
    <w:p w:rsidR="00E73545" w:rsidRPr="00E73545" w:rsidRDefault="00E73545" w:rsidP="002A75A2">
      <w:pPr>
        <w:overflowPunct/>
        <w:ind w:left="720" w:firstLine="720"/>
        <w:textAlignment w:val="auto"/>
        <w:rPr>
          <w:rFonts w:ascii="Courier New" w:hAnsi="Courier New" w:cs="Courier New"/>
          <w:sz w:val="20"/>
          <w:lang w:eastAsia="fr-FR"/>
        </w:rPr>
      </w:pPr>
      <w:r w:rsidRPr="00E73545">
        <w:rPr>
          <w:rFonts w:ascii="Courier New" w:hAnsi="Courier New" w:cs="Courier New"/>
          <w:color w:val="6A3E3E"/>
          <w:sz w:val="20"/>
          <w:lang w:eastAsia="fr-FR"/>
        </w:rPr>
        <w:t>theForm</w:t>
      </w:r>
      <w:r w:rsidRPr="00E73545">
        <w:rPr>
          <w:rFonts w:ascii="Courier New" w:hAnsi="Courier New" w:cs="Courier New"/>
          <w:color w:val="000000"/>
          <w:sz w:val="20"/>
          <w:lang w:eastAsia="fr-FR"/>
        </w:rPr>
        <w:t>.setNotification(</w:t>
      </w:r>
      <w:r w:rsidRPr="00E73545">
        <w:rPr>
          <w:rFonts w:ascii="Courier New" w:hAnsi="Courier New" w:cs="Courier New"/>
          <w:color w:val="2A00FF"/>
          <w:sz w:val="20"/>
          <w:lang w:eastAsia="fr-FR"/>
        </w:rPr>
        <w:t>"Done</w:t>
      </w:r>
      <w:r w:rsidRPr="00E73545">
        <w:rPr>
          <w:rFonts w:ascii="Courier New" w:hAnsi="Courier New" w:cs="Courier New"/>
          <w:color w:val="000000"/>
          <w:sz w:val="20"/>
          <w:lang w:eastAsia="fr-FR"/>
        </w:rPr>
        <w:t>);</w:t>
      </w:r>
    </w:p>
    <w:p w:rsidR="00E73545" w:rsidRPr="00675288" w:rsidRDefault="00E73545" w:rsidP="002A75A2">
      <w:pPr>
        <w:ind w:firstLine="720"/>
        <w:rPr>
          <w:rFonts w:asciiTheme="minorHAnsi" w:hAnsiTheme="minorHAnsi" w:cstheme="minorHAnsi"/>
          <w:sz w:val="24"/>
          <w:szCs w:val="24"/>
        </w:rPr>
      </w:pPr>
      <w:r w:rsidRPr="00E73545">
        <w:rPr>
          <w:rFonts w:ascii="Courier New" w:hAnsi="Courier New" w:cs="Courier New"/>
          <w:color w:val="000000"/>
          <w:sz w:val="20"/>
          <w:lang w:eastAsia="fr-FR"/>
        </w:rPr>
        <w:t>}</w:t>
      </w:r>
    </w:p>
    <w:p w:rsidR="00675288" w:rsidRPr="00675288" w:rsidRDefault="00675288" w:rsidP="00675288">
      <w:pPr>
        <w:rPr>
          <w:rFonts w:asciiTheme="minorHAnsi" w:hAnsiTheme="minorHAnsi" w:cstheme="minorHAnsi"/>
          <w:sz w:val="24"/>
          <w:szCs w:val="24"/>
        </w:rPr>
      </w:pPr>
    </w:p>
    <w:p w:rsidR="00BD7925" w:rsidRPr="00074471" w:rsidRDefault="00BD7925" w:rsidP="003A1420">
      <w:pPr>
        <w:pStyle w:val="Heading2"/>
        <w:tabs>
          <w:tab w:val="clear" w:pos="1080"/>
          <w:tab w:val="num" w:pos="720"/>
          <w:tab w:val="left" w:pos="1260"/>
        </w:tabs>
        <w:ind w:firstLine="0"/>
        <w:rPr>
          <w:rFonts w:asciiTheme="minorHAnsi" w:hAnsiTheme="minorHAnsi" w:cstheme="minorHAnsi"/>
          <w:szCs w:val="24"/>
        </w:rPr>
      </w:pPr>
      <w:bookmarkStart w:id="12" w:name="_Toc51830561"/>
      <w:r>
        <w:rPr>
          <w:rFonts w:cs="Calibri"/>
          <w:szCs w:val="24"/>
          <w:u w:val="single"/>
        </w:rPr>
        <w:lastRenderedPageBreak/>
        <w:t>Arrays.copyOf() method</w:t>
      </w:r>
      <w:bookmarkEnd w:id="12"/>
    </w:p>
    <w:p w:rsidR="00BD7925" w:rsidRDefault="00BD7925" w:rsidP="00716F05">
      <w:pPr>
        <w:ind w:left="720"/>
        <w:rPr>
          <w:rFonts w:asciiTheme="minorHAnsi" w:hAnsiTheme="minorHAnsi" w:cstheme="minorHAnsi"/>
          <w:sz w:val="24"/>
          <w:szCs w:val="24"/>
        </w:rPr>
      </w:pPr>
    </w:p>
    <w:p w:rsidR="00716F05" w:rsidRDefault="00716F05" w:rsidP="00716F05">
      <w:pPr>
        <w:ind w:left="720"/>
        <w:rPr>
          <w:rFonts w:asciiTheme="minorHAnsi" w:hAnsiTheme="minorHAnsi" w:cstheme="minorHAnsi"/>
          <w:sz w:val="24"/>
          <w:szCs w:val="24"/>
          <w:shd w:val="clear" w:color="auto" w:fill="FFFFFF"/>
        </w:rPr>
      </w:pPr>
      <w:r w:rsidRPr="00716F05">
        <w:rPr>
          <w:rFonts w:asciiTheme="minorHAnsi" w:hAnsiTheme="minorHAnsi" w:cstheme="minorHAnsi"/>
          <w:sz w:val="24"/>
          <w:szCs w:val="24"/>
          <w:shd w:val="clear" w:color="auto" w:fill="FFFFFF"/>
        </w:rPr>
        <w:t>The Arrays.copyOf() method is used to copy a specified array, truncating or padding with false (if necessary) so the copy has the specified length.</w:t>
      </w:r>
    </w:p>
    <w:p w:rsidR="00716F05" w:rsidRPr="00716F05" w:rsidRDefault="00716F05" w:rsidP="00716F05">
      <w:pPr>
        <w:ind w:left="720"/>
        <w:rPr>
          <w:rFonts w:asciiTheme="minorHAnsi" w:hAnsiTheme="minorHAnsi" w:cstheme="minorHAnsi"/>
          <w:sz w:val="24"/>
          <w:szCs w:val="24"/>
          <w:shd w:val="clear" w:color="auto" w:fill="FFFFFF"/>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8"/>
        <w:gridCol w:w="7470"/>
      </w:tblGrid>
      <w:tr w:rsidR="00AF2396" w:rsidTr="00AF2396">
        <w:trPr>
          <w:trHeight w:val="1412"/>
        </w:trPr>
        <w:tc>
          <w:tcPr>
            <w:tcW w:w="5868" w:type="dxa"/>
          </w:tcPr>
          <w:p w:rsidR="00AF2396" w:rsidRDefault="00AF2396"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w:t>
            </w:r>
          </w:p>
          <w:p w:rsidR="00AF2396" w:rsidRPr="00AF2396" w:rsidRDefault="00AF2396" w:rsidP="00D800C8">
            <w:pPr>
              <w:rPr>
                <w:rFonts w:ascii="Courier New" w:hAnsi="Courier New" w:cs="Courier New"/>
                <w:sz w:val="20"/>
              </w:rPr>
            </w:pPr>
            <w:r w:rsidRPr="00AF2396">
              <w:rPr>
                <w:rFonts w:ascii="Courier New" w:hAnsi="Courier New" w:cs="Courier New"/>
                <w:sz w:val="20"/>
              </w:rPr>
              <w:t>int[] oldArray = new int[] {1, 2 ,3};</w:t>
            </w:r>
          </w:p>
          <w:p w:rsidR="00AF2396" w:rsidRPr="00AF2396" w:rsidRDefault="00AF2396" w:rsidP="00AF2396">
            <w:pPr>
              <w:rPr>
                <w:rFonts w:ascii="Courier New" w:hAnsi="Courier New" w:cs="Courier New"/>
                <w:sz w:val="20"/>
              </w:rPr>
            </w:pPr>
            <w:r w:rsidRPr="00AF2396">
              <w:rPr>
                <w:rFonts w:ascii="Courier New" w:hAnsi="Courier New" w:cs="Courier New"/>
                <w:sz w:val="20"/>
              </w:rPr>
              <w:t>for(int</w:t>
            </w:r>
            <w:r>
              <w:rPr>
                <w:rFonts w:ascii="Courier New" w:hAnsi="Courier New" w:cs="Courier New"/>
                <w:sz w:val="20"/>
              </w:rPr>
              <w:t xml:space="preserve"> </w:t>
            </w:r>
            <w:r w:rsidRPr="00AF2396">
              <w:rPr>
                <w:rFonts w:ascii="Courier New" w:hAnsi="Courier New" w:cs="Courier New"/>
                <w:sz w:val="20"/>
              </w:rPr>
              <w:t>i=0; i&lt;oldArray.length; i++)</w:t>
            </w:r>
          </w:p>
          <w:p w:rsidR="00AF2396" w:rsidRPr="00AF2396" w:rsidRDefault="00AF2396" w:rsidP="001D7A95">
            <w:pPr>
              <w:rPr>
                <w:rFonts w:ascii="Courier New" w:hAnsi="Courier New" w:cs="Courier New"/>
                <w:sz w:val="20"/>
              </w:rPr>
            </w:pPr>
            <w:r w:rsidRPr="00AF2396">
              <w:rPr>
                <w:rFonts w:ascii="Courier New" w:hAnsi="Courier New" w:cs="Courier New"/>
                <w:sz w:val="20"/>
              </w:rPr>
              <w:tab/>
              <w:t>newArray[i] = oldArray[i];</w:t>
            </w:r>
          </w:p>
          <w:p w:rsidR="00AF2396" w:rsidRDefault="00AF2396" w:rsidP="00D800C8">
            <w:pPr>
              <w:rPr>
                <w:rFonts w:asciiTheme="minorHAnsi" w:hAnsiTheme="minorHAnsi" w:cstheme="minorHAnsi"/>
                <w:color w:val="222222"/>
                <w:sz w:val="24"/>
                <w:szCs w:val="24"/>
                <w:shd w:val="clear" w:color="auto" w:fill="FFFFFF"/>
              </w:rPr>
            </w:pPr>
          </w:p>
        </w:tc>
        <w:tc>
          <w:tcPr>
            <w:tcW w:w="7470" w:type="dxa"/>
          </w:tcPr>
          <w:p w:rsidR="00AF2396" w:rsidRDefault="00AF2396"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By:</w:t>
            </w:r>
            <w:r>
              <w:rPr>
                <w:rFonts w:asciiTheme="minorHAnsi" w:hAnsiTheme="minorHAnsi" w:cstheme="minorHAnsi"/>
                <w:color w:val="222222"/>
                <w:sz w:val="24"/>
                <w:szCs w:val="24"/>
                <w:shd w:val="clear" w:color="auto" w:fill="FFFFFF"/>
              </w:rPr>
              <w:t xml:space="preserve">   </w:t>
            </w:r>
          </w:p>
          <w:p w:rsidR="00AF2396" w:rsidRPr="00AF2396" w:rsidRDefault="00AF2396" w:rsidP="00D800C8">
            <w:pPr>
              <w:rPr>
                <w:rFonts w:ascii="Courier New" w:hAnsi="Courier New" w:cs="Courier New"/>
                <w:sz w:val="20"/>
              </w:rPr>
            </w:pPr>
            <w:r w:rsidRPr="00AF2396">
              <w:rPr>
                <w:rFonts w:ascii="Courier New" w:hAnsi="Courier New" w:cs="Courier New"/>
                <w:sz w:val="20"/>
              </w:rPr>
              <w:t>int[] oldArray = new int[] {1, 2 ,3};</w:t>
            </w:r>
          </w:p>
          <w:p w:rsidR="00AF2396" w:rsidRPr="00AF2396" w:rsidRDefault="00AF2396" w:rsidP="00D800C8">
            <w:pPr>
              <w:rPr>
                <w:rFonts w:ascii="Courier New" w:hAnsi="Courier New" w:cs="Courier New"/>
                <w:sz w:val="24"/>
                <w:szCs w:val="24"/>
              </w:rPr>
            </w:pPr>
            <w:r w:rsidRPr="00AF2396">
              <w:rPr>
                <w:rFonts w:ascii="Courier New" w:hAnsi="Courier New" w:cs="Courier New"/>
                <w:sz w:val="20"/>
              </w:rPr>
              <w:t>int[] newArray = Arrays.copyOf(oldArray, oldArray.length);</w:t>
            </w:r>
          </w:p>
          <w:p w:rsidR="00AF2396" w:rsidRDefault="00AF2396" w:rsidP="00D800C8">
            <w:pPr>
              <w:rPr>
                <w:rFonts w:asciiTheme="minorHAnsi" w:hAnsiTheme="minorHAnsi" w:cstheme="minorHAnsi"/>
                <w:color w:val="222222"/>
                <w:sz w:val="24"/>
                <w:szCs w:val="24"/>
                <w:shd w:val="clear" w:color="auto" w:fill="FFFFFF"/>
              </w:rPr>
            </w:pPr>
          </w:p>
          <w:p w:rsidR="00AF2396" w:rsidRDefault="00AF2396" w:rsidP="00D800C8">
            <w:pPr>
              <w:rPr>
                <w:rFonts w:asciiTheme="minorHAnsi" w:hAnsiTheme="minorHAnsi" w:cstheme="minorHAnsi"/>
                <w:color w:val="222222"/>
                <w:sz w:val="24"/>
                <w:szCs w:val="24"/>
                <w:shd w:val="clear" w:color="auto" w:fill="FFFFFF"/>
              </w:rPr>
            </w:pPr>
          </w:p>
          <w:p w:rsidR="00AF2396" w:rsidRDefault="00AF2396" w:rsidP="00AF2396">
            <w:pPr>
              <w:rPr>
                <w:rFonts w:ascii="Courier New" w:hAnsi="Courier New" w:cs="Courier New"/>
                <w:sz w:val="20"/>
              </w:rPr>
            </w:pPr>
            <w:r w:rsidRPr="00AF2396">
              <w:rPr>
                <w:rFonts w:ascii="Courier New" w:hAnsi="Courier New" w:cs="Courier New"/>
                <w:sz w:val="20"/>
              </w:rPr>
              <w:t>int[] newArray = Arrays.copyOf(oldArray, oldArray.length</w:t>
            </w:r>
            <w:r>
              <w:rPr>
                <w:rFonts w:ascii="Courier New" w:hAnsi="Courier New" w:cs="Courier New"/>
                <w:sz w:val="20"/>
              </w:rPr>
              <w:t>+2</w:t>
            </w:r>
            <w:r w:rsidRPr="00AF2396">
              <w:rPr>
                <w:rFonts w:ascii="Courier New" w:hAnsi="Courier New" w:cs="Courier New"/>
                <w:sz w:val="20"/>
              </w:rPr>
              <w:t>);</w:t>
            </w:r>
          </w:p>
          <w:p w:rsidR="00AF2396" w:rsidRPr="00AF2396" w:rsidRDefault="00AF2396" w:rsidP="00AF2396">
            <w:pPr>
              <w:rPr>
                <w:rFonts w:ascii="Courier New" w:hAnsi="Courier New" w:cs="Courier New"/>
                <w:sz w:val="10"/>
                <w:szCs w:val="10"/>
              </w:rPr>
            </w:pPr>
          </w:p>
          <w:p w:rsidR="00AF2396" w:rsidRPr="00AF2396" w:rsidRDefault="00AF2396" w:rsidP="00AF2396">
            <w:pPr>
              <w:rPr>
                <w:rFonts w:ascii="Courier New" w:hAnsi="Courier New" w:cs="Courier New"/>
                <w:sz w:val="24"/>
                <w:szCs w:val="24"/>
              </w:rPr>
            </w:pPr>
            <w:r w:rsidRPr="00AF2396">
              <w:rPr>
                <w:rFonts w:asciiTheme="minorHAnsi" w:hAnsiTheme="minorHAnsi" w:cstheme="minorHAnsi"/>
                <w:sz w:val="20"/>
              </w:rPr>
              <w:t>the result:</w:t>
            </w:r>
            <w:r>
              <w:rPr>
                <w:rFonts w:ascii="Courier New" w:hAnsi="Courier New" w:cs="Courier New"/>
                <w:sz w:val="20"/>
              </w:rPr>
              <w:t xml:space="preserve"> 1, 2, 3, 0, 0</w:t>
            </w:r>
          </w:p>
          <w:p w:rsidR="00AF2396" w:rsidRDefault="00AF2396" w:rsidP="00D800C8">
            <w:pPr>
              <w:rPr>
                <w:rFonts w:asciiTheme="minorHAnsi" w:hAnsiTheme="minorHAnsi" w:cstheme="minorHAnsi"/>
                <w:color w:val="222222"/>
                <w:sz w:val="24"/>
                <w:szCs w:val="24"/>
                <w:shd w:val="clear" w:color="auto" w:fill="FFFFFF"/>
              </w:rPr>
            </w:pPr>
          </w:p>
        </w:tc>
      </w:tr>
    </w:tbl>
    <w:p w:rsidR="007C3D6B" w:rsidRDefault="007C3D6B" w:rsidP="00661360">
      <w:pPr>
        <w:ind w:firstLine="720"/>
        <w:rPr>
          <w:rFonts w:asciiTheme="minorHAnsi" w:hAnsiTheme="minorHAnsi" w:cstheme="minorHAnsi"/>
          <w:b/>
          <w:bCs/>
          <w:sz w:val="24"/>
          <w:szCs w:val="24"/>
          <w:u w:val="single"/>
        </w:rPr>
      </w:pPr>
    </w:p>
    <w:p w:rsidR="00661360" w:rsidRPr="001031BA" w:rsidRDefault="00661360" w:rsidP="00661360">
      <w:pPr>
        <w:ind w:firstLine="720"/>
        <w:rPr>
          <w:rFonts w:asciiTheme="minorHAnsi" w:hAnsiTheme="minorHAnsi" w:cstheme="minorHAnsi"/>
          <w:b/>
          <w:bCs/>
          <w:sz w:val="24"/>
          <w:szCs w:val="24"/>
          <w:u w:val="single"/>
        </w:rPr>
      </w:pPr>
      <w:r w:rsidRPr="001031BA">
        <w:rPr>
          <w:rFonts w:asciiTheme="minorHAnsi" w:hAnsiTheme="minorHAnsi" w:cstheme="minorHAnsi"/>
          <w:b/>
          <w:bCs/>
          <w:sz w:val="24"/>
          <w:szCs w:val="24"/>
          <w:u w:val="single"/>
        </w:rPr>
        <w:t>Example:</w:t>
      </w:r>
    </w:p>
    <w:p w:rsidR="007C3D6B" w:rsidRPr="00F26F74" w:rsidRDefault="00661360" w:rsidP="007C3D6B">
      <w:pPr>
        <w:overflowPunct/>
        <w:textAlignment w:val="auto"/>
        <w:rPr>
          <w:rFonts w:ascii="Courier New" w:hAnsi="Courier New" w:cs="Courier New"/>
          <w:sz w:val="20"/>
          <w:highlight w:val="cyan"/>
          <w:lang w:eastAsia="fr-FR"/>
        </w:rPr>
      </w:pPr>
      <w:r>
        <w:rPr>
          <w:rFonts w:asciiTheme="minorHAnsi" w:hAnsiTheme="minorHAnsi" w:cstheme="minorHAnsi"/>
          <w:sz w:val="24"/>
          <w:szCs w:val="24"/>
        </w:rPr>
        <w:tab/>
      </w:r>
      <w:r w:rsidR="007C3D6B" w:rsidRPr="00F26F74">
        <w:rPr>
          <w:rFonts w:ascii="Courier New" w:hAnsi="Courier New" w:cs="Courier New"/>
          <w:sz w:val="20"/>
          <w:highlight w:val="cyan"/>
          <w:lang w:eastAsia="fr-FR"/>
        </w:rPr>
        <w:t>prevGroup = new Object[groupKeys.length];</w:t>
      </w:r>
    </w:p>
    <w:p w:rsidR="007C3D6B" w:rsidRPr="00F26F74" w:rsidRDefault="007C3D6B" w:rsidP="007C3D6B">
      <w:pPr>
        <w:overflowPunct/>
        <w:textAlignment w:val="auto"/>
        <w:rPr>
          <w:rFonts w:ascii="Courier New" w:hAnsi="Courier New" w:cs="Courier New"/>
          <w:sz w:val="20"/>
          <w:highlight w:val="cyan"/>
          <w:lang w:eastAsia="fr-FR"/>
        </w:rPr>
      </w:pPr>
      <w:r w:rsidRPr="00F26F74">
        <w:rPr>
          <w:rFonts w:ascii="Courier New" w:hAnsi="Courier New" w:cs="Courier New"/>
          <w:sz w:val="20"/>
          <w:highlight w:val="cyan"/>
          <w:lang w:eastAsia="fr-FR"/>
        </w:rPr>
        <w:t xml:space="preserve">      for (int m = 0; m &lt; curGroup.length; m++)</w:t>
      </w:r>
    </w:p>
    <w:p w:rsidR="007C3D6B" w:rsidRPr="00F26F74" w:rsidRDefault="007C3D6B" w:rsidP="007C3D6B">
      <w:pPr>
        <w:overflowPunct/>
        <w:textAlignment w:val="auto"/>
        <w:rPr>
          <w:rFonts w:ascii="Courier New" w:hAnsi="Courier New" w:cs="Courier New"/>
          <w:sz w:val="20"/>
          <w:highlight w:val="cyan"/>
          <w:lang w:eastAsia="fr-FR"/>
        </w:rPr>
      </w:pPr>
      <w:r w:rsidRPr="00F26F74">
        <w:rPr>
          <w:rFonts w:ascii="Courier New" w:hAnsi="Courier New" w:cs="Courier New"/>
          <w:sz w:val="20"/>
          <w:highlight w:val="cyan"/>
          <w:lang w:eastAsia="fr-FR"/>
        </w:rPr>
        <w:t xml:space="preserve">      {</w:t>
      </w:r>
    </w:p>
    <w:p w:rsidR="007C3D6B" w:rsidRPr="00F26F74" w:rsidRDefault="007C3D6B" w:rsidP="007C3D6B">
      <w:pPr>
        <w:overflowPunct/>
        <w:textAlignment w:val="auto"/>
        <w:rPr>
          <w:rFonts w:ascii="Courier New" w:hAnsi="Courier New" w:cs="Courier New"/>
          <w:sz w:val="20"/>
          <w:highlight w:val="cyan"/>
          <w:lang w:eastAsia="fr-FR"/>
        </w:rPr>
      </w:pPr>
      <w:r w:rsidRPr="00F26F74">
        <w:rPr>
          <w:rFonts w:ascii="Courier New" w:hAnsi="Courier New" w:cs="Courier New"/>
          <w:sz w:val="20"/>
          <w:highlight w:val="cyan"/>
          <w:lang w:eastAsia="fr-FR"/>
        </w:rPr>
        <w:t xml:space="preserve">      </w:t>
      </w:r>
      <w:r w:rsidRPr="00F26F74">
        <w:rPr>
          <w:rFonts w:ascii="Courier New" w:hAnsi="Courier New" w:cs="Courier New"/>
          <w:sz w:val="20"/>
          <w:highlight w:val="cyan"/>
          <w:lang w:eastAsia="fr-FR"/>
        </w:rPr>
        <w:tab/>
        <w:t>prevGroup[m] = curGroup[m];</w:t>
      </w:r>
    </w:p>
    <w:p w:rsidR="00675288" w:rsidRPr="007C3D6B" w:rsidRDefault="007C3D6B" w:rsidP="007C3D6B">
      <w:pPr>
        <w:rPr>
          <w:rFonts w:asciiTheme="minorHAnsi" w:hAnsiTheme="minorHAnsi" w:cstheme="minorHAnsi"/>
          <w:sz w:val="24"/>
          <w:szCs w:val="24"/>
        </w:rPr>
      </w:pPr>
      <w:r w:rsidRPr="00F26F74">
        <w:rPr>
          <w:rFonts w:ascii="Courier New" w:hAnsi="Courier New" w:cs="Courier New"/>
          <w:sz w:val="20"/>
          <w:highlight w:val="cyan"/>
          <w:lang w:eastAsia="fr-FR"/>
        </w:rPr>
        <w:t xml:space="preserve">      }</w:t>
      </w: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7C3D6B" w:rsidP="007C3D6B">
      <w:pPr>
        <w:ind w:firstLine="720"/>
        <w:rPr>
          <w:rFonts w:asciiTheme="minorHAnsi" w:hAnsiTheme="minorHAnsi" w:cstheme="minorHAnsi"/>
          <w:sz w:val="24"/>
          <w:szCs w:val="24"/>
        </w:rPr>
      </w:pPr>
      <w:r w:rsidRPr="007C3D6B">
        <w:rPr>
          <w:rFonts w:ascii="Courier New" w:hAnsi="Courier New" w:cs="Courier New"/>
          <w:sz w:val="20"/>
          <w:highlight w:val="yellow"/>
          <w:lang w:eastAsia="fr-FR"/>
        </w:rPr>
        <w:t xml:space="preserve">prevGroup = </w:t>
      </w:r>
      <w:r w:rsidRPr="007C3D6B">
        <w:rPr>
          <w:rFonts w:ascii="Courier New" w:hAnsi="Courier New" w:cs="Courier New"/>
          <w:sz w:val="20"/>
          <w:highlight w:val="yellow"/>
        </w:rPr>
        <w:t>Arrays.copyOf(</w:t>
      </w:r>
      <w:r w:rsidRPr="007C3D6B">
        <w:rPr>
          <w:rFonts w:ascii="Courier New" w:hAnsi="Courier New" w:cs="Courier New"/>
          <w:sz w:val="20"/>
          <w:highlight w:val="yellow"/>
          <w:lang w:eastAsia="fr-FR"/>
        </w:rPr>
        <w:t>curGroup</w:t>
      </w:r>
      <w:r w:rsidRPr="007C3D6B">
        <w:rPr>
          <w:rFonts w:ascii="Courier New" w:hAnsi="Courier New" w:cs="Courier New"/>
          <w:sz w:val="20"/>
          <w:highlight w:val="yellow"/>
        </w:rPr>
        <w:t xml:space="preserve">, </w:t>
      </w:r>
      <w:r w:rsidRPr="007C3D6B">
        <w:rPr>
          <w:rFonts w:ascii="Courier New" w:hAnsi="Courier New" w:cs="Courier New"/>
          <w:sz w:val="20"/>
          <w:highlight w:val="yellow"/>
          <w:lang w:eastAsia="fr-FR"/>
        </w:rPr>
        <w:t>groupKeys.length</w:t>
      </w:r>
      <w:r w:rsidRPr="007C3D6B">
        <w:rPr>
          <w:rFonts w:ascii="Courier New" w:hAnsi="Courier New" w:cs="Courier New"/>
          <w:sz w:val="20"/>
          <w:highlight w:val="yellow"/>
        </w:rPr>
        <w:t>);</w:t>
      </w: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0F0FEB" w:rsidRDefault="000F0FEB" w:rsidP="00675288">
      <w:pPr>
        <w:rPr>
          <w:rFonts w:asciiTheme="minorHAnsi" w:hAnsiTheme="minorHAnsi" w:cstheme="minorHAnsi"/>
          <w:sz w:val="24"/>
          <w:szCs w:val="24"/>
        </w:rPr>
      </w:pPr>
    </w:p>
    <w:p w:rsidR="005B4DE5" w:rsidRPr="005B4DE5" w:rsidRDefault="005B4DE5" w:rsidP="003A1420">
      <w:pPr>
        <w:pStyle w:val="Heading2"/>
        <w:tabs>
          <w:tab w:val="left" w:pos="1260"/>
        </w:tabs>
        <w:ind w:firstLine="0"/>
        <w:rPr>
          <w:rFonts w:asciiTheme="minorHAnsi" w:hAnsiTheme="minorHAnsi" w:cstheme="minorHAnsi"/>
        </w:rPr>
      </w:pPr>
      <w:bookmarkStart w:id="13" w:name="_Toc51830562"/>
      <w:r w:rsidRPr="005B4DE5">
        <w:rPr>
          <w:u w:val="single"/>
        </w:rPr>
        <w:lastRenderedPageBreak/>
        <w:t>forEach</w:t>
      </w:r>
      <w:r w:rsidR="005811EC">
        <w:rPr>
          <w:u w:val="single"/>
        </w:rPr>
        <w:t xml:space="preserve"> Method</w:t>
      </w:r>
      <w:bookmarkEnd w:id="13"/>
      <w:r>
        <w:t xml:space="preserve"> </w:t>
      </w:r>
    </w:p>
    <w:p w:rsidR="005B4DE5" w:rsidRDefault="005B4DE5" w:rsidP="005B4DE5">
      <w:pPr>
        <w:ind w:left="720"/>
        <w:rPr>
          <w:rFonts w:asciiTheme="minorHAnsi" w:hAnsiTheme="minorHAnsi" w:cstheme="minorHAnsi"/>
          <w:sz w:val="24"/>
          <w:szCs w:val="24"/>
        </w:rPr>
      </w:pPr>
    </w:p>
    <w:p w:rsidR="007A4CA6" w:rsidRPr="007A4CA6" w:rsidRDefault="005B4DE5" w:rsidP="007A4CA6">
      <w:pPr>
        <w:ind w:left="540"/>
        <w:rPr>
          <w:rFonts w:asciiTheme="minorHAnsi" w:hAnsiTheme="minorHAnsi" w:cstheme="minorHAnsi"/>
          <w:sz w:val="24"/>
          <w:szCs w:val="24"/>
        </w:rPr>
      </w:pPr>
      <w:r w:rsidRPr="007A4CA6">
        <w:rPr>
          <w:rFonts w:asciiTheme="minorHAnsi" w:hAnsiTheme="minorHAnsi" w:cstheme="minorHAnsi"/>
          <w:sz w:val="24"/>
          <w:szCs w:val="24"/>
        </w:rPr>
        <w:t>The forEach</w:t>
      </w:r>
      <w:r w:rsidR="006666E5">
        <w:rPr>
          <w:rFonts w:asciiTheme="minorHAnsi" w:hAnsiTheme="minorHAnsi" w:cstheme="minorHAnsi"/>
          <w:sz w:val="24"/>
          <w:szCs w:val="24"/>
        </w:rPr>
        <w:t>()</w:t>
      </w:r>
      <w:r w:rsidRPr="007A4CA6">
        <w:rPr>
          <w:rFonts w:asciiTheme="minorHAnsi" w:hAnsiTheme="minorHAnsi" w:cstheme="minorHAnsi"/>
          <w:sz w:val="24"/>
          <w:szCs w:val="24"/>
        </w:rPr>
        <w:t xml:space="preserve"> </w:t>
      </w:r>
      <w:r w:rsidR="006C4CB7" w:rsidRPr="007A4CA6">
        <w:rPr>
          <w:rFonts w:asciiTheme="minorHAnsi" w:hAnsiTheme="minorHAnsi" w:cstheme="minorHAnsi"/>
          <w:sz w:val="24"/>
          <w:szCs w:val="24"/>
        </w:rPr>
        <w:t xml:space="preserve">method </w:t>
      </w:r>
      <w:r w:rsidRPr="007A4CA6">
        <w:rPr>
          <w:rFonts w:asciiTheme="minorHAnsi" w:hAnsiTheme="minorHAnsi" w:cstheme="minorHAnsi"/>
          <w:sz w:val="24"/>
          <w:szCs w:val="24"/>
        </w:rPr>
        <w:t>iterate</w:t>
      </w:r>
      <w:r w:rsidR="006C4CB7" w:rsidRPr="007A4CA6">
        <w:rPr>
          <w:rFonts w:asciiTheme="minorHAnsi" w:hAnsiTheme="minorHAnsi" w:cstheme="minorHAnsi"/>
          <w:sz w:val="24"/>
          <w:szCs w:val="24"/>
        </w:rPr>
        <w:t>s</w:t>
      </w:r>
      <w:r w:rsidRPr="007A4CA6">
        <w:rPr>
          <w:rFonts w:asciiTheme="minorHAnsi" w:hAnsiTheme="minorHAnsi" w:cstheme="minorHAnsi"/>
          <w:sz w:val="24"/>
          <w:szCs w:val="24"/>
        </w:rPr>
        <w:t xml:space="preserve"> over a collection such as (list, set or map) and perform a certain action on each element of it.</w:t>
      </w:r>
    </w:p>
    <w:p w:rsidR="005B4DE5" w:rsidRDefault="007A4CA6" w:rsidP="007A4CA6">
      <w:pPr>
        <w:ind w:left="540"/>
        <w:rPr>
          <w:rFonts w:asciiTheme="minorHAnsi" w:hAnsiTheme="minorHAnsi" w:cstheme="minorHAnsi"/>
          <w:color w:val="2B3636"/>
          <w:spacing w:val="4"/>
          <w:sz w:val="24"/>
          <w:szCs w:val="24"/>
          <w:shd w:val="clear" w:color="auto" w:fill="FFFFFF"/>
        </w:rPr>
      </w:pPr>
      <w:r w:rsidRPr="007A4CA6">
        <w:rPr>
          <w:rFonts w:asciiTheme="minorHAnsi" w:hAnsiTheme="minorHAnsi" w:cstheme="minorHAnsi"/>
          <w:color w:val="2B3636"/>
          <w:spacing w:val="4"/>
          <w:sz w:val="24"/>
          <w:szCs w:val="24"/>
          <w:shd w:val="clear" w:color="auto" w:fill="FFFFFF"/>
        </w:rPr>
        <w:t>It has been introduced in Java with the introduction of Lambda expression.</w:t>
      </w:r>
    </w:p>
    <w:p w:rsidR="009C41ED" w:rsidRDefault="009C41ED" w:rsidP="007A4CA6">
      <w:pPr>
        <w:ind w:left="540"/>
        <w:rPr>
          <w:rFonts w:asciiTheme="minorHAnsi" w:hAnsiTheme="minorHAnsi" w:cstheme="minorHAnsi"/>
          <w:color w:val="2B3636"/>
          <w:spacing w:val="4"/>
          <w:sz w:val="24"/>
          <w:szCs w:val="24"/>
          <w:shd w:val="clear" w:color="auto" w:fill="FFFFFF"/>
        </w:rPr>
      </w:pPr>
    </w:p>
    <w:p w:rsidR="003F1059" w:rsidRPr="009270EE" w:rsidRDefault="003F1059" w:rsidP="007A4CA6">
      <w:pPr>
        <w:ind w:left="540"/>
        <w:rPr>
          <w:rFonts w:asciiTheme="minorHAnsi" w:hAnsiTheme="minorHAnsi" w:cstheme="minorHAnsi"/>
          <w:b/>
          <w:bCs/>
          <w:sz w:val="26"/>
          <w:szCs w:val="26"/>
          <w:u w:val="single"/>
        </w:rPr>
      </w:pPr>
      <w:r w:rsidRPr="009270EE">
        <w:rPr>
          <w:rFonts w:asciiTheme="minorHAnsi" w:hAnsiTheme="minorHAnsi" w:cstheme="minorHAnsi"/>
          <w:b/>
          <w:bCs/>
          <w:color w:val="2B3636"/>
          <w:spacing w:val="4"/>
          <w:sz w:val="26"/>
          <w:szCs w:val="26"/>
          <w:u w:val="single"/>
          <w:shd w:val="clear" w:color="auto" w:fill="FFFFFF"/>
        </w:rPr>
        <w:t>Collection</w:t>
      </w:r>
    </w:p>
    <w:p w:rsidR="007A4CA6" w:rsidRDefault="007A4CA6" w:rsidP="005B4DE5">
      <w:pPr>
        <w:rPr>
          <w:b/>
          <w:bCs/>
          <w:sz w:val="20"/>
        </w:rPr>
      </w:pPr>
    </w:p>
    <w:tbl>
      <w:tblPr>
        <w:tblStyle w:val="TableGrid"/>
        <w:tblW w:w="0" w:type="auto"/>
        <w:tblInd w:w="1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6166"/>
      </w:tblGrid>
      <w:tr w:rsidR="00E20026" w:rsidTr="009270EE">
        <w:trPr>
          <w:trHeight w:val="2943"/>
        </w:trPr>
        <w:tc>
          <w:tcPr>
            <w:tcW w:w="6768" w:type="dxa"/>
          </w:tcPr>
          <w:p w:rsidR="00E20026" w:rsidRDefault="00E20026"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w:t>
            </w:r>
          </w:p>
          <w:p w:rsidR="00E20026" w:rsidRPr="00E20026" w:rsidRDefault="00E20026" w:rsidP="00E20026">
            <w:pPr>
              <w:rPr>
                <w:rFonts w:ascii="Courier New" w:hAnsi="Courier New" w:cs="Courier New"/>
                <w:sz w:val="20"/>
              </w:rPr>
            </w:pPr>
            <w:r w:rsidRPr="00E20026">
              <w:rPr>
                <w:rFonts w:ascii="Courier New" w:hAnsi="Courier New" w:cs="Courier New"/>
                <w:sz w:val="20"/>
              </w:rPr>
              <w:t>while (it.hasNext())</w:t>
            </w:r>
          </w:p>
          <w:p w:rsidR="00E20026" w:rsidRPr="00E20026" w:rsidRDefault="00E20026" w:rsidP="00E20026">
            <w:pPr>
              <w:rPr>
                <w:rFonts w:ascii="Courier New" w:hAnsi="Courier New" w:cs="Courier New"/>
                <w:sz w:val="20"/>
              </w:rPr>
            </w:pPr>
            <w:r w:rsidRPr="00E20026">
              <w:rPr>
                <w:rFonts w:ascii="Courier New" w:hAnsi="Courier New" w:cs="Courier New"/>
                <w:sz w:val="20"/>
              </w:rPr>
              <w:t>{</w:t>
            </w:r>
          </w:p>
          <w:p w:rsidR="00E20026" w:rsidRPr="00E20026" w:rsidRDefault="00E20026" w:rsidP="00E20026">
            <w:pPr>
              <w:rPr>
                <w:rFonts w:ascii="Courier New" w:hAnsi="Courier New" w:cs="Courier New"/>
                <w:sz w:val="20"/>
              </w:rPr>
            </w:pPr>
            <w:r>
              <w:rPr>
                <w:rFonts w:ascii="Courier New" w:hAnsi="Courier New" w:cs="Courier New"/>
                <w:sz w:val="20"/>
              </w:rPr>
              <w:t xml:space="preserve">  vo</w:t>
            </w:r>
            <w:r w:rsidRPr="00E20026">
              <w:rPr>
                <w:rFonts w:ascii="Courier New" w:hAnsi="Courier New" w:cs="Courier New"/>
                <w:sz w:val="20"/>
              </w:rPr>
              <w:t xml:space="preserve"> = new NmsCommonVO();</w:t>
            </w:r>
          </w:p>
          <w:p w:rsidR="00E20026" w:rsidRPr="00E20026" w:rsidRDefault="00E20026" w:rsidP="00E20026">
            <w:pPr>
              <w:rPr>
                <w:rFonts w:ascii="Courier New" w:hAnsi="Courier New" w:cs="Courier New"/>
                <w:sz w:val="20"/>
              </w:rPr>
            </w:pPr>
            <w:r>
              <w:rPr>
                <w:rFonts w:ascii="Courier New" w:hAnsi="Courier New" w:cs="Courier New"/>
                <w:sz w:val="20"/>
              </w:rPr>
              <w:t xml:space="preserve">  vo</w:t>
            </w:r>
            <w:r w:rsidRPr="00E20026">
              <w:rPr>
                <w:rFonts w:ascii="Courier New" w:hAnsi="Courier New" w:cs="Courier New"/>
                <w:sz w:val="20"/>
              </w:rPr>
              <w:t xml:space="preserve"> = (NmsCommonVO) it.next();</w:t>
            </w:r>
          </w:p>
          <w:p w:rsidR="00E20026" w:rsidRDefault="00E20026" w:rsidP="00E20026">
            <w:pPr>
              <w:rPr>
                <w:rFonts w:ascii="Courier New" w:hAnsi="Courier New" w:cs="Courier New"/>
                <w:sz w:val="20"/>
              </w:rPr>
            </w:pPr>
            <w:r>
              <w:rPr>
                <w:rFonts w:ascii="Courier New" w:hAnsi="Courier New" w:cs="Courier New"/>
                <w:sz w:val="20"/>
              </w:rPr>
              <w:t xml:space="preserve">  </w:t>
            </w:r>
            <w:r w:rsidRPr="00E20026">
              <w:rPr>
                <w:rFonts w:ascii="Courier New" w:hAnsi="Courier New" w:cs="Courier New"/>
                <w:sz w:val="20"/>
              </w:rPr>
              <w:t>request.setAttribute(</w:t>
            </w:r>
            <w:r>
              <w:rPr>
                <w:rFonts w:ascii="Courier New" w:hAnsi="Courier New" w:cs="Courier New"/>
                <w:sz w:val="20"/>
              </w:rPr>
              <w:t>vo</w:t>
            </w:r>
            <w:r w:rsidRPr="00E20026">
              <w:rPr>
                <w:rFonts w:ascii="Courier New" w:hAnsi="Courier New" w:cs="Courier New"/>
                <w:sz w:val="20"/>
              </w:rPr>
              <w:t xml:space="preserve">.getColorName(), </w:t>
            </w:r>
            <w:r>
              <w:rPr>
                <w:rFonts w:ascii="Courier New" w:hAnsi="Courier New" w:cs="Courier New"/>
                <w:sz w:val="20"/>
              </w:rPr>
              <w:t xml:space="preserve">    </w:t>
            </w:r>
          </w:p>
          <w:p w:rsidR="00E20026" w:rsidRPr="00E20026" w:rsidRDefault="00E20026" w:rsidP="00E20026">
            <w:pPr>
              <w:rPr>
                <w:rFonts w:ascii="Courier New" w:hAnsi="Courier New" w:cs="Courier New"/>
                <w:sz w:val="20"/>
              </w:rPr>
            </w:pPr>
            <w:r>
              <w:rPr>
                <w:rFonts w:ascii="Courier New" w:hAnsi="Courier New" w:cs="Courier New"/>
                <w:sz w:val="20"/>
              </w:rPr>
              <w:t xml:space="preserve">                       vo</w:t>
            </w:r>
            <w:r w:rsidRPr="00E20026">
              <w:rPr>
                <w:rFonts w:ascii="Courier New" w:hAnsi="Courier New" w:cs="Courier New"/>
                <w:sz w:val="20"/>
              </w:rPr>
              <w:t>.getColorRgbCode());</w:t>
            </w:r>
          </w:p>
          <w:p w:rsidR="00E20026" w:rsidRDefault="00E20026" w:rsidP="00E20026">
            <w:pPr>
              <w:rPr>
                <w:rFonts w:asciiTheme="minorHAnsi" w:hAnsiTheme="minorHAnsi" w:cstheme="minorHAnsi"/>
                <w:color w:val="222222"/>
                <w:sz w:val="24"/>
                <w:szCs w:val="24"/>
                <w:shd w:val="clear" w:color="auto" w:fill="FFFFFF"/>
              </w:rPr>
            </w:pPr>
            <w:r w:rsidRPr="00E20026">
              <w:rPr>
                <w:rFonts w:ascii="Courier New" w:hAnsi="Courier New" w:cs="Courier New"/>
                <w:sz w:val="20"/>
              </w:rPr>
              <w:t>}</w:t>
            </w:r>
          </w:p>
        </w:tc>
        <w:tc>
          <w:tcPr>
            <w:tcW w:w="6166" w:type="dxa"/>
          </w:tcPr>
          <w:p w:rsidR="00E20026" w:rsidRDefault="00E20026"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By:</w:t>
            </w:r>
            <w:r>
              <w:rPr>
                <w:rFonts w:asciiTheme="minorHAnsi" w:hAnsiTheme="minorHAnsi" w:cstheme="minorHAnsi"/>
                <w:color w:val="222222"/>
                <w:sz w:val="24"/>
                <w:szCs w:val="24"/>
                <w:shd w:val="clear" w:color="auto" w:fill="FFFFFF"/>
              </w:rPr>
              <w:t xml:space="preserve">   </w:t>
            </w:r>
          </w:p>
          <w:p w:rsidR="00E20026" w:rsidRDefault="00E20026" w:rsidP="00E20026">
            <w:pPr>
              <w:rPr>
                <w:rFonts w:ascii="Courier New" w:hAnsi="Courier New" w:cs="Courier New"/>
                <w:sz w:val="20"/>
              </w:rPr>
            </w:pPr>
            <w:r w:rsidRPr="00E20026">
              <w:rPr>
                <w:rFonts w:ascii="Courier New" w:hAnsi="Courier New" w:cs="Courier New"/>
                <w:sz w:val="20"/>
              </w:rPr>
              <w:t>MatchBgColor.forEach(</w:t>
            </w:r>
            <w:r>
              <w:rPr>
                <w:rFonts w:ascii="Courier New" w:hAnsi="Courier New" w:cs="Courier New"/>
                <w:sz w:val="20"/>
              </w:rPr>
              <w:t>vo</w:t>
            </w:r>
            <w:r w:rsidRPr="00E20026">
              <w:rPr>
                <w:rFonts w:ascii="Courier New" w:hAnsi="Courier New" w:cs="Courier New"/>
                <w:sz w:val="20"/>
              </w:rPr>
              <w:t>-&gt;request.setAttribute(</w:t>
            </w:r>
            <w:r>
              <w:rPr>
                <w:rFonts w:ascii="Courier New" w:hAnsi="Courier New" w:cs="Courier New"/>
                <w:sz w:val="20"/>
              </w:rPr>
              <w:t xml:space="preserve">                  </w:t>
            </w:r>
          </w:p>
          <w:p w:rsidR="00E20026" w:rsidRDefault="00E20026" w:rsidP="00E20026">
            <w:pPr>
              <w:rPr>
                <w:rFonts w:ascii="Courier New" w:hAnsi="Courier New" w:cs="Courier New"/>
                <w:sz w:val="20"/>
              </w:rPr>
            </w:pPr>
            <w:r>
              <w:rPr>
                <w:rFonts w:ascii="Courier New" w:hAnsi="Courier New" w:cs="Courier New"/>
                <w:sz w:val="20"/>
              </w:rPr>
              <w:t xml:space="preserve">                         vo</w:t>
            </w:r>
            <w:r w:rsidRPr="00E20026">
              <w:rPr>
                <w:rFonts w:ascii="Courier New" w:hAnsi="Courier New" w:cs="Courier New"/>
                <w:sz w:val="20"/>
              </w:rPr>
              <w:t>.getColorName(),</w:t>
            </w:r>
            <w:r>
              <w:rPr>
                <w:rFonts w:ascii="Courier New" w:hAnsi="Courier New" w:cs="Courier New"/>
                <w:sz w:val="20"/>
              </w:rPr>
              <w:t xml:space="preserve">  </w:t>
            </w:r>
          </w:p>
          <w:p w:rsidR="00E20026" w:rsidRDefault="00E20026" w:rsidP="00E20026">
            <w:pPr>
              <w:pBdr>
                <w:bottom w:val="single" w:sz="6" w:space="1" w:color="auto"/>
              </w:pBdr>
              <w:rPr>
                <w:rFonts w:ascii="Courier New" w:hAnsi="Courier New" w:cs="Courier New"/>
                <w:sz w:val="20"/>
              </w:rPr>
            </w:pPr>
            <w:r>
              <w:rPr>
                <w:rFonts w:ascii="Courier New" w:hAnsi="Courier New" w:cs="Courier New"/>
                <w:sz w:val="20"/>
              </w:rPr>
              <w:t xml:space="preserve">                         vo</w:t>
            </w:r>
            <w:r w:rsidRPr="00E20026">
              <w:rPr>
                <w:rFonts w:ascii="Courier New" w:hAnsi="Courier New" w:cs="Courier New"/>
                <w:sz w:val="20"/>
              </w:rPr>
              <w:t>.getColorRgbCode()));</w:t>
            </w:r>
          </w:p>
          <w:p w:rsidR="003F1059" w:rsidRDefault="003F1059" w:rsidP="00E20026">
            <w:pPr>
              <w:pBdr>
                <w:bottom w:val="single" w:sz="6" w:space="1" w:color="auto"/>
              </w:pBdr>
              <w:rPr>
                <w:rFonts w:ascii="Courier New" w:hAnsi="Courier New" w:cs="Courier New"/>
                <w:sz w:val="20"/>
              </w:rPr>
            </w:pPr>
          </w:p>
          <w:p w:rsidR="00086351" w:rsidRDefault="00086351" w:rsidP="00E20026">
            <w:pPr>
              <w:pBdr>
                <w:bottom w:val="single" w:sz="6" w:space="1" w:color="auto"/>
              </w:pBdr>
              <w:rPr>
                <w:rFonts w:ascii="Courier New" w:hAnsi="Courier New" w:cs="Courier New"/>
                <w:sz w:val="20"/>
              </w:rPr>
            </w:pPr>
          </w:p>
          <w:p w:rsidR="003F1059" w:rsidRDefault="003F1059" w:rsidP="00E20026">
            <w:pPr>
              <w:rPr>
                <w:rFonts w:ascii="Courier New" w:hAnsi="Courier New" w:cs="Courier New"/>
                <w:sz w:val="20"/>
              </w:rPr>
            </w:pPr>
          </w:p>
          <w:p w:rsidR="00E20026" w:rsidRPr="000A32E8" w:rsidRDefault="00E20026" w:rsidP="000A32E8">
            <w:pPr>
              <w:rPr>
                <w:rFonts w:asciiTheme="minorHAnsi" w:hAnsiTheme="minorHAnsi" w:cstheme="minorHAnsi"/>
                <w:sz w:val="24"/>
                <w:szCs w:val="24"/>
              </w:rPr>
            </w:pPr>
            <w:r w:rsidRPr="00E20026">
              <w:rPr>
                <w:rFonts w:asciiTheme="minorHAnsi" w:hAnsiTheme="minorHAnsi" w:cstheme="minorHAnsi"/>
                <w:b/>
                <w:bCs/>
                <w:sz w:val="24"/>
                <w:szCs w:val="24"/>
              </w:rPr>
              <w:t>Or</w:t>
            </w:r>
            <w:r w:rsidR="000A32E8">
              <w:rPr>
                <w:rFonts w:asciiTheme="minorHAnsi" w:hAnsiTheme="minorHAnsi" w:cstheme="minorHAnsi"/>
                <w:b/>
                <w:bCs/>
                <w:sz w:val="24"/>
                <w:szCs w:val="24"/>
              </w:rPr>
              <w:t xml:space="preserve"> b</w:t>
            </w:r>
            <w:r w:rsidR="00363820">
              <w:rPr>
                <w:rFonts w:asciiTheme="minorHAnsi" w:hAnsiTheme="minorHAnsi" w:cstheme="minorHAnsi"/>
                <w:b/>
                <w:bCs/>
                <w:sz w:val="24"/>
                <w:szCs w:val="24"/>
              </w:rPr>
              <w:t>y</w:t>
            </w:r>
            <w:r w:rsidRPr="00E20026">
              <w:rPr>
                <w:rFonts w:asciiTheme="minorHAnsi" w:hAnsiTheme="minorHAnsi" w:cstheme="minorHAnsi"/>
                <w:b/>
                <w:bCs/>
                <w:sz w:val="24"/>
                <w:szCs w:val="24"/>
              </w:rPr>
              <w:t>:</w:t>
            </w:r>
            <w:r w:rsidR="000A32E8">
              <w:rPr>
                <w:rFonts w:asciiTheme="minorHAnsi" w:hAnsiTheme="minorHAnsi" w:cstheme="minorHAnsi"/>
                <w:b/>
                <w:bCs/>
                <w:sz w:val="24"/>
                <w:szCs w:val="24"/>
              </w:rPr>
              <w:t xml:space="preserve"> </w:t>
            </w:r>
            <w:r w:rsidR="000A32E8" w:rsidRPr="000A32E8">
              <w:rPr>
                <w:rFonts w:asciiTheme="minorHAnsi" w:hAnsiTheme="minorHAnsi" w:cstheme="minorHAnsi"/>
                <w:sz w:val="24"/>
                <w:szCs w:val="24"/>
              </w:rPr>
              <w:t>(Multiple line of code)</w:t>
            </w:r>
          </w:p>
          <w:p w:rsidR="009270EE" w:rsidRDefault="00E20026" w:rsidP="00E20026">
            <w:pPr>
              <w:rPr>
                <w:rFonts w:ascii="Courier New" w:hAnsi="Courier New" w:cs="Courier New"/>
                <w:sz w:val="20"/>
              </w:rPr>
            </w:pPr>
            <w:r w:rsidRPr="00E20026">
              <w:rPr>
                <w:rFonts w:ascii="Courier New" w:hAnsi="Courier New" w:cs="Courier New"/>
                <w:sz w:val="20"/>
              </w:rPr>
              <w:t>MatchBgColor.forEach(vo-&gt;</w:t>
            </w:r>
          </w:p>
          <w:p w:rsidR="009270EE" w:rsidRDefault="00E20026" w:rsidP="00E20026">
            <w:pPr>
              <w:rPr>
                <w:rFonts w:ascii="Courier New" w:hAnsi="Courier New" w:cs="Courier New"/>
                <w:sz w:val="20"/>
              </w:rPr>
            </w:pPr>
            <w:r w:rsidRPr="00E20026">
              <w:rPr>
                <w:rFonts w:ascii="Courier New" w:hAnsi="Courier New" w:cs="Courier New"/>
                <w:sz w:val="20"/>
              </w:rPr>
              <w:t xml:space="preserve">{ </w:t>
            </w:r>
          </w:p>
          <w:p w:rsidR="00E20026" w:rsidRDefault="009270EE" w:rsidP="009270EE">
            <w:pPr>
              <w:rPr>
                <w:rFonts w:ascii="Courier New" w:hAnsi="Courier New" w:cs="Courier New"/>
                <w:sz w:val="20"/>
              </w:rPr>
            </w:pPr>
            <w:r>
              <w:rPr>
                <w:rFonts w:ascii="Courier New" w:hAnsi="Courier New" w:cs="Courier New"/>
                <w:sz w:val="20"/>
              </w:rPr>
              <w:t xml:space="preserve">   </w:t>
            </w:r>
            <w:r w:rsidR="00E20026" w:rsidRPr="00E20026">
              <w:rPr>
                <w:rFonts w:ascii="Courier New" w:hAnsi="Courier New" w:cs="Courier New"/>
                <w:sz w:val="20"/>
              </w:rPr>
              <w:t xml:space="preserve">request.setAttribute(vo.getColorName(), </w:t>
            </w:r>
          </w:p>
          <w:p w:rsidR="00E20026" w:rsidRPr="00E20026" w:rsidRDefault="009270EE" w:rsidP="00E20026">
            <w:pPr>
              <w:rPr>
                <w:rFonts w:ascii="Courier New" w:hAnsi="Courier New" w:cs="Courier New"/>
                <w:sz w:val="20"/>
              </w:rPr>
            </w:pPr>
            <w:r>
              <w:rPr>
                <w:rFonts w:ascii="Courier New" w:hAnsi="Courier New" w:cs="Courier New"/>
                <w:sz w:val="20"/>
              </w:rPr>
              <w:t xml:space="preserve">                        </w:t>
            </w:r>
            <w:r w:rsidR="00E20026" w:rsidRPr="00E20026">
              <w:rPr>
                <w:rFonts w:ascii="Courier New" w:hAnsi="Courier New" w:cs="Courier New"/>
                <w:sz w:val="20"/>
              </w:rPr>
              <w:t>vo.getColorRgbCode());</w:t>
            </w:r>
          </w:p>
          <w:p w:rsidR="00B253C1" w:rsidRDefault="00E20026" w:rsidP="00E20026">
            <w:pPr>
              <w:rPr>
                <w:rFonts w:ascii="Courier New" w:hAnsi="Courier New" w:cs="Courier New"/>
                <w:sz w:val="20"/>
              </w:rPr>
            </w:pPr>
            <w:r>
              <w:rPr>
                <w:rFonts w:ascii="Courier New" w:hAnsi="Courier New" w:cs="Courier New"/>
                <w:sz w:val="20"/>
              </w:rPr>
              <w:t xml:space="preserve">                          </w:t>
            </w:r>
          </w:p>
          <w:p w:rsidR="00E20026" w:rsidRPr="00E20026" w:rsidRDefault="00E20026" w:rsidP="009270EE">
            <w:pPr>
              <w:rPr>
                <w:rFonts w:ascii="Courier New" w:hAnsi="Courier New" w:cs="Courier New"/>
                <w:sz w:val="20"/>
              </w:rPr>
            </w:pPr>
            <w:r>
              <w:rPr>
                <w:rFonts w:ascii="Courier New" w:hAnsi="Courier New" w:cs="Courier New"/>
                <w:sz w:val="20"/>
              </w:rPr>
              <w:t xml:space="preserve"> </w:t>
            </w:r>
            <w:r w:rsidR="00B253C1">
              <w:rPr>
                <w:rFonts w:ascii="Courier New" w:hAnsi="Courier New" w:cs="Courier New"/>
                <w:sz w:val="20"/>
              </w:rPr>
              <w:t xml:space="preserve">  </w:t>
            </w:r>
            <w:r w:rsidRPr="00E20026">
              <w:rPr>
                <w:rFonts w:ascii="Courier New" w:hAnsi="Courier New" w:cs="Courier New"/>
                <w:sz w:val="20"/>
              </w:rPr>
              <w:t>……</w:t>
            </w:r>
          </w:p>
          <w:p w:rsidR="00E20026" w:rsidRPr="00E20026" w:rsidRDefault="00E20026" w:rsidP="003F1059">
            <w:pPr>
              <w:rPr>
                <w:rFonts w:ascii="Courier New" w:hAnsi="Courier New" w:cs="Courier New"/>
                <w:color w:val="222222"/>
                <w:sz w:val="24"/>
                <w:szCs w:val="24"/>
                <w:shd w:val="clear" w:color="auto" w:fill="FFFFFF"/>
              </w:rPr>
            </w:pPr>
            <w:r w:rsidRPr="00E20026">
              <w:rPr>
                <w:rFonts w:ascii="Courier New" w:hAnsi="Courier New" w:cs="Courier New"/>
                <w:sz w:val="20"/>
              </w:rPr>
              <w:t>});</w:t>
            </w:r>
          </w:p>
        </w:tc>
      </w:tr>
    </w:tbl>
    <w:p w:rsidR="003F1059" w:rsidRDefault="003F1059" w:rsidP="005B4DE5">
      <w:pPr>
        <w:rPr>
          <w:b/>
          <w:bCs/>
          <w:sz w:val="20"/>
        </w:rPr>
      </w:pPr>
    </w:p>
    <w:p w:rsidR="003F1059" w:rsidRDefault="003F1059" w:rsidP="005B4DE5">
      <w:pPr>
        <w:rPr>
          <w:b/>
          <w:bCs/>
          <w:sz w:val="20"/>
        </w:rPr>
      </w:pPr>
    </w:p>
    <w:p w:rsidR="008B22AB" w:rsidRPr="009270EE" w:rsidRDefault="008B22AB" w:rsidP="008B22AB">
      <w:pPr>
        <w:ind w:left="540"/>
        <w:rPr>
          <w:rFonts w:asciiTheme="minorHAnsi" w:hAnsiTheme="minorHAnsi" w:cstheme="minorHAnsi"/>
          <w:b/>
          <w:bCs/>
          <w:color w:val="2B3636"/>
          <w:spacing w:val="4"/>
          <w:sz w:val="26"/>
          <w:szCs w:val="26"/>
          <w:u w:val="single"/>
          <w:shd w:val="clear" w:color="auto" w:fill="FFFFFF"/>
        </w:rPr>
      </w:pPr>
      <w:r w:rsidRPr="009270EE">
        <w:rPr>
          <w:rFonts w:asciiTheme="minorHAnsi" w:hAnsiTheme="minorHAnsi" w:cstheme="minorHAnsi"/>
          <w:b/>
          <w:bCs/>
          <w:color w:val="2B3636"/>
          <w:spacing w:val="4"/>
          <w:sz w:val="26"/>
          <w:szCs w:val="26"/>
          <w:u w:val="single"/>
          <w:shd w:val="clear" w:color="auto" w:fill="FFFFFF"/>
        </w:rPr>
        <w:t>AtomicInteger</w:t>
      </w:r>
    </w:p>
    <w:p w:rsidR="008B22AB" w:rsidRPr="008B22AB" w:rsidRDefault="008B22AB" w:rsidP="008B22AB">
      <w:pPr>
        <w:rPr>
          <w:rFonts w:asciiTheme="minorHAnsi" w:hAnsiTheme="minorHAnsi" w:cstheme="minorHAnsi"/>
          <w:sz w:val="16"/>
          <w:szCs w:val="16"/>
        </w:rPr>
      </w:pPr>
      <w:r w:rsidRPr="008B22AB">
        <w:rPr>
          <w:rFonts w:asciiTheme="minorHAnsi" w:hAnsiTheme="minorHAnsi" w:cstheme="minorHAnsi"/>
          <w:sz w:val="16"/>
          <w:szCs w:val="16"/>
        </w:rPr>
        <w:tab/>
      </w:r>
    </w:p>
    <w:p w:rsidR="008B22AB" w:rsidRPr="00973ECB" w:rsidRDefault="008B22AB" w:rsidP="00914194">
      <w:pPr>
        <w:ind w:left="540"/>
        <w:rPr>
          <w:rFonts w:asciiTheme="minorHAnsi" w:hAnsiTheme="minorHAnsi" w:cstheme="minorHAnsi"/>
          <w:sz w:val="24"/>
          <w:szCs w:val="24"/>
          <w:shd w:val="clear" w:color="auto" w:fill="FFFFFF"/>
        </w:rPr>
      </w:pPr>
      <w:r w:rsidRPr="00973ECB">
        <w:rPr>
          <w:rFonts w:asciiTheme="minorHAnsi" w:hAnsiTheme="minorHAnsi" w:cstheme="minorHAnsi"/>
          <w:sz w:val="24"/>
          <w:szCs w:val="24"/>
        </w:rPr>
        <w:t>It is a</w:t>
      </w:r>
      <w:r w:rsidRPr="00973ECB">
        <w:rPr>
          <w:rFonts w:asciiTheme="minorHAnsi" w:hAnsiTheme="minorHAnsi" w:cstheme="minorHAnsi"/>
          <w:sz w:val="24"/>
          <w:szCs w:val="24"/>
          <w:shd w:val="clear" w:color="auto" w:fill="FFFFFF"/>
        </w:rPr>
        <w:t>n </w:t>
      </w:r>
      <w:r w:rsidRPr="00973ECB">
        <w:rPr>
          <w:rStyle w:val="HTMLCode"/>
          <w:rFonts w:asciiTheme="minorHAnsi" w:hAnsiTheme="minorHAnsi" w:cstheme="minorHAnsi"/>
          <w:sz w:val="24"/>
          <w:szCs w:val="24"/>
          <w:shd w:val="clear" w:color="auto" w:fill="FFFFFF"/>
        </w:rPr>
        <w:t>integer</w:t>
      </w:r>
      <w:r w:rsidRPr="00973ECB">
        <w:rPr>
          <w:rFonts w:asciiTheme="minorHAnsi" w:hAnsiTheme="minorHAnsi" w:cstheme="minorHAnsi"/>
          <w:sz w:val="24"/>
          <w:szCs w:val="24"/>
          <w:shd w:val="clear" w:color="auto" w:fill="FFFFFF"/>
        </w:rPr>
        <w:t> value that may be updated atomically.</w:t>
      </w:r>
    </w:p>
    <w:p w:rsidR="008B22AB" w:rsidRPr="00973ECB" w:rsidRDefault="008B22AB" w:rsidP="00914194">
      <w:pPr>
        <w:ind w:firstLine="540"/>
        <w:rPr>
          <w:rFonts w:asciiTheme="minorHAnsi" w:hAnsiTheme="minorHAnsi" w:cstheme="minorHAnsi"/>
          <w:sz w:val="24"/>
          <w:szCs w:val="24"/>
        </w:rPr>
      </w:pPr>
      <w:r w:rsidRPr="00973ECB">
        <w:rPr>
          <w:rFonts w:asciiTheme="minorHAnsi" w:hAnsiTheme="minorHAnsi" w:cstheme="minorHAnsi"/>
          <w:sz w:val="24"/>
          <w:szCs w:val="24"/>
          <w:shd w:val="clear" w:color="auto" w:fill="FFFFFF"/>
        </w:rPr>
        <w:t>An </w:t>
      </w:r>
      <w:r w:rsidRPr="00973ECB">
        <w:rPr>
          <w:rStyle w:val="HTMLCode"/>
          <w:rFonts w:asciiTheme="minorHAnsi" w:hAnsiTheme="minorHAnsi" w:cstheme="minorHAnsi"/>
          <w:sz w:val="24"/>
          <w:szCs w:val="24"/>
          <w:shd w:val="clear" w:color="auto" w:fill="FFFFFF"/>
        </w:rPr>
        <w:t>AtomicInteger</w:t>
      </w:r>
      <w:r w:rsidRPr="00973ECB">
        <w:rPr>
          <w:rFonts w:asciiTheme="minorHAnsi" w:hAnsiTheme="minorHAnsi" w:cstheme="minorHAnsi"/>
          <w:sz w:val="24"/>
          <w:szCs w:val="24"/>
          <w:shd w:val="clear" w:color="auto" w:fill="FFFFFF"/>
        </w:rPr>
        <w:t> is used in applications such as atomically incremented counters, and cannot be used as a replacement for an </w:t>
      </w:r>
      <w:hyperlink r:id="rId10" w:tooltip="class in java.lang" w:history="1">
        <w:r w:rsidRPr="00973ECB">
          <w:rPr>
            <w:rStyle w:val="HTMLCode"/>
            <w:rFonts w:asciiTheme="minorHAnsi" w:hAnsiTheme="minorHAnsi" w:cstheme="minorHAnsi"/>
            <w:sz w:val="24"/>
            <w:szCs w:val="24"/>
            <w:shd w:val="clear" w:color="auto" w:fill="FFFFFF"/>
          </w:rPr>
          <w:t>Integer</w:t>
        </w:r>
      </w:hyperlink>
      <w:r w:rsidRPr="00973ECB">
        <w:rPr>
          <w:rFonts w:asciiTheme="minorHAnsi" w:hAnsiTheme="minorHAnsi" w:cstheme="minorHAnsi"/>
          <w:sz w:val="24"/>
          <w:szCs w:val="24"/>
          <w:shd w:val="clear" w:color="auto" w:fill="FFFFFF"/>
        </w:rPr>
        <w:t xml:space="preserve">. </w:t>
      </w:r>
    </w:p>
    <w:p w:rsidR="008B22AB" w:rsidRPr="00973ECB" w:rsidRDefault="008B22AB" w:rsidP="00914194">
      <w:pPr>
        <w:ind w:left="630"/>
        <w:rPr>
          <w:rFonts w:asciiTheme="minorHAnsi" w:hAnsiTheme="minorHAnsi" w:cstheme="minorHAnsi"/>
          <w:sz w:val="24"/>
          <w:szCs w:val="24"/>
        </w:rPr>
      </w:pPr>
    </w:p>
    <w:p w:rsidR="008B22AB" w:rsidRPr="009C41ED" w:rsidRDefault="008B22AB" w:rsidP="00914194">
      <w:pPr>
        <w:overflowPunct/>
        <w:ind w:left="63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p>
    <w:p w:rsidR="008B22AB" w:rsidRPr="009C41ED" w:rsidRDefault="008B22AB" w:rsidP="00914194">
      <w:pPr>
        <w:overflowPunct/>
        <w:ind w:left="630"/>
        <w:textAlignment w:val="auto"/>
        <w:rPr>
          <w:rFonts w:ascii="Courier New" w:hAnsi="Courier New" w:cs="Courier New"/>
          <w:sz w:val="20"/>
          <w:lang w:eastAsia="fr-FR"/>
        </w:rPr>
      </w:pPr>
      <w:r w:rsidRPr="009C41ED">
        <w:rPr>
          <w:rFonts w:ascii="Courier New" w:hAnsi="Courier New" w:cs="Courier New"/>
          <w:color w:val="000000"/>
          <w:sz w:val="20"/>
          <w:lang w:eastAsia="fr-FR"/>
        </w:rPr>
        <w:t xml:space="preserve">AtomicInteger </w:t>
      </w:r>
      <w:r w:rsidRPr="009C41ED">
        <w:rPr>
          <w:rFonts w:ascii="Courier New" w:hAnsi="Courier New" w:cs="Courier New"/>
          <w:color w:val="6A3E3E"/>
          <w:sz w:val="20"/>
          <w:lang w:eastAsia="fr-FR"/>
        </w:rPr>
        <w:t>d</w:t>
      </w:r>
      <w:r w:rsidRPr="009C41ED">
        <w:rPr>
          <w:rFonts w:ascii="Courier New" w:hAnsi="Courier New" w:cs="Courier New"/>
          <w:color w:val="000000"/>
          <w:sz w:val="20"/>
          <w:lang w:eastAsia="fr-FR"/>
        </w:rPr>
        <w:t xml:space="preserve"> = </w:t>
      </w:r>
      <w:r w:rsidRPr="009C41ED">
        <w:rPr>
          <w:rFonts w:ascii="Courier New" w:hAnsi="Courier New" w:cs="Courier New"/>
          <w:b/>
          <w:bCs/>
          <w:color w:val="7F0055"/>
          <w:sz w:val="20"/>
          <w:lang w:eastAsia="fr-FR"/>
        </w:rPr>
        <w:t>new</w:t>
      </w:r>
      <w:r w:rsidRPr="009C41ED">
        <w:rPr>
          <w:rFonts w:ascii="Courier New" w:hAnsi="Courier New" w:cs="Courier New"/>
          <w:color w:val="000000"/>
          <w:sz w:val="20"/>
          <w:lang w:eastAsia="fr-FR"/>
        </w:rPr>
        <w:t xml:space="preserve"> AtomicInteger(1);</w:t>
      </w:r>
    </w:p>
    <w:p w:rsidR="008B22AB" w:rsidRPr="00D722B2" w:rsidRDefault="008B22AB" w:rsidP="00914194">
      <w:pPr>
        <w:overflowPunct/>
        <w:ind w:left="630"/>
        <w:textAlignment w:val="auto"/>
        <w:rPr>
          <w:rFonts w:ascii="Courier New" w:hAnsi="Courier New" w:cs="Courier New"/>
          <w:sz w:val="20"/>
          <w:lang w:eastAsia="fr-FR"/>
        </w:rPr>
      </w:pPr>
      <w:r w:rsidRPr="009C41ED">
        <w:rPr>
          <w:rFonts w:ascii="Courier New" w:hAnsi="Courier New" w:cs="Courier New"/>
          <w:color w:val="000000"/>
          <w:sz w:val="20"/>
          <w:lang w:eastAsia="fr-FR"/>
        </w:rPr>
        <w:t xml:space="preserve">      </w:t>
      </w:r>
      <w:r w:rsidRPr="009C41ED">
        <w:rPr>
          <w:rFonts w:ascii="Courier New" w:hAnsi="Courier New" w:cs="Courier New"/>
          <w:color w:val="6A3E3E"/>
          <w:sz w:val="20"/>
          <w:lang w:eastAsia="fr-FR"/>
        </w:rPr>
        <w:t>lstBodyData</w:t>
      </w:r>
      <w:r w:rsidRPr="009C41ED">
        <w:rPr>
          <w:rFonts w:ascii="Courier New" w:hAnsi="Courier New" w:cs="Courier New"/>
          <w:color w:val="000000"/>
          <w:sz w:val="20"/>
          <w:lang w:eastAsia="fr-FR"/>
        </w:rPr>
        <w:t>.forEach(</w:t>
      </w:r>
      <w:r w:rsidRPr="009C41ED">
        <w:rPr>
          <w:rFonts w:ascii="Courier New" w:hAnsi="Courier New" w:cs="Courier New"/>
          <w:color w:val="6A3E3E"/>
          <w:sz w:val="20"/>
          <w:lang w:eastAsia="fr-FR"/>
        </w:rPr>
        <w:t>theVO</w:t>
      </w:r>
      <w:r w:rsidRPr="009C41ED">
        <w:rPr>
          <w:rFonts w:ascii="Courier New" w:hAnsi="Courier New" w:cs="Courier New"/>
          <w:color w:val="000000"/>
          <w:sz w:val="20"/>
          <w:lang w:eastAsia="fr-FR"/>
        </w:rPr>
        <w:t xml:space="preserve"> -&gt; generateSheet(</w:t>
      </w:r>
      <w:r w:rsidRPr="009C41ED">
        <w:rPr>
          <w:rFonts w:ascii="Courier New" w:hAnsi="Courier New" w:cs="Courier New"/>
          <w:color w:val="6A3E3E"/>
          <w:sz w:val="20"/>
          <w:lang w:eastAsia="fr-FR"/>
        </w:rPr>
        <w:t>d</w:t>
      </w:r>
      <w:r w:rsidRPr="009C41ED">
        <w:rPr>
          <w:rFonts w:ascii="Courier New" w:hAnsi="Courier New" w:cs="Courier New"/>
          <w:color w:val="000000"/>
          <w:sz w:val="20"/>
          <w:lang w:eastAsia="fr-FR"/>
        </w:rPr>
        <w:t xml:space="preserve">.getAndIncrement(), </w:t>
      </w:r>
      <w:r w:rsidRPr="009C41ED">
        <w:rPr>
          <w:rFonts w:ascii="Courier New" w:hAnsi="Courier New" w:cs="Courier New"/>
          <w:color w:val="6A3E3E"/>
          <w:sz w:val="20"/>
          <w:lang w:eastAsia="fr-FR"/>
        </w:rPr>
        <w:t>heads</w:t>
      </w:r>
      <w:r w:rsidRPr="009C41ED">
        <w:rPr>
          <w:rFonts w:ascii="Courier New" w:hAnsi="Courier New" w:cs="Courier New"/>
          <w:color w:val="000000"/>
          <w:sz w:val="20"/>
          <w:lang w:eastAsia="fr-FR"/>
        </w:rPr>
        <w:t xml:space="preserve">, </w:t>
      </w:r>
      <w:r w:rsidRPr="009C41ED">
        <w:rPr>
          <w:rFonts w:ascii="Courier New" w:hAnsi="Courier New" w:cs="Courier New"/>
          <w:color w:val="6A3E3E"/>
          <w:sz w:val="20"/>
          <w:lang w:eastAsia="fr-FR"/>
        </w:rPr>
        <w:t>ctx</w:t>
      </w:r>
      <w:r w:rsidRPr="009C41ED">
        <w:rPr>
          <w:rFonts w:ascii="Courier New" w:hAnsi="Courier New" w:cs="Courier New"/>
          <w:color w:val="000000"/>
          <w:sz w:val="20"/>
          <w:lang w:eastAsia="fr-FR"/>
        </w:rPr>
        <w:t xml:space="preserve">, </w:t>
      </w:r>
      <w:r w:rsidRPr="009C41ED">
        <w:rPr>
          <w:rFonts w:ascii="Courier New" w:hAnsi="Courier New" w:cs="Courier New"/>
          <w:color w:val="6A3E3E"/>
          <w:sz w:val="20"/>
          <w:lang w:eastAsia="fr-FR"/>
        </w:rPr>
        <w:t>beanHandler</w:t>
      </w:r>
      <w:r w:rsidRPr="009C41ED">
        <w:rPr>
          <w:rFonts w:ascii="Courier New" w:hAnsi="Courier New" w:cs="Courier New"/>
          <w:color w:val="000000"/>
          <w:sz w:val="20"/>
          <w:lang w:eastAsia="fr-FR"/>
        </w:rPr>
        <w:t xml:space="preserve">, </w:t>
      </w:r>
      <w:r w:rsidRPr="009C41ED">
        <w:rPr>
          <w:rFonts w:ascii="Courier New" w:hAnsi="Courier New" w:cs="Courier New"/>
          <w:color w:val="6A3E3E"/>
          <w:sz w:val="20"/>
          <w:lang w:eastAsia="fr-FR"/>
        </w:rPr>
        <w:t>sheet</w:t>
      </w:r>
      <w:r w:rsidRPr="009C41ED">
        <w:rPr>
          <w:rFonts w:ascii="Courier New" w:hAnsi="Courier New" w:cs="Courier New"/>
          <w:color w:val="000000"/>
          <w:sz w:val="20"/>
          <w:lang w:eastAsia="fr-FR"/>
        </w:rPr>
        <w:t xml:space="preserve">, </w:t>
      </w:r>
      <w:r w:rsidRPr="009C41ED">
        <w:rPr>
          <w:rFonts w:ascii="Courier New" w:hAnsi="Courier New" w:cs="Courier New"/>
          <w:color w:val="6A3E3E"/>
          <w:sz w:val="20"/>
          <w:lang w:eastAsia="fr-FR"/>
        </w:rPr>
        <w:t>theVO</w:t>
      </w:r>
      <w:r>
        <w:rPr>
          <w:rFonts w:ascii="Courier New" w:hAnsi="Courier New" w:cs="Courier New"/>
          <w:color w:val="000000"/>
          <w:sz w:val="20"/>
          <w:lang w:eastAsia="fr-FR"/>
        </w:rPr>
        <w:t>)</w:t>
      </w:r>
      <w:r w:rsidRPr="009C41ED">
        <w:rPr>
          <w:rFonts w:ascii="Courier New" w:hAnsi="Courier New" w:cs="Courier New"/>
          <w:color w:val="000000"/>
          <w:sz w:val="20"/>
          <w:lang w:eastAsia="fr-FR"/>
        </w:rPr>
        <w:t>);</w:t>
      </w:r>
    </w:p>
    <w:p w:rsidR="008B22AB" w:rsidRDefault="008B22AB" w:rsidP="008B22AB">
      <w:pPr>
        <w:rPr>
          <w:rFonts w:ascii="Courier New" w:hAnsi="Courier New" w:cs="Courier New"/>
          <w:color w:val="000000"/>
          <w:sz w:val="20"/>
          <w:lang w:eastAsia="fr-FR"/>
        </w:rPr>
      </w:pPr>
    </w:p>
    <w:p w:rsidR="00DC52EC" w:rsidRDefault="00DC52EC" w:rsidP="003F1059">
      <w:pPr>
        <w:ind w:left="540"/>
        <w:rPr>
          <w:rFonts w:asciiTheme="minorHAnsi" w:hAnsiTheme="minorHAnsi" w:cstheme="minorHAnsi"/>
          <w:b/>
          <w:bCs/>
          <w:color w:val="2B3636"/>
          <w:spacing w:val="4"/>
          <w:sz w:val="26"/>
          <w:szCs w:val="26"/>
          <w:u w:val="single"/>
          <w:shd w:val="clear" w:color="auto" w:fill="FFFFFF"/>
        </w:rPr>
      </w:pPr>
    </w:p>
    <w:p w:rsidR="003F1059" w:rsidRPr="009270EE" w:rsidRDefault="003F1059" w:rsidP="003F1059">
      <w:pPr>
        <w:ind w:left="540"/>
        <w:rPr>
          <w:rFonts w:asciiTheme="minorHAnsi" w:hAnsiTheme="minorHAnsi" w:cstheme="minorHAnsi"/>
          <w:b/>
          <w:bCs/>
          <w:color w:val="2B3636"/>
          <w:spacing w:val="4"/>
          <w:sz w:val="26"/>
          <w:szCs w:val="26"/>
          <w:u w:val="single"/>
          <w:shd w:val="clear" w:color="auto" w:fill="FFFFFF"/>
        </w:rPr>
      </w:pPr>
      <w:r w:rsidRPr="009270EE">
        <w:rPr>
          <w:rFonts w:asciiTheme="minorHAnsi" w:hAnsiTheme="minorHAnsi" w:cstheme="minorHAnsi"/>
          <w:b/>
          <w:bCs/>
          <w:color w:val="2B3636"/>
          <w:spacing w:val="4"/>
          <w:sz w:val="26"/>
          <w:szCs w:val="26"/>
          <w:u w:val="single"/>
          <w:shd w:val="clear" w:color="auto" w:fill="FFFFFF"/>
        </w:rPr>
        <w:lastRenderedPageBreak/>
        <w:t>Hashmap</w:t>
      </w:r>
    </w:p>
    <w:p w:rsidR="003F1059" w:rsidRDefault="003F1059" w:rsidP="005B4DE5">
      <w:pPr>
        <w:rPr>
          <w:b/>
          <w:bCs/>
          <w:sz w:val="20"/>
        </w:rPr>
      </w:pPr>
    </w:p>
    <w:p w:rsidR="003F1059" w:rsidRDefault="003F1059" w:rsidP="003F1059">
      <w:pPr>
        <w:ind w:left="540"/>
        <w:rPr>
          <w:b/>
          <w:bCs/>
          <w:sz w:val="20"/>
        </w:rPr>
      </w:pPr>
      <w:r w:rsidRPr="003F1059">
        <w:rPr>
          <w:rFonts w:asciiTheme="minorHAnsi" w:hAnsiTheme="minorHAnsi" w:cstheme="minorHAnsi"/>
          <w:sz w:val="24"/>
          <w:szCs w:val="24"/>
        </w:rPr>
        <w:t xml:space="preserve">When using forEach() method over a Hashmap,  two variables are defined for the </w:t>
      </w:r>
      <w:r w:rsidRPr="003F1059">
        <w:rPr>
          <w:rFonts w:asciiTheme="minorHAnsi" w:hAnsiTheme="minorHAnsi" w:cstheme="minorHAnsi"/>
          <w:b/>
          <w:bCs/>
          <w:sz w:val="24"/>
          <w:szCs w:val="24"/>
        </w:rPr>
        <w:t>key</w:t>
      </w:r>
      <w:r w:rsidRPr="003F1059">
        <w:rPr>
          <w:rFonts w:asciiTheme="minorHAnsi" w:hAnsiTheme="minorHAnsi" w:cstheme="minorHAnsi"/>
          <w:sz w:val="24"/>
          <w:szCs w:val="24"/>
        </w:rPr>
        <w:t xml:space="preserve"> and the </w:t>
      </w:r>
      <w:r w:rsidRPr="003F1059">
        <w:rPr>
          <w:rFonts w:asciiTheme="minorHAnsi" w:hAnsiTheme="minorHAnsi" w:cstheme="minorHAnsi"/>
          <w:b/>
          <w:bCs/>
          <w:sz w:val="24"/>
          <w:szCs w:val="24"/>
        </w:rPr>
        <w:t xml:space="preserve">value </w:t>
      </w:r>
      <w:r w:rsidRPr="003F1059">
        <w:rPr>
          <w:rFonts w:asciiTheme="minorHAnsi" w:hAnsiTheme="minorHAnsi" w:cstheme="minorHAnsi"/>
          <w:sz w:val="24"/>
          <w:szCs w:val="24"/>
        </w:rPr>
        <w:t>(</w:t>
      </w:r>
      <w:r w:rsidRPr="003F1059">
        <w:rPr>
          <w:rFonts w:ascii="Courier New" w:hAnsi="Courier New" w:cs="Courier New"/>
          <w:i/>
          <w:iCs/>
          <w:sz w:val="20"/>
        </w:rPr>
        <w:t>[Hashmap]</w:t>
      </w:r>
      <w:r w:rsidRPr="003F1059">
        <w:rPr>
          <w:rFonts w:ascii="Courier New" w:hAnsi="Courier New" w:cs="Courier New"/>
          <w:sz w:val="20"/>
        </w:rPr>
        <w:t>.forEach((k, v)-&gt;</w:t>
      </w:r>
      <w:r>
        <w:rPr>
          <w:rFonts w:ascii="Courier New" w:hAnsi="Courier New" w:cs="Courier New"/>
          <w:sz w:val="20"/>
        </w:rPr>
        <w:t xml:space="preserve"> </w:t>
      </w:r>
      <w:r w:rsidRPr="00E20026">
        <w:rPr>
          <w:rFonts w:ascii="Courier New" w:hAnsi="Courier New" w:cs="Courier New"/>
          <w:sz w:val="20"/>
        </w:rPr>
        <w:t>……</w:t>
      </w:r>
      <w:r w:rsidRPr="00665FE6">
        <w:rPr>
          <w:sz w:val="20"/>
        </w:rPr>
        <w:t xml:space="preserve"> </w:t>
      </w:r>
      <w:r w:rsidRPr="003F1059">
        <w:rPr>
          <w:rFonts w:asciiTheme="minorHAnsi" w:hAnsiTheme="minorHAnsi" w:cstheme="minorHAnsi"/>
          <w:sz w:val="24"/>
          <w:szCs w:val="24"/>
        </w:rPr>
        <w:t>)</w:t>
      </w:r>
    </w:p>
    <w:p w:rsidR="003F1059" w:rsidRPr="001E5EFA" w:rsidRDefault="003F1059" w:rsidP="001E5EFA">
      <w:pPr>
        <w:rPr>
          <w:rFonts w:asciiTheme="minorHAnsi" w:hAnsiTheme="minorHAnsi" w:cstheme="minorHAnsi"/>
          <w:color w:val="2B3636"/>
          <w:spacing w:val="4"/>
          <w:sz w:val="16"/>
          <w:szCs w:val="16"/>
          <w:shd w:val="clear" w:color="auto" w:fill="FFFFFF"/>
        </w:rPr>
      </w:pPr>
    </w:p>
    <w:tbl>
      <w:tblPr>
        <w:tblStyle w:val="TableGrid"/>
        <w:tblW w:w="0" w:type="auto"/>
        <w:tblInd w:w="1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8"/>
      </w:tblGrid>
      <w:tr w:rsidR="00086351" w:rsidTr="00914194">
        <w:trPr>
          <w:trHeight w:val="2060"/>
        </w:trPr>
        <w:tc>
          <w:tcPr>
            <w:tcW w:w="12348" w:type="dxa"/>
          </w:tcPr>
          <w:p w:rsidR="00086351" w:rsidRDefault="00086351" w:rsidP="00D800C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w:t>
            </w:r>
          </w:p>
          <w:p w:rsidR="00086351" w:rsidRDefault="001E5EFA" w:rsidP="001E5EFA">
            <w:pPr>
              <w:rPr>
                <w:rFonts w:ascii="Courier New" w:hAnsi="Courier New" w:cs="Courier New"/>
                <w:sz w:val="20"/>
              </w:rPr>
            </w:pPr>
            <w:r>
              <w:rPr>
                <w:rFonts w:ascii="Courier New" w:hAnsi="Courier New" w:cs="Courier New"/>
                <w:sz w:val="20"/>
              </w:rPr>
              <w:t xml:space="preserve">  </w:t>
            </w:r>
            <w:r w:rsidR="00086351" w:rsidRPr="003F1059">
              <w:rPr>
                <w:rFonts w:ascii="Courier New" w:hAnsi="Courier New" w:cs="Courier New"/>
                <w:sz w:val="20"/>
              </w:rPr>
              <w:t>map = kycCustLifeCycleMgmtBO.getSessionAttributes(criteria);</w:t>
            </w:r>
          </w:p>
          <w:p w:rsidR="00086351" w:rsidRPr="003F1059" w:rsidRDefault="00086351" w:rsidP="003F1059">
            <w:pPr>
              <w:rPr>
                <w:rFonts w:ascii="Courier New" w:hAnsi="Courier New" w:cs="Courier New"/>
                <w:sz w:val="20"/>
              </w:rPr>
            </w:pPr>
            <w:r w:rsidRPr="003F1059">
              <w:rPr>
                <w:rFonts w:ascii="Courier New" w:hAnsi="Courier New" w:cs="Courier New"/>
                <w:sz w:val="20"/>
              </w:rPr>
              <w:t xml:space="preserve"> </w:t>
            </w:r>
          </w:p>
          <w:p w:rsidR="00086351" w:rsidRPr="003F1059" w:rsidRDefault="001E5EFA" w:rsidP="003F1059">
            <w:pPr>
              <w:rPr>
                <w:rFonts w:ascii="Courier New" w:hAnsi="Courier New" w:cs="Courier New"/>
                <w:sz w:val="20"/>
              </w:rPr>
            </w:pPr>
            <w:r>
              <w:rPr>
                <w:rFonts w:ascii="Courier New" w:hAnsi="Courier New" w:cs="Courier New"/>
                <w:sz w:val="20"/>
              </w:rPr>
              <w:t xml:space="preserve">  </w:t>
            </w:r>
            <w:r w:rsidR="00086351" w:rsidRPr="003F1059">
              <w:rPr>
                <w:rFonts w:ascii="Courier New" w:hAnsi="Courier New" w:cs="Courier New"/>
                <w:sz w:val="20"/>
              </w:rPr>
              <w:t>String sessionStatusCode = (String) map.get("sessionStatusCode");</w:t>
            </w:r>
          </w:p>
          <w:p w:rsidR="00086351" w:rsidRDefault="001E5EFA" w:rsidP="003F1059">
            <w:pPr>
              <w:rPr>
                <w:rFonts w:ascii="Courier New" w:hAnsi="Courier New" w:cs="Courier New"/>
                <w:sz w:val="20"/>
              </w:rPr>
            </w:pPr>
            <w:r>
              <w:rPr>
                <w:rFonts w:ascii="Courier New" w:hAnsi="Courier New" w:cs="Courier New"/>
                <w:sz w:val="20"/>
              </w:rPr>
              <w:t xml:space="preserve">  </w:t>
            </w:r>
            <w:r w:rsidR="00086351" w:rsidRPr="003F1059">
              <w:rPr>
                <w:rFonts w:ascii="Courier New" w:hAnsi="Courier New" w:cs="Courier New"/>
                <w:sz w:val="20"/>
              </w:rPr>
              <w:t>String sessionStatusName = (String) map.get("sessionStatusName");</w:t>
            </w:r>
          </w:p>
          <w:p w:rsidR="00086351" w:rsidRPr="003F1059" w:rsidRDefault="00086351" w:rsidP="003F1059">
            <w:pPr>
              <w:rPr>
                <w:rFonts w:ascii="Courier New" w:hAnsi="Courier New" w:cs="Courier New"/>
                <w:sz w:val="20"/>
              </w:rPr>
            </w:pPr>
          </w:p>
          <w:p w:rsidR="00086351" w:rsidRPr="003F1059" w:rsidRDefault="001E5EFA" w:rsidP="003F1059">
            <w:pPr>
              <w:rPr>
                <w:rFonts w:ascii="Courier New" w:hAnsi="Courier New" w:cs="Courier New"/>
                <w:sz w:val="20"/>
              </w:rPr>
            </w:pPr>
            <w:r>
              <w:rPr>
                <w:rFonts w:ascii="Courier New" w:hAnsi="Courier New" w:cs="Courier New"/>
                <w:sz w:val="20"/>
              </w:rPr>
              <w:t xml:space="preserve">  </w:t>
            </w:r>
            <w:r w:rsidR="00086351" w:rsidRPr="003F1059">
              <w:rPr>
                <w:rFonts w:ascii="Courier New" w:hAnsi="Courier New" w:cs="Courier New"/>
                <w:sz w:val="20"/>
              </w:rPr>
              <w:t>request.getSession().setAttribute("sessionStatusCode", sessionStatusCode);</w:t>
            </w:r>
          </w:p>
          <w:p w:rsidR="00086351" w:rsidRDefault="001E5EFA" w:rsidP="00086351">
            <w:pPr>
              <w:rPr>
                <w:rFonts w:asciiTheme="minorHAnsi" w:hAnsiTheme="minorHAnsi" w:cstheme="minorHAnsi"/>
                <w:color w:val="222222"/>
                <w:sz w:val="24"/>
                <w:szCs w:val="24"/>
                <w:shd w:val="clear" w:color="auto" w:fill="FFFFFF"/>
              </w:rPr>
            </w:pPr>
            <w:r>
              <w:rPr>
                <w:rFonts w:ascii="Courier New" w:hAnsi="Courier New" w:cs="Courier New"/>
                <w:sz w:val="20"/>
              </w:rPr>
              <w:t xml:space="preserve">  </w:t>
            </w:r>
            <w:r w:rsidR="00086351" w:rsidRPr="003F1059">
              <w:rPr>
                <w:rFonts w:ascii="Courier New" w:hAnsi="Courier New" w:cs="Courier New"/>
                <w:sz w:val="20"/>
              </w:rPr>
              <w:t>request.getSession().setAttribute("sessionStatusName", sessionStatusName);</w:t>
            </w:r>
          </w:p>
        </w:tc>
      </w:tr>
      <w:tr w:rsidR="00086351" w:rsidTr="00914194">
        <w:trPr>
          <w:trHeight w:val="980"/>
        </w:trPr>
        <w:tc>
          <w:tcPr>
            <w:tcW w:w="12348" w:type="dxa"/>
          </w:tcPr>
          <w:p w:rsidR="008B22AB" w:rsidRDefault="008B22AB" w:rsidP="00086351">
            <w:pPr>
              <w:rPr>
                <w:rFonts w:asciiTheme="minorHAnsi" w:hAnsiTheme="minorHAnsi" w:cstheme="minorHAnsi"/>
                <w:b/>
                <w:bCs/>
                <w:color w:val="222222"/>
                <w:sz w:val="24"/>
                <w:szCs w:val="24"/>
                <w:shd w:val="clear" w:color="auto" w:fill="FFFFFF"/>
              </w:rPr>
            </w:pPr>
          </w:p>
          <w:p w:rsidR="00086351" w:rsidRPr="00086351" w:rsidRDefault="00086351" w:rsidP="00086351">
            <w:pPr>
              <w:rPr>
                <w:rFonts w:asciiTheme="minorHAnsi" w:hAnsiTheme="minorHAnsi" w:cstheme="minorHAnsi"/>
                <w:color w:val="222222"/>
                <w:sz w:val="24"/>
                <w:szCs w:val="24"/>
                <w:shd w:val="clear" w:color="auto" w:fill="FFFFFF"/>
              </w:rPr>
            </w:pPr>
            <w:r w:rsidRPr="00086351">
              <w:rPr>
                <w:rFonts w:asciiTheme="minorHAnsi" w:hAnsiTheme="minorHAnsi" w:cstheme="minorHAnsi"/>
                <w:b/>
                <w:bCs/>
                <w:color w:val="222222"/>
                <w:sz w:val="24"/>
                <w:szCs w:val="24"/>
                <w:shd w:val="clear" w:color="auto" w:fill="FFFFFF"/>
              </w:rPr>
              <w:t>By:</w:t>
            </w:r>
            <w:r w:rsidRPr="00086351">
              <w:rPr>
                <w:rFonts w:asciiTheme="minorHAnsi" w:hAnsiTheme="minorHAnsi" w:cstheme="minorHAnsi"/>
                <w:color w:val="222222"/>
                <w:sz w:val="24"/>
                <w:szCs w:val="24"/>
                <w:shd w:val="clear" w:color="auto" w:fill="FFFFFF"/>
              </w:rPr>
              <w:t xml:space="preserve"> (</w:t>
            </w:r>
            <w:r w:rsidRPr="00086351">
              <w:rPr>
                <w:rFonts w:asciiTheme="minorHAnsi" w:hAnsiTheme="minorHAnsi" w:cstheme="minorHAnsi"/>
                <w:sz w:val="24"/>
                <w:szCs w:val="24"/>
              </w:rPr>
              <w:t>if all the keys are to be set as attribute</w:t>
            </w:r>
            <w:r w:rsidRPr="00086351">
              <w:rPr>
                <w:rFonts w:asciiTheme="minorHAnsi" w:hAnsiTheme="minorHAnsi" w:cstheme="minorHAnsi"/>
                <w:color w:val="222222"/>
                <w:sz w:val="24"/>
                <w:szCs w:val="24"/>
                <w:shd w:val="clear" w:color="auto" w:fill="FFFFFF"/>
              </w:rPr>
              <w:t>)</w:t>
            </w:r>
          </w:p>
          <w:p w:rsidR="00086351" w:rsidRPr="00675288" w:rsidRDefault="001E5EFA" w:rsidP="00086351">
            <w:pPr>
              <w:rPr>
                <w:rFonts w:asciiTheme="minorHAnsi" w:hAnsiTheme="minorHAnsi" w:cstheme="minorHAnsi"/>
                <w:b/>
                <w:bCs/>
                <w:color w:val="222222"/>
                <w:sz w:val="24"/>
                <w:szCs w:val="24"/>
                <w:shd w:val="clear" w:color="auto" w:fill="FFFFFF"/>
              </w:rPr>
            </w:pPr>
            <w:r>
              <w:rPr>
                <w:rFonts w:ascii="Courier New" w:hAnsi="Courier New" w:cs="Courier New"/>
                <w:sz w:val="20"/>
              </w:rPr>
              <w:t xml:space="preserve">  </w:t>
            </w:r>
            <w:r w:rsidR="00086351" w:rsidRPr="003F1059">
              <w:rPr>
                <w:rFonts w:ascii="Courier New" w:hAnsi="Courier New" w:cs="Courier New"/>
                <w:sz w:val="20"/>
              </w:rPr>
              <w:t>map.forEach((k, v)-&gt;</w:t>
            </w:r>
            <w:r w:rsidR="00086351">
              <w:rPr>
                <w:rFonts w:ascii="Courier New" w:hAnsi="Courier New" w:cs="Courier New"/>
                <w:sz w:val="20"/>
              </w:rPr>
              <w:t xml:space="preserve"> </w:t>
            </w:r>
            <w:r w:rsidR="00086351" w:rsidRPr="003F1059">
              <w:rPr>
                <w:rFonts w:ascii="Courier New" w:hAnsi="Courier New" w:cs="Courier New"/>
                <w:sz w:val="20"/>
              </w:rPr>
              <w:t>request.getSession().setAttribute(k,</w:t>
            </w:r>
            <w:r w:rsidR="00086351">
              <w:rPr>
                <w:rFonts w:ascii="Courier New" w:hAnsi="Courier New" w:cs="Courier New"/>
                <w:sz w:val="20"/>
              </w:rPr>
              <w:t xml:space="preserve"> </w:t>
            </w:r>
            <w:r w:rsidR="00086351" w:rsidRPr="003F1059">
              <w:rPr>
                <w:rFonts w:ascii="Courier New" w:hAnsi="Courier New" w:cs="Courier New"/>
                <w:sz w:val="20"/>
              </w:rPr>
              <w:t>v));</w:t>
            </w:r>
          </w:p>
        </w:tc>
      </w:tr>
    </w:tbl>
    <w:p w:rsidR="003F1059" w:rsidRDefault="003F1059" w:rsidP="005B4DE5">
      <w:pPr>
        <w:rPr>
          <w:b/>
          <w:bCs/>
          <w:sz w:val="20"/>
        </w:rPr>
      </w:pPr>
    </w:p>
    <w:p w:rsidR="008B22AB" w:rsidRDefault="008B22AB"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B83069" w:rsidRDefault="00B83069" w:rsidP="005B4DE5">
      <w:pPr>
        <w:rPr>
          <w:b/>
          <w:bCs/>
          <w:sz w:val="20"/>
        </w:rPr>
      </w:pPr>
    </w:p>
    <w:p w:rsidR="001E5EFA" w:rsidRDefault="001E5EFA" w:rsidP="005B4DE5">
      <w:pPr>
        <w:rPr>
          <w:b/>
          <w:bCs/>
          <w:sz w:val="20"/>
        </w:rPr>
      </w:pPr>
    </w:p>
    <w:p w:rsidR="00DF4562" w:rsidRPr="00DF4562" w:rsidRDefault="00DF4562" w:rsidP="00B060F4">
      <w:pPr>
        <w:pStyle w:val="Heading2"/>
        <w:tabs>
          <w:tab w:val="clear" w:pos="1080"/>
          <w:tab w:val="num" w:pos="1260"/>
        </w:tabs>
        <w:ind w:firstLine="0"/>
        <w:rPr>
          <w:rFonts w:asciiTheme="minorHAnsi" w:hAnsiTheme="minorHAnsi" w:cstheme="minorHAnsi"/>
          <w:u w:val="single"/>
        </w:rPr>
      </w:pPr>
      <w:bookmarkStart w:id="14" w:name="_Toc51830563"/>
      <w:r w:rsidRPr="00DF4562">
        <w:rPr>
          <w:u w:val="single"/>
        </w:rPr>
        <w:lastRenderedPageBreak/>
        <w:t>Stream</w:t>
      </w:r>
      <w:r w:rsidR="0093428D">
        <w:rPr>
          <w:u w:val="single"/>
        </w:rPr>
        <w:t>s</w:t>
      </w:r>
      <w:bookmarkEnd w:id="14"/>
      <w:r w:rsidRPr="00DF4562">
        <w:rPr>
          <w:u w:val="single"/>
        </w:rPr>
        <w:t xml:space="preserve"> </w:t>
      </w:r>
    </w:p>
    <w:p w:rsidR="00174DC3" w:rsidRDefault="00174DC3" w:rsidP="00174DC3">
      <w:pPr>
        <w:rPr>
          <w:rFonts w:ascii="Courier New" w:hAnsi="Courier New" w:cs="Courier New"/>
          <w:color w:val="000000"/>
          <w:sz w:val="20"/>
          <w:lang w:eastAsia="fr-FR"/>
        </w:rPr>
      </w:pPr>
    </w:p>
    <w:p w:rsidR="00174DC3" w:rsidRPr="00F657E6" w:rsidRDefault="00AE7543" w:rsidP="00AE7543">
      <w:pPr>
        <w:ind w:left="540"/>
        <w:rPr>
          <w:rFonts w:asciiTheme="minorHAnsi" w:hAnsiTheme="minorHAnsi" w:cstheme="minorHAnsi"/>
          <w:szCs w:val="22"/>
        </w:rPr>
      </w:pPr>
      <w:r w:rsidRPr="00F657E6">
        <w:rPr>
          <w:rFonts w:asciiTheme="minorHAnsi" w:hAnsiTheme="minorHAnsi" w:cstheme="minorHAnsi"/>
          <w:szCs w:val="22"/>
          <w:shd w:val="clear" w:color="auto" w:fill="FFFFFF"/>
        </w:rPr>
        <w:t>A</w:t>
      </w:r>
      <w:r w:rsidR="00B060F4" w:rsidRPr="00F657E6">
        <w:rPr>
          <w:rFonts w:asciiTheme="minorHAnsi" w:hAnsiTheme="minorHAnsi" w:cstheme="minorHAnsi"/>
          <w:szCs w:val="22"/>
          <w:shd w:val="clear" w:color="auto" w:fill="FFFFFF"/>
        </w:rPr>
        <w:t xml:space="preserve"> </w:t>
      </w:r>
      <w:r w:rsidRPr="00F657E6">
        <w:rPr>
          <w:rFonts w:asciiTheme="minorHAnsi" w:hAnsiTheme="minorHAnsi" w:cstheme="minorHAnsi"/>
          <w:szCs w:val="22"/>
          <w:shd w:val="clear" w:color="auto" w:fill="FFFFFF"/>
        </w:rPr>
        <w:t>s</w:t>
      </w:r>
      <w:r w:rsidR="00B060F4" w:rsidRPr="00F657E6">
        <w:rPr>
          <w:rFonts w:asciiTheme="minorHAnsi" w:hAnsiTheme="minorHAnsi" w:cstheme="minorHAnsi"/>
          <w:szCs w:val="22"/>
          <w:shd w:val="clear" w:color="auto" w:fill="FFFFFF"/>
        </w:rPr>
        <w:t xml:space="preserve">tream is used to process collections of objects. </w:t>
      </w:r>
      <w:r w:rsidRPr="00F657E6">
        <w:rPr>
          <w:rFonts w:asciiTheme="minorHAnsi" w:hAnsiTheme="minorHAnsi" w:cstheme="minorHAnsi"/>
          <w:szCs w:val="22"/>
          <w:shd w:val="clear" w:color="auto" w:fill="FFFFFF"/>
        </w:rPr>
        <w:t>It</w:t>
      </w:r>
      <w:r w:rsidR="00B060F4" w:rsidRPr="00F657E6">
        <w:rPr>
          <w:rFonts w:asciiTheme="minorHAnsi" w:hAnsiTheme="minorHAnsi" w:cstheme="minorHAnsi"/>
          <w:szCs w:val="22"/>
          <w:shd w:val="clear" w:color="auto" w:fill="FFFFFF"/>
        </w:rPr>
        <w:t xml:space="preserve"> is a sequence of objects that supports various methods which can be pipelined to produce the desired result.</w:t>
      </w:r>
    </w:p>
    <w:p w:rsidR="00174DC3" w:rsidRDefault="00B22C22" w:rsidP="00B22C22">
      <w:pPr>
        <w:ind w:left="540"/>
        <w:rPr>
          <w:rFonts w:cs="Arial"/>
          <w:shd w:val="clear" w:color="auto" w:fill="FFFFFF"/>
        </w:rPr>
      </w:pPr>
      <w:r w:rsidRPr="00F657E6">
        <w:rPr>
          <w:rFonts w:asciiTheme="minorHAnsi" w:hAnsiTheme="minorHAnsi" w:cstheme="minorHAnsi"/>
          <w:szCs w:val="22"/>
          <w:shd w:val="clear" w:color="auto" w:fill="FFFFFF"/>
        </w:rPr>
        <w:t xml:space="preserve">A stream is not a data structure instead it takes input from the Collections, Arrays or I/O channels, </w:t>
      </w:r>
      <w:r w:rsidR="00AE7543" w:rsidRPr="00F657E6">
        <w:rPr>
          <w:rFonts w:asciiTheme="minorHAnsi" w:hAnsiTheme="minorHAnsi" w:cstheme="minorHAnsi"/>
          <w:szCs w:val="22"/>
          <w:shd w:val="clear" w:color="auto" w:fill="FFFFFF"/>
        </w:rPr>
        <w:t xml:space="preserve">It doesn’t change the original data </w:t>
      </w:r>
      <w:r w:rsidR="007316D8" w:rsidRPr="00F657E6">
        <w:rPr>
          <w:rFonts w:asciiTheme="minorHAnsi" w:hAnsiTheme="minorHAnsi" w:cstheme="minorHAnsi"/>
          <w:szCs w:val="22"/>
          <w:shd w:val="clear" w:color="auto" w:fill="FFFFFF"/>
        </w:rPr>
        <w:t>structure;</w:t>
      </w:r>
      <w:r w:rsidR="00AE7543" w:rsidRPr="00F657E6">
        <w:rPr>
          <w:rFonts w:asciiTheme="minorHAnsi" w:hAnsiTheme="minorHAnsi" w:cstheme="minorHAnsi"/>
          <w:szCs w:val="22"/>
          <w:shd w:val="clear" w:color="auto" w:fill="FFFFFF"/>
        </w:rPr>
        <w:t xml:space="preserve"> it only provides the result as per the pipelined methods</w:t>
      </w:r>
      <w:r w:rsidR="009576BB" w:rsidRPr="00F657E6">
        <w:rPr>
          <w:rFonts w:asciiTheme="minorHAnsi" w:hAnsiTheme="minorHAnsi" w:cstheme="minorHAnsi"/>
          <w:szCs w:val="22"/>
          <w:shd w:val="clear" w:color="auto" w:fill="FFFFFF"/>
        </w:rPr>
        <w:t>.</w:t>
      </w:r>
    </w:p>
    <w:p w:rsidR="009576BB" w:rsidRDefault="009576BB" w:rsidP="00AE7543">
      <w:pPr>
        <w:ind w:firstLine="540"/>
        <w:rPr>
          <w:rFonts w:asciiTheme="minorHAnsi" w:hAnsiTheme="minorHAnsi" w:cstheme="minorHAnsi"/>
          <w:sz w:val="24"/>
          <w:szCs w:val="24"/>
        </w:rPr>
      </w:pPr>
    </w:p>
    <w:p w:rsidR="008901FF" w:rsidRPr="008901FF" w:rsidRDefault="008901FF" w:rsidP="00AE7543">
      <w:pPr>
        <w:ind w:firstLine="540"/>
        <w:rPr>
          <w:rFonts w:asciiTheme="minorHAnsi" w:hAnsiTheme="minorHAnsi" w:cstheme="minorHAnsi"/>
          <w:b/>
          <w:bCs/>
          <w:sz w:val="26"/>
          <w:szCs w:val="26"/>
          <w:u w:val="single"/>
        </w:rPr>
      </w:pPr>
      <w:r w:rsidRPr="008901FF">
        <w:rPr>
          <w:rFonts w:asciiTheme="minorHAnsi" w:hAnsiTheme="minorHAnsi" w:cstheme="minorHAnsi"/>
          <w:b/>
          <w:bCs/>
          <w:sz w:val="26"/>
          <w:szCs w:val="26"/>
          <w:u w:val="single"/>
        </w:rPr>
        <w:t>Some Operations On Streams</w:t>
      </w:r>
    </w:p>
    <w:p w:rsidR="008901FF" w:rsidRPr="008901FF" w:rsidRDefault="008901FF" w:rsidP="008901FF">
      <w:pPr>
        <w:ind w:firstLine="540"/>
        <w:rPr>
          <w:rFonts w:asciiTheme="minorHAnsi" w:hAnsiTheme="minorHAnsi" w:cstheme="minorHAnsi"/>
          <w:sz w:val="24"/>
          <w:szCs w:val="24"/>
        </w:rPr>
      </w:pPr>
      <w:r w:rsidRPr="008901FF">
        <w:rPr>
          <w:rFonts w:asciiTheme="minorHAnsi" w:hAnsiTheme="minorHAnsi" w:cstheme="minorHAnsi"/>
          <w:sz w:val="24"/>
          <w:szCs w:val="24"/>
        </w:rPr>
        <w:t>There are two categories of operations: Intermediate and Terminal.</w:t>
      </w:r>
    </w:p>
    <w:p w:rsidR="008901FF" w:rsidRPr="008901FF" w:rsidRDefault="008901FF" w:rsidP="008901FF">
      <w:pPr>
        <w:ind w:left="540"/>
        <w:rPr>
          <w:rFonts w:asciiTheme="minorHAnsi" w:hAnsiTheme="minorHAnsi" w:cstheme="minorHAnsi"/>
          <w:sz w:val="24"/>
          <w:szCs w:val="24"/>
        </w:rPr>
      </w:pPr>
      <w:r w:rsidRPr="008901FF">
        <w:rPr>
          <w:rFonts w:asciiTheme="minorHAnsi" w:hAnsiTheme="minorHAnsi" w:cstheme="minorHAnsi"/>
          <w:sz w:val="24"/>
          <w:szCs w:val="24"/>
        </w:rPr>
        <w:t>Each intermediate operation is executed and returns a stream as a result, hence various intermediate operations can be pipelined. Terminal operations mark the end of the stream and return the result.</w:t>
      </w:r>
    </w:p>
    <w:p w:rsidR="008901FF" w:rsidRPr="008901FF" w:rsidRDefault="008901FF" w:rsidP="008901FF">
      <w:pPr>
        <w:shd w:val="clear" w:color="auto" w:fill="FFFFFF"/>
        <w:overflowPunct/>
        <w:autoSpaceDE/>
        <w:autoSpaceDN/>
        <w:adjustRightInd/>
        <w:ind w:left="540"/>
        <w:rPr>
          <w:rFonts w:asciiTheme="minorHAnsi" w:hAnsiTheme="minorHAnsi" w:cstheme="minorHAnsi"/>
          <w:sz w:val="24"/>
          <w:szCs w:val="24"/>
        </w:rPr>
      </w:pPr>
      <w:r w:rsidRPr="008901FF">
        <w:rPr>
          <w:rFonts w:cs="Arial"/>
          <w:sz w:val="16"/>
          <w:szCs w:val="16"/>
        </w:rPr>
        <w:br/>
      </w:r>
      <w:r w:rsidRPr="008901FF">
        <w:rPr>
          <w:rFonts w:asciiTheme="minorHAnsi" w:hAnsiTheme="minorHAnsi" w:cstheme="minorHAnsi"/>
          <w:b/>
          <w:bCs/>
          <w:sz w:val="24"/>
          <w:szCs w:val="24"/>
          <w:bdr w:val="none" w:sz="0" w:space="0" w:color="auto" w:frame="1"/>
        </w:rPr>
        <w:t>Intermediate Operations</w:t>
      </w:r>
    </w:p>
    <w:p w:rsidR="008901FF" w:rsidRPr="00876411" w:rsidRDefault="008901FF" w:rsidP="00876411">
      <w:pPr>
        <w:numPr>
          <w:ilvl w:val="0"/>
          <w:numId w:val="21"/>
        </w:numPr>
        <w:shd w:val="clear" w:color="auto" w:fill="FFFFFF"/>
        <w:overflowPunct/>
        <w:autoSpaceDE/>
        <w:autoSpaceDN/>
        <w:adjustRightInd/>
        <w:ind w:left="900"/>
        <w:rPr>
          <w:rFonts w:ascii="Courier New" w:hAnsi="Courier New" w:cs="Courier New"/>
          <w:sz w:val="20"/>
        </w:rPr>
      </w:pPr>
      <w:r w:rsidRPr="00876411">
        <w:rPr>
          <w:rFonts w:asciiTheme="minorHAnsi" w:hAnsiTheme="minorHAnsi" w:cstheme="minorHAnsi"/>
          <w:b/>
          <w:bCs/>
          <w:sz w:val="24"/>
          <w:szCs w:val="24"/>
          <w:bdr w:val="none" w:sz="0" w:space="0" w:color="auto" w:frame="1"/>
        </w:rPr>
        <w:t>map: </w:t>
      </w:r>
      <w:r w:rsidRPr="008901FF">
        <w:rPr>
          <w:rFonts w:asciiTheme="minorHAnsi" w:hAnsiTheme="minorHAnsi" w:cstheme="minorHAnsi"/>
          <w:sz w:val="24"/>
          <w:szCs w:val="24"/>
        </w:rPr>
        <w:t>The map method is used to returns a stream consisting of the results of applying the given function to the elements of this stream.</w:t>
      </w:r>
      <w:r w:rsidRPr="008901FF">
        <w:rPr>
          <w:rFonts w:asciiTheme="minorHAnsi" w:hAnsiTheme="minorHAnsi" w:cstheme="minorHAnsi"/>
          <w:sz w:val="24"/>
          <w:szCs w:val="24"/>
        </w:rPr>
        <w:br/>
      </w:r>
      <w:r w:rsidRPr="00876411">
        <w:rPr>
          <w:rFonts w:ascii="Courier New" w:hAnsi="Courier New" w:cs="Courier New"/>
          <w:sz w:val="20"/>
          <w:bdr w:val="none" w:sz="0" w:space="0" w:color="auto" w:frame="1"/>
        </w:rPr>
        <w:t>List square = number.stream().map(x-&gt;x*x).collect(Collectors.toList());</w:t>
      </w:r>
    </w:p>
    <w:p w:rsidR="00876411" w:rsidRPr="008901FF" w:rsidRDefault="00876411" w:rsidP="00876411">
      <w:pPr>
        <w:shd w:val="clear" w:color="auto" w:fill="FFFFFF"/>
        <w:overflowPunct/>
        <w:autoSpaceDE/>
        <w:autoSpaceDN/>
        <w:adjustRightInd/>
        <w:ind w:left="900"/>
        <w:rPr>
          <w:rFonts w:asciiTheme="minorHAnsi" w:hAnsiTheme="minorHAnsi" w:cstheme="minorHAnsi"/>
          <w:sz w:val="24"/>
          <w:szCs w:val="24"/>
        </w:rPr>
      </w:pPr>
    </w:p>
    <w:p w:rsidR="008901FF" w:rsidRPr="00876411" w:rsidRDefault="008901FF" w:rsidP="00F36F6E">
      <w:pPr>
        <w:numPr>
          <w:ilvl w:val="0"/>
          <w:numId w:val="21"/>
        </w:numPr>
        <w:shd w:val="clear" w:color="auto" w:fill="FFFFFF"/>
        <w:overflowPunct/>
        <w:autoSpaceDE/>
        <w:autoSpaceDN/>
        <w:adjustRightInd/>
        <w:ind w:left="900"/>
        <w:rPr>
          <w:rFonts w:ascii="Courier New" w:hAnsi="Courier New" w:cs="Courier New"/>
          <w:sz w:val="20"/>
        </w:rPr>
      </w:pPr>
      <w:r w:rsidRPr="00876411">
        <w:rPr>
          <w:rFonts w:asciiTheme="minorHAnsi" w:hAnsiTheme="minorHAnsi" w:cstheme="minorHAnsi"/>
          <w:b/>
          <w:bCs/>
          <w:sz w:val="24"/>
          <w:szCs w:val="24"/>
          <w:bdr w:val="none" w:sz="0" w:space="0" w:color="auto" w:frame="1"/>
        </w:rPr>
        <w:t>filter:</w:t>
      </w:r>
      <w:r w:rsidRPr="008901FF">
        <w:rPr>
          <w:rFonts w:asciiTheme="minorHAnsi" w:hAnsiTheme="minorHAnsi" w:cstheme="minorHAnsi"/>
          <w:sz w:val="24"/>
          <w:szCs w:val="24"/>
        </w:rPr>
        <w:t> The filter method is used to select elements as per the Predicate passed as argument.</w:t>
      </w:r>
      <w:r w:rsidRPr="008901FF">
        <w:rPr>
          <w:rFonts w:asciiTheme="minorHAnsi" w:hAnsiTheme="minorHAnsi" w:cstheme="minorHAnsi"/>
          <w:sz w:val="24"/>
          <w:szCs w:val="24"/>
        </w:rPr>
        <w:br/>
      </w:r>
      <w:r w:rsidRPr="00876411">
        <w:rPr>
          <w:rFonts w:ascii="Courier New" w:hAnsi="Courier New" w:cs="Courier New"/>
          <w:sz w:val="20"/>
          <w:bdr w:val="none" w:sz="0" w:space="0" w:color="auto" w:frame="1"/>
        </w:rPr>
        <w:t>List result = names.stream().filter(s-&gt;s.startsWith("</w:t>
      </w:r>
      <w:r w:rsidR="00F36F6E">
        <w:rPr>
          <w:rFonts w:ascii="Courier New" w:hAnsi="Courier New" w:cs="Courier New"/>
          <w:sz w:val="20"/>
          <w:bdr w:val="none" w:sz="0" w:space="0" w:color="auto" w:frame="1"/>
        </w:rPr>
        <w:t>V</w:t>
      </w:r>
      <w:r w:rsidRPr="00876411">
        <w:rPr>
          <w:rFonts w:ascii="Courier New" w:hAnsi="Courier New" w:cs="Courier New"/>
          <w:sz w:val="20"/>
          <w:bdr w:val="none" w:sz="0" w:space="0" w:color="auto" w:frame="1"/>
        </w:rPr>
        <w:t>")).collect(Collectors.toList());</w:t>
      </w:r>
    </w:p>
    <w:p w:rsidR="00876411" w:rsidRPr="008901FF" w:rsidRDefault="00876411" w:rsidP="00876411">
      <w:pPr>
        <w:shd w:val="clear" w:color="auto" w:fill="FFFFFF"/>
        <w:overflowPunct/>
        <w:autoSpaceDE/>
        <w:autoSpaceDN/>
        <w:adjustRightInd/>
        <w:rPr>
          <w:rFonts w:asciiTheme="minorHAnsi" w:hAnsiTheme="minorHAnsi" w:cstheme="minorHAnsi"/>
          <w:sz w:val="24"/>
          <w:szCs w:val="24"/>
        </w:rPr>
      </w:pPr>
    </w:p>
    <w:p w:rsidR="008901FF" w:rsidRPr="000E0ACC" w:rsidRDefault="008901FF" w:rsidP="00876411">
      <w:pPr>
        <w:numPr>
          <w:ilvl w:val="0"/>
          <w:numId w:val="21"/>
        </w:numPr>
        <w:shd w:val="clear" w:color="auto" w:fill="FFFFFF"/>
        <w:overflowPunct/>
        <w:autoSpaceDE/>
        <w:autoSpaceDN/>
        <w:adjustRightInd/>
        <w:ind w:left="900"/>
        <w:rPr>
          <w:rFonts w:ascii="Courier New" w:hAnsi="Courier New" w:cs="Courier New"/>
          <w:sz w:val="20"/>
        </w:rPr>
      </w:pPr>
      <w:r w:rsidRPr="00876411">
        <w:rPr>
          <w:rFonts w:asciiTheme="minorHAnsi" w:hAnsiTheme="minorHAnsi" w:cstheme="minorHAnsi"/>
          <w:b/>
          <w:bCs/>
          <w:sz w:val="24"/>
          <w:szCs w:val="24"/>
          <w:bdr w:val="none" w:sz="0" w:space="0" w:color="auto" w:frame="1"/>
        </w:rPr>
        <w:t>sorted:</w:t>
      </w:r>
      <w:r w:rsidRPr="008901FF">
        <w:rPr>
          <w:rFonts w:asciiTheme="minorHAnsi" w:hAnsiTheme="minorHAnsi" w:cstheme="minorHAnsi"/>
          <w:sz w:val="24"/>
          <w:szCs w:val="24"/>
        </w:rPr>
        <w:t> The sorted method is used to sort the stream.</w:t>
      </w:r>
      <w:r w:rsidRPr="008901FF">
        <w:rPr>
          <w:rFonts w:asciiTheme="minorHAnsi" w:hAnsiTheme="minorHAnsi" w:cstheme="minorHAnsi"/>
          <w:sz w:val="24"/>
          <w:szCs w:val="24"/>
        </w:rPr>
        <w:br/>
      </w:r>
      <w:r w:rsidRPr="00876411">
        <w:rPr>
          <w:rFonts w:ascii="Courier New" w:hAnsi="Courier New" w:cs="Courier New"/>
          <w:sz w:val="20"/>
          <w:bdr w:val="none" w:sz="0" w:space="0" w:color="auto" w:frame="1"/>
        </w:rPr>
        <w:t>List result = names.stream().sorted().collect(Collectors.toList());</w:t>
      </w:r>
    </w:p>
    <w:p w:rsidR="000E0ACC" w:rsidRDefault="000E0ACC" w:rsidP="000E0ACC">
      <w:pPr>
        <w:pStyle w:val="ListParagraph"/>
        <w:rPr>
          <w:rFonts w:ascii="Courier New" w:hAnsi="Courier New" w:cs="Courier New"/>
          <w:sz w:val="20"/>
        </w:rPr>
      </w:pPr>
    </w:p>
    <w:p w:rsidR="009954A4" w:rsidRPr="009954A4" w:rsidRDefault="009954A4" w:rsidP="00F9640F">
      <w:pPr>
        <w:pStyle w:val="ListParagraph"/>
        <w:rPr>
          <w:rFonts w:asciiTheme="minorHAnsi" w:hAnsiTheme="minorHAnsi" w:cstheme="minorHAnsi"/>
          <w:b/>
          <w:bCs/>
          <w:sz w:val="24"/>
          <w:szCs w:val="24"/>
        </w:rPr>
      </w:pPr>
      <w:r>
        <w:rPr>
          <w:rFonts w:asciiTheme="minorHAnsi" w:hAnsiTheme="minorHAnsi" w:cstheme="minorHAnsi"/>
          <w:b/>
          <w:bCs/>
          <w:sz w:val="24"/>
          <w:szCs w:val="24"/>
        </w:rPr>
        <w:t xml:space="preserve">  </w:t>
      </w:r>
      <w:r w:rsidRPr="009954A4">
        <w:rPr>
          <w:rFonts w:asciiTheme="minorHAnsi" w:hAnsiTheme="minorHAnsi" w:cstheme="minorHAnsi"/>
          <w:b/>
          <w:bCs/>
          <w:sz w:val="24"/>
          <w:szCs w:val="24"/>
        </w:rPr>
        <w:t>Sorting by Property</w:t>
      </w:r>
      <w:r>
        <w:rPr>
          <w:rFonts w:asciiTheme="minorHAnsi" w:hAnsiTheme="minorHAnsi" w:cstheme="minorHAnsi"/>
          <w:b/>
          <w:bCs/>
          <w:sz w:val="24"/>
          <w:szCs w:val="24"/>
        </w:rPr>
        <w:t xml:space="preserve"> (using Comparator)</w:t>
      </w:r>
    </w:p>
    <w:p w:rsidR="00F9640F" w:rsidRDefault="009954A4" w:rsidP="00AD2B82">
      <w:pPr>
        <w:overflowPunct/>
        <w:textAlignment w:val="auto"/>
        <w:rPr>
          <w:rFonts w:ascii="Courier New" w:hAnsi="Courier New" w:cs="Courier New"/>
          <w:color w:val="000000"/>
          <w:sz w:val="20"/>
          <w:lang w:eastAsia="fr-FR"/>
        </w:rPr>
      </w:pPr>
      <w:r>
        <w:rPr>
          <w:rFonts w:ascii="Courier New" w:hAnsi="Courier New" w:cs="Courier New"/>
          <w:sz w:val="20"/>
        </w:rPr>
        <w:t xml:space="preserve"> </w:t>
      </w:r>
      <w:r w:rsidR="00AD2B82">
        <w:rPr>
          <w:rFonts w:ascii="Courier New" w:hAnsi="Courier New" w:cs="Courier New"/>
          <w:sz w:val="20"/>
        </w:rPr>
        <w:t xml:space="preserve">  </w:t>
      </w:r>
      <w:r>
        <w:rPr>
          <w:rFonts w:ascii="Courier New" w:hAnsi="Courier New" w:cs="Courier New"/>
          <w:color w:val="000000"/>
          <w:sz w:val="20"/>
          <w:lang w:eastAsia="fr-FR"/>
        </w:rPr>
        <w:tab/>
      </w:r>
      <w:r w:rsidR="00AD2B82">
        <w:rPr>
          <w:rFonts w:ascii="Courier New" w:hAnsi="Courier New" w:cs="Courier New"/>
          <w:color w:val="000000"/>
          <w:sz w:val="20"/>
          <w:lang w:eastAsia="fr-FR"/>
        </w:rPr>
        <w:t xml:space="preserve"> </w:t>
      </w:r>
      <w:r>
        <w:rPr>
          <w:rFonts w:ascii="Courier New" w:hAnsi="Courier New" w:cs="Courier New"/>
          <w:color w:val="000000"/>
          <w:sz w:val="20"/>
          <w:highlight w:val="yellow"/>
          <w:lang w:eastAsia="fr-FR"/>
        </w:rPr>
        <w:t>List</w:t>
      </w:r>
      <w:r>
        <w:rPr>
          <w:rFonts w:ascii="Courier New" w:hAnsi="Courier New" w:cs="Courier New"/>
          <w:color w:val="000000"/>
          <w:sz w:val="20"/>
          <w:lang w:eastAsia="fr-FR"/>
        </w:rPr>
        <w:t xml:space="preserve">&lt;User&gt; </w:t>
      </w:r>
      <w:r>
        <w:rPr>
          <w:rFonts w:ascii="Courier New" w:hAnsi="Courier New" w:cs="Courier New"/>
          <w:color w:val="6A3E3E"/>
          <w:sz w:val="20"/>
          <w:lang w:eastAsia="fr-FR"/>
        </w:rPr>
        <w:t>sortedList</w:t>
      </w:r>
      <w:r>
        <w:rPr>
          <w:rFonts w:ascii="Courier New" w:hAnsi="Courier New" w:cs="Courier New"/>
          <w:color w:val="000000"/>
          <w:sz w:val="20"/>
          <w:lang w:eastAsia="fr-FR"/>
        </w:rPr>
        <w:t xml:space="preserve"> = </w:t>
      </w:r>
      <w:r>
        <w:rPr>
          <w:rFonts w:ascii="Courier New" w:hAnsi="Courier New" w:cs="Courier New"/>
          <w:color w:val="6A3E3E"/>
          <w:sz w:val="20"/>
          <w:lang w:eastAsia="fr-FR"/>
        </w:rPr>
        <w:t>users</w:t>
      </w:r>
      <w:r>
        <w:rPr>
          <w:rFonts w:ascii="Courier New" w:hAnsi="Courier New" w:cs="Courier New"/>
          <w:color w:val="000000"/>
          <w:sz w:val="20"/>
          <w:lang w:eastAsia="fr-FR"/>
        </w:rPr>
        <w:t>.stream()</w:t>
      </w:r>
    </w:p>
    <w:p w:rsidR="00F9640F" w:rsidRDefault="009954A4" w:rsidP="00F9640F">
      <w:pPr>
        <w:overflowPunct/>
        <w:ind w:left="3600" w:firstLine="720"/>
        <w:textAlignment w:val="auto"/>
        <w:rPr>
          <w:rFonts w:ascii="Courier New" w:hAnsi="Courier New" w:cs="Courier New"/>
          <w:color w:val="000000"/>
          <w:sz w:val="20"/>
          <w:lang w:eastAsia="fr-FR"/>
        </w:rPr>
      </w:pPr>
      <w:r>
        <w:rPr>
          <w:rFonts w:ascii="Courier New" w:hAnsi="Courier New" w:cs="Courier New"/>
          <w:color w:val="000000"/>
          <w:sz w:val="20"/>
          <w:lang w:eastAsia="fr-FR"/>
        </w:rPr>
        <w:t>.sorted(Comparator.</w:t>
      </w:r>
      <w:r>
        <w:rPr>
          <w:rFonts w:ascii="Courier New" w:hAnsi="Courier New" w:cs="Courier New"/>
          <w:i/>
          <w:iCs/>
          <w:color w:val="000000"/>
          <w:sz w:val="20"/>
          <w:lang w:eastAsia="fr-FR"/>
        </w:rPr>
        <w:t>comparing</w:t>
      </w:r>
      <w:r w:rsidR="00AD2B82">
        <w:rPr>
          <w:rFonts w:ascii="Courier New" w:hAnsi="Courier New" w:cs="Courier New"/>
          <w:color w:val="000000"/>
          <w:sz w:val="20"/>
          <w:lang w:eastAsia="fr-FR"/>
        </w:rPr>
        <w:t>(User::getAge)</w:t>
      </w:r>
      <w:r>
        <w:rPr>
          <w:rFonts w:ascii="Courier New" w:hAnsi="Courier New" w:cs="Courier New"/>
          <w:color w:val="000000"/>
          <w:sz w:val="20"/>
          <w:lang w:eastAsia="fr-FR"/>
        </w:rPr>
        <w:t>)</w:t>
      </w:r>
    </w:p>
    <w:p w:rsidR="009954A4" w:rsidRDefault="009954A4" w:rsidP="00F9640F">
      <w:pPr>
        <w:overflowPunct/>
        <w:ind w:left="4320"/>
        <w:textAlignment w:val="auto"/>
        <w:rPr>
          <w:rFonts w:ascii="Courier New" w:hAnsi="Courier New" w:cs="Courier New"/>
          <w:sz w:val="20"/>
          <w:lang w:eastAsia="fr-FR"/>
        </w:rPr>
      </w:pPr>
      <w:r>
        <w:rPr>
          <w:rFonts w:ascii="Courier New" w:hAnsi="Courier New" w:cs="Courier New"/>
          <w:color w:val="000000"/>
          <w:sz w:val="20"/>
          <w:lang w:eastAsia="fr-FR"/>
        </w:rPr>
        <w:t>.collect(Collectors.</w:t>
      </w:r>
      <w:r>
        <w:rPr>
          <w:rFonts w:ascii="Courier New" w:hAnsi="Courier New" w:cs="Courier New"/>
          <w:i/>
          <w:iCs/>
          <w:color w:val="000000"/>
          <w:sz w:val="20"/>
          <w:lang w:eastAsia="fr-FR"/>
        </w:rPr>
        <w:t>toList</w:t>
      </w:r>
      <w:r>
        <w:rPr>
          <w:rFonts w:ascii="Courier New" w:hAnsi="Courier New" w:cs="Courier New"/>
          <w:color w:val="000000"/>
          <w:sz w:val="20"/>
          <w:lang w:eastAsia="fr-FR"/>
        </w:rPr>
        <w:t>());</w:t>
      </w:r>
    </w:p>
    <w:p w:rsidR="009954A4" w:rsidRDefault="009954A4" w:rsidP="000E0ACC">
      <w:pPr>
        <w:pStyle w:val="ListParagraph"/>
        <w:rPr>
          <w:rFonts w:ascii="Courier New" w:hAnsi="Courier New" w:cs="Courier New"/>
          <w:sz w:val="20"/>
        </w:rPr>
      </w:pPr>
    </w:p>
    <w:p w:rsidR="00C54F3B" w:rsidRPr="00C54F3B" w:rsidRDefault="00C54F3B" w:rsidP="00F9640F">
      <w:pPr>
        <w:pStyle w:val="ListParagraph"/>
        <w:rPr>
          <w:rFonts w:asciiTheme="minorHAnsi" w:hAnsiTheme="minorHAnsi" w:cstheme="minorHAnsi"/>
          <w:b/>
          <w:bCs/>
          <w:sz w:val="24"/>
          <w:szCs w:val="24"/>
        </w:rPr>
      </w:pPr>
      <w:r w:rsidRPr="00C54F3B">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Pr="00C54F3B">
        <w:rPr>
          <w:rFonts w:asciiTheme="minorHAnsi" w:hAnsiTheme="minorHAnsi" w:cstheme="minorHAnsi"/>
          <w:b/>
          <w:bCs/>
          <w:sz w:val="24"/>
          <w:szCs w:val="24"/>
        </w:rPr>
        <w:t>Using Lambda</w:t>
      </w:r>
    </w:p>
    <w:p w:rsidR="00F9640F" w:rsidRDefault="00F9640F" w:rsidP="00F9640F">
      <w:pPr>
        <w:overflowPunct/>
        <w:textAlignment w:val="auto"/>
        <w:rPr>
          <w:rFonts w:ascii="Courier New" w:hAnsi="Courier New" w:cs="Courier New"/>
          <w:sz w:val="20"/>
          <w:lang w:eastAsia="fr-FR"/>
        </w:rPr>
      </w:pPr>
      <w:r>
        <w:rPr>
          <w:rFonts w:ascii="Courier New" w:hAnsi="Courier New" w:cs="Courier New"/>
          <w:sz w:val="20"/>
        </w:rPr>
        <w:t xml:space="preserve">       </w:t>
      </w:r>
      <w:r>
        <w:rPr>
          <w:rFonts w:ascii="Courier New" w:hAnsi="Courier New" w:cs="Courier New"/>
          <w:color w:val="000000"/>
          <w:sz w:val="20"/>
          <w:lang w:eastAsia="fr-FR"/>
        </w:rPr>
        <w:t xml:space="preserve">List&lt;User&gt; </w:t>
      </w:r>
      <w:r>
        <w:rPr>
          <w:rFonts w:ascii="Courier New" w:hAnsi="Courier New" w:cs="Courier New"/>
          <w:color w:val="6A3E3E"/>
          <w:sz w:val="20"/>
          <w:lang w:eastAsia="fr-FR"/>
        </w:rPr>
        <w:t>sortedList</w:t>
      </w:r>
      <w:r>
        <w:rPr>
          <w:rFonts w:ascii="Courier New" w:hAnsi="Courier New" w:cs="Courier New"/>
          <w:color w:val="000000"/>
          <w:sz w:val="20"/>
          <w:lang w:eastAsia="fr-FR"/>
        </w:rPr>
        <w:t xml:space="preserve"> = </w:t>
      </w:r>
      <w:r>
        <w:rPr>
          <w:rFonts w:ascii="Courier New" w:hAnsi="Courier New" w:cs="Courier New"/>
          <w:color w:val="6A3E3E"/>
          <w:sz w:val="20"/>
          <w:lang w:eastAsia="fr-FR"/>
        </w:rPr>
        <w:t>users</w:t>
      </w:r>
      <w:r>
        <w:rPr>
          <w:rFonts w:ascii="Courier New" w:hAnsi="Courier New" w:cs="Courier New"/>
          <w:color w:val="000000"/>
          <w:sz w:val="20"/>
          <w:lang w:eastAsia="fr-FR"/>
        </w:rPr>
        <w:t>.stream()</w:t>
      </w:r>
    </w:p>
    <w:p w:rsidR="00F9640F" w:rsidRDefault="00F9640F" w:rsidP="00272E5B">
      <w:pPr>
        <w:overflowPunct/>
        <w:textAlignment w:val="auto"/>
        <w:rPr>
          <w:rFonts w:ascii="Courier New" w:hAnsi="Courier New" w:cs="Courier New"/>
          <w:sz w:val="20"/>
          <w:lang w:eastAsia="fr-FR"/>
        </w:rPr>
      </w:pP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.sorted((</w:t>
      </w:r>
      <w:r>
        <w:rPr>
          <w:rFonts w:ascii="Courier New" w:hAnsi="Courier New" w:cs="Courier New"/>
          <w:color w:val="6A3E3E"/>
          <w:sz w:val="20"/>
          <w:lang w:eastAsia="fr-FR"/>
        </w:rPr>
        <w:t>u1</w:t>
      </w:r>
      <w:r>
        <w:rPr>
          <w:rFonts w:ascii="Courier New" w:hAnsi="Courier New" w:cs="Courier New"/>
          <w:color w:val="000000"/>
          <w:sz w:val="20"/>
          <w:lang w:eastAsia="fr-FR"/>
        </w:rPr>
        <w:t>,</w:t>
      </w:r>
      <w:r>
        <w:rPr>
          <w:rFonts w:ascii="Courier New" w:hAnsi="Courier New" w:cs="Courier New"/>
          <w:color w:val="6A3E3E"/>
          <w:sz w:val="20"/>
          <w:lang w:eastAsia="fr-FR"/>
        </w:rPr>
        <w:t>u2</w:t>
      </w:r>
      <w:r>
        <w:rPr>
          <w:rFonts w:ascii="Courier New" w:hAnsi="Courier New" w:cs="Courier New"/>
          <w:color w:val="000000"/>
          <w:sz w:val="20"/>
          <w:lang w:eastAsia="fr-FR"/>
        </w:rPr>
        <w:t>)-&gt;</w:t>
      </w:r>
      <w:r>
        <w:rPr>
          <w:rFonts w:ascii="Courier New" w:hAnsi="Courier New" w:cs="Courier New"/>
          <w:color w:val="6A3E3E"/>
          <w:sz w:val="20"/>
          <w:lang w:eastAsia="fr-FR"/>
        </w:rPr>
        <w:t>u</w:t>
      </w:r>
      <w:r w:rsidR="00272E5B">
        <w:rPr>
          <w:rFonts w:ascii="Courier New" w:hAnsi="Courier New" w:cs="Courier New"/>
          <w:color w:val="6A3E3E"/>
          <w:sz w:val="20"/>
          <w:lang w:eastAsia="fr-FR"/>
        </w:rPr>
        <w:t>1</w:t>
      </w:r>
      <w:r>
        <w:rPr>
          <w:rFonts w:ascii="Courier New" w:hAnsi="Courier New" w:cs="Courier New"/>
          <w:color w:val="000000"/>
          <w:sz w:val="20"/>
          <w:lang w:eastAsia="fr-FR"/>
        </w:rPr>
        <w:t>.getName().compareTo(</w:t>
      </w:r>
      <w:r>
        <w:rPr>
          <w:rFonts w:ascii="Courier New" w:hAnsi="Courier New" w:cs="Courier New"/>
          <w:color w:val="6A3E3E"/>
          <w:sz w:val="20"/>
          <w:lang w:eastAsia="fr-FR"/>
        </w:rPr>
        <w:t>u</w:t>
      </w:r>
      <w:r w:rsidR="00272E5B">
        <w:rPr>
          <w:rFonts w:ascii="Courier New" w:hAnsi="Courier New" w:cs="Courier New"/>
          <w:color w:val="6A3E3E"/>
          <w:sz w:val="20"/>
          <w:lang w:eastAsia="fr-FR"/>
        </w:rPr>
        <w:t>2</w:t>
      </w:r>
      <w:r>
        <w:rPr>
          <w:rFonts w:ascii="Courier New" w:hAnsi="Courier New" w:cs="Courier New"/>
          <w:color w:val="000000"/>
          <w:sz w:val="20"/>
          <w:lang w:eastAsia="fr-FR"/>
        </w:rPr>
        <w:t>.getName()))</w:t>
      </w:r>
    </w:p>
    <w:p w:rsidR="00C54F3B" w:rsidRDefault="00F9640F" w:rsidP="00F9640F">
      <w:pPr>
        <w:pStyle w:val="ListParagraph"/>
        <w:rPr>
          <w:rFonts w:ascii="Courier New" w:hAnsi="Courier New" w:cs="Courier New"/>
          <w:sz w:val="20"/>
        </w:rPr>
      </w:pP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.collect(Collectors.</w:t>
      </w:r>
      <w:r>
        <w:rPr>
          <w:rFonts w:ascii="Courier New" w:hAnsi="Courier New" w:cs="Courier New"/>
          <w:i/>
          <w:iCs/>
          <w:color w:val="000000"/>
          <w:sz w:val="20"/>
          <w:lang w:eastAsia="fr-FR"/>
        </w:rPr>
        <w:t>toList</w:t>
      </w:r>
      <w:r>
        <w:rPr>
          <w:rFonts w:ascii="Courier New" w:hAnsi="Courier New" w:cs="Courier New"/>
          <w:color w:val="000000"/>
          <w:sz w:val="20"/>
          <w:lang w:eastAsia="fr-FR"/>
        </w:rPr>
        <w:t>());</w:t>
      </w:r>
    </w:p>
    <w:p w:rsidR="00C54F3B" w:rsidRDefault="00C54F3B" w:rsidP="000E0ACC">
      <w:pPr>
        <w:pStyle w:val="ListParagraph"/>
        <w:rPr>
          <w:rFonts w:ascii="Courier New" w:hAnsi="Courier New" w:cs="Courier New"/>
          <w:sz w:val="20"/>
        </w:rPr>
      </w:pPr>
    </w:p>
    <w:p w:rsidR="00C54F3B" w:rsidRDefault="00C54F3B" w:rsidP="000E0ACC">
      <w:pPr>
        <w:pStyle w:val="ListParagraph"/>
        <w:rPr>
          <w:rFonts w:ascii="Courier New" w:hAnsi="Courier New" w:cs="Courier New"/>
          <w:sz w:val="20"/>
        </w:rPr>
      </w:pPr>
    </w:p>
    <w:p w:rsidR="000E0ACC" w:rsidRPr="000E0ACC" w:rsidRDefault="000E0ACC" w:rsidP="000E0ACC">
      <w:pPr>
        <w:numPr>
          <w:ilvl w:val="0"/>
          <w:numId w:val="21"/>
        </w:numPr>
        <w:shd w:val="clear" w:color="auto" w:fill="FFFFFF"/>
        <w:tabs>
          <w:tab w:val="left" w:pos="900"/>
        </w:tabs>
        <w:overflowPunct/>
        <w:autoSpaceDE/>
        <w:autoSpaceDN/>
        <w:adjustRightInd/>
        <w:ind w:hanging="180"/>
        <w:rPr>
          <w:rFonts w:asciiTheme="minorHAnsi" w:hAnsiTheme="minorHAnsi" w:cstheme="minorHAnsi"/>
          <w:sz w:val="24"/>
          <w:szCs w:val="24"/>
        </w:rPr>
      </w:pPr>
      <w:r w:rsidRPr="000E0ACC">
        <w:rPr>
          <w:rFonts w:asciiTheme="minorHAnsi" w:hAnsiTheme="minorHAnsi" w:cstheme="minorHAnsi"/>
          <w:b/>
          <w:bCs/>
          <w:sz w:val="24"/>
          <w:szCs w:val="24"/>
        </w:rPr>
        <w:lastRenderedPageBreak/>
        <w:t>distinct</w:t>
      </w:r>
      <w:r>
        <w:rPr>
          <w:rFonts w:asciiTheme="minorHAnsi" w:hAnsiTheme="minorHAnsi" w:cstheme="minorHAnsi"/>
          <w:b/>
          <w:bCs/>
          <w:sz w:val="24"/>
          <w:szCs w:val="24"/>
        </w:rPr>
        <w:t>:</w:t>
      </w:r>
      <w:r w:rsidRPr="000E0ACC">
        <w:rPr>
          <w:rFonts w:asciiTheme="minorHAnsi" w:hAnsiTheme="minorHAnsi" w:cstheme="minorHAnsi"/>
          <w:sz w:val="24"/>
          <w:szCs w:val="24"/>
        </w:rPr>
        <w:t xml:space="preserve"> The </w:t>
      </w:r>
      <w:r w:rsidRPr="000E0ACC">
        <w:rPr>
          <w:rFonts w:asciiTheme="minorHAnsi" w:hAnsiTheme="minorHAnsi" w:cstheme="minorHAnsi"/>
          <w:i/>
          <w:iCs/>
          <w:color w:val="333333"/>
          <w:sz w:val="24"/>
          <w:szCs w:val="24"/>
          <w:shd w:val="clear" w:color="auto" w:fill="FFFFFF"/>
        </w:rPr>
        <w:t>distinct</w:t>
      </w:r>
      <w:r w:rsidRPr="000E0ACC">
        <w:rPr>
          <w:rFonts w:asciiTheme="minorHAnsi" w:hAnsiTheme="minorHAnsi" w:cstheme="minorHAnsi"/>
          <w:color w:val="333333"/>
          <w:sz w:val="24"/>
          <w:szCs w:val="24"/>
          <w:shd w:val="clear" w:color="auto" w:fill="FFFFFF"/>
        </w:rPr>
        <w:t> method creates a new stream of unique elements of the previous stream.</w:t>
      </w:r>
    </w:p>
    <w:p w:rsidR="000E0ACC" w:rsidRPr="000E0ACC" w:rsidRDefault="000E0ACC" w:rsidP="000106F5">
      <w:pPr>
        <w:pStyle w:val="ListParagraph"/>
        <w:ind w:left="900"/>
        <w:rPr>
          <w:rFonts w:asciiTheme="minorHAnsi" w:hAnsiTheme="minorHAnsi" w:cstheme="minorHAnsi"/>
          <w:sz w:val="24"/>
          <w:szCs w:val="24"/>
        </w:rPr>
      </w:pPr>
      <w:r w:rsidRPr="00876411">
        <w:rPr>
          <w:rFonts w:ascii="Courier New" w:hAnsi="Courier New" w:cs="Courier New"/>
          <w:sz w:val="20"/>
          <w:bdr w:val="none" w:sz="0" w:space="0" w:color="auto" w:frame="1"/>
        </w:rPr>
        <w:t>List result = names.stream().</w:t>
      </w:r>
      <w:r>
        <w:rPr>
          <w:rFonts w:ascii="Courier New" w:hAnsi="Courier New" w:cs="Courier New"/>
          <w:sz w:val="20"/>
          <w:bdr w:val="none" w:sz="0" w:space="0" w:color="auto" w:frame="1"/>
        </w:rPr>
        <w:t>distinct</w:t>
      </w:r>
      <w:r w:rsidRPr="00876411">
        <w:rPr>
          <w:rFonts w:ascii="Courier New" w:hAnsi="Courier New" w:cs="Courier New"/>
          <w:sz w:val="20"/>
          <w:bdr w:val="none" w:sz="0" w:space="0" w:color="auto" w:frame="1"/>
        </w:rPr>
        <w:t>().collect(Collectors.toList());</w:t>
      </w:r>
    </w:p>
    <w:p w:rsidR="000E0ACC" w:rsidRPr="00876411" w:rsidRDefault="000E0ACC" w:rsidP="000E0ACC">
      <w:pPr>
        <w:shd w:val="clear" w:color="auto" w:fill="FFFFFF"/>
        <w:overflowPunct/>
        <w:autoSpaceDE/>
        <w:autoSpaceDN/>
        <w:adjustRightInd/>
        <w:rPr>
          <w:rFonts w:ascii="Courier New" w:hAnsi="Courier New" w:cs="Courier New"/>
          <w:sz w:val="20"/>
        </w:rPr>
      </w:pPr>
    </w:p>
    <w:p w:rsidR="008901FF" w:rsidRPr="008901FF" w:rsidRDefault="008901FF" w:rsidP="008901FF">
      <w:pPr>
        <w:shd w:val="clear" w:color="auto" w:fill="FFFFFF"/>
        <w:overflowPunct/>
        <w:autoSpaceDE/>
        <w:autoSpaceDN/>
        <w:adjustRightInd/>
        <w:ind w:left="540"/>
        <w:rPr>
          <w:rFonts w:asciiTheme="minorHAnsi" w:hAnsiTheme="minorHAnsi" w:cstheme="minorHAnsi"/>
          <w:sz w:val="16"/>
          <w:szCs w:val="16"/>
        </w:rPr>
      </w:pPr>
    </w:p>
    <w:p w:rsidR="008901FF" w:rsidRPr="008901FF" w:rsidRDefault="008901FF" w:rsidP="008901FF">
      <w:pPr>
        <w:shd w:val="clear" w:color="auto" w:fill="FFFFFF"/>
        <w:overflowPunct/>
        <w:autoSpaceDE/>
        <w:autoSpaceDN/>
        <w:adjustRightInd/>
        <w:ind w:firstLine="540"/>
        <w:rPr>
          <w:rFonts w:asciiTheme="minorHAnsi" w:hAnsiTheme="minorHAnsi" w:cstheme="minorHAnsi"/>
          <w:sz w:val="24"/>
          <w:szCs w:val="24"/>
        </w:rPr>
      </w:pPr>
      <w:r w:rsidRPr="00876411">
        <w:rPr>
          <w:rFonts w:asciiTheme="minorHAnsi" w:hAnsiTheme="minorHAnsi" w:cstheme="minorHAnsi"/>
          <w:b/>
          <w:bCs/>
          <w:sz w:val="24"/>
          <w:szCs w:val="24"/>
          <w:bdr w:val="none" w:sz="0" w:space="0" w:color="auto" w:frame="1"/>
        </w:rPr>
        <w:t>Terminal Operations</w:t>
      </w:r>
    </w:p>
    <w:p w:rsidR="008901FF" w:rsidRPr="00F36F6E" w:rsidRDefault="008901FF" w:rsidP="00F36F6E">
      <w:pPr>
        <w:numPr>
          <w:ilvl w:val="0"/>
          <w:numId w:val="22"/>
        </w:numPr>
        <w:shd w:val="clear" w:color="auto" w:fill="FFFFFF"/>
        <w:overflowPunct/>
        <w:autoSpaceDE/>
        <w:autoSpaceDN/>
        <w:adjustRightInd/>
        <w:ind w:left="900"/>
        <w:rPr>
          <w:rFonts w:asciiTheme="minorHAnsi" w:hAnsiTheme="minorHAnsi" w:cstheme="minorHAnsi"/>
          <w:sz w:val="24"/>
          <w:szCs w:val="24"/>
        </w:rPr>
      </w:pPr>
      <w:r w:rsidRPr="00876411">
        <w:rPr>
          <w:rFonts w:asciiTheme="minorHAnsi" w:hAnsiTheme="minorHAnsi" w:cstheme="minorHAnsi"/>
          <w:b/>
          <w:bCs/>
          <w:sz w:val="24"/>
          <w:szCs w:val="24"/>
          <w:bdr w:val="none" w:sz="0" w:space="0" w:color="auto" w:frame="1"/>
        </w:rPr>
        <w:t>collect:</w:t>
      </w:r>
      <w:r w:rsidRPr="008901FF">
        <w:rPr>
          <w:rFonts w:asciiTheme="minorHAnsi" w:hAnsiTheme="minorHAnsi" w:cstheme="minorHAnsi"/>
          <w:sz w:val="24"/>
          <w:szCs w:val="24"/>
        </w:rPr>
        <w:t> The collect method is used to return the result of the intermediate operations performed on the stream.</w:t>
      </w:r>
      <w:r w:rsidRPr="008901FF">
        <w:rPr>
          <w:rFonts w:asciiTheme="minorHAnsi" w:hAnsiTheme="minorHAnsi" w:cstheme="minorHAnsi"/>
          <w:sz w:val="24"/>
          <w:szCs w:val="24"/>
        </w:rPr>
        <w:br/>
      </w:r>
      <w:r w:rsidRPr="00F36F6E">
        <w:rPr>
          <w:rFonts w:ascii="Courier New" w:hAnsi="Courier New" w:cs="Courier New"/>
          <w:sz w:val="20"/>
          <w:bdr w:val="none" w:sz="0" w:space="0" w:color="auto" w:frame="1"/>
        </w:rPr>
        <w:t>Set square = number.stream().map(x-&gt;x*x).collect(Collectors.toSet());</w:t>
      </w:r>
    </w:p>
    <w:p w:rsidR="00F36F6E" w:rsidRPr="008901FF" w:rsidRDefault="00F36F6E" w:rsidP="00F36F6E">
      <w:pPr>
        <w:shd w:val="clear" w:color="auto" w:fill="FFFFFF"/>
        <w:overflowPunct/>
        <w:autoSpaceDE/>
        <w:autoSpaceDN/>
        <w:adjustRightInd/>
        <w:ind w:left="900"/>
        <w:rPr>
          <w:rFonts w:asciiTheme="minorHAnsi" w:hAnsiTheme="minorHAnsi" w:cstheme="minorHAnsi"/>
          <w:sz w:val="24"/>
          <w:szCs w:val="24"/>
        </w:rPr>
      </w:pPr>
    </w:p>
    <w:p w:rsidR="008901FF" w:rsidRPr="00F36F6E" w:rsidRDefault="008901FF" w:rsidP="00F36F6E">
      <w:pPr>
        <w:numPr>
          <w:ilvl w:val="0"/>
          <w:numId w:val="22"/>
        </w:numPr>
        <w:shd w:val="clear" w:color="auto" w:fill="FFFFFF"/>
        <w:overflowPunct/>
        <w:autoSpaceDE/>
        <w:autoSpaceDN/>
        <w:adjustRightInd/>
        <w:ind w:left="900"/>
        <w:rPr>
          <w:rFonts w:ascii="Courier New" w:hAnsi="Courier New" w:cs="Courier New"/>
          <w:sz w:val="20"/>
        </w:rPr>
      </w:pPr>
      <w:r w:rsidRPr="00876411">
        <w:rPr>
          <w:rFonts w:asciiTheme="minorHAnsi" w:hAnsiTheme="minorHAnsi" w:cstheme="minorHAnsi"/>
          <w:b/>
          <w:bCs/>
          <w:sz w:val="24"/>
          <w:szCs w:val="24"/>
          <w:bdr w:val="none" w:sz="0" w:space="0" w:color="auto" w:frame="1"/>
        </w:rPr>
        <w:t>forEach:</w:t>
      </w:r>
      <w:r w:rsidRPr="008901FF">
        <w:rPr>
          <w:rFonts w:asciiTheme="minorHAnsi" w:hAnsiTheme="minorHAnsi" w:cstheme="minorHAnsi"/>
          <w:sz w:val="24"/>
          <w:szCs w:val="24"/>
        </w:rPr>
        <w:t> The forEach method is used to iterate through every element of the stream.</w:t>
      </w:r>
      <w:r w:rsidRPr="008901FF">
        <w:rPr>
          <w:rFonts w:asciiTheme="minorHAnsi" w:hAnsiTheme="minorHAnsi" w:cstheme="minorHAnsi"/>
          <w:sz w:val="24"/>
          <w:szCs w:val="24"/>
        </w:rPr>
        <w:br/>
      </w:r>
      <w:r w:rsidRPr="00F36F6E">
        <w:rPr>
          <w:rFonts w:ascii="Courier New" w:hAnsi="Courier New" w:cs="Courier New"/>
          <w:sz w:val="20"/>
          <w:bdr w:val="none" w:sz="0" w:space="0" w:color="auto" w:frame="1"/>
        </w:rPr>
        <w:t>number.stream().map(x-&gt;x*x).forEach(y-&gt;System.out.println(y));</w:t>
      </w:r>
    </w:p>
    <w:p w:rsidR="00F36F6E" w:rsidRPr="008901FF" w:rsidRDefault="00F36F6E" w:rsidP="00F36F6E">
      <w:pPr>
        <w:shd w:val="clear" w:color="auto" w:fill="FFFFFF"/>
        <w:overflowPunct/>
        <w:autoSpaceDE/>
        <w:autoSpaceDN/>
        <w:adjustRightInd/>
        <w:rPr>
          <w:rFonts w:asciiTheme="minorHAnsi" w:hAnsiTheme="minorHAnsi" w:cstheme="minorHAnsi"/>
          <w:sz w:val="24"/>
          <w:szCs w:val="24"/>
        </w:rPr>
      </w:pPr>
    </w:p>
    <w:p w:rsidR="00C80464" w:rsidRDefault="008901FF" w:rsidP="00F36F6E">
      <w:pPr>
        <w:numPr>
          <w:ilvl w:val="0"/>
          <w:numId w:val="22"/>
        </w:numPr>
        <w:shd w:val="clear" w:color="auto" w:fill="FFFFFF"/>
        <w:overflowPunct/>
        <w:autoSpaceDE/>
        <w:autoSpaceDN/>
        <w:adjustRightInd/>
        <w:ind w:left="900"/>
        <w:rPr>
          <w:rFonts w:asciiTheme="minorHAnsi" w:hAnsiTheme="minorHAnsi" w:cstheme="minorHAnsi"/>
          <w:sz w:val="24"/>
          <w:szCs w:val="24"/>
        </w:rPr>
      </w:pPr>
      <w:r w:rsidRPr="00876411">
        <w:rPr>
          <w:rFonts w:asciiTheme="minorHAnsi" w:hAnsiTheme="minorHAnsi" w:cstheme="minorHAnsi"/>
          <w:b/>
          <w:bCs/>
          <w:sz w:val="24"/>
          <w:szCs w:val="24"/>
          <w:bdr w:val="none" w:sz="0" w:space="0" w:color="auto" w:frame="1"/>
        </w:rPr>
        <w:t>reduce:</w:t>
      </w:r>
      <w:r w:rsidRPr="008901FF">
        <w:rPr>
          <w:rFonts w:asciiTheme="minorHAnsi" w:hAnsiTheme="minorHAnsi" w:cstheme="minorHAnsi"/>
          <w:sz w:val="24"/>
          <w:szCs w:val="24"/>
        </w:rPr>
        <w:t> The reduce method is used to reduce the elements of a stream to a single value.</w:t>
      </w:r>
    </w:p>
    <w:p w:rsidR="00C80464" w:rsidRPr="008901FF" w:rsidRDefault="00C80464" w:rsidP="00C80464">
      <w:pPr>
        <w:shd w:val="clear" w:color="auto" w:fill="FFFFFF"/>
        <w:overflowPunct/>
        <w:autoSpaceDE/>
        <w:autoSpaceDN/>
        <w:adjustRightInd/>
        <w:ind w:left="900"/>
        <w:rPr>
          <w:rFonts w:asciiTheme="minorHAnsi" w:hAnsiTheme="minorHAnsi" w:cstheme="minorHAnsi"/>
          <w:sz w:val="24"/>
          <w:szCs w:val="24"/>
        </w:rPr>
      </w:pPr>
      <w:r w:rsidRPr="008901FF">
        <w:rPr>
          <w:rFonts w:asciiTheme="minorHAnsi" w:hAnsiTheme="minorHAnsi" w:cstheme="minorHAnsi"/>
          <w:sz w:val="24"/>
          <w:szCs w:val="24"/>
        </w:rPr>
        <w:t>The reduce method takes a BinaryOperator as a parameter.</w:t>
      </w:r>
    </w:p>
    <w:p w:rsidR="00C80464" w:rsidRDefault="00C80464" w:rsidP="00C80464">
      <w:pPr>
        <w:pStyle w:val="ListParagraph"/>
        <w:rPr>
          <w:rFonts w:ascii="Courier New" w:hAnsi="Courier New" w:cs="Courier New"/>
          <w:sz w:val="20"/>
          <w:shd w:val="clear" w:color="auto" w:fill="FFFFFF"/>
        </w:rPr>
      </w:pPr>
      <w:r>
        <w:rPr>
          <w:rFonts w:ascii="Courier New" w:hAnsi="Courier New" w:cs="Courier New"/>
          <w:sz w:val="20"/>
          <w:bdr w:val="none" w:sz="0" w:space="0" w:color="auto" w:frame="1"/>
        </w:rPr>
        <w:t xml:space="preserve">  </w:t>
      </w:r>
      <w:r w:rsidRPr="00F36F6E">
        <w:rPr>
          <w:rFonts w:ascii="Courier New" w:hAnsi="Courier New" w:cs="Courier New"/>
          <w:sz w:val="20"/>
          <w:bdr w:val="none" w:sz="0" w:space="0" w:color="auto" w:frame="1"/>
        </w:rPr>
        <w:t>int even = number.stream().filter(x-&gt;x%2==0).reduce(0,(ans,i)-&gt; ans+i</w:t>
      </w:r>
      <w:r w:rsidRPr="006B5BFF">
        <w:rPr>
          <w:rFonts w:ascii="Courier New" w:hAnsi="Courier New" w:cs="Courier New"/>
          <w:sz w:val="20"/>
          <w:bdr w:val="none" w:sz="0" w:space="0" w:color="auto" w:frame="1"/>
        </w:rPr>
        <w:t>); //</w:t>
      </w:r>
      <w:r w:rsidRPr="006B5BFF">
        <w:rPr>
          <w:rFonts w:ascii="Courier New" w:hAnsi="Courier New" w:cs="Courier New"/>
          <w:sz w:val="20"/>
          <w:shd w:val="clear" w:color="auto" w:fill="FFFFFF"/>
        </w:rPr>
        <w:t xml:space="preserve"> ans</w:t>
      </w:r>
      <w:r>
        <w:rPr>
          <w:rFonts w:ascii="Courier New" w:hAnsi="Courier New" w:cs="Courier New"/>
          <w:sz w:val="20"/>
          <w:shd w:val="clear" w:color="auto" w:fill="FFFFFF"/>
        </w:rPr>
        <w:t>=</w:t>
      </w:r>
      <w:r w:rsidRPr="006B5BFF">
        <w:rPr>
          <w:rFonts w:ascii="Courier New" w:hAnsi="Courier New" w:cs="Courier New"/>
          <w:sz w:val="20"/>
          <w:shd w:val="clear" w:color="auto" w:fill="FFFFFF"/>
        </w:rPr>
        <w:t xml:space="preserve">0 </w:t>
      </w:r>
      <w:r>
        <w:rPr>
          <w:rFonts w:ascii="Courier New" w:hAnsi="Courier New" w:cs="Courier New"/>
          <w:sz w:val="20"/>
          <w:shd w:val="clear" w:color="auto" w:fill="FFFFFF"/>
        </w:rPr>
        <w:t xml:space="preserve">initially </w:t>
      </w:r>
      <w:r w:rsidRPr="006B5BFF">
        <w:rPr>
          <w:rFonts w:ascii="Courier New" w:hAnsi="Courier New" w:cs="Courier New"/>
          <w:sz w:val="20"/>
          <w:shd w:val="clear" w:color="auto" w:fill="FFFFFF"/>
        </w:rPr>
        <w:t>and i is added to it</w:t>
      </w:r>
    </w:p>
    <w:p w:rsidR="00C80464" w:rsidRDefault="00C80464" w:rsidP="00C80464">
      <w:pPr>
        <w:pStyle w:val="ListParagraph"/>
        <w:rPr>
          <w:rFonts w:asciiTheme="minorHAnsi" w:hAnsiTheme="minorHAnsi" w:cstheme="minorHAnsi"/>
          <w:sz w:val="24"/>
          <w:szCs w:val="24"/>
        </w:rPr>
      </w:pPr>
    </w:p>
    <w:p w:rsidR="008901FF" w:rsidRPr="008901FF" w:rsidRDefault="00C80464" w:rsidP="00C80464">
      <w:pPr>
        <w:numPr>
          <w:ilvl w:val="0"/>
          <w:numId w:val="22"/>
        </w:numPr>
        <w:shd w:val="clear" w:color="auto" w:fill="FFFFFF"/>
        <w:overflowPunct/>
        <w:autoSpaceDE/>
        <w:autoSpaceDN/>
        <w:adjustRightInd/>
        <w:ind w:left="900"/>
        <w:rPr>
          <w:rFonts w:asciiTheme="minorHAnsi" w:hAnsiTheme="minorHAnsi" w:cstheme="minorHAnsi"/>
          <w:sz w:val="24"/>
          <w:szCs w:val="24"/>
        </w:rPr>
      </w:pPr>
      <w:r w:rsidRPr="00C80464">
        <w:rPr>
          <w:rFonts w:asciiTheme="minorHAnsi" w:hAnsiTheme="minorHAnsi" w:cstheme="minorHAnsi"/>
          <w:b/>
          <w:bCs/>
          <w:sz w:val="24"/>
          <w:szCs w:val="24"/>
        </w:rPr>
        <w:t>count:</w:t>
      </w:r>
      <w:r>
        <w:rPr>
          <w:rFonts w:asciiTheme="minorHAnsi" w:hAnsiTheme="minorHAnsi" w:cstheme="minorHAnsi"/>
          <w:sz w:val="24"/>
          <w:szCs w:val="24"/>
        </w:rPr>
        <w:t xml:space="preserve"> </w:t>
      </w:r>
      <w:r w:rsidRPr="00C80464">
        <w:rPr>
          <w:rFonts w:asciiTheme="minorHAnsi" w:hAnsiTheme="minorHAnsi" w:cstheme="minorHAnsi"/>
          <w:sz w:val="24"/>
          <w:szCs w:val="24"/>
        </w:rPr>
        <w:t>T</w:t>
      </w:r>
      <w:r w:rsidR="008901FF" w:rsidRPr="008901FF">
        <w:rPr>
          <w:rFonts w:asciiTheme="minorHAnsi" w:hAnsiTheme="minorHAnsi" w:cstheme="minorHAnsi"/>
          <w:sz w:val="24"/>
          <w:szCs w:val="24"/>
        </w:rPr>
        <w:t xml:space="preserve">he </w:t>
      </w:r>
      <w:r w:rsidRPr="00C80464">
        <w:rPr>
          <w:rFonts w:asciiTheme="minorHAnsi" w:hAnsiTheme="minorHAnsi" w:cstheme="minorHAnsi"/>
          <w:sz w:val="24"/>
          <w:szCs w:val="24"/>
        </w:rPr>
        <w:t>count</w:t>
      </w:r>
      <w:r w:rsidR="008901FF" w:rsidRPr="008901FF">
        <w:rPr>
          <w:rFonts w:asciiTheme="minorHAnsi" w:hAnsiTheme="minorHAnsi" w:cstheme="minorHAnsi"/>
          <w:sz w:val="24"/>
          <w:szCs w:val="24"/>
        </w:rPr>
        <w:t xml:space="preserve"> method </w:t>
      </w:r>
      <w:r w:rsidRPr="00C80464">
        <w:rPr>
          <w:rFonts w:asciiTheme="minorHAnsi" w:hAnsiTheme="minorHAnsi" w:cstheme="minorHAnsi"/>
          <w:color w:val="333333"/>
          <w:sz w:val="24"/>
          <w:szCs w:val="24"/>
          <w:shd w:val="clear" w:color="auto" w:fill="FFFFFF"/>
        </w:rPr>
        <w:t>returns stream's size.</w:t>
      </w:r>
    </w:p>
    <w:p w:rsidR="000E0ACC" w:rsidRPr="008901FF" w:rsidRDefault="00C80464" w:rsidP="00625CCF">
      <w:pPr>
        <w:shd w:val="clear" w:color="auto" w:fill="FFFFFF"/>
        <w:overflowPunct/>
        <w:autoSpaceDE/>
        <w:autoSpaceDN/>
        <w:adjustRightInd/>
        <w:ind w:left="900"/>
        <w:rPr>
          <w:rFonts w:ascii="Courier New" w:hAnsi="Courier New" w:cs="Courier New"/>
          <w:sz w:val="20"/>
        </w:rPr>
      </w:pPr>
      <w:r w:rsidRPr="00C80464">
        <w:rPr>
          <w:rFonts w:ascii="Courier New" w:hAnsi="Courier New" w:cs="Courier New"/>
          <w:sz w:val="20"/>
          <w:bdr w:val="none" w:sz="0" w:space="0" w:color="auto" w:frame="1"/>
        </w:rPr>
        <w:t xml:space="preserve">long count = </w:t>
      </w:r>
      <w:r w:rsidRPr="00F36F6E">
        <w:rPr>
          <w:rFonts w:ascii="Courier New" w:hAnsi="Courier New" w:cs="Courier New"/>
          <w:sz w:val="20"/>
          <w:bdr w:val="none" w:sz="0" w:space="0" w:color="auto" w:frame="1"/>
        </w:rPr>
        <w:t>number</w:t>
      </w:r>
      <w:r w:rsidRPr="00C80464">
        <w:rPr>
          <w:rFonts w:ascii="Courier New" w:hAnsi="Courier New" w:cs="Courier New"/>
          <w:sz w:val="20"/>
          <w:bdr w:val="none" w:sz="0" w:space="0" w:color="auto" w:frame="1"/>
        </w:rPr>
        <w:t>.stream().distinct().count();</w:t>
      </w:r>
      <w:r w:rsidRPr="008901FF">
        <w:rPr>
          <w:rFonts w:asciiTheme="minorHAnsi" w:hAnsiTheme="minorHAnsi" w:cstheme="minorHAnsi"/>
          <w:sz w:val="24"/>
          <w:szCs w:val="24"/>
        </w:rPr>
        <w:br/>
      </w:r>
    </w:p>
    <w:p w:rsidR="00A56601" w:rsidRPr="009C41ED" w:rsidRDefault="00A56601" w:rsidP="00C86291">
      <w:pPr>
        <w:overflowPunct/>
        <w:ind w:firstLine="45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List&lt;Integer&gt; number = Arrays.asList(2,3,4,5);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List&lt;Integer&gt; square = number.stream().map(x -&gt; x*x).collect(Collectors.toList()); </w:t>
      </w:r>
    </w:p>
    <w:p w:rsidR="00184CBA" w:rsidRPr="00AD2B82" w:rsidRDefault="00C86291" w:rsidP="00184CBA">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System.out.println(square); </w:t>
      </w:r>
      <w:r w:rsidR="00BD6B33" w:rsidRPr="00AD2B82">
        <w:rPr>
          <w:rFonts w:ascii="Courier New" w:hAnsi="Courier New" w:cs="Courier New"/>
          <w:sz w:val="20"/>
          <w:lang w:eastAsia="fr-FR"/>
        </w:rPr>
        <w:t xml:space="preserve">// </w:t>
      </w:r>
      <w:r w:rsidR="00BD6B33" w:rsidRPr="00AD2B82">
        <w:rPr>
          <w:rFonts w:ascii="Courier New" w:hAnsi="Courier New" w:cs="Courier New"/>
          <w:color w:val="000000"/>
          <w:sz w:val="20"/>
          <w:lang w:eastAsia="fr-FR"/>
        </w:rPr>
        <w:t>[4, 9, 16, 25]</w:t>
      </w:r>
    </w:p>
    <w:p w:rsidR="00C86291" w:rsidRPr="00AD2B82" w:rsidRDefault="00C86291" w:rsidP="00184CBA">
      <w:pPr>
        <w:overflowPunct/>
        <w:textAlignment w:val="auto"/>
        <w:rPr>
          <w:rFonts w:ascii="Courier New" w:hAnsi="Courier New" w:cs="Courier New"/>
          <w:sz w:val="20"/>
          <w:lang w:eastAsia="fr-FR"/>
        </w:rPr>
      </w:pPr>
      <w:r w:rsidRPr="00AD2B82">
        <w:rPr>
          <w:rFonts w:ascii="Courier New" w:hAnsi="Courier New" w:cs="Courier New"/>
          <w:sz w:val="20"/>
          <w:lang w:eastAsia="fr-FR"/>
        </w:rPr>
        <w:tab/>
        <w:t xml:space="preserve">  </w:t>
      </w:r>
    </w:p>
    <w:p w:rsidR="00C86291" w:rsidRPr="00AD2B82" w:rsidRDefault="000D7963" w:rsidP="000D7963">
      <w:pPr>
        <w:wordWrap w:val="0"/>
        <w:overflowPunct/>
        <w:autoSpaceDE/>
        <w:autoSpaceDN/>
        <w:adjustRightInd/>
        <w:jc w:val="both"/>
        <w:rPr>
          <w:rFonts w:ascii="Courier New" w:hAnsi="Courier New" w:cs="Courier New"/>
          <w:sz w:val="20"/>
          <w:lang w:eastAsia="fr-FR"/>
        </w:rPr>
      </w:pPr>
      <w:r w:rsidRPr="00AD2B82">
        <w:rPr>
          <w:rFonts w:ascii="Courier New" w:hAnsi="Courier New" w:cs="Courier New"/>
          <w:sz w:val="20"/>
          <w:bdr w:val="none" w:sz="0" w:space="0" w:color="auto" w:frame="1"/>
        </w:rPr>
        <w:t xml:space="preserve">    </w:t>
      </w:r>
      <w:r w:rsidR="00C86291" w:rsidRPr="00AD2B82">
        <w:rPr>
          <w:rFonts w:ascii="Courier New" w:hAnsi="Courier New" w:cs="Courier New"/>
          <w:sz w:val="20"/>
          <w:lang w:eastAsia="fr-FR"/>
        </w:rPr>
        <w:t xml:space="preserve">List&lt;String&gt; names = Arrays.asList("Reflection","Collection","Stream");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List&lt;String&gt; result = names.stream().filter(s-&gt;s.startsWith("S")).collect(Collectors.toList());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System.out.println(result); </w:t>
      </w:r>
      <w:r w:rsidR="00BD6B33" w:rsidRPr="00AD2B82">
        <w:rPr>
          <w:rFonts w:ascii="Courier New" w:hAnsi="Courier New" w:cs="Courier New"/>
          <w:sz w:val="20"/>
          <w:lang w:eastAsia="fr-FR"/>
        </w:rPr>
        <w:t xml:space="preserve">// </w:t>
      </w:r>
      <w:r w:rsidR="00BD6B33" w:rsidRPr="00AD2B82">
        <w:rPr>
          <w:rFonts w:ascii="Courier New" w:hAnsi="Courier New" w:cs="Courier New"/>
          <w:color w:val="000000"/>
          <w:sz w:val="20"/>
          <w:lang w:eastAsia="fr-FR"/>
        </w:rPr>
        <w:t>[Stream]</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ab/>
      </w:r>
      <w:r w:rsidRPr="00AD2B82">
        <w:rPr>
          <w:rFonts w:ascii="Courier New" w:hAnsi="Courier New" w:cs="Courier New"/>
          <w:sz w:val="20"/>
          <w:lang w:eastAsia="fr-FR"/>
        </w:rPr>
        <w:tab/>
        <w:t xml:space="preserve">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List&lt;String&gt; show = names.stream().sorted().collect(Collectors.toList()); </w:t>
      </w:r>
    </w:p>
    <w:p w:rsidR="00C86291" w:rsidRPr="00AD2B82" w:rsidRDefault="00C86291" w:rsidP="00BD6B33">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System.out.println(show); </w:t>
      </w:r>
      <w:r w:rsidR="00BD6B33" w:rsidRPr="00AD2B82">
        <w:rPr>
          <w:rFonts w:ascii="Courier New" w:hAnsi="Courier New" w:cs="Courier New"/>
          <w:sz w:val="20"/>
          <w:lang w:eastAsia="fr-FR"/>
        </w:rPr>
        <w:t xml:space="preserve">// </w:t>
      </w:r>
      <w:r w:rsidR="00BD6B33" w:rsidRPr="00AD2B82">
        <w:rPr>
          <w:rFonts w:ascii="Courier New" w:hAnsi="Courier New" w:cs="Courier New"/>
          <w:color w:val="000000"/>
          <w:sz w:val="20"/>
          <w:lang w:eastAsia="fr-FR"/>
        </w:rPr>
        <w:t>[Collection, Reflection, Stream]</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ab/>
      </w:r>
      <w:r w:rsidRPr="00AD2B82">
        <w:rPr>
          <w:rFonts w:ascii="Courier New" w:hAnsi="Courier New" w:cs="Courier New"/>
          <w:sz w:val="20"/>
          <w:lang w:eastAsia="fr-FR"/>
        </w:rPr>
        <w:tab/>
        <w:t xml:space="preserve">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List&lt;Integer&gt; numbers = Arrays.asList(2,3,4,5,2);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Set&lt;Integer&gt; squareSet = numbers.stream().map(x-&gt;x*x).collect(Collectors.toSet()); </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System.out.println(squareSet); </w:t>
      </w:r>
      <w:r w:rsidR="00BD6B33" w:rsidRPr="00AD2B82">
        <w:rPr>
          <w:rFonts w:ascii="Courier New" w:hAnsi="Courier New" w:cs="Courier New"/>
          <w:sz w:val="20"/>
          <w:lang w:eastAsia="fr-FR"/>
        </w:rPr>
        <w:t xml:space="preserve">// </w:t>
      </w:r>
      <w:r w:rsidR="00BD6B33" w:rsidRPr="00AD2B82">
        <w:rPr>
          <w:rFonts w:ascii="Courier New" w:hAnsi="Courier New" w:cs="Courier New"/>
          <w:color w:val="000000"/>
          <w:sz w:val="20"/>
          <w:lang w:eastAsia="fr-FR"/>
        </w:rPr>
        <w:t>[16, 4, 9, 25]</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ab/>
      </w:r>
      <w:r w:rsidRPr="00AD2B82">
        <w:rPr>
          <w:rFonts w:ascii="Courier New" w:hAnsi="Courier New" w:cs="Courier New"/>
          <w:sz w:val="20"/>
          <w:lang w:eastAsia="fr-FR"/>
        </w:rPr>
        <w:tab/>
        <w:t xml:space="preserve">  </w:t>
      </w:r>
    </w:p>
    <w:p w:rsidR="00BD6B33" w:rsidRPr="00AD2B82" w:rsidRDefault="00C86291" w:rsidP="0077380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number.stream().map(x-&gt;x*x).forEach(y-&gt;System.out.println(y)); </w:t>
      </w:r>
      <w:r w:rsidR="00BD6B33" w:rsidRPr="00AD2B82">
        <w:rPr>
          <w:rFonts w:ascii="Courier New" w:hAnsi="Courier New" w:cs="Courier New"/>
          <w:sz w:val="20"/>
          <w:lang w:eastAsia="fr-FR"/>
        </w:rPr>
        <w:t>//</w:t>
      </w:r>
      <w:r w:rsidR="00111E00" w:rsidRPr="00AD2B82">
        <w:rPr>
          <w:rFonts w:ascii="Courier New" w:hAnsi="Courier New" w:cs="Courier New"/>
          <w:sz w:val="20"/>
          <w:lang w:eastAsia="fr-FR"/>
        </w:rPr>
        <w:t xml:space="preserve"> </w:t>
      </w:r>
      <w:r w:rsidR="00BD6B33" w:rsidRPr="00AD2B82">
        <w:rPr>
          <w:rFonts w:ascii="Courier New" w:hAnsi="Courier New" w:cs="Courier New"/>
          <w:color w:val="000000"/>
          <w:sz w:val="20"/>
          <w:lang w:eastAsia="fr-FR"/>
        </w:rPr>
        <w:t>4</w:t>
      </w:r>
      <w:r w:rsidR="00773804" w:rsidRPr="00AD2B82">
        <w:rPr>
          <w:rFonts w:ascii="Courier New" w:hAnsi="Courier New" w:cs="Courier New"/>
          <w:color w:val="000000"/>
          <w:sz w:val="20"/>
          <w:lang w:eastAsia="fr-FR"/>
        </w:rPr>
        <w:t xml:space="preserve">  </w:t>
      </w:r>
      <w:r w:rsidR="00BD6B33" w:rsidRPr="00AD2B82">
        <w:rPr>
          <w:rFonts w:ascii="Courier New" w:hAnsi="Courier New" w:cs="Courier New"/>
          <w:color w:val="000000"/>
          <w:sz w:val="20"/>
          <w:lang w:eastAsia="fr-FR"/>
        </w:rPr>
        <w:t>// 9</w:t>
      </w:r>
      <w:r w:rsidR="00773804" w:rsidRPr="00AD2B82">
        <w:rPr>
          <w:rFonts w:ascii="Courier New" w:hAnsi="Courier New" w:cs="Courier New"/>
          <w:color w:val="000000"/>
          <w:sz w:val="20"/>
          <w:lang w:eastAsia="fr-FR"/>
        </w:rPr>
        <w:t xml:space="preserve">  </w:t>
      </w:r>
      <w:r w:rsidR="00BD6B33" w:rsidRPr="00AD2B82">
        <w:rPr>
          <w:rFonts w:ascii="Courier New" w:hAnsi="Courier New" w:cs="Courier New"/>
          <w:color w:val="000000"/>
          <w:sz w:val="20"/>
          <w:lang w:eastAsia="fr-FR"/>
        </w:rPr>
        <w:t>// 16</w:t>
      </w:r>
      <w:r w:rsidR="00773804" w:rsidRPr="00AD2B82">
        <w:rPr>
          <w:rFonts w:ascii="Courier New" w:hAnsi="Courier New" w:cs="Courier New"/>
          <w:color w:val="000000"/>
          <w:sz w:val="20"/>
          <w:lang w:eastAsia="fr-FR"/>
        </w:rPr>
        <w:t xml:space="preserve">  </w:t>
      </w:r>
      <w:r w:rsidR="00BD6B33" w:rsidRPr="00AD2B82">
        <w:rPr>
          <w:rFonts w:ascii="Courier New" w:hAnsi="Courier New" w:cs="Courier New"/>
          <w:color w:val="000000"/>
          <w:sz w:val="20"/>
          <w:lang w:eastAsia="fr-FR"/>
        </w:rPr>
        <w:t>// 25</w:t>
      </w:r>
    </w:p>
    <w:p w:rsidR="00C86291"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lastRenderedPageBreak/>
        <w:tab/>
      </w:r>
      <w:r w:rsidRPr="00AD2B82">
        <w:rPr>
          <w:rFonts w:ascii="Courier New" w:hAnsi="Courier New" w:cs="Courier New"/>
          <w:sz w:val="20"/>
          <w:lang w:eastAsia="fr-FR"/>
        </w:rPr>
        <w:tab/>
        <w:t xml:space="preserve">  </w:t>
      </w:r>
    </w:p>
    <w:p w:rsidR="00C86291" w:rsidRPr="00AD2B82" w:rsidRDefault="00C86291" w:rsidP="00E048BA">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int even = number.stream().filter(x-&gt;x%2==0).reduce(</w:t>
      </w:r>
      <w:r w:rsidR="00E048BA" w:rsidRPr="00AD2B82">
        <w:rPr>
          <w:rFonts w:ascii="Courier New" w:hAnsi="Courier New" w:cs="Courier New"/>
          <w:sz w:val="20"/>
          <w:lang w:eastAsia="fr-FR"/>
        </w:rPr>
        <w:t>0</w:t>
      </w:r>
      <w:r w:rsidRPr="00AD2B82">
        <w:rPr>
          <w:rFonts w:ascii="Courier New" w:hAnsi="Courier New" w:cs="Courier New"/>
          <w:sz w:val="20"/>
          <w:lang w:eastAsia="fr-FR"/>
        </w:rPr>
        <w:t xml:space="preserve">,(ans,i)-&gt; ans+i); </w:t>
      </w:r>
    </w:p>
    <w:p w:rsidR="00174DC3" w:rsidRPr="00AD2B82" w:rsidRDefault="00C86291" w:rsidP="00C86291">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System.out.println(even);</w:t>
      </w:r>
      <w:r w:rsidR="00BD6B33" w:rsidRPr="00AD2B82">
        <w:rPr>
          <w:rFonts w:ascii="Courier New" w:hAnsi="Courier New" w:cs="Courier New"/>
          <w:sz w:val="20"/>
          <w:lang w:eastAsia="fr-FR"/>
        </w:rPr>
        <w:t xml:space="preserve"> // 6</w:t>
      </w:r>
    </w:p>
    <w:p w:rsidR="000D7963" w:rsidRPr="00AD2B82" w:rsidRDefault="000D7963" w:rsidP="00C86291">
      <w:pPr>
        <w:overflowPunct/>
        <w:textAlignment w:val="auto"/>
        <w:rPr>
          <w:rFonts w:ascii="Courier New" w:hAnsi="Courier New" w:cs="Courier New"/>
          <w:sz w:val="20"/>
          <w:lang w:eastAsia="fr-FR"/>
        </w:rPr>
      </w:pPr>
    </w:p>
    <w:p w:rsidR="009954A4" w:rsidRPr="00AD2B82" w:rsidRDefault="00AD2B82" w:rsidP="00AD2B82">
      <w:pPr>
        <w:overflowPunct/>
        <w:textAlignment w:val="auto"/>
        <w:rPr>
          <w:rFonts w:ascii="Courier New" w:hAnsi="Courier New" w:cs="Courier New"/>
          <w:sz w:val="20"/>
          <w:lang w:eastAsia="fr-FR"/>
        </w:rPr>
      </w:pPr>
      <w:r>
        <w:rPr>
          <w:rFonts w:ascii="Courier New" w:hAnsi="Courier New" w:cs="Courier New"/>
          <w:sz w:val="20"/>
        </w:rPr>
        <w:t xml:space="preserve">    </w:t>
      </w:r>
      <w:r w:rsidR="009954A4" w:rsidRPr="00AD2B82">
        <w:rPr>
          <w:rFonts w:ascii="Courier New" w:hAnsi="Courier New" w:cs="Courier New"/>
          <w:sz w:val="20"/>
        </w:rPr>
        <w:t>//--------------------------------------------------------------------</w:t>
      </w:r>
    </w:p>
    <w:p w:rsidR="00184CBA" w:rsidRPr="00AD2B82" w:rsidRDefault="00184CBA" w:rsidP="00184CBA">
      <w:pPr>
        <w:wordWrap w:val="0"/>
        <w:overflowPunct/>
        <w:autoSpaceDE/>
        <w:autoSpaceDN/>
        <w:adjustRightInd/>
        <w:jc w:val="both"/>
        <w:rPr>
          <w:rFonts w:ascii="Courier New" w:hAnsi="Courier New" w:cs="Courier New"/>
          <w:sz w:val="20"/>
        </w:rPr>
      </w:pPr>
      <w:r w:rsidRPr="00AD2B82">
        <w:rPr>
          <w:rFonts w:ascii="Courier New" w:hAnsi="Courier New" w:cs="Courier New"/>
          <w:sz w:val="20"/>
          <w:bdr w:val="none" w:sz="0" w:space="0" w:color="auto" w:frame="1"/>
        </w:rPr>
        <w:t xml:space="preserve">    Integer[] arr=new Integer[]{100,24,13,44,114,200,40,112};</w:t>
      </w:r>
    </w:p>
    <w:p w:rsidR="000D7963" w:rsidRPr="00AD2B82" w:rsidRDefault="000D7963" w:rsidP="000D7963">
      <w:pPr>
        <w:wordWrap w:val="0"/>
        <w:overflowPunct/>
        <w:autoSpaceDE/>
        <w:autoSpaceDN/>
        <w:adjustRightInd/>
        <w:jc w:val="both"/>
        <w:rPr>
          <w:rFonts w:ascii="Courier New" w:hAnsi="Courier New" w:cs="Courier New"/>
          <w:sz w:val="20"/>
        </w:rPr>
      </w:pPr>
      <w:r w:rsidRPr="00AD2B82">
        <w:rPr>
          <w:rFonts w:ascii="Courier New" w:hAnsi="Courier New" w:cs="Courier New"/>
          <w:sz w:val="20"/>
          <w:bdr w:val="none" w:sz="0" w:space="0" w:color="auto" w:frame="1"/>
        </w:rPr>
        <w:t xml:space="preserve">    List&lt;Integer&gt; list = Arrays.asList(arr);</w:t>
      </w:r>
    </w:p>
    <w:p w:rsidR="000D7963" w:rsidRPr="00AD2B82" w:rsidRDefault="000D7963" w:rsidP="000D7963">
      <w:pPr>
        <w:wordWrap w:val="0"/>
        <w:overflowPunct/>
        <w:autoSpaceDE/>
        <w:autoSpaceDN/>
        <w:adjustRightInd/>
        <w:jc w:val="both"/>
        <w:rPr>
          <w:rFonts w:ascii="Courier New" w:hAnsi="Courier New" w:cs="Courier New"/>
          <w:sz w:val="20"/>
        </w:rPr>
      </w:pPr>
      <w:r w:rsidRPr="00AD2B82">
        <w:rPr>
          <w:rFonts w:ascii="Courier New" w:hAnsi="Courier New" w:cs="Courier New"/>
          <w:sz w:val="20"/>
          <w:bdr w:val="none" w:sz="0" w:space="0" w:color="auto" w:frame="1"/>
        </w:rPr>
        <w:t>    OptionalDouble average = list.stream().mapToInt(n-&gt;n*n).filter(n-&gt;n&gt;10000).average();</w:t>
      </w:r>
    </w:p>
    <w:p w:rsidR="000D7963" w:rsidRPr="00AD2B82" w:rsidRDefault="000D7963" w:rsidP="000D7963">
      <w:pPr>
        <w:wordWrap w:val="0"/>
        <w:overflowPunct/>
        <w:autoSpaceDE/>
        <w:autoSpaceDN/>
        <w:adjustRightInd/>
        <w:jc w:val="both"/>
        <w:rPr>
          <w:rFonts w:ascii="Courier New" w:hAnsi="Courier New" w:cs="Courier New"/>
          <w:sz w:val="20"/>
        </w:rPr>
      </w:pPr>
      <w:r w:rsidRPr="00AD2B82">
        <w:rPr>
          <w:rFonts w:ascii="Courier New" w:hAnsi="Courier New" w:cs="Courier New"/>
          <w:sz w:val="20"/>
        </w:rPr>
        <w:t> </w:t>
      </w:r>
      <w:r w:rsidRPr="00AD2B82">
        <w:rPr>
          <w:rFonts w:ascii="Courier New" w:hAnsi="Courier New" w:cs="Courier New"/>
          <w:sz w:val="20"/>
          <w:bdr w:val="none" w:sz="0" w:space="0" w:color="auto" w:frame="1"/>
        </w:rPr>
        <w:t>   if(average.isPresent())</w:t>
      </w:r>
    </w:p>
    <w:p w:rsidR="000D7963" w:rsidRPr="00AD2B82" w:rsidRDefault="000D7963" w:rsidP="000D7963">
      <w:pPr>
        <w:wordWrap w:val="0"/>
        <w:overflowPunct/>
        <w:autoSpaceDE/>
        <w:autoSpaceDN/>
        <w:adjustRightInd/>
        <w:jc w:val="both"/>
        <w:rPr>
          <w:rFonts w:ascii="Courier New" w:hAnsi="Courier New" w:cs="Courier New"/>
          <w:sz w:val="20"/>
        </w:rPr>
      </w:pPr>
      <w:r w:rsidRPr="00AD2B82">
        <w:rPr>
          <w:rFonts w:ascii="Courier New" w:hAnsi="Courier New" w:cs="Courier New"/>
          <w:sz w:val="20"/>
          <w:bdr w:val="none" w:sz="0" w:space="0" w:color="auto" w:frame="1"/>
        </w:rPr>
        <w:t>        System.out.println(average.getAsDouble());</w:t>
      </w:r>
    </w:p>
    <w:p w:rsidR="000D7963" w:rsidRPr="00AD2B82" w:rsidRDefault="000D7963" w:rsidP="00C86291">
      <w:pPr>
        <w:overflowPunct/>
        <w:textAlignment w:val="auto"/>
        <w:rPr>
          <w:rFonts w:ascii="Courier New" w:hAnsi="Courier New" w:cs="Courier New"/>
          <w:sz w:val="20"/>
        </w:rPr>
      </w:pPr>
    </w:p>
    <w:p w:rsidR="009954A4" w:rsidRPr="00AD2B82" w:rsidRDefault="00AD2B82" w:rsidP="00AD2B82">
      <w:pPr>
        <w:overflowPunct/>
        <w:textAlignment w:val="auto"/>
        <w:rPr>
          <w:rFonts w:ascii="Courier New" w:hAnsi="Courier New" w:cs="Courier New"/>
          <w:sz w:val="20"/>
        </w:rPr>
      </w:pPr>
      <w:r>
        <w:rPr>
          <w:rFonts w:ascii="Courier New" w:hAnsi="Courier New" w:cs="Courier New"/>
          <w:sz w:val="20"/>
        </w:rPr>
        <w:t xml:space="preserve">    </w:t>
      </w:r>
      <w:r w:rsidR="009954A4" w:rsidRPr="00AD2B82">
        <w:rPr>
          <w:rFonts w:ascii="Courier New" w:hAnsi="Courier New" w:cs="Courier New"/>
          <w:sz w:val="20"/>
        </w:rPr>
        <w:t>//--------------------------------------------------------------------</w:t>
      </w:r>
    </w:p>
    <w:p w:rsidR="009954A4" w:rsidRPr="00AD2B82" w:rsidRDefault="000A081E"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Employee e1=</w:t>
      </w:r>
      <w:r w:rsidRPr="00AD2B82">
        <w:rPr>
          <w:rFonts w:ascii="Courier New" w:hAnsi="Courier New" w:cs="Courier New"/>
          <w:b/>
          <w:bCs/>
          <w:sz w:val="20"/>
          <w:lang w:eastAsia="fr-FR"/>
        </w:rPr>
        <w:t>new</w:t>
      </w:r>
      <w:r w:rsidRPr="00AD2B82">
        <w:rPr>
          <w:rFonts w:ascii="Courier New" w:hAnsi="Courier New" w:cs="Courier New"/>
          <w:sz w:val="20"/>
          <w:lang w:eastAsia="fr-FR"/>
        </w:rPr>
        <w:t xml:space="preserve"> Employee("John",21);</w:t>
      </w:r>
      <w:r w:rsidRPr="00AD2B82">
        <w:rPr>
          <w:rFonts w:ascii="Courier New" w:hAnsi="Courier New" w:cs="Courier New"/>
          <w:sz w:val="20"/>
          <w:lang w:eastAsia="fr-FR"/>
        </w:rPr>
        <w:tab/>
        <w:t xml:space="preserve">  </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 e2=</w:t>
      </w:r>
      <w:r w:rsidR="000A081E" w:rsidRPr="00AD2B82">
        <w:rPr>
          <w:rFonts w:ascii="Courier New" w:hAnsi="Courier New" w:cs="Courier New"/>
          <w:b/>
          <w:bCs/>
          <w:sz w:val="20"/>
          <w:lang w:eastAsia="fr-FR"/>
        </w:rPr>
        <w:t>new</w:t>
      </w:r>
      <w:r w:rsidR="000A081E" w:rsidRPr="00AD2B82">
        <w:rPr>
          <w:rFonts w:ascii="Courier New" w:hAnsi="Courier New" w:cs="Courier New"/>
          <w:sz w:val="20"/>
          <w:lang w:eastAsia="fr-FR"/>
        </w:rPr>
        <w:t xml:space="preserve"> Employee("Martin",19);</w:t>
      </w:r>
    </w:p>
    <w:p w:rsidR="009954A4"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 e3=</w:t>
      </w:r>
      <w:r w:rsidR="000A081E" w:rsidRPr="00AD2B82">
        <w:rPr>
          <w:rFonts w:ascii="Courier New" w:hAnsi="Courier New" w:cs="Courier New"/>
          <w:b/>
          <w:bCs/>
          <w:sz w:val="20"/>
          <w:lang w:eastAsia="fr-FR"/>
        </w:rPr>
        <w:t>new</w:t>
      </w:r>
      <w:r w:rsidR="000A081E" w:rsidRPr="00AD2B82">
        <w:rPr>
          <w:rFonts w:ascii="Courier New" w:hAnsi="Courier New" w:cs="Courier New"/>
          <w:sz w:val="20"/>
          <w:lang w:eastAsia="fr-FR"/>
        </w:rPr>
        <w:t xml:space="preserve"> Employee("Mary",31);</w:t>
      </w:r>
      <w:r w:rsidR="000A081E" w:rsidRPr="00AD2B82">
        <w:rPr>
          <w:rFonts w:ascii="Courier New" w:hAnsi="Courier New" w:cs="Courier New"/>
          <w:sz w:val="20"/>
          <w:lang w:eastAsia="fr-FR"/>
        </w:rPr>
        <w:tab/>
        <w:t xml:space="preserve">  </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 e4=</w:t>
      </w:r>
      <w:r w:rsidR="000A081E" w:rsidRPr="00AD2B82">
        <w:rPr>
          <w:rFonts w:ascii="Courier New" w:hAnsi="Courier New" w:cs="Courier New"/>
          <w:b/>
          <w:bCs/>
          <w:sz w:val="20"/>
          <w:lang w:eastAsia="fr-FR"/>
        </w:rPr>
        <w:t>new</w:t>
      </w:r>
      <w:r w:rsidR="000A081E" w:rsidRPr="00AD2B82">
        <w:rPr>
          <w:rFonts w:ascii="Courier New" w:hAnsi="Courier New" w:cs="Courier New"/>
          <w:sz w:val="20"/>
          <w:lang w:eastAsia="fr-FR"/>
        </w:rPr>
        <w:t xml:space="preserve"> Employee("Mary",18);</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 xml:space="preserve"> Employee e5=</w:t>
      </w:r>
      <w:r w:rsidR="000A081E" w:rsidRPr="00AD2B82">
        <w:rPr>
          <w:rFonts w:ascii="Courier New" w:hAnsi="Courier New" w:cs="Courier New"/>
          <w:b/>
          <w:bCs/>
          <w:sz w:val="20"/>
          <w:lang w:eastAsia="fr-FR"/>
        </w:rPr>
        <w:t>new</w:t>
      </w:r>
      <w:r w:rsidR="000A081E" w:rsidRPr="00AD2B82">
        <w:rPr>
          <w:rFonts w:ascii="Courier New" w:hAnsi="Courier New" w:cs="Courier New"/>
          <w:sz w:val="20"/>
          <w:lang w:eastAsia="fr-FR"/>
        </w:rPr>
        <w:t xml:space="preserve"> Employee("John",26);</w:t>
      </w:r>
    </w:p>
    <w:p w:rsidR="000A081E" w:rsidRPr="00AD2B82" w:rsidRDefault="000A081E" w:rsidP="000A081E">
      <w:pPr>
        <w:overflowPunct/>
        <w:textAlignment w:val="auto"/>
        <w:rPr>
          <w:rFonts w:ascii="Courier New" w:hAnsi="Courier New" w:cs="Courier New"/>
          <w:sz w:val="20"/>
          <w:lang w:eastAsia="fr-FR"/>
        </w:rPr>
      </w:pPr>
      <w:r w:rsidRPr="00AD2B82">
        <w:rPr>
          <w:rFonts w:ascii="Courier New" w:hAnsi="Courier New" w:cs="Courier New"/>
          <w:sz w:val="20"/>
          <w:lang w:eastAsia="fr-FR"/>
        </w:rPr>
        <w:tab/>
        <w:t xml:space="preserve"> </w:t>
      </w:r>
    </w:p>
    <w:p w:rsidR="009954A4"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List&lt;Employee&gt; employeeList=</w:t>
      </w:r>
      <w:r w:rsidR="000A081E" w:rsidRPr="00AD2B82">
        <w:rPr>
          <w:rFonts w:ascii="Courier New" w:hAnsi="Courier New" w:cs="Courier New"/>
          <w:b/>
          <w:bCs/>
          <w:sz w:val="20"/>
          <w:lang w:eastAsia="fr-FR"/>
        </w:rPr>
        <w:t>new</w:t>
      </w:r>
      <w:r w:rsidR="000A081E" w:rsidRPr="00AD2B82">
        <w:rPr>
          <w:rFonts w:ascii="Courier New" w:hAnsi="Courier New" w:cs="Courier New"/>
          <w:sz w:val="20"/>
          <w:lang w:eastAsia="fr-FR"/>
        </w:rPr>
        <w:t xml:space="preserve"> ArrayList&lt;&gt;();</w:t>
      </w:r>
      <w:r w:rsidRPr="00AD2B82">
        <w:rPr>
          <w:rFonts w:ascii="Courier New" w:hAnsi="Courier New" w:cs="Courier New"/>
          <w:sz w:val="20"/>
          <w:lang w:eastAsia="fr-FR"/>
        </w:rPr>
        <w:t xml:space="preserve"> </w:t>
      </w:r>
    </w:p>
    <w:p w:rsidR="009954A4"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employeeList.add(e1);</w:t>
      </w:r>
      <w:r w:rsidR="000A081E" w:rsidRPr="00AD2B82">
        <w:rPr>
          <w:rFonts w:ascii="Courier New" w:hAnsi="Courier New" w:cs="Courier New"/>
          <w:sz w:val="20"/>
          <w:lang w:eastAsia="fr-FR"/>
        </w:rPr>
        <w:tab/>
        <w:t xml:space="preserve">  </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employeeList.add(e2);</w:t>
      </w:r>
    </w:p>
    <w:p w:rsidR="009954A4"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employeeList.add(e3);</w:t>
      </w:r>
      <w:r w:rsidR="000A081E" w:rsidRPr="00AD2B82">
        <w:rPr>
          <w:rFonts w:ascii="Courier New" w:hAnsi="Courier New" w:cs="Courier New"/>
          <w:sz w:val="20"/>
          <w:lang w:eastAsia="fr-FR"/>
        </w:rPr>
        <w:tab/>
        <w:t xml:space="preserve">  </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employeeList.add(e4);</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employeeList.add(e5);</w:t>
      </w:r>
    </w:p>
    <w:p w:rsidR="000A081E" w:rsidRPr="00AD2B82" w:rsidRDefault="000A081E" w:rsidP="000A081E">
      <w:pPr>
        <w:overflowPunct/>
        <w:textAlignment w:val="auto"/>
        <w:rPr>
          <w:rFonts w:ascii="Courier New" w:hAnsi="Courier New" w:cs="Courier New"/>
          <w:sz w:val="20"/>
          <w:lang w:eastAsia="fr-FR"/>
        </w:rPr>
      </w:pPr>
      <w:r w:rsidRPr="00AD2B82">
        <w:rPr>
          <w:rFonts w:ascii="Courier New" w:hAnsi="Courier New" w:cs="Courier New"/>
          <w:sz w:val="20"/>
          <w:lang w:eastAsia="fr-FR"/>
        </w:rPr>
        <w:tab/>
        <w:t xml:space="preserve">        </w:t>
      </w:r>
    </w:p>
    <w:p w:rsidR="000A081E" w:rsidRPr="00AD2B82" w:rsidRDefault="009954A4" w:rsidP="009954A4">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Map&lt;String, List&lt;Employee&gt;&gt; map = employeeList.stream().collect(Collectors.</w:t>
      </w:r>
      <w:r w:rsidR="000A081E" w:rsidRPr="00AD2B82">
        <w:rPr>
          <w:rFonts w:ascii="Courier New" w:hAnsi="Courier New" w:cs="Courier New"/>
          <w:i/>
          <w:iCs/>
          <w:sz w:val="20"/>
          <w:lang w:eastAsia="fr-FR"/>
        </w:rPr>
        <w:t>groupingBy</w:t>
      </w:r>
      <w:r w:rsidR="000A081E" w:rsidRPr="00AD2B82">
        <w:rPr>
          <w:rFonts w:ascii="Courier New" w:hAnsi="Courier New" w:cs="Courier New"/>
          <w:sz w:val="20"/>
          <w:lang w:eastAsia="fr-FR"/>
        </w:rPr>
        <w:t>(Employee::getName));</w:t>
      </w:r>
    </w:p>
    <w:p w:rsidR="00174DC3" w:rsidRPr="00AD2B82" w:rsidRDefault="009954A4" w:rsidP="009954A4">
      <w:pPr>
        <w:rPr>
          <w:rFonts w:ascii="Courier New" w:hAnsi="Courier New" w:cs="Courier New"/>
          <w:sz w:val="20"/>
        </w:rPr>
      </w:pPr>
      <w:r w:rsidRPr="00AD2B82">
        <w:rPr>
          <w:rFonts w:ascii="Courier New" w:hAnsi="Courier New" w:cs="Courier New"/>
          <w:sz w:val="20"/>
          <w:lang w:eastAsia="fr-FR"/>
        </w:rPr>
        <w:t xml:space="preserve">    </w:t>
      </w:r>
      <w:r w:rsidR="000A081E" w:rsidRPr="00AD2B82">
        <w:rPr>
          <w:rFonts w:ascii="Courier New" w:hAnsi="Courier New" w:cs="Courier New"/>
          <w:sz w:val="20"/>
          <w:lang w:eastAsia="fr-FR"/>
        </w:rPr>
        <w:t>map.forEach((name,employeeListTemp)-&gt;System.out.println("Name: "+name+" ==&gt;"+employeeListTemp));</w:t>
      </w:r>
    </w:p>
    <w:p w:rsidR="00174DC3" w:rsidRPr="00AD2B82" w:rsidRDefault="009954A4" w:rsidP="009954A4">
      <w:pPr>
        <w:rPr>
          <w:rFonts w:ascii="Courier New" w:hAnsi="Courier New" w:cs="Courier New"/>
          <w:sz w:val="20"/>
        </w:rPr>
      </w:pPr>
      <w:r w:rsidRPr="00AD2B82">
        <w:rPr>
          <w:rFonts w:ascii="Courier New" w:hAnsi="Courier New" w:cs="Courier New"/>
          <w:sz w:val="20"/>
        </w:rPr>
        <w:t xml:space="preserve">    </w:t>
      </w:r>
      <w:r w:rsidR="000A081E" w:rsidRPr="00AD2B82">
        <w:rPr>
          <w:rFonts w:ascii="Courier New" w:hAnsi="Courier New" w:cs="Courier New"/>
          <w:sz w:val="20"/>
        </w:rPr>
        <w:t>// Name: John ==&gt;[Employee Name: John age: 21, Employee Name: John age: 26]</w:t>
      </w:r>
      <w:r w:rsidR="000A081E" w:rsidRPr="00AD2B82">
        <w:rPr>
          <w:rFonts w:ascii="Courier New" w:hAnsi="Courier New" w:cs="Courier New"/>
          <w:sz w:val="20"/>
        </w:rPr>
        <w:br/>
      </w:r>
      <w:r w:rsidRPr="00AD2B82">
        <w:rPr>
          <w:rFonts w:ascii="Courier New" w:hAnsi="Courier New" w:cs="Courier New"/>
          <w:sz w:val="20"/>
        </w:rPr>
        <w:t xml:space="preserve">    </w:t>
      </w:r>
      <w:r w:rsidR="000A081E" w:rsidRPr="00AD2B82">
        <w:rPr>
          <w:rFonts w:ascii="Courier New" w:hAnsi="Courier New" w:cs="Courier New"/>
          <w:sz w:val="20"/>
        </w:rPr>
        <w:t>// Name: Martin ==&gt;[Employee Name: Martin age: 19]</w:t>
      </w:r>
      <w:r w:rsidR="000A081E" w:rsidRPr="00AD2B82">
        <w:rPr>
          <w:rFonts w:ascii="Courier New" w:hAnsi="Courier New" w:cs="Courier New"/>
          <w:sz w:val="20"/>
        </w:rPr>
        <w:br/>
      </w:r>
      <w:r w:rsidRPr="00AD2B82">
        <w:rPr>
          <w:rFonts w:ascii="Courier New" w:hAnsi="Courier New" w:cs="Courier New"/>
          <w:sz w:val="20"/>
        </w:rPr>
        <w:t xml:space="preserve">    </w:t>
      </w:r>
      <w:r w:rsidR="000A081E" w:rsidRPr="00AD2B82">
        <w:rPr>
          <w:rFonts w:ascii="Courier New" w:hAnsi="Courier New" w:cs="Courier New"/>
          <w:sz w:val="20"/>
        </w:rPr>
        <w:t>// Name: Mary ==&gt;[Employee Name: Mary age: 31, Employee Name: Mary age: 18]</w:t>
      </w:r>
    </w:p>
    <w:p w:rsidR="00AD2B82" w:rsidRPr="00AD2B82" w:rsidRDefault="00AD2B82" w:rsidP="00AD2B82">
      <w:pPr>
        <w:overflowPunct/>
        <w:textAlignment w:val="auto"/>
        <w:rPr>
          <w:rFonts w:ascii="Courier New" w:hAnsi="Courier New" w:cs="Courier New"/>
          <w:sz w:val="20"/>
        </w:rPr>
      </w:pPr>
      <w:r w:rsidRPr="00AD2B82">
        <w:rPr>
          <w:rFonts w:ascii="Courier New" w:hAnsi="Courier New" w:cs="Courier New"/>
          <w:sz w:val="20"/>
        </w:rPr>
        <w:t xml:space="preserve">         </w:t>
      </w:r>
    </w:p>
    <w:p w:rsidR="00AD2B82" w:rsidRDefault="00AD2B82" w:rsidP="00AD2B82">
      <w:pPr>
        <w:overflowPunct/>
        <w:textAlignment w:val="auto"/>
        <w:rPr>
          <w:rFonts w:ascii="Courier New" w:hAnsi="Courier New" w:cs="Courier New"/>
          <w:sz w:val="20"/>
        </w:rPr>
      </w:pPr>
      <w:r w:rsidRPr="00AD2B82">
        <w:rPr>
          <w:rFonts w:ascii="Courier New" w:hAnsi="Courier New" w:cs="Courier New"/>
          <w:sz w:val="20"/>
        </w:rPr>
        <w:t xml:space="preserve">    </w:t>
      </w:r>
      <w:r w:rsidRPr="00AD2B82">
        <w:rPr>
          <w:rFonts w:ascii="Courier New" w:hAnsi="Courier New" w:cs="Courier New"/>
          <w:sz w:val="20"/>
        </w:rPr>
        <w:t>//--------------------------------------------------------------------</w:t>
      </w:r>
    </w:p>
    <w:p w:rsidR="00AD2B82" w:rsidRPr="006C60DD" w:rsidRDefault="00AD2B82" w:rsidP="00AD2B82">
      <w:pPr>
        <w:overflowPunct/>
        <w:textAlignment w:val="auto"/>
        <w:rPr>
          <w:rFonts w:ascii="Courier New" w:hAnsi="Courier New" w:cs="Courier New"/>
          <w:b/>
          <w:bCs/>
          <w:sz w:val="20"/>
          <w:lang w:eastAsia="fr-FR"/>
        </w:rPr>
      </w:pPr>
      <w:r>
        <w:rPr>
          <w:rFonts w:ascii="Courier New" w:hAnsi="Courier New" w:cs="Courier New"/>
          <w:sz w:val="20"/>
        </w:rPr>
        <w:t xml:space="preserve">    </w:t>
      </w:r>
      <w:r w:rsidRPr="006C60DD">
        <w:rPr>
          <w:rFonts w:ascii="Courier New" w:hAnsi="Courier New" w:cs="Courier New"/>
          <w:b/>
          <w:bCs/>
          <w:sz w:val="20"/>
        </w:rPr>
        <w:t>//Sorting by property</w:t>
      </w:r>
    </w:p>
    <w:p w:rsidR="00AD2B82" w:rsidRPr="00AD2B82" w:rsidRDefault="00AD2B82" w:rsidP="00AD2B82">
      <w:pPr>
        <w:overflowPunct/>
        <w:textAlignment w:val="auto"/>
        <w:rPr>
          <w:rFonts w:ascii="Courier New" w:hAnsi="Courier New" w:cs="Courier New"/>
          <w:sz w:val="20"/>
          <w:lang w:eastAsia="fr-FR"/>
        </w:rPr>
      </w:pPr>
      <w:r w:rsidRPr="00AD2B82">
        <w:rPr>
          <w:rFonts w:ascii="Courier New" w:hAnsi="Courier New" w:cs="Courier New"/>
          <w:sz w:val="20"/>
          <w:lang w:eastAsia="fr-FR"/>
        </w:rPr>
        <w:t xml:space="preserve">    </w:t>
      </w:r>
      <w:r w:rsidRPr="00AD2B82">
        <w:rPr>
          <w:rFonts w:ascii="Courier New" w:hAnsi="Courier New" w:cs="Courier New"/>
          <w:sz w:val="20"/>
          <w:lang w:eastAsia="fr-FR"/>
        </w:rPr>
        <w:t>List&lt;User&gt; users = Arrays.</w:t>
      </w:r>
      <w:r w:rsidRPr="00AD2B82">
        <w:rPr>
          <w:rFonts w:ascii="Courier New" w:hAnsi="Courier New" w:cs="Courier New"/>
          <w:i/>
          <w:iCs/>
          <w:sz w:val="20"/>
          <w:lang w:eastAsia="fr-FR"/>
        </w:rPr>
        <w:t>asList</w:t>
      </w:r>
      <w:r w:rsidRPr="00AD2B82">
        <w:rPr>
          <w:rFonts w:ascii="Courier New" w:hAnsi="Courier New" w:cs="Courier New"/>
          <w:sz w:val="20"/>
          <w:lang w:eastAsia="fr-FR"/>
        </w:rPr>
        <w:t>(</w:t>
      </w:r>
    </w:p>
    <w:p w:rsidR="00AD2B82" w:rsidRPr="00AD2B82" w:rsidRDefault="00AD2B82" w:rsidP="00420D71">
      <w:pPr>
        <w:overflowPunct/>
        <w:textAlignment w:val="auto"/>
        <w:rPr>
          <w:rFonts w:ascii="Courier New" w:hAnsi="Courier New" w:cs="Courier New"/>
          <w:sz w:val="20"/>
          <w:lang w:eastAsia="fr-FR"/>
        </w:rPr>
      </w:pPr>
      <w:r w:rsidRPr="00AD2B82">
        <w:rPr>
          <w:rFonts w:ascii="Courier New" w:hAnsi="Courier New" w:cs="Courier New"/>
          <w:sz w:val="20"/>
          <w:lang w:eastAsia="fr-FR"/>
        </w:rPr>
        <w:tab/>
        <w:t>new User("C", 30),</w:t>
      </w:r>
      <w:r w:rsidRPr="00AD2B82">
        <w:rPr>
          <w:rFonts w:ascii="Courier New" w:hAnsi="Courier New" w:cs="Courier New"/>
          <w:sz w:val="20"/>
          <w:lang w:eastAsia="fr-FR"/>
        </w:rPr>
        <w:tab/>
        <w:t>new User("D", 40),</w:t>
      </w:r>
    </w:p>
    <w:p w:rsidR="00AD2B82" w:rsidRPr="00AD2B82" w:rsidRDefault="00AD2B82" w:rsidP="00420D71">
      <w:pPr>
        <w:overflowPunct/>
        <w:textAlignment w:val="auto"/>
        <w:rPr>
          <w:rFonts w:ascii="Courier New" w:hAnsi="Courier New" w:cs="Courier New"/>
          <w:sz w:val="20"/>
          <w:lang w:eastAsia="fr-FR"/>
        </w:rPr>
      </w:pPr>
      <w:r w:rsidRPr="00AD2B82">
        <w:rPr>
          <w:rFonts w:ascii="Courier New" w:hAnsi="Courier New" w:cs="Courier New"/>
          <w:sz w:val="20"/>
          <w:lang w:eastAsia="fr-FR"/>
        </w:rPr>
        <w:tab/>
        <w:t>new User("A", 10),</w:t>
      </w:r>
      <w:r w:rsidRPr="00AD2B82">
        <w:rPr>
          <w:rFonts w:ascii="Courier New" w:hAnsi="Courier New" w:cs="Courier New"/>
          <w:sz w:val="20"/>
          <w:lang w:eastAsia="fr-FR"/>
        </w:rPr>
        <w:tab/>
        <w:t>new User("B", 20),</w:t>
      </w:r>
    </w:p>
    <w:p w:rsidR="00AD2B82" w:rsidRPr="00AD2B82" w:rsidRDefault="00AD2B82" w:rsidP="00AD2B82">
      <w:pPr>
        <w:overflowPunct/>
        <w:textAlignment w:val="auto"/>
        <w:rPr>
          <w:rFonts w:ascii="Courier New" w:hAnsi="Courier New" w:cs="Courier New"/>
          <w:sz w:val="20"/>
          <w:lang w:eastAsia="fr-FR"/>
        </w:rPr>
      </w:pPr>
      <w:r w:rsidRPr="00AD2B82">
        <w:rPr>
          <w:rFonts w:ascii="Courier New" w:hAnsi="Courier New" w:cs="Courier New"/>
          <w:sz w:val="20"/>
          <w:lang w:eastAsia="fr-FR"/>
        </w:rPr>
        <w:tab/>
        <w:t>new User("E", 50));</w:t>
      </w:r>
    </w:p>
    <w:p w:rsidR="00AD2B82" w:rsidRPr="00397C28" w:rsidRDefault="00AD2B82" w:rsidP="00AD2B82">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w:t>
      </w:r>
    </w:p>
    <w:p w:rsidR="00AD2B82" w:rsidRPr="00397C28" w:rsidRDefault="00AD2B82" w:rsidP="006C60DD">
      <w:pPr>
        <w:overflowPunct/>
        <w:textAlignment w:val="auto"/>
        <w:rPr>
          <w:rFonts w:ascii="Courier New" w:hAnsi="Courier New" w:cs="Courier New"/>
          <w:sz w:val="20"/>
          <w:lang w:eastAsia="fr-FR"/>
        </w:rPr>
      </w:pPr>
      <w:r w:rsidRPr="00397C28">
        <w:rPr>
          <w:rFonts w:ascii="Courier New" w:hAnsi="Courier New" w:cs="Courier New"/>
          <w:sz w:val="20"/>
          <w:lang w:eastAsia="fr-FR"/>
        </w:rPr>
        <w:lastRenderedPageBreak/>
        <w:t xml:space="preserve">    // sort by age </w:t>
      </w:r>
      <w:r w:rsidR="006C60DD">
        <w:rPr>
          <w:rFonts w:ascii="Courier New" w:hAnsi="Courier New" w:cs="Courier New"/>
          <w:sz w:val="20"/>
        </w:rPr>
        <w:t>(Ascending)</w:t>
      </w:r>
      <w:r w:rsidRPr="00397C28">
        <w:rPr>
          <w:rFonts w:ascii="Courier New" w:hAnsi="Courier New" w:cs="Courier New"/>
          <w:sz w:val="20"/>
          <w:lang w:eastAsia="fr-FR"/>
        </w:rPr>
        <w:tab/>
      </w:r>
      <w:r w:rsidRPr="00397C28">
        <w:rPr>
          <w:rFonts w:ascii="Courier New" w:hAnsi="Courier New" w:cs="Courier New"/>
          <w:sz w:val="20"/>
          <w:lang w:eastAsia="fr-FR"/>
        </w:rPr>
        <w:tab/>
      </w:r>
      <w:r w:rsidRPr="00397C28">
        <w:rPr>
          <w:rFonts w:ascii="Courier New" w:hAnsi="Courier New" w:cs="Courier New"/>
          <w:sz w:val="20"/>
          <w:lang w:eastAsia="fr-FR"/>
        </w:rPr>
        <w:tab/>
      </w:r>
    </w:p>
    <w:p w:rsidR="006C60DD" w:rsidRDefault="00AD2B82" w:rsidP="00AD2B82">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w:t>
      </w:r>
      <w:r w:rsidRPr="00397C28">
        <w:rPr>
          <w:rFonts w:ascii="Courier New" w:hAnsi="Courier New" w:cs="Courier New"/>
          <w:sz w:val="20"/>
          <w:lang w:eastAsia="fr-FR"/>
        </w:rPr>
        <w:t>List&lt;User&gt; sortedList = users.stream()</w:t>
      </w:r>
      <w:r w:rsidRPr="00397C28">
        <w:rPr>
          <w:rFonts w:ascii="Courier New" w:hAnsi="Courier New" w:cs="Courier New"/>
          <w:sz w:val="20"/>
          <w:lang w:eastAsia="fr-FR"/>
        </w:rPr>
        <w:t>.</w:t>
      </w:r>
      <w:r w:rsidRPr="00397C28">
        <w:rPr>
          <w:rFonts w:ascii="Courier New" w:hAnsi="Courier New" w:cs="Courier New"/>
          <w:sz w:val="20"/>
          <w:lang w:eastAsia="fr-FR"/>
        </w:rPr>
        <w:t>sorted(Comparator.comparing(User::getAge))</w:t>
      </w:r>
      <w:r w:rsidRPr="00397C28">
        <w:rPr>
          <w:rFonts w:ascii="Courier New" w:hAnsi="Courier New" w:cs="Courier New"/>
          <w:sz w:val="20"/>
          <w:lang w:eastAsia="fr-FR"/>
        </w:rPr>
        <w:tab/>
      </w:r>
      <w:r w:rsidRPr="00397C28">
        <w:rPr>
          <w:rFonts w:ascii="Courier New" w:hAnsi="Courier New" w:cs="Courier New"/>
          <w:sz w:val="20"/>
          <w:lang w:eastAsia="fr-FR"/>
        </w:rPr>
        <w:tab/>
      </w:r>
      <w:r w:rsidR="006C60DD">
        <w:rPr>
          <w:rFonts w:ascii="Courier New" w:hAnsi="Courier New" w:cs="Courier New"/>
          <w:sz w:val="20"/>
          <w:lang w:eastAsia="fr-FR"/>
        </w:rPr>
        <w:tab/>
      </w:r>
      <w:r w:rsidR="006C60DD">
        <w:rPr>
          <w:rFonts w:ascii="Courier New" w:hAnsi="Courier New" w:cs="Courier New"/>
          <w:sz w:val="20"/>
          <w:lang w:eastAsia="fr-FR"/>
        </w:rPr>
        <w:tab/>
      </w:r>
      <w:r w:rsidR="006C60DD">
        <w:rPr>
          <w:rFonts w:ascii="Courier New" w:hAnsi="Courier New" w:cs="Courier New"/>
          <w:sz w:val="20"/>
          <w:lang w:eastAsia="fr-FR"/>
        </w:rPr>
        <w:tab/>
      </w:r>
      <w:r w:rsidR="006C60DD">
        <w:rPr>
          <w:rFonts w:ascii="Courier New" w:hAnsi="Courier New" w:cs="Courier New"/>
          <w:sz w:val="20"/>
          <w:lang w:eastAsia="fr-FR"/>
        </w:rPr>
        <w:tab/>
      </w:r>
    </w:p>
    <w:p w:rsidR="00AD2B82" w:rsidRPr="00397C28" w:rsidRDefault="00AD2B82" w:rsidP="006C60DD">
      <w:pPr>
        <w:overflowPunct/>
        <w:ind w:left="4320" w:firstLine="720"/>
        <w:textAlignment w:val="auto"/>
        <w:rPr>
          <w:rFonts w:ascii="Courier New" w:hAnsi="Courier New" w:cs="Courier New"/>
          <w:sz w:val="20"/>
          <w:lang w:eastAsia="fr-FR"/>
        </w:rPr>
      </w:pPr>
      <w:r w:rsidRPr="00397C28">
        <w:rPr>
          <w:rFonts w:ascii="Courier New" w:hAnsi="Courier New" w:cs="Courier New"/>
          <w:sz w:val="20"/>
          <w:lang w:eastAsia="fr-FR"/>
        </w:rPr>
        <w:t>.collect(Collectors.toList());</w:t>
      </w:r>
    </w:p>
    <w:p w:rsidR="00174DC3" w:rsidRPr="00397C28" w:rsidRDefault="00397C28" w:rsidP="00675288">
      <w:pPr>
        <w:rPr>
          <w:rFonts w:ascii="Courier New" w:hAnsi="Courier New" w:cs="Courier New"/>
          <w:sz w:val="20"/>
          <w:lang w:eastAsia="fr-FR"/>
        </w:rPr>
      </w:pPr>
      <w:r w:rsidRPr="00397C28">
        <w:rPr>
          <w:rFonts w:asciiTheme="minorHAnsi" w:hAnsiTheme="minorHAnsi" w:cstheme="minorHAnsi"/>
          <w:sz w:val="24"/>
          <w:szCs w:val="24"/>
        </w:rPr>
        <w:t xml:space="preserve">         </w:t>
      </w:r>
      <w:r w:rsidRPr="00397C28">
        <w:rPr>
          <w:rFonts w:ascii="Courier New" w:hAnsi="Courier New" w:cs="Courier New"/>
          <w:sz w:val="20"/>
          <w:lang w:eastAsia="fr-FR"/>
        </w:rPr>
        <w:t>sortedList.forEach(System.out::println);</w:t>
      </w:r>
    </w:p>
    <w:p w:rsidR="00397C28" w:rsidRPr="00397C28" w:rsidRDefault="00397C28" w:rsidP="00675288">
      <w:pPr>
        <w:rPr>
          <w:rFonts w:asciiTheme="minorHAnsi" w:hAnsiTheme="minorHAnsi" w:cstheme="minorHAnsi"/>
          <w:sz w:val="24"/>
          <w:szCs w:val="24"/>
        </w:rPr>
      </w:pPr>
    </w:p>
    <w:p w:rsidR="00AD2B82" w:rsidRPr="00397C28" w:rsidRDefault="00AD2B82" w:rsidP="006C60DD">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w:t>
      </w:r>
      <w:r w:rsidRPr="00397C28">
        <w:rPr>
          <w:rFonts w:ascii="Courier New" w:hAnsi="Courier New" w:cs="Courier New"/>
          <w:sz w:val="20"/>
          <w:lang w:eastAsia="fr-FR"/>
        </w:rPr>
        <w:t xml:space="preserve">// sort by age </w:t>
      </w:r>
      <w:r w:rsidR="006C60DD">
        <w:rPr>
          <w:rFonts w:ascii="Courier New" w:hAnsi="Courier New" w:cs="Courier New"/>
          <w:sz w:val="20"/>
          <w:lang w:eastAsia="fr-FR"/>
        </w:rPr>
        <w:t>(D</w:t>
      </w:r>
      <w:r w:rsidRPr="00397C28">
        <w:rPr>
          <w:rFonts w:ascii="Courier New" w:hAnsi="Courier New" w:cs="Courier New"/>
          <w:sz w:val="20"/>
          <w:lang w:eastAsia="fr-FR"/>
        </w:rPr>
        <w:t>escending</w:t>
      </w:r>
      <w:r w:rsidR="006C60DD">
        <w:rPr>
          <w:rFonts w:ascii="Courier New" w:hAnsi="Courier New" w:cs="Courier New"/>
          <w:sz w:val="20"/>
          <w:lang w:eastAsia="fr-FR"/>
        </w:rPr>
        <w:t>)</w:t>
      </w:r>
    </w:p>
    <w:p w:rsidR="006C60DD" w:rsidRDefault="00AD2B82" w:rsidP="00AD2B82">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List&lt;User&gt; sortedList = users.stream().sorted(Comparator.comparing(User::getAge)</w:t>
      </w:r>
      <w:r w:rsidRPr="00397C28">
        <w:rPr>
          <w:rFonts w:ascii="Courier New" w:hAnsi="Courier New" w:cs="Courier New"/>
          <w:b/>
          <w:bCs/>
          <w:sz w:val="20"/>
          <w:lang w:eastAsia="fr-FR"/>
        </w:rPr>
        <w:t>.reversed()</w:t>
      </w:r>
      <w:r w:rsidRPr="00397C28">
        <w:rPr>
          <w:rFonts w:ascii="Courier New" w:hAnsi="Courier New" w:cs="Courier New"/>
          <w:sz w:val="20"/>
          <w:lang w:eastAsia="fr-FR"/>
        </w:rPr>
        <w:t>)</w:t>
      </w:r>
      <w:r w:rsidRPr="00397C28">
        <w:rPr>
          <w:rFonts w:ascii="Courier New" w:hAnsi="Courier New" w:cs="Courier New"/>
          <w:sz w:val="20"/>
          <w:lang w:eastAsia="fr-FR"/>
        </w:rPr>
        <w:tab/>
      </w:r>
      <w:r w:rsidRPr="00397C28">
        <w:rPr>
          <w:rFonts w:ascii="Courier New" w:hAnsi="Courier New" w:cs="Courier New"/>
          <w:sz w:val="20"/>
          <w:lang w:eastAsia="fr-FR"/>
        </w:rPr>
        <w:tab/>
      </w:r>
    </w:p>
    <w:p w:rsidR="00AD2B82" w:rsidRPr="00397C28" w:rsidRDefault="00AD2B82" w:rsidP="006C60DD">
      <w:pPr>
        <w:overflowPunct/>
        <w:ind w:left="4320" w:firstLine="720"/>
        <w:textAlignment w:val="auto"/>
        <w:rPr>
          <w:rFonts w:ascii="Courier New" w:hAnsi="Courier New" w:cs="Courier New"/>
          <w:sz w:val="20"/>
          <w:lang w:eastAsia="fr-FR"/>
        </w:rPr>
      </w:pPr>
      <w:r w:rsidRPr="00397C28">
        <w:rPr>
          <w:rFonts w:ascii="Courier New" w:hAnsi="Courier New" w:cs="Courier New"/>
          <w:sz w:val="20"/>
          <w:lang w:eastAsia="fr-FR"/>
        </w:rPr>
        <w:t>.collect(Collectors.toList());</w:t>
      </w:r>
    </w:p>
    <w:p w:rsidR="00AD2B82" w:rsidRPr="00397C28" w:rsidRDefault="00397C28" w:rsidP="00397C28">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w:t>
      </w:r>
      <w:r w:rsidRPr="00397C28">
        <w:rPr>
          <w:rFonts w:ascii="Courier New" w:hAnsi="Courier New" w:cs="Courier New"/>
          <w:sz w:val="20"/>
          <w:lang w:eastAsia="fr-FR"/>
        </w:rPr>
        <w:t>sortedList.forEach(System.out::println);</w:t>
      </w:r>
    </w:p>
    <w:p w:rsidR="00397C28" w:rsidRDefault="00397C28" w:rsidP="00AD2B82">
      <w:pPr>
        <w:overflowPunct/>
        <w:textAlignment w:val="auto"/>
        <w:rPr>
          <w:rFonts w:asciiTheme="minorHAnsi" w:hAnsiTheme="minorHAnsi" w:cstheme="minorHAnsi"/>
          <w:sz w:val="24"/>
          <w:szCs w:val="24"/>
        </w:rPr>
      </w:pPr>
    </w:p>
    <w:p w:rsidR="006C60DD" w:rsidRPr="006C60DD" w:rsidRDefault="006C60DD" w:rsidP="006C60DD">
      <w:pPr>
        <w:overflowPunct/>
        <w:textAlignment w:val="auto"/>
        <w:rPr>
          <w:rFonts w:ascii="Courier New" w:hAnsi="Courier New" w:cs="Courier New"/>
          <w:b/>
          <w:bCs/>
          <w:sz w:val="20"/>
          <w:lang w:eastAsia="fr-FR"/>
        </w:rPr>
      </w:pPr>
      <w:r>
        <w:rPr>
          <w:rFonts w:ascii="Courier New" w:hAnsi="Courier New" w:cs="Courier New"/>
          <w:sz w:val="20"/>
        </w:rPr>
        <w:t xml:space="preserve">    </w:t>
      </w:r>
      <w:r w:rsidRPr="006C60DD">
        <w:rPr>
          <w:rFonts w:ascii="Courier New" w:hAnsi="Courier New" w:cs="Courier New"/>
          <w:b/>
          <w:bCs/>
          <w:sz w:val="20"/>
        </w:rPr>
        <w:t>//Sorting by property</w:t>
      </w:r>
      <w:r w:rsidRPr="006C60DD">
        <w:rPr>
          <w:rFonts w:ascii="Courier New" w:hAnsi="Courier New" w:cs="Courier New"/>
          <w:b/>
          <w:bCs/>
          <w:sz w:val="20"/>
        </w:rPr>
        <w:t xml:space="preserve"> using Lambda (Ascending)</w:t>
      </w:r>
    </w:p>
    <w:p w:rsidR="006C60DD" w:rsidRDefault="006C60DD" w:rsidP="00E50024">
      <w:pPr>
        <w:overflowPunct/>
        <w:textAlignment w:val="auto"/>
        <w:rPr>
          <w:rFonts w:ascii="Courier New" w:hAnsi="Courier New" w:cs="Courier New"/>
          <w:sz w:val="20"/>
          <w:lang w:eastAsia="fr-FR"/>
        </w:rPr>
      </w:pPr>
      <w:r>
        <w:rPr>
          <w:rFonts w:ascii="Courier New" w:hAnsi="Courier New" w:cs="Courier New"/>
          <w:color w:val="000000"/>
          <w:sz w:val="20"/>
          <w:lang w:eastAsia="fr-FR"/>
        </w:rPr>
        <w:t xml:space="preserve">    </w:t>
      </w:r>
      <w:r>
        <w:rPr>
          <w:rFonts w:ascii="Courier New" w:hAnsi="Courier New" w:cs="Courier New"/>
          <w:color w:val="000000"/>
          <w:sz w:val="20"/>
          <w:lang w:eastAsia="fr-FR"/>
        </w:rPr>
        <w:t xml:space="preserve">List&lt;User&gt; </w:t>
      </w:r>
      <w:r>
        <w:rPr>
          <w:rFonts w:ascii="Courier New" w:hAnsi="Courier New" w:cs="Courier New"/>
          <w:color w:val="6A3E3E"/>
          <w:sz w:val="20"/>
          <w:lang w:eastAsia="fr-FR"/>
        </w:rPr>
        <w:t>sortedList</w:t>
      </w:r>
      <w:r>
        <w:rPr>
          <w:rFonts w:ascii="Courier New" w:hAnsi="Courier New" w:cs="Courier New"/>
          <w:color w:val="000000"/>
          <w:sz w:val="20"/>
          <w:lang w:eastAsia="fr-FR"/>
        </w:rPr>
        <w:t xml:space="preserve"> = </w:t>
      </w:r>
      <w:r>
        <w:rPr>
          <w:rFonts w:ascii="Courier New" w:hAnsi="Courier New" w:cs="Courier New"/>
          <w:color w:val="6A3E3E"/>
          <w:sz w:val="20"/>
          <w:lang w:eastAsia="fr-FR"/>
        </w:rPr>
        <w:t>users</w:t>
      </w:r>
      <w:r>
        <w:rPr>
          <w:rFonts w:ascii="Courier New" w:hAnsi="Courier New" w:cs="Courier New"/>
          <w:color w:val="000000"/>
          <w:sz w:val="20"/>
          <w:lang w:eastAsia="fr-FR"/>
        </w:rPr>
        <w:t>.stream().sorted((</w:t>
      </w:r>
      <w:r>
        <w:rPr>
          <w:rFonts w:ascii="Courier New" w:hAnsi="Courier New" w:cs="Courier New"/>
          <w:color w:val="6A3E3E"/>
          <w:sz w:val="20"/>
          <w:lang w:eastAsia="fr-FR"/>
        </w:rPr>
        <w:t>u1</w:t>
      </w:r>
      <w:r>
        <w:rPr>
          <w:rFonts w:ascii="Courier New" w:hAnsi="Courier New" w:cs="Courier New"/>
          <w:color w:val="000000"/>
          <w:sz w:val="20"/>
          <w:lang w:eastAsia="fr-FR"/>
        </w:rPr>
        <w:t>,</w:t>
      </w:r>
      <w:r>
        <w:rPr>
          <w:rFonts w:ascii="Courier New" w:hAnsi="Courier New" w:cs="Courier New"/>
          <w:color w:val="6A3E3E"/>
          <w:sz w:val="20"/>
          <w:lang w:eastAsia="fr-FR"/>
        </w:rPr>
        <w:t>u2</w:t>
      </w:r>
      <w:r>
        <w:rPr>
          <w:rFonts w:ascii="Courier New" w:hAnsi="Courier New" w:cs="Courier New"/>
          <w:color w:val="000000"/>
          <w:sz w:val="20"/>
          <w:lang w:eastAsia="fr-FR"/>
        </w:rPr>
        <w:t>)-&gt;</w:t>
      </w:r>
      <w:r w:rsidRPr="006C60DD">
        <w:rPr>
          <w:rFonts w:ascii="Courier New" w:hAnsi="Courier New" w:cs="Courier New"/>
          <w:b/>
          <w:bCs/>
          <w:color w:val="6A3E3E"/>
          <w:sz w:val="20"/>
          <w:lang w:eastAsia="fr-FR"/>
        </w:rPr>
        <w:t>u1</w:t>
      </w:r>
      <w:r>
        <w:rPr>
          <w:rFonts w:ascii="Courier New" w:hAnsi="Courier New" w:cs="Courier New"/>
          <w:color w:val="000000"/>
          <w:sz w:val="20"/>
          <w:lang w:eastAsia="fr-FR"/>
        </w:rPr>
        <w:t>.</w:t>
      </w:r>
      <w:r w:rsidR="00E50024" w:rsidRPr="00397C28">
        <w:rPr>
          <w:rFonts w:ascii="Courier New" w:hAnsi="Courier New" w:cs="Courier New"/>
          <w:sz w:val="20"/>
          <w:lang w:eastAsia="fr-FR"/>
        </w:rPr>
        <w:t>getAge</w:t>
      </w:r>
      <w:r>
        <w:rPr>
          <w:rFonts w:ascii="Courier New" w:hAnsi="Courier New" w:cs="Courier New"/>
          <w:color w:val="000000"/>
          <w:sz w:val="20"/>
          <w:lang w:eastAsia="fr-FR"/>
        </w:rPr>
        <w:t>().compareTo(</w:t>
      </w:r>
      <w:r w:rsidRPr="006C60DD">
        <w:rPr>
          <w:rFonts w:ascii="Courier New" w:hAnsi="Courier New" w:cs="Courier New"/>
          <w:b/>
          <w:bCs/>
          <w:color w:val="6A3E3E"/>
          <w:sz w:val="20"/>
          <w:lang w:eastAsia="fr-FR"/>
        </w:rPr>
        <w:t>u2</w:t>
      </w:r>
      <w:r>
        <w:rPr>
          <w:rFonts w:ascii="Courier New" w:hAnsi="Courier New" w:cs="Courier New"/>
          <w:color w:val="000000"/>
          <w:sz w:val="20"/>
          <w:lang w:eastAsia="fr-FR"/>
        </w:rPr>
        <w:t>.</w:t>
      </w:r>
      <w:r w:rsidR="00E50024" w:rsidRPr="00397C28">
        <w:rPr>
          <w:rFonts w:ascii="Courier New" w:hAnsi="Courier New" w:cs="Courier New"/>
          <w:sz w:val="20"/>
          <w:lang w:eastAsia="fr-FR"/>
        </w:rPr>
        <w:t>getAge</w:t>
      </w:r>
      <w:r>
        <w:rPr>
          <w:rFonts w:ascii="Courier New" w:hAnsi="Courier New" w:cs="Courier New"/>
          <w:color w:val="000000"/>
          <w:sz w:val="20"/>
          <w:lang w:eastAsia="fr-FR"/>
        </w:rPr>
        <w:t>()))</w:t>
      </w:r>
    </w:p>
    <w:p w:rsidR="006C60DD" w:rsidRDefault="006C60DD" w:rsidP="006C60DD">
      <w:pPr>
        <w:pStyle w:val="ListParagraph"/>
        <w:rPr>
          <w:rFonts w:ascii="Courier New" w:hAnsi="Courier New" w:cs="Courier New"/>
          <w:sz w:val="20"/>
        </w:rPr>
      </w:pP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.collect(Collectors.</w:t>
      </w:r>
      <w:r>
        <w:rPr>
          <w:rFonts w:ascii="Courier New" w:hAnsi="Courier New" w:cs="Courier New"/>
          <w:i/>
          <w:iCs/>
          <w:color w:val="000000"/>
          <w:sz w:val="20"/>
          <w:lang w:eastAsia="fr-FR"/>
        </w:rPr>
        <w:t>toList</w:t>
      </w:r>
      <w:r>
        <w:rPr>
          <w:rFonts w:ascii="Courier New" w:hAnsi="Courier New" w:cs="Courier New"/>
          <w:color w:val="000000"/>
          <w:sz w:val="20"/>
          <w:lang w:eastAsia="fr-FR"/>
        </w:rPr>
        <w:t>());</w:t>
      </w:r>
    </w:p>
    <w:p w:rsidR="006C60DD" w:rsidRPr="00397C28" w:rsidRDefault="006C60DD" w:rsidP="006C60DD">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sortedList.forEach(System.out::println);</w:t>
      </w:r>
    </w:p>
    <w:p w:rsidR="006C60DD" w:rsidRDefault="006C60DD" w:rsidP="00AD2B82">
      <w:pPr>
        <w:overflowPunct/>
        <w:textAlignment w:val="auto"/>
        <w:rPr>
          <w:rFonts w:asciiTheme="minorHAnsi" w:hAnsiTheme="minorHAnsi" w:cstheme="minorHAnsi"/>
          <w:sz w:val="24"/>
          <w:szCs w:val="24"/>
        </w:rPr>
      </w:pPr>
    </w:p>
    <w:p w:rsidR="006C60DD" w:rsidRPr="00AD2B82" w:rsidRDefault="006C60DD" w:rsidP="006C60DD">
      <w:pPr>
        <w:overflowPunct/>
        <w:textAlignment w:val="auto"/>
        <w:rPr>
          <w:rFonts w:ascii="Courier New" w:hAnsi="Courier New" w:cs="Courier New"/>
          <w:sz w:val="20"/>
          <w:lang w:eastAsia="fr-FR"/>
        </w:rPr>
      </w:pPr>
      <w:r>
        <w:rPr>
          <w:rFonts w:ascii="Courier New" w:hAnsi="Courier New" w:cs="Courier New"/>
          <w:sz w:val="20"/>
        </w:rPr>
        <w:t xml:space="preserve">    </w:t>
      </w:r>
      <w:r>
        <w:rPr>
          <w:rFonts w:ascii="Courier New" w:hAnsi="Courier New" w:cs="Courier New"/>
          <w:sz w:val="20"/>
        </w:rPr>
        <w:t>//Sorting by property using Lambda (</w:t>
      </w:r>
      <w:r>
        <w:rPr>
          <w:rFonts w:ascii="Courier New" w:hAnsi="Courier New" w:cs="Courier New"/>
          <w:sz w:val="20"/>
          <w:lang w:eastAsia="fr-FR"/>
        </w:rPr>
        <w:t>D</w:t>
      </w:r>
      <w:r w:rsidRPr="00397C28">
        <w:rPr>
          <w:rFonts w:ascii="Courier New" w:hAnsi="Courier New" w:cs="Courier New"/>
          <w:sz w:val="20"/>
          <w:lang w:eastAsia="fr-FR"/>
        </w:rPr>
        <w:t>escending</w:t>
      </w:r>
      <w:r>
        <w:rPr>
          <w:rFonts w:ascii="Courier New" w:hAnsi="Courier New" w:cs="Courier New"/>
          <w:sz w:val="20"/>
        </w:rPr>
        <w:t>)</w:t>
      </w:r>
    </w:p>
    <w:p w:rsidR="006C60DD" w:rsidRDefault="006C60DD" w:rsidP="00E50024">
      <w:pPr>
        <w:overflowPunct/>
        <w:textAlignment w:val="auto"/>
        <w:rPr>
          <w:rFonts w:ascii="Courier New" w:hAnsi="Courier New" w:cs="Courier New"/>
          <w:sz w:val="20"/>
          <w:lang w:eastAsia="fr-FR"/>
        </w:rPr>
      </w:pPr>
      <w:r>
        <w:rPr>
          <w:rFonts w:ascii="Courier New" w:hAnsi="Courier New" w:cs="Courier New"/>
          <w:color w:val="000000"/>
          <w:sz w:val="20"/>
          <w:lang w:eastAsia="fr-FR"/>
        </w:rPr>
        <w:t xml:space="preserve">    List&lt;User&gt; </w:t>
      </w:r>
      <w:r>
        <w:rPr>
          <w:rFonts w:ascii="Courier New" w:hAnsi="Courier New" w:cs="Courier New"/>
          <w:color w:val="6A3E3E"/>
          <w:sz w:val="20"/>
          <w:lang w:eastAsia="fr-FR"/>
        </w:rPr>
        <w:t>sortedList</w:t>
      </w:r>
      <w:r>
        <w:rPr>
          <w:rFonts w:ascii="Courier New" w:hAnsi="Courier New" w:cs="Courier New"/>
          <w:color w:val="000000"/>
          <w:sz w:val="20"/>
          <w:lang w:eastAsia="fr-FR"/>
        </w:rPr>
        <w:t xml:space="preserve"> = </w:t>
      </w:r>
      <w:r>
        <w:rPr>
          <w:rFonts w:ascii="Courier New" w:hAnsi="Courier New" w:cs="Courier New"/>
          <w:color w:val="6A3E3E"/>
          <w:sz w:val="20"/>
          <w:lang w:eastAsia="fr-FR"/>
        </w:rPr>
        <w:t>users</w:t>
      </w:r>
      <w:r>
        <w:rPr>
          <w:rFonts w:ascii="Courier New" w:hAnsi="Courier New" w:cs="Courier New"/>
          <w:color w:val="000000"/>
          <w:sz w:val="20"/>
          <w:lang w:eastAsia="fr-FR"/>
        </w:rPr>
        <w:t>.stream().sorted((</w:t>
      </w:r>
      <w:r>
        <w:rPr>
          <w:rFonts w:ascii="Courier New" w:hAnsi="Courier New" w:cs="Courier New"/>
          <w:color w:val="6A3E3E"/>
          <w:sz w:val="20"/>
          <w:lang w:eastAsia="fr-FR"/>
        </w:rPr>
        <w:t>u1</w:t>
      </w:r>
      <w:r>
        <w:rPr>
          <w:rFonts w:ascii="Courier New" w:hAnsi="Courier New" w:cs="Courier New"/>
          <w:color w:val="000000"/>
          <w:sz w:val="20"/>
          <w:lang w:eastAsia="fr-FR"/>
        </w:rPr>
        <w:t>,</w:t>
      </w:r>
      <w:r>
        <w:rPr>
          <w:rFonts w:ascii="Courier New" w:hAnsi="Courier New" w:cs="Courier New"/>
          <w:color w:val="6A3E3E"/>
          <w:sz w:val="20"/>
          <w:lang w:eastAsia="fr-FR"/>
        </w:rPr>
        <w:t>u2</w:t>
      </w:r>
      <w:r>
        <w:rPr>
          <w:rFonts w:ascii="Courier New" w:hAnsi="Courier New" w:cs="Courier New"/>
          <w:color w:val="000000"/>
          <w:sz w:val="20"/>
          <w:lang w:eastAsia="fr-FR"/>
        </w:rPr>
        <w:t>)-&gt;</w:t>
      </w:r>
      <w:r w:rsidRPr="006C60DD">
        <w:rPr>
          <w:rFonts w:ascii="Courier New" w:hAnsi="Courier New" w:cs="Courier New"/>
          <w:b/>
          <w:bCs/>
          <w:color w:val="6A3E3E"/>
          <w:sz w:val="20"/>
          <w:lang w:eastAsia="fr-FR"/>
        </w:rPr>
        <w:t>u</w:t>
      </w:r>
      <w:r w:rsidRPr="006C60DD">
        <w:rPr>
          <w:rFonts w:ascii="Courier New" w:hAnsi="Courier New" w:cs="Courier New"/>
          <w:b/>
          <w:bCs/>
          <w:color w:val="6A3E3E"/>
          <w:sz w:val="20"/>
          <w:lang w:eastAsia="fr-FR"/>
        </w:rPr>
        <w:t>2</w:t>
      </w:r>
      <w:r>
        <w:rPr>
          <w:rFonts w:ascii="Courier New" w:hAnsi="Courier New" w:cs="Courier New"/>
          <w:color w:val="000000"/>
          <w:sz w:val="20"/>
          <w:lang w:eastAsia="fr-FR"/>
        </w:rPr>
        <w:t>.</w:t>
      </w:r>
      <w:r w:rsidR="00E50024" w:rsidRPr="00397C28">
        <w:rPr>
          <w:rFonts w:ascii="Courier New" w:hAnsi="Courier New" w:cs="Courier New"/>
          <w:sz w:val="20"/>
          <w:lang w:eastAsia="fr-FR"/>
        </w:rPr>
        <w:t>getAge</w:t>
      </w:r>
      <w:r>
        <w:rPr>
          <w:rFonts w:ascii="Courier New" w:hAnsi="Courier New" w:cs="Courier New"/>
          <w:color w:val="000000"/>
          <w:sz w:val="20"/>
          <w:lang w:eastAsia="fr-FR"/>
        </w:rPr>
        <w:t>().compareTo(</w:t>
      </w:r>
      <w:r w:rsidRPr="006C60DD">
        <w:rPr>
          <w:rFonts w:ascii="Courier New" w:hAnsi="Courier New" w:cs="Courier New"/>
          <w:b/>
          <w:bCs/>
          <w:color w:val="6A3E3E"/>
          <w:sz w:val="20"/>
          <w:lang w:eastAsia="fr-FR"/>
        </w:rPr>
        <w:t>u</w:t>
      </w:r>
      <w:r w:rsidRPr="006C60DD">
        <w:rPr>
          <w:rFonts w:ascii="Courier New" w:hAnsi="Courier New" w:cs="Courier New"/>
          <w:b/>
          <w:bCs/>
          <w:color w:val="6A3E3E"/>
          <w:sz w:val="20"/>
          <w:lang w:eastAsia="fr-FR"/>
        </w:rPr>
        <w:t>1</w:t>
      </w:r>
      <w:r>
        <w:rPr>
          <w:rFonts w:ascii="Courier New" w:hAnsi="Courier New" w:cs="Courier New"/>
          <w:color w:val="000000"/>
          <w:sz w:val="20"/>
          <w:lang w:eastAsia="fr-FR"/>
        </w:rPr>
        <w:t>.</w:t>
      </w:r>
      <w:r w:rsidR="00E50024" w:rsidRPr="00397C28">
        <w:rPr>
          <w:rFonts w:ascii="Courier New" w:hAnsi="Courier New" w:cs="Courier New"/>
          <w:sz w:val="20"/>
          <w:lang w:eastAsia="fr-FR"/>
        </w:rPr>
        <w:t>getAge</w:t>
      </w:r>
      <w:r>
        <w:rPr>
          <w:rFonts w:ascii="Courier New" w:hAnsi="Courier New" w:cs="Courier New"/>
          <w:color w:val="000000"/>
          <w:sz w:val="20"/>
          <w:lang w:eastAsia="fr-FR"/>
        </w:rPr>
        <w:t>()))</w:t>
      </w:r>
    </w:p>
    <w:p w:rsidR="006C60DD" w:rsidRDefault="006C60DD" w:rsidP="006C60DD">
      <w:pPr>
        <w:pStyle w:val="ListParagraph"/>
        <w:rPr>
          <w:rFonts w:ascii="Courier New" w:hAnsi="Courier New" w:cs="Courier New"/>
          <w:sz w:val="20"/>
        </w:rPr>
      </w:pP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r>
      <w:r>
        <w:rPr>
          <w:rFonts w:ascii="Courier New" w:hAnsi="Courier New" w:cs="Courier New"/>
          <w:color w:val="000000"/>
          <w:sz w:val="20"/>
          <w:lang w:eastAsia="fr-FR"/>
        </w:rPr>
        <w:tab/>
        <w:t>.collect(Collectors.</w:t>
      </w:r>
      <w:r>
        <w:rPr>
          <w:rFonts w:ascii="Courier New" w:hAnsi="Courier New" w:cs="Courier New"/>
          <w:i/>
          <w:iCs/>
          <w:color w:val="000000"/>
          <w:sz w:val="20"/>
          <w:lang w:eastAsia="fr-FR"/>
        </w:rPr>
        <w:t>toList</w:t>
      </w:r>
      <w:r>
        <w:rPr>
          <w:rFonts w:ascii="Courier New" w:hAnsi="Courier New" w:cs="Courier New"/>
          <w:color w:val="000000"/>
          <w:sz w:val="20"/>
          <w:lang w:eastAsia="fr-FR"/>
        </w:rPr>
        <w:t>());</w:t>
      </w:r>
    </w:p>
    <w:p w:rsidR="006C60DD" w:rsidRPr="00397C28" w:rsidRDefault="006C60DD" w:rsidP="006C60DD">
      <w:pPr>
        <w:overflowPunct/>
        <w:textAlignment w:val="auto"/>
        <w:rPr>
          <w:rFonts w:ascii="Courier New" w:hAnsi="Courier New" w:cs="Courier New"/>
          <w:sz w:val="20"/>
          <w:lang w:eastAsia="fr-FR"/>
        </w:rPr>
      </w:pPr>
      <w:r w:rsidRPr="00397C28">
        <w:rPr>
          <w:rFonts w:ascii="Courier New" w:hAnsi="Courier New" w:cs="Courier New"/>
          <w:sz w:val="20"/>
          <w:lang w:eastAsia="fr-FR"/>
        </w:rPr>
        <w:t xml:space="preserve">    sortedList.forEach(System.out::println);</w:t>
      </w:r>
    </w:p>
    <w:p w:rsidR="006C60DD" w:rsidRDefault="006C60DD" w:rsidP="00AD2B82">
      <w:pPr>
        <w:overflowPunct/>
        <w:textAlignment w:val="auto"/>
        <w:rPr>
          <w:rFonts w:asciiTheme="minorHAnsi" w:hAnsiTheme="minorHAnsi" w:cstheme="minorHAnsi"/>
          <w:sz w:val="24"/>
          <w:szCs w:val="24"/>
        </w:rPr>
      </w:pPr>
    </w:p>
    <w:p w:rsidR="006C60DD" w:rsidRDefault="006C60DD" w:rsidP="00AD2B82">
      <w:pPr>
        <w:overflowPunct/>
        <w:textAlignment w:val="auto"/>
        <w:rPr>
          <w:rFonts w:asciiTheme="minorHAnsi" w:hAnsiTheme="minorHAnsi" w:cstheme="minorHAnsi"/>
          <w:sz w:val="24"/>
          <w:szCs w:val="24"/>
        </w:rPr>
      </w:pPr>
    </w:p>
    <w:p w:rsidR="0004262F" w:rsidRPr="00420D71" w:rsidRDefault="0004262F" w:rsidP="0004262F">
      <w:pPr>
        <w:shd w:val="clear" w:color="auto" w:fill="FFFFFF"/>
        <w:overflowPunct/>
        <w:autoSpaceDE/>
        <w:autoSpaceDN/>
        <w:adjustRightInd/>
        <w:spacing w:after="150"/>
        <w:ind w:left="450"/>
        <w:textAlignment w:val="auto"/>
        <w:rPr>
          <w:rFonts w:asciiTheme="minorHAnsi" w:hAnsiTheme="minorHAnsi" w:cstheme="minorHAnsi"/>
          <w:b/>
          <w:bCs/>
          <w:color w:val="333333"/>
          <w:sz w:val="28"/>
          <w:szCs w:val="28"/>
          <w:u w:val="single"/>
        </w:rPr>
      </w:pPr>
      <w:r w:rsidRPr="00420D71">
        <w:rPr>
          <w:rFonts w:asciiTheme="minorHAnsi" w:hAnsiTheme="minorHAnsi" w:cstheme="minorHAnsi"/>
          <w:b/>
          <w:bCs/>
          <w:color w:val="333333"/>
          <w:sz w:val="28"/>
          <w:szCs w:val="28"/>
          <w:u w:val="single"/>
        </w:rPr>
        <w:t>Stream helps to substitute </w:t>
      </w:r>
      <w:r w:rsidRPr="00420D71">
        <w:rPr>
          <w:rFonts w:asciiTheme="minorHAnsi" w:hAnsiTheme="minorHAnsi" w:cstheme="minorHAnsi"/>
          <w:b/>
          <w:bCs/>
          <w:i/>
          <w:iCs/>
          <w:color w:val="333333"/>
          <w:sz w:val="28"/>
          <w:szCs w:val="28"/>
          <w:u w:val="single"/>
        </w:rPr>
        <w:t>for</w:t>
      </w:r>
      <w:r w:rsidRPr="00420D71">
        <w:rPr>
          <w:rFonts w:asciiTheme="minorHAnsi" w:hAnsiTheme="minorHAnsi" w:cstheme="minorHAnsi"/>
          <w:b/>
          <w:bCs/>
          <w:color w:val="333333"/>
          <w:sz w:val="28"/>
          <w:szCs w:val="28"/>
          <w:u w:val="single"/>
        </w:rPr>
        <w:t>, </w:t>
      </w:r>
      <w:r w:rsidRPr="00420D71">
        <w:rPr>
          <w:rFonts w:asciiTheme="minorHAnsi" w:hAnsiTheme="minorHAnsi" w:cstheme="minorHAnsi"/>
          <w:b/>
          <w:bCs/>
          <w:i/>
          <w:iCs/>
          <w:color w:val="333333"/>
          <w:sz w:val="28"/>
          <w:szCs w:val="28"/>
          <w:u w:val="single"/>
        </w:rPr>
        <w:t>for-each</w:t>
      </w:r>
      <w:r w:rsidRPr="00420D71">
        <w:rPr>
          <w:rFonts w:asciiTheme="minorHAnsi" w:hAnsiTheme="minorHAnsi" w:cstheme="minorHAnsi"/>
          <w:b/>
          <w:bCs/>
          <w:color w:val="333333"/>
          <w:sz w:val="28"/>
          <w:szCs w:val="28"/>
          <w:u w:val="single"/>
        </w:rPr>
        <w:t>, and </w:t>
      </w:r>
      <w:r w:rsidRPr="00420D71">
        <w:rPr>
          <w:rFonts w:asciiTheme="minorHAnsi" w:hAnsiTheme="minorHAnsi" w:cstheme="minorHAnsi"/>
          <w:b/>
          <w:bCs/>
          <w:i/>
          <w:iCs/>
          <w:color w:val="333333"/>
          <w:sz w:val="28"/>
          <w:szCs w:val="28"/>
          <w:u w:val="single"/>
        </w:rPr>
        <w:t>while</w:t>
      </w:r>
      <w:r w:rsidR="00420D71">
        <w:rPr>
          <w:rFonts w:asciiTheme="minorHAnsi" w:hAnsiTheme="minorHAnsi" w:cstheme="minorHAnsi"/>
          <w:b/>
          <w:bCs/>
          <w:color w:val="333333"/>
          <w:sz w:val="28"/>
          <w:szCs w:val="28"/>
          <w:u w:val="single"/>
        </w:rPr>
        <w:t> loops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9468"/>
      </w:tblGrid>
      <w:tr w:rsidR="0004262F" w:rsidTr="0004262F">
        <w:tc>
          <w:tcPr>
            <w:tcW w:w="4878" w:type="dxa"/>
          </w:tcPr>
          <w:p w:rsidR="0004262F" w:rsidRPr="003C46CD" w:rsidRDefault="0004262F" w:rsidP="0004262F">
            <w:pPr>
              <w:overflowPunct/>
              <w:autoSpaceDE/>
              <w:autoSpaceDN/>
              <w:adjustRightInd/>
              <w:textAlignment w:val="auto"/>
              <w:rPr>
                <w:rFonts w:asciiTheme="minorHAnsi" w:hAnsiTheme="minorHAnsi" w:cstheme="minorHAnsi"/>
                <w:b/>
                <w:bCs/>
                <w:color w:val="333333"/>
                <w:sz w:val="24"/>
                <w:szCs w:val="24"/>
                <w:u w:val="single"/>
              </w:rPr>
            </w:pPr>
            <w:r w:rsidRPr="0004262F">
              <w:rPr>
                <w:rFonts w:asciiTheme="minorHAnsi" w:hAnsiTheme="minorHAnsi" w:cstheme="minorHAnsi"/>
                <w:b/>
                <w:bCs/>
                <w:color w:val="333333"/>
                <w:sz w:val="24"/>
                <w:szCs w:val="24"/>
                <w:u w:val="single"/>
              </w:rPr>
              <w:t>This code</w:t>
            </w:r>
          </w:p>
          <w:p w:rsidR="0004262F" w:rsidRDefault="0004262F" w:rsidP="0004262F">
            <w:pPr>
              <w:overflowPunct/>
              <w:autoSpaceDE/>
              <w:autoSpaceDN/>
              <w:adjustRightInd/>
              <w:textAlignment w:val="auto"/>
              <w:rPr>
                <w:rFonts w:ascii="Courier New" w:hAnsi="Courier New" w:cs="Courier New"/>
                <w:sz w:val="20"/>
              </w:rPr>
            </w:pPr>
          </w:p>
          <w:p w:rsidR="0004262F" w:rsidRDefault="0004262F" w:rsidP="0004262F">
            <w:pPr>
              <w:overflowPunct/>
              <w:autoSpaceDE/>
              <w:autoSpaceDN/>
              <w:adjustRightInd/>
              <w:textAlignment w:val="auto"/>
              <w:rPr>
                <w:rFonts w:ascii="Courier New" w:hAnsi="Courier New" w:cs="Courier New"/>
                <w:sz w:val="20"/>
              </w:rPr>
            </w:pPr>
            <w:r w:rsidRPr="0004262F">
              <w:rPr>
                <w:rFonts w:ascii="Courier New" w:hAnsi="Courier New" w:cs="Courier New"/>
                <w:sz w:val="20"/>
              </w:rPr>
              <w:t>for</w:t>
            </w:r>
            <w:r>
              <w:rPr>
                <w:rFonts w:ascii="Courier New" w:hAnsi="Courier New" w:cs="Courier New"/>
                <w:sz w:val="20"/>
              </w:rPr>
              <w:t xml:space="preserve"> (String string : list)</w:t>
            </w:r>
          </w:p>
          <w:p w:rsidR="0004262F" w:rsidRDefault="0004262F" w:rsidP="0004262F">
            <w:pPr>
              <w:overflowPunct/>
              <w:autoSpaceDE/>
              <w:autoSpaceDN/>
              <w:adjustRightInd/>
              <w:textAlignment w:val="auto"/>
              <w:rPr>
                <w:rFonts w:ascii="Courier New" w:hAnsi="Courier New" w:cs="Courier New"/>
                <w:sz w:val="20"/>
              </w:rPr>
            </w:pPr>
            <w:r w:rsidRPr="0004262F">
              <w:rPr>
                <w:rFonts w:ascii="Courier New" w:hAnsi="Courier New" w:cs="Courier New"/>
                <w:sz w:val="20"/>
              </w:rPr>
              <w:t>{</w:t>
            </w:r>
          </w:p>
          <w:p w:rsidR="0004262F" w:rsidRDefault="0004262F" w:rsidP="0004262F">
            <w:pPr>
              <w:overflowPunct/>
              <w:autoSpaceDE/>
              <w:autoSpaceDN/>
              <w:adjustRightInd/>
              <w:textAlignment w:val="auto"/>
              <w:rPr>
                <w:rFonts w:ascii="Courier New" w:hAnsi="Courier New" w:cs="Courier New"/>
                <w:sz w:val="20"/>
              </w:rPr>
            </w:pPr>
            <w:r>
              <w:rPr>
                <w:rFonts w:ascii="Courier New" w:hAnsi="Courier New" w:cs="Courier New"/>
                <w:sz w:val="20"/>
              </w:rPr>
              <w:t xml:space="preserve">   </w:t>
            </w:r>
            <w:r w:rsidRPr="0004262F">
              <w:rPr>
                <w:rFonts w:ascii="Courier New" w:hAnsi="Courier New" w:cs="Courier New"/>
                <w:sz w:val="20"/>
              </w:rPr>
              <w:t xml:space="preserve">if (string.contains("a")) </w:t>
            </w:r>
          </w:p>
          <w:p w:rsidR="0004262F" w:rsidRPr="0004262F" w:rsidRDefault="0004262F" w:rsidP="0004262F">
            <w:pPr>
              <w:overflowPunct/>
              <w:autoSpaceDE/>
              <w:autoSpaceDN/>
              <w:adjustRightInd/>
              <w:textAlignment w:val="auto"/>
              <w:rPr>
                <w:rFonts w:ascii="Courier New" w:hAnsi="Courier New" w:cs="Courier New"/>
                <w:sz w:val="20"/>
              </w:rPr>
            </w:pPr>
            <w:r>
              <w:rPr>
                <w:rFonts w:ascii="Courier New" w:hAnsi="Courier New" w:cs="Courier New"/>
                <w:sz w:val="20"/>
              </w:rPr>
              <w:t xml:space="preserve">   </w:t>
            </w:r>
            <w:r w:rsidRPr="0004262F">
              <w:rPr>
                <w:rFonts w:ascii="Courier New" w:hAnsi="Courier New" w:cs="Courier New"/>
                <w:sz w:val="20"/>
              </w:rPr>
              <w:t>{</w:t>
            </w:r>
          </w:p>
          <w:p w:rsidR="0004262F" w:rsidRPr="0004262F" w:rsidRDefault="0004262F" w:rsidP="0004262F">
            <w:pPr>
              <w:overflowPunct/>
              <w:autoSpaceDE/>
              <w:autoSpaceDN/>
              <w:adjustRightInd/>
              <w:textAlignment w:val="auto"/>
              <w:rPr>
                <w:rFonts w:ascii="Courier New" w:hAnsi="Courier New" w:cs="Courier New"/>
                <w:sz w:val="20"/>
              </w:rPr>
            </w:pPr>
            <w:r>
              <w:rPr>
                <w:rFonts w:ascii="Courier New" w:hAnsi="Courier New" w:cs="Courier New"/>
                <w:sz w:val="20"/>
              </w:rPr>
              <w:t xml:space="preserve">      </w:t>
            </w:r>
            <w:r w:rsidRPr="0004262F">
              <w:rPr>
                <w:rFonts w:ascii="Courier New" w:hAnsi="Courier New" w:cs="Courier New"/>
                <w:sz w:val="20"/>
              </w:rPr>
              <w:t>return true;</w:t>
            </w:r>
          </w:p>
          <w:p w:rsidR="0004262F" w:rsidRPr="0004262F" w:rsidRDefault="0004262F" w:rsidP="0004262F">
            <w:pPr>
              <w:overflowPunct/>
              <w:autoSpaceDE/>
              <w:autoSpaceDN/>
              <w:adjustRightInd/>
              <w:textAlignment w:val="auto"/>
              <w:rPr>
                <w:rFonts w:ascii="Courier New" w:hAnsi="Courier New" w:cs="Courier New"/>
                <w:sz w:val="20"/>
              </w:rPr>
            </w:pPr>
            <w:r>
              <w:rPr>
                <w:rFonts w:ascii="Courier New" w:hAnsi="Courier New" w:cs="Courier New"/>
                <w:sz w:val="20"/>
              </w:rPr>
              <w:t xml:space="preserve">   </w:t>
            </w:r>
            <w:r w:rsidRPr="0004262F">
              <w:rPr>
                <w:rFonts w:ascii="Courier New" w:hAnsi="Courier New" w:cs="Courier New"/>
                <w:sz w:val="20"/>
              </w:rPr>
              <w:t>}</w:t>
            </w:r>
          </w:p>
          <w:p w:rsidR="0004262F" w:rsidRDefault="0004262F" w:rsidP="0004262F">
            <w:pPr>
              <w:overflowPunct/>
              <w:autoSpaceDE/>
              <w:autoSpaceDN/>
              <w:adjustRightInd/>
              <w:textAlignment w:val="auto"/>
              <w:rPr>
                <w:rFonts w:asciiTheme="minorHAnsi" w:hAnsiTheme="minorHAnsi" w:cstheme="minorHAnsi"/>
                <w:color w:val="333333"/>
                <w:sz w:val="24"/>
                <w:szCs w:val="24"/>
              </w:rPr>
            </w:pPr>
            <w:r w:rsidRPr="0004262F">
              <w:rPr>
                <w:rFonts w:ascii="Courier New" w:hAnsi="Courier New" w:cs="Courier New"/>
                <w:sz w:val="20"/>
              </w:rPr>
              <w:t>}</w:t>
            </w:r>
          </w:p>
        </w:tc>
        <w:tc>
          <w:tcPr>
            <w:tcW w:w="9468" w:type="dxa"/>
          </w:tcPr>
          <w:p w:rsidR="0004262F" w:rsidRPr="003C46CD" w:rsidRDefault="0004262F" w:rsidP="0004262F">
            <w:pPr>
              <w:overflowPunct/>
              <w:autoSpaceDE/>
              <w:autoSpaceDN/>
              <w:adjustRightInd/>
              <w:spacing w:after="150"/>
              <w:textAlignment w:val="auto"/>
              <w:rPr>
                <w:rFonts w:asciiTheme="minorHAnsi" w:hAnsiTheme="minorHAnsi" w:cstheme="minorHAnsi"/>
                <w:b/>
                <w:bCs/>
                <w:sz w:val="24"/>
                <w:szCs w:val="24"/>
                <w:u w:val="single"/>
              </w:rPr>
            </w:pPr>
            <w:r w:rsidRPr="0004262F">
              <w:rPr>
                <w:rFonts w:asciiTheme="minorHAnsi" w:hAnsiTheme="minorHAnsi" w:cstheme="minorHAnsi"/>
                <w:b/>
                <w:bCs/>
                <w:color w:val="333333"/>
                <w:sz w:val="24"/>
                <w:szCs w:val="24"/>
                <w:u w:val="single"/>
              </w:rPr>
              <w:t>can be changed just with one line of code</w:t>
            </w:r>
          </w:p>
          <w:p w:rsidR="0004262F" w:rsidRPr="0004262F" w:rsidRDefault="0004262F" w:rsidP="0004262F">
            <w:pPr>
              <w:overflowPunct/>
              <w:autoSpaceDE/>
              <w:autoSpaceDN/>
              <w:adjustRightInd/>
              <w:spacing w:after="150"/>
              <w:textAlignment w:val="auto"/>
              <w:rPr>
                <w:rFonts w:ascii="Courier New" w:hAnsi="Courier New" w:cs="Courier New"/>
                <w:sz w:val="20"/>
              </w:rPr>
            </w:pPr>
            <w:r w:rsidRPr="0004262F">
              <w:rPr>
                <w:rFonts w:ascii="Courier New" w:hAnsi="Courier New" w:cs="Courier New"/>
                <w:sz w:val="20"/>
              </w:rPr>
              <w:t>boolean isExist = list.stream().anyMatch(element -&gt; element.contains("a"));</w:t>
            </w:r>
          </w:p>
        </w:tc>
      </w:tr>
    </w:tbl>
    <w:p w:rsidR="009E07F6" w:rsidRDefault="009E07F6" w:rsidP="00675288">
      <w:pPr>
        <w:rPr>
          <w:rFonts w:asciiTheme="minorHAnsi" w:hAnsiTheme="minorHAnsi" w:cstheme="minorHAnsi"/>
          <w:sz w:val="24"/>
          <w:szCs w:val="24"/>
        </w:rPr>
      </w:pPr>
    </w:p>
    <w:p w:rsidR="00DD2CE7" w:rsidRDefault="00DD2CE7" w:rsidP="003C46CD">
      <w:pPr>
        <w:ind w:left="450"/>
        <w:rPr>
          <w:rFonts w:asciiTheme="minorHAnsi" w:hAnsiTheme="minorHAnsi" w:cstheme="minorHAnsi"/>
          <w:b/>
          <w:bCs/>
          <w:sz w:val="26"/>
          <w:szCs w:val="26"/>
          <w:u w:val="single"/>
        </w:rPr>
      </w:pPr>
    </w:p>
    <w:p w:rsidR="003C6D00" w:rsidRDefault="003C6D00" w:rsidP="003C46CD">
      <w:pPr>
        <w:ind w:left="450"/>
        <w:rPr>
          <w:rFonts w:asciiTheme="minorHAnsi" w:hAnsiTheme="minorHAnsi" w:cstheme="minorHAnsi"/>
          <w:b/>
          <w:bCs/>
          <w:sz w:val="26"/>
          <w:szCs w:val="26"/>
          <w:u w:val="single"/>
        </w:rPr>
      </w:pPr>
    </w:p>
    <w:p w:rsidR="003C46CD" w:rsidRPr="008901FF" w:rsidRDefault="003C46CD" w:rsidP="003C46CD">
      <w:pPr>
        <w:ind w:left="450"/>
        <w:rPr>
          <w:rFonts w:asciiTheme="minorHAnsi" w:hAnsiTheme="minorHAnsi" w:cstheme="minorHAnsi"/>
          <w:b/>
          <w:bCs/>
          <w:sz w:val="26"/>
          <w:szCs w:val="26"/>
          <w:u w:val="single"/>
        </w:rPr>
      </w:pPr>
      <w:r>
        <w:rPr>
          <w:rFonts w:asciiTheme="minorHAnsi" w:hAnsiTheme="minorHAnsi" w:cstheme="minorHAnsi"/>
          <w:b/>
          <w:bCs/>
          <w:sz w:val="26"/>
          <w:szCs w:val="26"/>
          <w:u w:val="single"/>
        </w:rPr>
        <w:lastRenderedPageBreak/>
        <w:t>Multi-Threading with Streams</w:t>
      </w:r>
    </w:p>
    <w:p w:rsidR="000365AA" w:rsidRPr="00964F3D" w:rsidRDefault="000365AA" w:rsidP="00964F3D">
      <w:pPr>
        <w:pStyle w:val="NormalWeb"/>
        <w:shd w:val="clear" w:color="auto" w:fill="FFFFFF"/>
        <w:spacing w:before="0" w:beforeAutospacing="0" w:after="0" w:afterAutospacing="0"/>
        <w:ind w:left="450"/>
        <w:rPr>
          <w:rFonts w:asciiTheme="minorHAnsi" w:hAnsiTheme="minorHAnsi" w:cstheme="minorHAnsi"/>
          <w:color w:val="2B3636"/>
          <w:spacing w:val="4"/>
        </w:rPr>
      </w:pPr>
      <w:r w:rsidRPr="00964F3D">
        <w:rPr>
          <w:rFonts w:asciiTheme="minorHAnsi" w:hAnsiTheme="minorHAnsi" w:cstheme="minorHAnsi"/>
          <w:color w:val="2B3636"/>
          <w:spacing w:val="4"/>
        </w:rPr>
        <w:t>With both the new</w:t>
      </w:r>
      <w:r w:rsidR="00964F3D" w:rsidRPr="00964F3D">
        <w:rPr>
          <w:rFonts w:asciiTheme="minorHAnsi" w:hAnsiTheme="minorHAnsi" w:cstheme="minorHAnsi"/>
          <w:color w:val="2B3636"/>
          <w:spacing w:val="4"/>
        </w:rPr>
        <w:t xml:space="preserve"> forEach </w:t>
      </w:r>
      <w:r w:rsidRPr="00964F3D">
        <w:rPr>
          <w:rFonts w:asciiTheme="minorHAnsi" w:hAnsiTheme="minorHAnsi" w:cstheme="minorHAnsi"/>
          <w:color w:val="2B3636"/>
          <w:spacing w:val="4"/>
        </w:rPr>
        <w:t xml:space="preserve">method and the Stream API, you can create a stream of elements in a collection and then pipeline the stream to </w:t>
      </w:r>
      <w:r w:rsidR="00964F3D" w:rsidRPr="00964F3D">
        <w:rPr>
          <w:rFonts w:asciiTheme="minorHAnsi" w:hAnsiTheme="minorHAnsi" w:cstheme="minorHAnsi"/>
          <w:color w:val="2B3636"/>
          <w:spacing w:val="4"/>
        </w:rPr>
        <w:t xml:space="preserve">a forEach </w:t>
      </w:r>
      <w:r w:rsidRPr="00964F3D">
        <w:rPr>
          <w:rFonts w:asciiTheme="minorHAnsi" w:hAnsiTheme="minorHAnsi" w:cstheme="minorHAnsi"/>
          <w:color w:val="2B3636"/>
          <w:spacing w:val="4"/>
        </w:rPr>
        <w:t>method for iteration.</w:t>
      </w:r>
    </w:p>
    <w:p w:rsidR="003339D2" w:rsidRDefault="003339D2" w:rsidP="00964F3D">
      <w:pPr>
        <w:overflowPunct/>
        <w:ind w:firstLine="450"/>
        <w:textAlignment w:val="auto"/>
        <w:rPr>
          <w:rFonts w:asciiTheme="minorHAnsi" w:hAnsiTheme="minorHAnsi" w:cstheme="minorHAnsi"/>
          <w:b/>
          <w:bCs/>
          <w:color w:val="000000"/>
          <w:sz w:val="24"/>
          <w:szCs w:val="24"/>
          <w:u w:val="single"/>
          <w:lang w:eastAsia="fr-FR"/>
        </w:rPr>
      </w:pPr>
    </w:p>
    <w:p w:rsidR="00964F3D" w:rsidRPr="009C41ED" w:rsidRDefault="00964F3D" w:rsidP="00964F3D">
      <w:pPr>
        <w:overflowPunct/>
        <w:ind w:firstLine="45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p>
    <w:p w:rsidR="000365AA" w:rsidRPr="00964F3D" w:rsidRDefault="000365AA" w:rsidP="00420D71">
      <w:pPr>
        <w:shd w:val="clear" w:color="auto" w:fill="FFFFFF"/>
        <w:overflowPunct/>
        <w:autoSpaceDE/>
        <w:autoSpaceDN/>
        <w:adjustRightInd/>
        <w:spacing w:line="300" w:lineRule="atLeast"/>
        <w:ind w:left="450"/>
        <w:textAlignment w:val="auto"/>
        <w:rPr>
          <w:rFonts w:ascii="Courier New" w:hAnsi="Courier New" w:cs="Courier New"/>
          <w:spacing w:val="4"/>
          <w:sz w:val="20"/>
        </w:rPr>
      </w:pPr>
      <w:r w:rsidRPr="00964F3D">
        <w:rPr>
          <w:rStyle w:val="kw3"/>
          <w:rFonts w:ascii="Courier New" w:hAnsi="Courier New" w:cs="Courier New"/>
          <w:spacing w:val="4"/>
          <w:sz w:val="20"/>
        </w:rPr>
        <w:t>public</w:t>
      </w:r>
      <w:r w:rsidRPr="00964F3D">
        <w:rPr>
          <w:rFonts w:ascii="Courier New" w:hAnsi="Courier New" w:cs="Courier New"/>
          <w:spacing w:val="4"/>
          <w:sz w:val="20"/>
        </w:rPr>
        <w:t xml:space="preserve"> </w:t>
      </w:r>
      <w:r w:rsidRPr="00964F3D">
        <w:rPr>
          <w:rStyle w:val="kw3"/>
          <w:rFonts w:ascii="Courier New" w:hAnsi="Courier New" w:cs="Courier New"/>
          <w:spacing w:val="4"/>
          <w:sz w:val="20"/>
        </w:rPr>
        <w:t>static</w:t>
      </w:r>
      <w:r w:rsidRPr="00964F3D">
        <w:rPr>
          <w:rFonts w:ascii="Courier New" w:hAnsi="Courier New" w:cs="Courier New"/>
          <w:spacing w:val="4"/>
          <w:sz w:val="20"/>
        </w:rPr>
        <w:t xml:space="preserve"> </w:t>
      </w:r>
      <w:r w:rsidRPr="00964F3D">
        <w:rPr>
          <w:rStyle w:val="kw3"/>
          <w:rFonts w:ascii="Courier New" w:hAnsi="Courier New" w:cs="Courier New"/>
          <w:spacing w:val="4"/>
          <w:sz w:val="20"/>
        </w:rPr>
        <w:t>void</w:t>
      </w:r>
      <w:r w:rsidRPr="00964F3D">
        <w:rPr>
          <w:rFonts w:ascii="Courier New" w:hAnsi="Courier New" w:cs="Courier New"/>
          <w:spacing w:val="4"/>
          <w:sz w:val="20"/>
        </w:rPr>
        <w:t xml:space="preserve"> </w:t>
      </w:r>
      <w:r w:rsidRPr="00964F3D">
        <w:rPr>
          <w:rStyle w:val="kw1"/>
          <w:rFonts w:ascii="Courier New" w:hAnsi="Courier New" w:cs="Courier New"/>
          <w:spacing w:val="4"/>
          <w:sz w:val="20"/>
        </w:rPr>
        <w:t>iterateThroughListStream</w:t>
      </w:r>
      <w:r w:rsidRPr="00964F3D">
        <w:rPr>
          <w:rStyle w:val="br0"/>
          <w:rFonts w:ascii="Courier New" w:hAnsi="Courier New" w:cs="Courier New"/>
          <w:spacing w:val="4"/>
          <w:sz w:val="20"/>
        </w:rPr>
        <w:t>(</w:t>
      </w:r>
      <w:r w:rsidRPr="00964F3D">
        <w:rPr>
          <w:rFonts w:ascii="Courier New" w:hAnsi="Courier New" w:cs="Courier New"/>
          <w:spacing w:val="4"/>
          <w:sz w:val="20"/>
        </w:rPr>
        <w:t>List&lt;</w:t>
      </w:r>
      <w:r w:rsidRPr="00964F3D">
        <w:rPr>
          <w:rStyle w:val="kw2"/>
          <w:rFonts w:ascii="Courier New" w:hAnsi="Courier New" w:cs="Courier New"/>
          <w:spacing w:val="4"/>
          <w:sz w:val="20"/>
        </w:rPr>
        <w:t>String</w:t>
      </w:r>
      <w:r w:rsidRPr="00964F3D">
        <w:rPr>
          <w:rFonts w:ascii="Courier New" w:hAnsi="Courier New" w:cs="Courier New"/>
          <w:spacing w:val="4"/>
          <w:sz w:val="20"/>
        </w:rPr>
        <w:t>&gt; list</w:t>
      </w:r>
      <w:r w:rsidRPr="00964F3D">
        <w:rPr>
          <w:rStyle w:val="br0"/>
          <w:rFonts w:ascii="Courier New" w:hAnsi="Courier New" w:cs="Courier New"/>
          <w:spacing w:val="4"/>
          <w:sz w:val="20"/>
        </w:rPr>
        <w:t>)</w:t>
      </w:r>
      <w:r w:rsidR="00420D71">
        <w:rPr>
          <w:rStyle w:val="br0"/>
          <w:rFonts w:ascii="Courier New" w:hAnsi="Courier New" w:cs="Courier New"/>
          <w:spacing w:val="4"/>
          <w:sz w:val="20"/>
        </w:rPr>
        <w:t xml:space="preserve"> </w:t>
      </w:r>
      <w:bookmarkStart w:id="15" w:name="_GoBack"/>
      <w:bookmarkEnd w:id="15"/>
      <w:r w:rsidRPr="00964F3D">
        <w:rPr>
          <w:rStyle w:val="br0"/>
          <w:rFonts w:ascii="Courier New" w:hAnsi="Courier New" w:cs="Courier New"/>
          <w:spacing w:val="4"/>
          <w:sz w:val="20"/>
        </w:rPr>
        <w:t>{</w:t>
      </w:r>
    </w:p>
    <w:p w:rsidR="000365AA" w:rsidRPr="00964F3D" w:rsidRDefault="000365AA" w:rsidP="00964F3D">
      <w:pPr>
        <w:shd w:val="clear" w:color="auto" w:fill="FFFFFF"/>
        <w:overflowPunct/>
        <w:autoSpaceDE/>
        <w:autoSpaceDN/>
        <w:adjustRightInd/>
        <w:spacing w:line="300" w:lineRule="atLeast"/>
        <w:ind w:left="450" w:firstLine="360"/>
        <w:textAlignment w:val="auto"/>
        <w:rPr>
          <w:rFonts w:ascii="Courier New" w:hAnsi="Courier New" w:cs="Courier New"/>
          <w:spacing w:val="4"/>
          <w:sz w:val="20"/>
        </w:rPr>
      </w:pPr>
      <w:r w:rsidRPr="00964F3D">
        <w:rPr>
          <w:rFonts w:ascii="Courier New" w:hAnsi="Courier New" w:cs="Courier New"/>
          <w:spacing w:val="4"/>
          <w:sz w:val="20"/>
        </w:rPr>
        <w:t>list.</w:t>
      </w:r>
      <w:r w:rsidRPr="00964F3D">
        <w:rPr>
          <w:rStyle w:val="me0"/>
          <w:rFonts w:ascii="Courier New" w:hAnsi="Courier New" w:cs="Courier New"/>
          <w:spacing w:val="4"/>
          <w:sz w:val="20"/>
        </w:rPr>
        <w:t>stream</w:t>
      </w:r>
      <w:r w:rsidRPr="00964F3D">
        <w:rPr>
          <w:rStyle w:val="br0"/>
          <w:rFonts w:ascii="Courier New" w:hAnsi="Courier New" w:cs="Courier New"/>
          <w:spacing w:val="4"/>
          <w:sz w:val="20"/>
        </w:rPr>
        <w:t>()</w:t>
      </w:r>
      <w:r w:rsidRPr="00964F3D">
        <w:rPr>
          <w:rFonts w:ascii="Courier New" w:hAnsi="Courier New" w:cs="Courier New"/>
          <w:spacing w:val="4"/>
          <w:sz w:val="20"/>
        </w:rPr>
        <w:t>.</w:t>
      </w:r>
      <w:r w:rsidRPr="00964F3D">
        <w:rPr>
          <w:rStyle w:val="me0"/>
          <w:rFonts w:ascii="Courier New" w:hAnsi="Courier New" w:cs="Courier New"/>
          <w:spacing w:val="4"/>
          <w:sz w:val="20"/>
        </w:rPr>
        <w:t>forEach</w:t>
      </w:r>
      <w:r w:rsidRPr="00964F3D">
        <w:rPr>
          <w:rStyle w:val="br0"/>
          <w:rFonts w:ascii="Courier New" w:hAnsi="Courier New" w:cs="Courier New"/>
          <w:spacing w:val="4"/>
          <w:sz w:val="20"/>
        </w:rPr>
        <w:t>(</w:t>
      </w:r>
      <w:r w:rsidRPr="00964F3D">
        <w:rPr>
          <w:rStyle w:val="kw4"/>
          <w:rFonts w:ascii="Courier New" w:hAnsi="Courier New" w:cs="Courier New"/>
          <w:spacing w:val="4"/>
          <w:sz w:val="20"/>
        </w:rPr>
        <w:t>System</w:t>
      </w:r>
      <w:r w:rsidRPr="00964F3D">
        <w:rPr>
          <w:rFonts w:ascii="Courier New" w:hAnsi="Courier New" w:cs="Courier New"/>
          <w:spacing w:val="4"/>
          <w:sz w:val="20"/>
        </w:rPr>
        <w:t>.</w:t>
      </w:r>
      <w:r w:rsidRPr="00964F3D">
        <w:rPr>
          <w:rStyle w:val="me0"/>
          <w:rFonts w:ascii="Courier New" w:hAnsi="Courier New" w:cs="Courier New"/>
          <w:spacing w:val="4"/>
          <w:sz w:val="20"/>
        </w:rPr>
        <w:t>out</w:t>
      </w:r>
      <w:r w:rsidRPr="00964F3D">
        <w:rPr>
          <w:rFonts w:ascii="Courier New" w:hAnsi="Courier New" w:cs="Courier New"/>
          <w:spacing w:val="4"/>
          <w:sz w:val="20"/>
        </w:rPr>
        <w:t>::println</w:t>
      </w:r>
      <w:r w:rsidRPr="00964F3D">
        <w:rPr>
          <w:rStyle w:val="br0"/>
          <w:rFonts w:ascii="Courier New" w:hAnsi="Courier New" w:cs="Courier New"/>
          <w:spacing w:val="4"/>
          <w:sz w:val="20"/>
        </w:rPr>
        <w:t>)</w:t>
      </w:r>
      <w:r w:rsidRPr="00964F3D">
        <w:rPr>
          <w:rFonts w:ascii="Courier New" w:hAnsi="Courier New" w:cs="Courier New"/>
          <w:spacing w:val="4"/>
          <w:sz w:val="20"/>
        </w:rPr>
        <w:t>;</w:t>
      </w:r>
    </w:p>
    <w:p w:rsidR="000365AA" w:rsidRPr="00964F3D" w:rsidRDefault="000365AA" w:rsidP="00964F3D">
      <w:pPr>
        <w:shd w:val="clear" w:color="auto" w:fill="FFFFFF"/>
        <w:overflowPunct/>
        <w:autoSpaceDE/>
        <w:autoSpaceDN/>
        <w:adjustRightInd/>
        <w:spacing w:line="300" w:lineRule="atLeast"/>
        <w:ind w:left="450"/>
        <w:textAlignment w:val="auto"/>
        <w:rPr>
          <w:rFonts w:ascii="Courier New" w:hAnsi="Courier New" w:cs="Courier New"/>
          <w:spacing w:val="4"/>
          <w:sz w:val="20"/>
        </w:rPr>
      </w:pPr>
      <w:r w:rsidRPr="00964F3D">
        <w:rPr>
          <w:rStyle w:val="br0"/>
          <w:rFonts w:ascii="Courier New" w:hAnsi="Courier New" w:cs="Courier New"/>
          <w:spacing w:val="4"/>
          <w:sz w:val="20"/>
        </w:rPr>
        <w:t>}</w:t>
      </w:r>
    </w:p>
    <w:p w:rsidR="000365AA" w:rsidRPr="00964F3D" w:rsidRDefault="000365AA" w:rsidP="00C946A0">
      <w:pPr>
        <w:shd w:val="clear" w:color="auto" w:fill="FFFFFF"/>
        <w:overflowPunct/>
        <w:autoSpaceDE/>
        <w:autoSpaceDN/>
        <w:adjustRightInd/>
        <w:spacing w:line="300" w:lineRule="atLeast"/>
        <w:ind w:left="450"/>
        <w:textAlignment w:val="auto"/>
        <w:rPr>
          <w:rFonts w:ascii="Courier New" w:hAnsi="Courier New" w:cs="Courier New"/>
          <w:spacing w:val="4"/>
          <w:sz w:val="20"/>
        </w:rPr>
      </w:pPr>
      <w:r w:rsidRPr="00964F3D">
        <w:rPr>
          <w:rFonts w:ascii="Courier New" w:hAnsi="Courier New" w:cs="Courier New"/>
          <w:spacing w:val="4"/>
          <w:sz w:val="20"/>
        </w:rPr>
        <w:t>List&lt;</w:t>
      </w:r>
      <w:r w:rsidRPr="00964F3D">
        <w:rPr>
          <w:rStyle w:val="kw2"/>
          <w:rFonts w:ascii="Courier New" w:hAnsi="Courier New" w:cs="Courier New"/>
          <w:spacing w:val="4"/>
          <w:sz w:val="20"/>
        </w:rPr>
        <w:t>String</w:t>
      </w:r>
      <w:r w:rsidRPr="00964F3D">
        <w:rPr>
          <w:rFonts w:ascii="Courier New" w:hAnsi="Courier New" w:cs="Courier New"/>
          <w:spacing w:val="4"/>
          <w:sz w:val="20"/>
        </w:rPr>
        <w:t>&gt; countryList = Arrays.</w:t>
      </w:r>
      <w:r w:rsidRPr="00964F3D">
        <w:rPr>
          <w:rStyle w:val="me0"/>
          <w:rFonts w:ascii="Courier New" w:hAnsi="Courier New" w:cs="Courier New"/>
          <w:spacing w:val="4"/>
          <w:sz w:val="20"/>
        </w:rPr>
        <w:t>asList</w:t>
      </w:r>
      <w:r w:rsidRPr="00964F3D">
        <w:rPr>
          <w:rStyle w:val="br0"/>
          <w:rFonts w:ascii="Courier New" w:hAnsi="Courier New" w:cs="Courier New"/>
          <w:spacing w:val="4"/>
          <w:sz w:val="20"/>
        </w:rPr>
        <w:t>(</w:t>
      </w:r>
      <w:r w:rsidRPr="00964F3D">
        <w:rPr>
          <w:rStyle w:val="st1"/>
          <w:rFonts w:ascii="Courier New" w:hAnsi="Courier New" w:cs="Courier New"/>
          <w:spacing w:val="4"/>
          <w:sz w:val="20"/>
        </w:rPr>
        <w:t>"Argentina"</w:t>
      </w:r>
      <w:r w:rsidRPr="00964F3D">
        <w:rPr>
          <w:rFonts w:ascii="Courier New" w:hAnsi="Courier New" w:cs="Courier New"/>
          <w:spacing w:val="4"/>
          <w:sz w:val="20"/>
        </w:rPr>
        <w:t xml:space="preserve">, </w:t>
      </w:r>
      <w:r w:rsidRPr="00964F3D">
        <w:rPr>
          <w:rStyle w:val="st1"/>
          <w:rFonts w:ascii="Courier New" w:hAnsi="Courier New" w:cs="Courier New"/>
          <w:spacing w:val="4"/>
          <w:sz w:val="20"/>
        </w:rPr>
        <w:t>"Brasil"</w:t>
      </w:r>
      <w:r w:rsidRPr="00964F3D">
        <w:rPr>
          <w:rFonts w:ascii="Courier New" w:hAnsi="Courier New" w:cs="Courier New"/>
          <w:spacing w:val="4"/>
          <w:sz w:val="20"/>
        </w:rPr>
        <w:t xml:space="preserve">, </w:t>
      </w:r>
      <w:r w:rsidRPr="00964F3D">
        <w:rPr>
          <w:rStyle w:val="st1"/>
          <w:rFonts w:ascii="Courier New" w:hAnsi="Courier New" w:cs="Courier New"/>
          <w:spacing w:val="4"/>
          <w:sz w:val="20"/>
        </w:rPr>
        <w:t>"China"</w:t>
      </w:r>
      <w:r w:rsidRPr="00964F3D">
        <w:rPr>
          <w:rFonts w:ascii="Courier New" w:hAnsi="Courier New" w:cs="Courier New"/>
          <w:spacing w:val="4"/>
          <w:sz w:val="20"/>
        </w:rPr>
        <w:t xml:space="preserve">, </w:t>
      </w:r>
      <w:r w:rsidRPr="00964F3D">
        <w:rPr>
          <w:rStyle w:val="st1"/>
          <w:rFonts w:ascii="Courier New" w:hAnsi="Courier New" w:cs="Courier New"/>
          <w:spacing w:val="4"/>
          <w:sz w:val="20"/>
        </w:rPr>
        <w:t>"United States"</w:t>
      </w:r>
      <w:r w:rsidRPr="00964F3D">
        <w:rPr>
          <w:rStyle w:val="br0"/>
          <w:rFonts w:ascii="Courier New" w:hAnsi="Courier New" w:cs="Courier New"/>
          <w:spacing w:val="4"/>
          <w:sz w:val="20"/>
        </w:rPr>
        <w:t>)</w:t>
      </w:r>
      <w:r w:rsidRPr="00964F3D">
        <w:rPr>
          <w:rFonts w:ascii="Courier New" w:hAnsi="Courier New" w:cs="Courier New"/>
          <w:spacing w:val="4"/>
          <w:sz w:val="20"/>
        </w:rPr>
        <w:t>;</w:t>
      </w:r>
    </w:p>
    <w:p w:rsidR="00964F3D" w:rsidRDefault="00C946A0" w:rsidP="00D3546D">
      <w:pPr>
        <w:shd w:val="clear" w:color="auto" w:fill="FFFFFF"/>
        <w:overflowPunct/>
        <w:autoSpaceDE/>
        <w:autoSpaceDN/>
        <w:adjustRightInd/>
        <w:spacing w:line="300" w:lineRule="atLeast"/>
        <w:ind w:left="360"/>
        <w:textAlignment w:val="auto"/>
        <w:rPr>
          <w:rStyle w:val="st1"/>
          <w:rFonts w:ascii="Courier New" w:hAnsi="Courier New" w:cs="Courier New"/>
          <w:spacing w:val="4"/>
          <w:sz w:val="20"/>
        </w:rPr>
      </w:pPr>
      <w:r>
        <w:rPr>
          <w:rStyle w:val="me0"/>
          <w:rFonts w:ascii="Courier New" w:hAnsi="Courier New" w:cs="Courier New"/>
          <w:spacing w:val="4"/>
          <w:sz w:val="20"/>
        </w:rPr>
        <w:t xml:space="preserve"> </w:t>
      </w:r>
      <w:r w:rsidR="000365AA" w:rsidRPr="00964F3D">
        <w:rPr>
          <w:rStyle w:val="me0"/>
          <w:rFonts w:ascii="Courier New" w:hAnsi="Courier New" w:cs="Courier New"/>
          <w:spacing w:val="4"/>
          <w:sz w:val="20"/>
        </w:rPr>
        <w:t>iterateThroughListStream</w:t>
      </w:r>
      <w:r w:rsidR="000365AA" w:rsidRPr="00964F3D">
        <w:rPr>
          <w:rStyle w:val="br0"/>
          <w:rFonts w:ascii="Courier New" w:hAnsi="Courier New" w:cs="Courier New"/>
          <w:spacing w:val="4"/>
          <w:sz w:val="20"/>
        </w:rPr>
        <w:t>(</w:t>
      </w:r>
      <w:r w:rsidR="000365AA" w:rsidRPr="00964F3D">
        <w:rPr>
          <w:rFonts w:ascii="Courier New" w:hAnsi="Courier New" w:cs="Courier New"/>
          <w:spacing w:val="4"/>
          <w:sz w:val="20"/>
        </w:rPr>
        <w:t>countryList</w:t>
      </w:r>
      <w:r w:rsidR="000365AA" w:rsidRPr="00964F3D">
        <w:rPr>
          <w:rStyle w:val="br0"/>
          <w:rFonts w:ascii="Courier New" w:hAnsi="Courier New" w:cs="Courier New"/>
          <w:spacing w:val="4"/>
          <w:sz w:val="20"/>
        </w:rPr>
        <w:t>)</w:t>
      </w:r>
      <w:r w:rsidR="000365AA" w:rsidRPr="00964F3D">
        <w:rPr>
          <w:rFonts w:ascii="Courier New" w:hAnsi="Courier New" w:cs="Courier New"/>
          <w:spacing w:val="4"/>
          <w:sz w:val="20"/>
        </w:rPr>
        <w:t>;</w:t>
      </w:r>
      <w:r w:rsidR="00D3546D">
        <w:rPr>
          <w:rFonts w:ascii="Courier New" w:hAnsi="Courier New" w:cs="Courier New"/>
          <w:spacing w:val="4"/>
          <w:sz w:val="20"/>
        </w:rPr>
        <w:t xml:space="preserve"> </w:t>
      </w:r>
      <w:r w:rsidR="00964F3D">
        <w:rPr>
          <w:rFonts w:ascii="Courier New" w:hAnsi="Courier New" w:cs="Courier New"/>
          <w:spacing w:val="4"/>
          <w:sz w:val="20"/>
        </w:rPr>
        <w:t>//</w:t>
      </w:r>
      <w:r w:rsidR="00964F3D" w:rsidRPr="00964F3D">
        <w:rPr>
          <w:rStyle w:val="st1"/>
          <w:rFonts w:ascii="Courier New" w:hAnsi="Courier New" w:cs="Courier New"/>
          <w:spacing w:val="4"/>
          <w:sz w:val="20"/>
        </w:rPr>
        <w:t>Argentina</w:t>
      </w:r>
    </w:p>
    <w:p w:rsidR="00964F3D" w:rsidRDefault="00C946A0" w:rsidP="00D3546D">
      <w:pPr>
        <w:shd w:val="clear" w:color="auto" w:fill="FFFFFF"/>
        <w:overflowPunct/>
        <w:autoSpaceDE/>
        <w:autoSpaceDN/>
        <w:adjustRightInd/>
        <w:spacing w:line="300" w:lineRule="atLeast"/>
        <w:ind w:left="5040"/>
        <w:textAlignment w:val="auto"/>
        <w:rPr>
          <w:rStyle w:val="st1"/>
          <w:rFonts w:ascii="Courier New" w:hAnsi="Courier New" w:cs="Courier New"/>
          <w:spacing w:val="4"/>
          <w:sz w:val="20"/>
        </w:rPr>
      </w:pPr>
      <w:r>
        <w:rPr>
          <w:rStyle w:val="st1"/>
          <w:rFonts w:ascii="Courier New" w:hAnsi="Courier New" w:cs="Courier New"/>
          <w:spacing w:val="4"/>
          <w:sz w:val="20"/>
        </w:rPr>
        <w:t xml:space="preserve"> </w:t>
      </w:r>
      <w:r w:rsidR="00D3546D">
        <w:rPr>
          <w:rStyle w:val="st1"/>
          <w:rFonts w:ascii="Courier New" w:hAnsi="Courier New" w:cs="Courier New"/>
          <w:spacing w:val="4"/>
          <w:sz w:val="20"/>
        </w:rPr>
        <w:t xml:space="preserve"> </w:t>
      </w:r>
      <w:r w:rsidR="00964F3D">
        <w:rPr>
          <w:rStyle w:val="st1"/>
          <w:rFonts w:ascii="Courier New" w:hAnsi="Courier New" w:cs="Courier New"/>
          <w:spacing w:val="4"/>
          <w:sz w:val="20"/>
        </w:rPr>
        <w:t>//</w:t>
      </w:r>
      <w:r w:rsidR="00964F3D" w:rsidRPr="00964F3D">
        <w:rPr>
          <w:rStyle w:val="st1"/>
          <w:rFonts w:ascii="Courier New" w:hAnsi="Courier New" w:cs="Courier New"/>
          <w:spacing w:val="4"/>
          <w:sz w:val="20"/>
        </w:rPr>
        <w:t>Brasil</w:t>
      </w:r>
    </w:p>
    <w:p w:rsidR="00964F3D" w:rsidRDefault="00C946A0" w:rsidP="00D3546D">
      <w:pPr>
        <w:shd w:val="clear" w:color="auto" w:fill="FFFFFF"/>
        <w:overflowPunct/>
        <w:autoSpaceDE/>
        <w:autoSpaceDN/>
        <w:adjustRightInd/>
        <w:spacing w:line="300" w:lineRule="atLeast"/>
        <w:ind w:left="5040"/>
        <w:textAlignment w:val="auto"/>
        <w:rPr>
          <w:rStyle w:val="st1"/>
          <w:rFonts w:ascii="Courier New" w:hAnsi="Courier New" w:cs="Courier New"/>
          <w:spacing w:val="4"/>
          <w:sz w:val="20"/>
        </w:rPr>
      </w:pPr>
      <w:r>
        <w:rPr>
          <w:rStyle w:val="st1"/>
          <w:rFonts w:ascii="Courier New" w:hAnsi="Courier New" w:cs="Courier New"/>
          <w:spacing w:val="4"/>
          <w:sz w:val="20"/>
        </w:rPr>
        <w:t xml:space="preserve"> </w:t>
      </w:r>
      <w:r w:rsidR="00D3546D">
        <w:rPr>
          <w:rStyle w:val="st1"/>
          <w:rFonts w:ascii="Courier New" w:hAnsi="Courier New" w:cs="Courier New"/>
          <w:spacing w:val="4"/>
          <w:sz w:val="20"/>
        </w:rPr>
        <w:t xml:space="preserve"> </w:t>
      </w:r>
      <w:r w:rsidR="00964F3D">
        <w:rPr>
          <w:rStyle w:val="st1"/>
          <w:rFonts w:ascii="Courier New" w:hAnsi="Courier New" w:cs="Courier New"/>
          <w:spacing w:val="4"/>
          <w:sz w:val="20"/>
        </w:rPr>
        <w:t>//</w:t>
      </w:r>
      <w:r w:rsidR="00964F3D" w:rsidRPr="00964F3D">
        <w:rPr>
          <w:rStyle w:val="st1"/>
          <w:rFonts w:ascii="Courier New" w:hAnsi="Courier New" w:cs="Courier New"/>
          <w:spacing w:val="4"/>
          <w:sz w:val="20"/>
        </w:rPr>
        <w:t>China</w:t>
      </w:r>
    </w:p>
    <w:p w:rsidR="00964F3D" w:rsidRPr="00964F3D" w:rsidRDefault="00C946A0" w:rsidP="00D3546D">
      <w:pPr>
        <w:shd w:val="clear" w:color="auto" w:fill="FFFFFF"/>
        <w:overflowPunct/>
        <w:autoSpaceDE/>
        <w:autoSpaceDN/>
        <w:adjustRightInd/>
        <w:spacing w:line="300" w:lineRule="atLeast"/>
        <w:ind w:left="5040"/>
        <w:textAlignment w:val="auto"/>
        <w:rPr>
          <w:rFonts w:ascii="Courier New" w:hAnsi="Courier New" w:cs="Courier New"/>
          <w:spacing w:val="4"/>
          <w:sz w:val="20"/>
        </w:rPr>
      </w:pPr>
      <w:r>
        <w:rPr>
          <w:rStyle w:val="st1"/>
          <w:rFonts w:ascii="Courier New" w:hAnsi="Courier New" w:cs="Courier New"/>
          <w:spacing w:val="4"/>
          <w:sz w:val="20"/>
        </w:rPr>
        <w:t xml:space="preserve"> </w:t>
      </w:r>
      <w:r w:rsidR="00D3546D">
        <w:rPr>
          <w:rStyle w:val="st1"/>
          <w:rFonts w:ascii="Courier New" w:hAnsi="Courier New" w:cs="Courier New"/>
          <w:spacing w:val="4"/>
          <w:sz w:val="20"/>
        </w:rPr>
        <w:t xml:space="preserve"> </w:t>
      </w:r>
      <w:r w:rsidR="00964F3D">
        <w:rPr>
          <w:rStyle w:val="st1"/>
          <w:rFonts w:ascii="Courier New" w:hAnsi="Courier New" w:cs="Courier New"/>
          <w:spacing w:val="4"/>
          <w:sz w:val="20"/>
        </w:rPr>
        <w:t>//</w:t>
      </w:r>
      <w:r w:rsidR="00964F3D" w:rsidRPr="00964F3D">
        <w:rPr>
          <w:rStyle w:val="st1"/>
          <w:rFonts w:ascii="Courier New" w:hAnsi="Courier New" w:cs="Courier New"/>
          <w:spacing w:val="4"/>
          <w:sz w:val="20"/>
        </w:rPr>
        <w:t>United States</w:t>
      </w:r>
    </w:p>
    <w:p w:rsidR="000365AA" w:rsidRDefault="000365AA" w:rsidP="00C946A0">
      <w:pPr>
        <w:pStyle w:val="NormalWeb"/>
        <w:shd w:val="clear" w:color="auto" w:fill="FFFFFF"/>
        <w:spacing w:before="0" w:beforeAutospacing="0" w:after="0" w:afterAutospacing="0"/>
        <w:ind w:left="450"/>
        <w:rPr>
          <w:rFonts w:asciiTheme="minorHAnsi" w:hAnsiTheme="minorHAnsi" w:cstheme="minorHAnsi"/>
          <w:color w:val="2B3636"/>
          <w:spacing w:val="4"/>
        </w:rPr>
      </w:pPr>
      <w:r w:rsidRPr="00C946A0">
        <w:rPr>
          <w:rFonts w:asciiTheme="minorHAnsi" w:hAnsiTheme="minorHAnsi" w:cstheme="minorHAnsi"/>
          <w:color w:val="2B3636"/>
          <w:spacing w:val="4"/>
        </w:rPr>
        <w:t>For parallel streams, the only difference is that you need to cal</w:t>
      </w:r>
      <w:r w:rsidR="00C946A0" w:rsidRPr="00C946A0">
        <w:rPr>
          <w:rFonts w:asciiTheme="minorHAnsi" w:hAnsiTheme="minorHAnsi" w:cstheme="minorHAnsi"/>
          <w:color w:val="2B3636"/>
          <w:spacing w:val="4"/>
        </w:rPr>
        <w:t>l the</w:t>
      </w:r>
      <w:r w:rsidRPr="00C946A0">
        <w:rPr>
          <w:rFonts w:asciiTheme="minorHAnsi" w:hAnsiTheme="minorHAnsi" w:cstheme="minorHAnsi"/>
          <w:color w:val="2B3636"/>
          <w:spacing w:val="4"/>
        </w:rPr>
        <w:t xml:space="preserve"> </w:t>
      </w:r>
      <w:r w:rsidR="00C946A0" w:rsidRPr="00C946A0">
        <w:rPr>
          <w:rStyle w:val="Emphasis"/>
          <w:rFonts w:asciiTheme="minorHAnsi" w:hAnsiTheme="minorHAnsi" w:cstheme="minorHAnsi"/>
          <w:i w:val="0"/>
          <w:iCs w:val="0"/>
          <w:color w:val="333333"/>
        </w:rPr>
        <w:t>parallelStream()</w:t>
      </w:r>
      <w:r w:rsidR="00C946A0" w:rsidRPr="00C946A0">
        <w:rPr>
          <w:rFonts w:asciiTheme="minorHAnsi" w:hAnsiTheme="minorHAnsi" w:cstheme="minorHAnsi"/>
          <w:color w:val="333333"/>
        </w:rPr>
        <w:t> </w:t>
      </w:r>
      <w:r w:rsidRPr="00C946A0">
        <w:rPr>
          <w:rFonts w:asciiTheme="minorHAnsi" w:hAnsiTheme="minorHAnsi" w:cstheme="minorHAnsi"/>
          <w:color w:val="2B3636"/>
          <w:spacing w:val="4"/>
        </w:rPr>
        <w:t>method instead of</w:t>
      </w:r>
      <w:r w:rsidR="00C946A0" w:rsidRPr="00C946A0">
        <w:rPr>
          <w:rFonts w:asciiTheme="minorHAnsi" w:hAnsiTheme="minorHAnsi" w:cstheme="minorHAnsi"/>
          <w:color w:val="2B3636"/>
          <w:spacing w:val="4"/>
        </w:rPr>
        <w:t xml:space="preserve"> stream()</w:t>
      </w:r>
      <w:r w:rsidRPr="00C946A0">
        <w:rPr>
          <w:rFonts w:asciiTheme="minorHAnsi" w:hAnsiTheme="minorHAnsi" w:cstheme="minorHAnsi"/>
          <w:color w:val="2B3636"/>
          <w:spacing w:val="4"/>
        </w:rPr>
        <w:t> on the</w:t>
      </w:r>
      <w:r w:rsidR="00C946A0" w:rsidRPr="00C946A0">
        <w:rPr>
          <w:rFonts w:asciiTheme="minorHAnsi" w:hAnsiTheme="minorHAnsi" w:cstheme="minorHAnsi"/>
          <w:color w:val="2B3636"/>
          <w:spacing w:val="4"/>
        </w:rPr>
        <w:t xml:space="preserve"> list</w:t>
      </w:r>
      <w:r w:rsidRPr="00C946A0">
        <w:rPr>
          <w:rFonts w:asciiTheme="minorHAnsi" w:hAnsiTheme="minorHAnsi" w:cstheme="minorHAnsi"/>
          <w:color w:val="2B3636"/>
          <w:spacing w:val="4"/>
        </w:rPr>
        <w:t>. Then iterate through the stream of elements using</w:t>
      </w:r>
      <w:r w:rsidR="00C946A0">
        <w:rPr>
          <w:rFonts w:asciiTheme="minorHAnsi" w:hAnsiTheme="minorHAnsi" w:cstheme="minorHAnsi"/>
          <w:color w:val="2B3636"/>
          <w:spacing w:val="4"/>
        </w:rPr>
        <w:t xml:space="preserve"> </w:t>
      </w:r>
      <w:r w:rsidR="00C946A0" w:rsidRPr="00964F3D">
        <w:rPr>
          <w:rFonts w:asciiTheme="minorHAnsi" w:hAnsiTheme="minorHAnsi" w:cstheme="minorHAnsi"/>
          <w:color w:val="2B3636"/>
          <w:spacing w:val="4"/>
        </w:rPr>
        <w:t>forEach</w:t>
      </w:r>
      <w:r w:rsidRPr="00C946A0">
        <w:rPr>
          <w:rFonts w:asciiTheme="minorHAnsi" w:hAnsiTheme="minorHAnsi" w:cstheme="minorHAnsi"/>
          <w:color w:val="2B3636"/>
          <w:spacing w:val="4"/>
        </w:rPr>
        <w:t>, like this.</w:t>
      </w:r>
    </w:p>
    <w:p w:rsidR="0055666D" w:rsidRDefault="0055666D" w:rsidP="0055666D">
      <w:pPr>
        <w:overflowPunct/>
        <w:ind w:firstLine="450"/>
        <w:textAlignment w:val="auto"/>
        <w:rPr>
          <w:rFonts w:asciiTheme="minorHAnsi" w:hAnsiTheme="minorHAnsi" w:cstheme="minorHAnsi"/>
          <w:b/>
          <w:bCs/>
          <w:color w:val="000000"/>
          <w:sz w:val="24"/>
          <w:szCs w:val="24"/>
          <w:u w:val="single"/>
          <w:lang w:eastAsia="fr-FR"/>
        </w:rPr>
      </w:pPr>
    </w:p>
    <w:p w:rsidR="0055666D" w:rsidRPr="009C41ED" w:rsidRDefault="0055666D" w:rsidP="0055666D">
      <w:pPr>
        <w:overflowPunct/>
        <w:ind w:firstLine="45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p>
    <w:p w:rsidR="000365AA" w:rsidRPr="0055666D" w:rsidRDefault="000365AA" w:rsidP="00420D71">
      <w:pPr>
        <w:shd w:val="clear" w:color="auto" w:fill="FFFFFF"/>
        <w:overflowPunct/>
        <w:autoSpaceDE/>
        <w:autoSpaceDN/>
        <w:adjustRightInd/>
        <w:spacing w:line="300" w:lineRule="atLeast"/>
        <w:ind w:left="450"/>
        <w:textAlignment w:val="auto"/>
        <w:rPr>
          <w:rFonts w:ascii="Courier New" w:hAnsi="Courier New" w:cs="Courier New"/>
          <w:spacing w:val="4"/>
          <w:sz w:val="20"/>
        </w:rPr>
      </w:pPr>
      <w:r w:rsidRPr="0055666D">
        <w:rPr>
          <w:rStyle w:val="kw3"/>
          <w:rFonts w:ascii="Courier New" w:hAnsi="Courier New" w:cs="Courier New"/>
          <w:spacing w:val="4"/>
          <w:sz w:val="20"/>
        </w:rPr>
        <w:t>public</w:t>
      </w:r>
      <w:r w:rsidRPr="0055666D">
        <w:rPr>
          <w:rFonts w:ascii="Courier New" w:hAnsi="Courier New" w:cs="Courier New"/>
          <w:spacing w:val="4"/>
          <w:sz w:val="20"/>
        </w:rPr>
        <w:t xml:space="preserve"> </w:t>
      </w:r>
      <w:r w:rsidRPr="0055666D">
        <w:rPr>
          <w:rStyle w:val="kw3"/>
          <w:rFonts w:ascii="Courier New" w:hAnsi="Courier New" w:cs="Courier New"/>
          <w:spacing w:val="4"/>
          <w:sz w:val="20"/>
        </w:rPr>
        <w:t>static</w:t>
      </w:r>
      <w:r w:rsidRPr="0055666D">
        <w:rPr>
          <w:rFonts w:ascii="Courier New" w:hAnsi="Courier New" w:cs="Courier New"/>
          <w:spacing w:val="4"/>
          <w:sz w:val="20"/>
        </w:rPr>
        <w:t xml:space="preserve"> </w:t>
      </w:r>
      <w:r w:rsidRPr="0055666D">
        <w:rPr>
          <w:rStyle w:val="kw3"/>
          <w:rFonts w:ascii="Courier New" w:hAnsi="Courier New" w:cs="Courier New"/>
          <w:spacing w:val="4"/>
          <w:sz w:val="20"/>
        </w:rPr>
        <w:t>void</w:t>
      </w:r>
      <w:r w:rsidRPr="0055666D">
        <w:rPr>
          <w:rFonts w:ascii="Courier New" w:hAnsi="Courier New" w:cs="Courier New"/>
          <w:spacing w:val="4"/>
          <w:sz w:val="20"/>
        </w:rPr>
        <w:t xml:space="preserve"> </w:t>
      </w:r>
      <w:r w:rsidRPr="0055666D">
        <w:rPr>
          <w:rStyle w:val="kw1"/>
          <w:rFonts w:ascii="Courier New" w:hAnsi="Courier New" w:cs="Courier New"/>
          <w:spacing w:val="4"/>
          <w:sz w:val="20"/>
        </w:rPr>
        <w:t>iterateThroughListParallelStream</w:t>
      </w:r>
      <w:r w:rsidRPr="0055666D">
        <w:rPr>
          <w:rStyle w:val="br0"/>
          <w:rFonts w:ascii="Courier New" w:hAnsi="Courier New" w:cs="Courier New"/>
          <w:spacing w:val="4"/>
          <w:sz w:val="20"/>
        </w:rPr>
        <w:t>(</w:t>
      </w:r>
      <w:r w:rsidRPr="0055666D">
        <w:rPr>
          <w:rFonts w:ascii="Courier New" w:hAnsi="Courier New" w:cs="Courier New"/>
          <w:spacing w:val="4"/>
          <w:sz w:val="20"/>
        </w:rPr>
        <w:t>List&lt;</w:t>
      </w:r>
      <w:r w:rsidRPr="0055666D">
        <w:rPr>
          <w:rStyle w:val="kw2"/>
          <w:rFonts w:ascii="Courier New" w:hAnsi="Courier New" w:cs="Courier New"/>
          <w:spacing w:val="4"/>
          <w:sz w:val="20"/>
        </w:rPr>
        <w:t>String</w:t>
      </w:r>
      <w:r w:rsidRPr="0055666D">
        <w:rPr>
          <w:rFonts w:ascii="Courier New" w:hAnsi="Courier New" w:cs="Courier New"/>
          <w:spacing w:val="4"/>
          <w:sz w:val="20"/>
        </w:rPr>
        <w:t>&gt; list</w:t>
      </w:r>
      <w:r w:rsidRPr="0055666D">
        <w:rPr>
          <w:rStyle w:val="br0"/>
          <w:rFonts w:ascii="Courier New" w:hAnsi="Courier New" w:cs="Courier New"/>
          <w:spacing w:val="4"/>
          <w:sz w:val="20"/>
        </w:rPr>
        <w:t>)</w:t>
      </w:r>
      <w:r w:rsidR="00420D71">
        <w:rPr>
          <w:rStyle w:val="br0"/>
          <w:rFonts w:ascii="Courier New" w:hAnsi="Courier New" w:cs="Courier New"/>
          <w:spacing w:val="4"/>
          <w:sz w:val="20"/>
        </w:rPr>
        <w:t xml:space="preserve"> </w:t>
      </w:r>
      <w:r w:rsidRPr="0055666D">
        <w:rPr>
          <w:rStyle w:val="br0"/>
          <w:rFonts w:ascii="Courier New" w:hAnsi="Courier New" w:cs="Courier New"/>
          <w:spacing w:val="4"/>
          <w:sz w:val="20"/>
        </w:rPr>
        <w:t>{</w:t>
      </w:r>
    </w:p>
    <w:p w:rsidR="000365AA" w:rsidRPr="0055666D" w:rsidRDefault="000365AA" w:rsidP="0055666D">
      <w:pPr>
        <w:shd w:val="clear" w:color="auto" w:fill="FFFFFF"/>
        <w:overflowPunct/>
        <w:autoSpaceDE/>
        <w:autoSpaceDN/>
        <w:adjustRightInd/>
        <w:spacing w:line="300" w:lineRule="atLeast"/>
        <w:ind w:left="240" w:firstLine="480"/>
        <w:textAlignment w:val="auto"/>
        <w:rPr>
          <w:rFonts w:ascii="Courier New" w:hAnsi="Courier New" w:cs="Courier New"/>
          <w:spacing w:val="4"/>
          <w:sz w:val="20"/>
        </w:rPr>
      </w:pPr>
      <w:r w:rsidRPr="0055666D">
        <w:rPr>
          <w:rFonts w:ascii="Courier New" w:hAnsi="Courier New" w:cs="Courier New"/>
          <w:spacing w:val="4"/>
          <w:sz w:val="20"/>
        </w:rPr>
        <w:t>list.</w:t>
      </w:r>
      <w:r w:rsidRPr="0055666D">
        <w:rPr>
          <w:rStyle w:val="me0"/>
          <w:rFonts w:ascii="Courier New" w:hAnsi="Courier New" w:cs="Courier New"/>
          <w:spacing w:val="4"/>
          <w:sz w:val="20"/>
        </w:rPr>
        <w:t>parallelStream</w:t>
      </w:r>
      <w:r w:rsidRPr="0055666D">
        <w:rPr>
          <w:rStyle w:val="br0"/>
          <w:rFonts w:ascii="Courier New" w:hAnsi="Courier New" w:cs="Courier New"/>
          <w:spacing w:val="4"/>
          <w:sz w:val="20"/>
        </w:rPr>
        <w:t>()</w:t>
      </w:r>
      <w:r w:rsidRPr="0055666D">
        <w:rPr>
          <w:rFonts w:ascii="Courier New" w:hAnsi="Courier New" w:cs="Courier New"/>
          <w:spacing w:val="4"/>
          <w:sz w:val="20"/>
        </w:rPr>
        <w:t>.</w:t>
      </w:r>
      <w:r w:rsidRPr="0055666D">
        <w:rPr>
          <w:rStyle w:val="me0"/>
          <w:rFonts w:ascii="Courier New" w:hAnsi="Courier New" w:cs="Courier New"/>
          <w:spacing w:val="4"/>
          <w:sz w:val="20"/>
        </w:rPr>
        <w:t>forEach</w:t>
      </w:r>
      <w:r w:rsidRPr="0055666D">
        <w:rPr>
          <w:rStyle w:val="br0"/>
          <w:rFonts w:ascii="Courier New" w:hAnsi="Courier New" w:cs="Courier New"/>
          <w:spacing w:val="4"/>
          <w:sz w:val="20"/>
        </w:rPr>
        <w:t>(</w:t>
      </w:r>
      <w:r w:rsidRPr="0055666D">
        <w:rPr>
          <w:rStyle w:val="kw4"/>
          <w:rFonts w:ascii="Courier New" w:hAnsi="Courier New" w:cs="Courier New"/>
          <w:spacing w:val="4"/>
          <w:sz w:val="20"/>
        </w:rPr>
        <w:t>System</w:t>
      </w:r>
      <w:r w:rsidRPr="0055666D">
        <w:rPr>
          <w:rFonts w:ascii="Courier New" w:hAnsi="Courier New" w:cs="Courier New"/>
          <w:spacing w:val="4"/>
          <w:sz w:val="20"/>
        </w:rPr>
        <w:t>.</w:t>
      </w:r>
      <w:r w:rsidRPr="0055666D">
        <w:rPr>
          <w:rStyle w:val="me0"/>
          <w:rFonts w:ascii="Courier New" w:hAnsi="Courier New" w:cs="Courier New"/>
          <w:spacing w:val="4"/>
          <w:sz w:val="20"/>
        </w:rPr>
        <w:t>out</w:t>
      </w:r>
      <w:r w:rsidRPr="0055666D">
        <w:rPr>
          <w:rFonts w:ascii="Courier New" w:hAnsi="Courier New" w:cs="Courier New"/>
          <w:spacing w:val="4"/>
          <w:sz w:val="20"/>
        </w:rPr>
        <w:t>::println</w:t>
      </w:r>
      <w:r w:rsidRPr="0055666D">
        <w:rPr>
          <w:rStyle w:val="br0"/>
          <w:rFonts w:ascii="Courier New" w:hAnsi="Courier New" w:cs="Courier New"/>
          <w:spacing w:val="4"/>
          <w:sz w:val="20"/>
        </w:rPr>
        <w:t>)</w:t>
      </w:r>
      <w:r w:rsidRPr="0055666D">
        <w:rPr>
          <w:rFonts w:ascii="Courier New" w:hAnsi="Courier New" w:cs="Courier New"/>
          <w:spacing w:val="4"/>
          <w:sz w:val="20"/>
        </w:rPr>
        <w:t>;</w:t>
      </w:r>
    </w:p>
    <w:p w:rsidR="000365AA" w:rsidRDefault="000365AA" w:rsidP="0055666D">
      <w:pPr>
        <w:shd w:val="clear" w:color="auto" w:fill="FFFFFF"/>
        <w:overflowPunct/>
        <w:autoSpaceDE/>
        <w:autoSpaceDN/>
        <w:adjustRightInd/>
        <w:spacing w:line="300" w:lineRule="atLeast"/>
        <w:ind w:left="450"/>
        <w:textAlignment w:val="auto"/>
        <w:rPr>
          <w:rStyle w:val="br0"/>
          <w:rFonts w:ascii="Courier New" w:hAnsi="Courier New" w:cs="Courier New"/>
          <w:spacing w:val="4"/>
          <w:sz w:val="20"/>
        </w:rPr>
      </w:pPr>
      <w:r w:rsidRPr="0055666D">
        <w:rPr>
          <w:rStyle w:val="br0"/>
          <w:rFonts w:ascii="Courier New" w:hAnsi="Courier New" w:cs="Courier New"/>
          <w:spacing w:val="4"/>
          <w:sz w:val="20"/>
        </w:rPr>
        <w:t>}</w:t>
      </w:r>
    </w:p>
    <w:p w:rsidR="000365AA" w:rsidRPr="0055666D" w:rsidRDefault="0055666D" w:rsidP="0055666D">
      <w:pPr>
        <w:shd w:val="clear" w:color="auto" w:fill="FFFFFF"/>
        <w:overflowPunct/>
        <w:autoSpaceDE/>
        <w:autoSpaceDN/>
        <w:adjustRightInd/>
        <w:spacing w:line="300" w:lineRule="atLeast"/>
        <w:ind w:left="360"/>
        <w:textAlignment w:val="auto"/>
        <w:rPr>
          <w:rFonts w:ascii="Courier New" w:hAnsi="Courier New" w:cs="Courier New"/>
          <w:spacing w:val="4"/>
          <w:sz w:val="20"/>
        </w:rPr>
      </w:pPr>
      <w:r>
        <w:rPr>
          <w:rFonts w:ascii="Courier New" w:hAnsi="Courier New" w:cs="Courier New"/>
          <w:spacing w:val="4"/>
          <w:sz w:val="20"/>
        </w:rPr>
        <w:t xml:space="preserve"> </w:t>
      </w:r>
      <w:r w:rsidR="000365AA" w:rsidRPr="0055666D">
        <w:rPr>
          <w:rFonts w:ascii="Courier New" w:hAnsi="Courier New" w:cs="Courier New"/>
          <w:spacing w:val="4"/>
          <w:sz w:val="20"/>
        </w:rPr>
        <w:t>List&lt;</w:t>
      </w:r>
      <w:r w:rsidR="000365AA" w:rsidRPr="0055666D">
        <w:rPr>
          <w:rStyle w:val="kw2"/>
          <w:rFonts w:ascii="Courier New" w:hAnsi="Courier New" w:cs="Courier New"/>
          <w:spacing w:val="4"/>
          <w:sz w:val="20"/>
        </w:rPr>
        <w:t>String</w:t>
      </w:r>
      <w:r w:rsidR="000365AA" w:rsidRPr="0055666D">
        <w:rPr>
          <w:rFonts w:ascii="Courier New" w:hAnsi="Courier New" w:cs="Courier New"/>
          <w:spacing w:val="4"/>
          <w:sz w:val="20"/>
        </w:rPr>
        <w:t>&gt; countryList = Arrays.</w:t>
      </w:r>
      <w:r w:rsidR="000365AA" w:rsidRPr="0055666D">
        <w:rPr>
          <w:rStyle w:val="me0"/>
          <w:rFonts w:ascii="Courier New" w:hAnsi="Courier New" w:cs="Courier New"/>
          <w:spacing w:val="4"/>
          <w:sz w:val="20"/>
        </w:rPr>
        <w:t>asList</w:t>
      </w:r>
      <w:r w:rsidR="000365AA" w:rsidRPr="0055666D">
        <w:rPr>
          <w:rStyle w:val="br0"/>
          <w:rFonts w:ascii="Courier New" w:hAnsi="Courier New" w:cs="Courier New"/>
          <w:spacing w:val="4"/>
          <w:sz w:val="20"/>
        </w:rPr>
        <w:t>(</w:t>
      </w:r>
      <w:r w:rsidR="000365AA" w:rsidRPr="0055666D">
        <w:rPr>
          <w:rStyle w:val="st1"/>
          <w:rFonts w:ascii="Courier New" w:hAnsi="Courier New" w:cs="Courier New"/>
          <w:spacing w:val="4"/>
          <w:sz w:val="20"/>
        </w:rPr>
        <w:t>"Argentina"</w:t>
      </w:r>
      <w:r w:rsidR="000365AA" w:rsidRPr="0055666D">
        <w:rPr>
          <w:rFonts w:ascii="Courier New" w:hAnsi="Courier New" w:cs="Courier New"/>
          <w:spacing w:val="4"/>
          <w:sz w:val="20"/>
        </w:rPr>
        <w:t xml:space="preserve">, </w:t>
      </w:r>
      <w:r w:rsidR="000365AA" w:rsidRPr="0055666D">
        <w:rPr>
          <w:rStyle w:val="st1"/>
          <w:rFonts w:ascii="Courier New" w:hAnsi="Courier New" w:cs="Courier New"/>
          <w:spacing w:val="4"/>
          <w:sz w:val="20"/>
        </w:rPr>
        <w:t>"Brasil"</w:t>
      </w:r>
      <w:r w:rsidR="000365AA" w:rsidRPr="0055666D">
        <w:rPr>
          <w:rFonts w:ascii="Courier New" w:hAnsi="Courier New" w:cs="Courier New"/>
          <w:spacing w:val="4"/>
          <w:sz w:val="20"/>
        </w:rPr>
        <w:t xml:space="preserve">, </w:t>
      </w:r>
      <w:r w:rsidR="000365AA" w:rsidRPr="0055666D">
        <w:rPr>
          <w:rStyle w:val="st1"/>
          <w:rFonts w:ascii="Courier New" w:hAnsi="Courier New" w:cs="Courier New"/>
          <w:spacing w:val="4"/>
          <w:sz w:val="20"/>
        </w:rPr>
        <w:t>"China"</w:t>
      </w:r>
      <w:r w:rsidR="000365AA" w:rsidRPr="0055666D">
        <w:rPr>
          <w:rFonts w:ascii="Courier New" w:hAnsi="Courier New" w:cs="Courier New"/>
          <w:spacing w:val="4"/>
          <w:sz w:val="20"/>
        </w:rPr>
        <w:t xml:space="preserve">, </w:t>
      </w:r>
      <w:r w:rsidR="000365AA" w:rsidRPr="0055666D">
        <w:rPr>
          <w:rStyle w:val="st1"/>
          <w:rFonts w:ascii="Courier New" w:hAnsi="Courier New" w:cs="Courier New"/>
          <w:spacing w:val="4"/>
          <w:sz w:val="20"/>
        </w:rPr>
        <w:t>"United States"</w:t>
      </w:r>
      <w:r w:rsidR="000365AA" w:rsidRPr="0055666D">
        <w:rPr>
          <w:rStyle w:val="br0"/>
          <w:rFonts w:ascii="Courier New" w:hAnsi="Courier New" w:cs="Courier New"/>
          <w:spacing w:val="4"/>
          <w:sz w:val="20"/>
        </w:rPr>
        <w:t>)</w:t>
      </w:r>
      <w:r w:rsidR="000365AA" w:rsidRPr="0055666D">
        <w:rPr>
          <w:rFonts w:ascii="Courier New" w:hAnsi="Courier New" w:cs="Courier New"/>
          <w:spacing w:val="4"/>
          <w:sz w:val="20"/>
        </w:rPr>
        <w:t>;</w:t>
      </w:r>
    </w:p>
    <w:p w:rsidR="000365AA" w:rsidRDefault="00E66D17" w:rsidP="00E66D17">
      <w:pPr>
        <w:shd w:val="clear" w:color="auto" w:fill="FFFFFF"/>
        <w:overflowPunct/>
        <w:autoSpaceDE/>
        <w:autoSpaceDN/>
        <w:adjustRightInd/>
        <w:spacing w:line="300" w:lineRule="atLeast"/>
        <w:ind w:left="360"/>
        <w:textAlignment w:val="auto"/>
        <w:rPr>
          <w:rStyle w:val="st1"/>
          <w:rFonts w:ascii="Courier New" w:hAnsi="Courier New" w:cs="Courier New"/>
          <w:spacing w:val="4"/>
          <w:sz w:val="20"/>
        </w:rPr>
      </w:pPr>
      <w:r>
        <w:rPr>
          <w:rStyle w:val="me0"/>
          <w:rFonts w:ascii="Courier New" w:hAnsi="Courier New" w:cs="Courier New"/>
          <w:spacing w:val="4"/>
          <w:sz w:val="20"/>
        </w:rPr>
        <w:t xml:space="preserve"> </w:t>
      </w:r>
      <w:r w:rsidR="000365AA" w:rsidRPr="0055666D">
        <w:rPr>
          <w:rStyle w:val="me0"/>
          <w:rFonts w:ascii="Courier New" w:hAnsi="Courier New" w:cs="Courier New"/>
          <w:spacing w:val="4"/>
          <w:sz w:val="20"/>
        </w:rPr>
        <w:t>iterateThroughListParallelStream</w:t>
      </w:r>
      <w:r w:rsidR="000365AA" w:rsidRPr="0055666D">
        <w:rPr>
          <w:rStyle w:val="br0"/>
          <w:rFonts w:ascii="Courier New" w:hAnsi="Courier New" w:cs="Courier New"/>
          <w:spacing w:val="4"/>
          <w:sz w:val="20"/>
        </w:rPr>
        <w:t>(</w:t>
      </w:r>
      <w:r w:rsidR="000365AA" w:rsidRPr="0055666D">
        <w:rPr>
          <w:rFonts w:ascii="Courier New" w:hAnsi="Courier New" w:cs="Courier New"/>
          <w:spacing w:val="4"/>
          <w:sz w:val="20"/>
        </w:rPr>
        <w:t>countryList</w:t>
      </w:r>
      <w:r w:rsidR="000365AA" w:rsidRPr="0055666D">
        <w:rPr>
          <w:rStyle w:val="br0"/>
          <w:rFonts w:ascii="Courier New" w:hAnsi="Courier New" w:cs="Courier New"/>
          <w:spacing w:val="4"/>
          <w:sz w:val="20"/>
        </w:rPr>
        <w:t>)</w:t>
      </w:r>
      <w:r w:rsidR="000365AA" w:rsidRPr="0055666D">
        <w:rPr>
          <w:rFonts w:ascii="Courier New" w:hAnsi="Courier New" w:cs="Courier New"/>
          <w:spacing w:val="4"/>
          <w:sz w:val="20"/>
        </w:rPr>
        <w:t>;</w:t>
      </w:r>
      <w:r w:rsidR="0055666D">
        <w:rPr>
          <w:rFonts w:ascii="Courier New" w:hAnsi="Courier New" w:cs="Courier New"/>
          <w:spacing w:val="4"/>
          <w:sz w:val="20"/>
        </w:rPr>
        <w:t xml:space="preserve"> //</w:t>
      </w:r>
      <w:r w:rsidR="0055666D" w:rsidRPr="0055666D">
        <w:rPr>
          <w:rStyle w:val="st1"/>
          <w:rFonts w:ascii="Courier New" w:hAnsi="Courier New" w:cs="Courier New"/>
          <w:spacing w:val="4"/>
          <w:sz w:val="20"/>
        </w:rPr>
        <w:t>China</w:t>
      </w:r>
    </w:p>
    <w:p w:rsidR="0055666D" w:rsidRDefault="00E66D17" w:rsidP="00E66D17">
      <w:pPr>
        <w:shd w:val="clear" w:color="auto" w:fill="FFFFFF"/>
        <w:overflowPunct/>
        <w:autoSpaceDE/>
        <w:autoSpaceDN/>
        <w:adjustRightInd/>
        <w:spacing w:line="300" w:lineRule="atLeast"/>
        <w:ind w:left="5760"/>
        <w:textAlignment w:val="auto"/>
        <w:rPr>
          <w:rStyle w:val="st1"/>
          <w:rFonts w:ascii="Courier New" w:hAnsi="Courier New" w:cs="Courier New"/>
          <w:spacing w:val="4"/>
          <w:sz w:val="20"/>
        </w:rPr>
      </w:pPr>
      <w:r>
        <w:rPr>
          <w:rStyle w:val="st1"/>
          <w:rFonts w:ascii="Courier New" w:hAnsi="Courier New" w:cs="Courier New"/>
          <w:spacing w:val="4"/>
          <w:sz w:val="20"/>
        </w:rPr>
        <w:t xml:space="preserve">    </w:t>
      </w:r>
      <w:r w:rsidR="0055666D">
        <w:rPr>
          <w:rStyle w:val="st1"/>
          <w:rFonts w:ascii="Courier New" w:hAnsi="Courier New" w:cs="Courier New"/>
          <w:spacing w:val="4"/>
          <w:sz w:val="20"/>
        </w:rPr>
        <w:t>//</w:t>
      </w:r>
      <w:r w:rsidR="0055666D" w:rsidRPr="0055666D">
        <w:rPr>
          <w:rStyle w:val="st1"/>
          <w:rFonts w:ascii="Courier New" w:hAnsi="Courier New" w:cs="Courier New"/>
          <w:spacing w:val="4"/>
          <w:sz w:val="20"/>
        </w:rPr>
        <w:t>United States</w:t>
      </w:r>
    </w:p>
    <w:p w:rsidR="0055666D" w:rsidRDefault="00E66D17" w:rsidP="0091231F">
      <w:pPr>
        <w:shd w:val="clear" w:color="auto" w:fill="FFFFFF"/>
        <w:overflowPunct/>
        <w:autoSpaceDE/>
        <w:autoSpaceDN/>
        <w:adjustRightInd/>
        <w:spacing w:line="300" w:lineRule="atLeast"/>
        <w:ind w:left="5760"/>
        <w:textAlignment w:val="auto"/>
        <w:rPr>
          <w:rStyle w:val="st1"/>
          <w:rFonts w:ascii="Courier New" w:hAnsi="Courier New" w:cs="Courier New"/>
          <w:spacing w:val="4"/>
          <w:sz w:val="20"/>
        </w:rPr>
      </w:pPr>
      <w:r>
        <w:rPr>
          <w:rStyle w:val="st1"/>
          <w:rFonts w:ascii="Courier New" w:hAnsi="Courier New" w:cs="Courier New"/>
          <w:spacing w:val="4"/>
          <w:sz w:val="20"/>
        </w:rPr>
        <w:t xml:space="preserve">    </w:t>
      </w:r>
      <w:r w:rsidR="0055666D">
        <w:rPr>
          <w:rStyle w:val="st1"/>
          <w:rFonts w:ascii="Courier New" w:hAnsi="Courier New" w:cs="Courier New"/>
          <w:spacing w:val="4"/>
          <w:sz w:val="20"/>
        </w:rPr>
        <w:t>//</w:t>
      </w:r>
      <w:r w:rsidR="0091231F" w:rsidRPr="0055666D">
        <w:rPr>
          <w:rStyle w:val="st1"/>
          <w:rFonts w:ascii="Courier New" w:hAnsi="Courier New" w:cs="Courier New"/>
          <w:spacing w:val="4"/>
          <w:sz w:val="20"/>
        </w:rPr>
        <w:t xml:space="preserve">Brasil </w:t>
      </w:r>
    </w:p>
    <w:p w:rsidR="0055666D" w:rsidRDefault="00E66D17" w:rsidP="00420D71">
      <w:pPr>
        <w:shd w:val="clear" w:color="auto" w:fill="FFFFFF"/>
        <w:overflowPunct/>
        <w:autoSpaceDE/>
        <w:autoSpaceDN/>
        <w:adjustRightInd/>
        <w:spacing w:line="300" w:lineRule="atLeast"/>
        <w:ind w:left="5760"/>
        <w:textAlignment w:val="auto"/>
        <w:rPr>
          <w:rFonts w:ascii="Courier New" w:hAnsi="Courier New" w:cs="Courier New"/>
          <w:spacing w:val="4"/>
          <w:sz w:val="20"/>
        </w:rPr>
      </w:pPr>
      <w:r>
        <w:rPr>
          <w:rStyle w:val="st1"/>
          <w:rFonts w:ascii="Courier New" w:hAnsi="Courier New" w:cs="Courier New"/>
          <w:spacing w:val="4"/>
          <w:sz w:val="20"/>
        </w:rPr>
        <w:t xml:space="preserve">    </w:t>
      </w:r>
      <w:r w:rsidR="0055666D">
        <w:rPr>
          <w:rStyle w:val="st1"/>
          <w:rFonts w:ascii="Courier New" w:hAnsi="Courier New" w:cs="Courier New"/>
          <w:spacing w:val="4"/>
          <w:sz w:val="20"/>
        </w:rPr>
        <w:t>//</w:t>
      </w:r>
      <w:r w:rsidR="0091231F" w:rsidRPr="0055666D">
        <w:rPr>
          <w:rStyle w:val="st1"/>
          <w:rFonts w:ascii="Courier New" w:hAnsi="Courier New" w:cs="Courier New"/>
          <w:spacing w:val="4"/>
          <w:sz w:val="20"/>
        </w:rPr>
        <w:t>Argentina</w:t>
      </w:r>
    </w:p>
    <w:p w:rsidR="000365AA" w:rsidRPr="0055666D" w:rsidRDefault="000365AA" w:rsidP="0055666D">
      <w:pPr>
        <w:pStyle w:val="NormalWeb"/>
        <w:shd w:val="clear" w:color="auto" w:fill="FFFFFF"/>
        <w:spacing w:before="0" w:beforeAutospacing="0" w:after="225" w:afterAutospacing="0"/>
        <w:ind w:left="450"/>
        <w:rPr>
          <w:rFonts w:asciiTheme="minorHAnsi" w:hAnsiTheme="minorHAnsi" w:cstheme="minorHAnsi"/>
          <w:color w:val="2B3636"/>
          <w:spacing w:val="4"/>
        </w:rPr>
      </w:pPr>
      <w:r w:rsidRPr="0055666D">
        <w:rPr>
          <w:rFonts w:asciiTheme="minorHAnsi" w:hAnsiTheme="minorHAnsi" w:cstheme="minorHAnsi"/>
          <w:color w:val="2B3636"/>
          <w:spacing w:val="4"/>
        </w:rPr>
        <w:t>As you can notice, the order in which the list elements are processed is not the order in which the elements are stored in the list. However, when dealing with larg</w:t>
      </w:r>
      <w:r w:rsidR="0055666D">
        <w:rPr>
          <w:rFonts w:asciiTheme="minorHAnsi" w:hAnsiTheme="minorHAnsi" w:cstheme="minorHAnsi"/>
          <w:color w:val="2B3636"/>
          <w:spacing w:val="4"/>
        </w:rPr>
        <w:t>er sets of data, parallel streams</w:t>
      </w:r>
      <w:r w:rsidRPr="0055666D">
        <w:rPr>
          <w:rFonts w:asciiTheme="minorHAnsi" w:hAnsiTheme="minorHAnsi" w:cstheme="minorHAnsi"/>
          <w:color w:val="2B3636"/>
          <w:spacing w:val="4"/>
        </w:rPr>
        <w:t xml:space="preserve"> bring in considerable performance gain to your program.</w:t>
      </w:r>
    </w:p>
    <w:p w:rsidR="009E07F6" w:rsidRPr="00DF4562" w:rsidRDefault="009E07F6" w:rsidP="003A1420">
      <w:pPr>
        <w:pStyle w:val="Heading2"/>
        <w:tabs>
          <w:tab w:val="clear" w:pos="1080"/>
          <w:tab w:val="num" w:pos="1260"/>
        </w:tabs>
        <w:ind w:firstLine="0"/>
        <w:rPr>
          <w:rFonts w:asciiTheme="minorHAnsi" w:hAnsiTheme="minorHAnsi" w:cstheme="minorHAnsi"/>
          <w:u w:val="single"/>
        </w:rPr>
      </w:pPr>
      <w:bookmarkStart w:id="16" w:name="_Toc51830564"/>
      <w:r>
        <w:rPr>
          <w:u w:val="single"/>
        </w:rPr>
        <w:lastRenderedPageBreak/>
        <w:t>Try-with-Resources</w:t>
      </w:r>
      <w:bookmarkEnd w:id="16"/>
      <w:r w:rsidRPr="00DF4562">
        <w:rPr>
          <w:u w:val="single"/>
        </w:rPr>
        <w:t xml:space="preserve"> </w:t>
      </w:r>
    </w:p>
    <w:p w:rsidR="00174DC3" w:rsidRDefault="00174DC3" w:rsidP="00174DC3">
      <w:pPr>
        <w:rPr>
          <w:sz w:val="20"/>
        </w:rPr>
      </w:pPr>
    </w:p>
    <w:p w:rsidR="00174DC3" w:rsidRDefault="007F40D1" w:rsidP="007F40D1">
      <w:pPr>
        <w:ind w:left="540"/>
        <w:rPr>
          <w:rFonts w:asciiTheme="minorHAnsi" w:hAnsiTheme="minorHAnsi" w:cstheme="minorHAnsi"/>
          <w:sz w:val="24"/>
          <w:szCs w:val="24"/>
        </w:rPr>
      </w:pPr>
      <w:r w:rsidRPr="007F40D1">
        <w:rPr>
          <w:rFonts w:asciiTheme="minorHAnsi" w:hAnsiTheme="minorHAnsi" w:cstheme="minorHAnsi"/>
          <w:sz w:val="24"/>
          <w:szCs w:val="24"/>
        </w:rPr>
        <w:t>T</w:t>
      </w:r>
      <w:r w:rsidR="00174DC3" w:rsidRPr="007F40D1">
        <w:rPr>
          <w:rFonts w:asciiTheme="minorHAnsi" w:hAnsiTheme="minorHAnsi" w:cstheme="minorHAnsi"/>
          <w:sz w:val="24"/>
          <w:szCs w:val="24"/>
        </w:rPr>
        <w:t>ry-with-resources allows to declare resources to be used in a </w:t>
      </w:r>
      <w:r w:rsidR="00174DC3" w:rsidRPr="007F40D1">
        <w:rPr>
          <w:rFonts w:asciiTheme="minorHAnsi" w:hAnsiTheme="minorHAnsi" w:cstheme="minorHAnsi"/>
          <w:i/>
          <w:iCs/>
          <w:sz w:val="24"/>
          <w:szCs w:val="24"/>
        </w:rPr>
        <w:t>try</w:t>
      </w:r>
      <w:r w:rsidR="00174DC3" w:rsidRPr="007F40D1">
        <w:rPr>
          <w:rFonts w:asciiTheme="minorHAnsi" w:hAnsiTheme="minorHAnsi" w:cstheme="minorHAnsi"/>
          <w:sz w:val="24"/>
          <w:szCs w:val="24"/>
        </w:rPr>
        <w:t> block with the assurance that the resources will be closed after the execution of the block.</w:t>
      </w:r>
    </w:p>
    <w:p w:rsidR="0011143C" w:rsidRDefault="0011143C" w:rsidP="00174DC3">
      <w:pPr>
        <w:rPr>
          <w:sz w:val="2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4"/>
        <w:gridCol w:w="6349"/>
      </w:tblGrid>
      <w:tr w:rsidR="0011143C" w:rsidTr="00062952">
        <w:trPr>
          <w:trHeight w:val="1412"/>
        </w:trPr>
        <w:tc>
          <w:tcPr>
            <w:tcW w:w="7694" w:type="dxa"/>
            <w:tcBorders>
              <w:bottom w:val="single" w:sz="4" w:space="0" w:color="auto"/>
            </w:tcBorders>
          </w:tcPr>
          <w:p w:rsidR="0011143C" w:rsidRDefault="0011143C" w:rsidP="0011143C">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r>
              <w:rPr>
                <w:rFonts w:asciiTheme="minorHAnsi" w:hAnsiTheme="minorHAnsi" w:cstheme="minorHAnsi"/>
                <w:color w:val="222222"/>
                <w:sz w:val="24"/>
                <w:szCs w:val="24"/>
                <w:shd w:val="clear" w:color="auto" w:fill="FFFFFF"/>
              </w:rPr>
              <w:t xml:space="preserve">  </w:t>
            </w:r>
          </w:p>
          <w:p w:rsidR="0011143C" w:rsidRPr="00BA71A4" w:rsidRDefault="0011143C" w:rsidP="0011143C">
            <w:pPr>
              <w:rPr>
                <w:rFonts w:ascii="Consolas" w:hAnsi="Consolas"/>
                <w:color w:val="333333"/>
                <w:sz w:val="21"/>
                <w:szCs w:val="21"/>
              </w:rPr>
            </w:pPr>
            <w:r w:rsidRPr="00CB095D">
              <w:rPr>
                <w:rFonts w:ascii="Courier New" w:hAnsi="Courier New" w:cs="Courier New"/>
                <w:color w:val="333333"/>
                <w:sz w:val="20"/>
              </w:rPr>
              <w:t>PrintWriter writer = newPrintWriter(newFile("test.txt"))</w:t>
            </w:r>
            <w:r>
              <w:rPr>
                <w:rFonts w:ascii="Courier New" w:hAnsi="Courier New" w:cs="Courier New"/>
                <w:color w:val="333333"/>
                <w:sz w:val="20"/>
              </w:rPr>
              <w:t>;</w:t>
            </w:r>
          </w:p>
          <w:p w:rsidR="0011143C" w:rsidRDefault="0011143C" w:rsidP="0011143C">
            <w:pPr>
              <w:rPr>
                <w:rFonts w:ascii="Consolas" w:hAnsi="Consolas"/>
                <w:color w:val="333333"/>
                <w:sz w:val="21"/>
                <w:szCs w:val="21"/>
              </w:rPr>
            </w:pPr>
            <w:r w:rsidRPr="00CB095D">
              <w:rPr>
                <w:rFonts w:ascii="Courier New" w:hAnsi="Courier New" w:cs="Courier New"/>
                <w:color w:val="333333"/>
                <w:sz w:val="20"/>
              </w:rPr>
              <w:t>try</w:t>
            </w:r>
          </w:p>
          <w:p w:rsidR="0011143C" w:rsidRDefault="0011143C" w:rsidP="0011143C">
            <w:pPr>
              <w:rPr>
                <w:rFonts w:ascii="Courier New" w:hAnsi="Courier New" w:cs="Courier New"/>
                <w:color w:val="333333"/>
                <w:sz w:val="20"/>
              </w:rPr>
            </w:pPr>
            <w:r w:rsidRPr="00CB095D">
              <w:rPr>
                <w:rFonts w:ascii="Courier New" w:hAnsi="Courier New" w:cs="Courier New"/>
                <w:color w:val="333333"/>
                <w:sz w:val="20"/>
              </w:rPr>
              <w:t>{</w:t>
            </w:r>
          </w:p>
          <w:p w:rsidR="0011143C" w:rsidRPr="00CB095D" w:rsidRDefault="00394442" w:rsidP="0011143C">
            <w:pPr>
              <w:rPr>
                <w:rFonts w:ascii="Consolas" w:hAnsi="Consolas"/>
                <w:color w:val="333333"/>
                <w:sz w:val="21"/>
                <w:szCs w:val="21"/>
              </w:rPr>
            </w:pPr>
            <w:r>
              <w:rPr>
                <w:rFonts w:ascii="Courier New" w:hAnsi="Courier New" w:cs="Courier New"/>
                <w:color w:val="333333"/>
                <w:sz w:val="20"/>
              </w:rPr>
              <w:t xml:space="preserve">    </w:t>
            </w:r>
            <w:r w:rsidR="0011143C">
              <w:rPr>
                <w:rFonts w:ascii="Courier New" w:hAnsi="Courier New" w:cs="Courier New"/>
                <w:color w:val="333333"/>
                <w:sz w:val="20"/>
              </w:rPr>
              <w:t>writer.println(str</w:t>
            </w:r>
            <w:r w:rsidR="0011143C" w:rsidRPr="00CB095D">
              <w:rPr>
                <w:rFonts w:ascii="Courier New" w:hAnsi="Courier New" w:cs="Courier New"/>
                <w:color w:val="333333"/>
                <w:sz w:val="20"/>
              </w:rPr>
              <w:t>);</w:t>
            </w:r>
          </w:p>
          <w:p w:rsidR="0011143C" w:rsidRPr="00CB095D" w:rsidRDefault="0011143C" w:rsidP="0011143C">
            <w:pPr>
              <w:rPr>
                <w:rFonts w:ascii="Consolas" w:hAnsi="Consolas"/>
                <w:color w:val="333333"/>
                <w:sz w:val="21"/>
                <w:szCs w:val="21"/>
              </w:rPr>
            </w:pPr>
            <w:r w:rsidRPr="00CB095D">
              <w:rPr>
                <w:rFonts w:ascii="Courier New" w:hAnsi="Courier New" w:cs="Courier New"/>
                <w:color w:val="333333"/>
                <w:sz w:val="20"/>
              </w:rPr>
              <w:t>}</w:t>
            </w:r>
          </w:p>
          <w:p w:rsidR="0011143C" w:rsidRPr="00ED74E2" w:rsidRDefault="0011143C" w:rsidP="0011143C">
            <w:pPr>
              <w:pStyle w:val="HTMLPreformatted"/>
              <w:rPr>
                <w:color w:val="444444"/>
                <w:sz w:val="18"/>
                <w:szCs w:val="18"/>
                <w:highlight w:val="cyan"/>
              </w:rPr>
            </w:pPr>
            <w:r w:rsidRPr="00ED74E2">
              <w:rPr>
                <w:color w:val="444444"/>
                <w:sz w:val="18"/>
                <w:szCs w:val="18"/>
                <w:highlight w:val="cyan"/>
              </w:rPr>
              <w:t xml:space="preserve">finally </w:t>
            </w:r>
          </w:p>
          <w:p w:rsidR="0011143C" w:rsidRPr="00ED74E2" w:rsidRDefault="0011143C" w:rsidP="0011143C">
            <w:pPr>
              <w:pStyle w:val="HTMLPreformatted"/>
              <w:rPr>
                <w:color w:val="444444"/>
                <w:sz w:val="18"/>
                <w:szCs w:val="18"/>
                <w:highlight w:val="cyan"/>
              </w:rPr>
            </w:pPr>
            <w:r w:rsidRPr="00ED74E2">
              <w:rPr>
                <w:color w:val="444444"/>
                <w:sz w:val="18"/>
                <w:szCs w:val="18"/>
                <w:highlight w:val="cyan"/>
              </w:rPr>
              <w:t>{</w:t>
            </w:r>
          </w:p>
          <w:p w:rsidR="0011143C" w:rsidRPr="00ED74E2" w:rsidRDefault="0011143C" w:rsidP="0011143C">
            <w:pPr>
              <w:pStyle w:val="HTMLPreformatted"/>
              <w:rPr>
                <w:color w:val="444444"/>
                <w:sz w:val="18"/>
                <w:szCs w:val="18"/>
                <w:highlight w:val="cyan"/>
              </w:rPr>
            </w:pPr>
            <w:r w:rsidRPr="00ED74E2">
              <w:rPr>
                <w:color w:val="444444"/>
                <w:sz w:val="18"/>
                <w:szCs w:val="18"/>
                <w:highlight w:val="cyan"/>
              </w:rPr>
              <w:t xml:space="preserve">    if (</w:t>
            </w:r>
            <w:r w:rsidRPr="00ED74E2">
              <w:rPr>
                <w:color w:val="333333"/>
                <w:highlight w:val="cyan"/>
              </w:rPr>
              <w:t>writer</w:t>
            </w:r>
            <w:r w:rsidRPr="00ED74E2">
              <w:rPr>
                <w:color w:val="444444"/>
                <w:sz w:val="18"/>
                <w:szCs w:val="18"/>
                <w:highlight w:val="cyan"/>
              </w:rPr>
              <w:t xml:space="preserve">! = null) </w:t>
            </w:r>
            <w:r w:rsidRPr="00ED74E2">
              <w:rPr>
                <w:color w:val="333333"/>
                <w:highlight w:val="cyan"/>
              </w:rPr>
              <w:t>writer</w:t>
            </w:r>
            <w:r w:rsidRPr="00ED74E2">
              <w:rPr>
                <w:color w:val="444444"/>
                <w:sz w:val="18"/>
                <w:szCs w:val="18"/>
                <w:highlight w:val="cyan"/>
              </w:rPr>
              <w:t>.close();</w:t>
            </w:r>
          </w:p>
          <w:p w:rsidR="00062952" w:rsidRDefault="0011143C" w:rsidP="00062952">
            <w:pPr>
              <w:rPr>
                <w:color w:val="444444"/>
                <w:sz w:val="18"/>
                <w:szCs w:val="18"/>
              </w:rPr>
            </w:pPr>
            <w:r w:rsidRPr="00ED74E2">
              <w:rPr>
                <w:color w:val="444444"/>
                <w:sz w:val="18"/>
                <w:szCs w:val="18"/>
                <w:highlight w:val="cyan"/>
              </w:rPr>
              <w:t>}</w:t>
            </w:r>
          </w:p>
          <w:p w:rsidR="0044117A" w:rsidRDefault="0044117A" w:rsidP="00062952">
            <w:pPr>
              <w:rPr>
                <w:rFonts w:asciiTheme="minorHAnsi" w:hAnsiTheme="minorHAnsi" w:cstheme="minorHAnsi"/>
                <w:color w:val="222222"/>
                <w:sz w:val="24"/>
                <w:szCs w:val="24"/>
                <w:shd w:val="clear" w:color="auto" w:fill="FFFFFF"/>
              </w:rPr>
            </w:pPr>
          </w:p>
        </w:tc>
        <w:tc>
          <w:tcPr>
            <w:tcW w:w="6349" w:type="dxa"/>
            <w:tcBorders>
              <w:bottom w:val="single" w:sz="4" w:space="0" w:color="auto"/>
            </w:tcBorders>
          </w:tcPr>
          <w:p w:rsidR="0011143C" w:rsidRDefault="0011143C" w:rsidP="00B42E55">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By:</w:t>
            </w:r>
            <w:r>
              <w:rPr>
                <w:rFonts w:asciiTheme="minorHAnsi" w:hAnsiTheme="minorHAnsi" w:cstheme="minorHAnsi"/>
                <w:color w:val="222222"/>
                <w:sz w:val="24"/>
                <w:szCs w:val="24"/>
                <w:shd w:val="clear" w:color="auto" w:fill="FFFFFF"/>
              </w:rPr>
              <w:t xml:space="preserve">   </w:t>
            </w:r>
          </w:p>
          <w:p w:rsidR="00062952" w:rsidRPr="00DC3222" w:rsidRDefault="00062952" w:rsidP="00062952">
            <w:pPr>
              <w:rPr>
                <w:rFonts w:ascii="Courier New" w:hAnsi="Courier New" w:cs="Courier New"/>
                <w:color w:val="333333"/>
                <w:sz w:val="20"/>
                <w:highlight w:val="yellow"/>
              </w:rPr>
            </w:pPr>
            <w:r>
              <w:rPr>
                <w:rFonts w:ascii="Courier New" w:hAnsi="Courier New" w:cs="Courier New"/>
                <w:color w:val="333333"/>
                <w:sz w:val="20"/>
              </w:rPr>
              <w:t>t</w:t>
            </w:r>
            <w:r w:rsidR="0011143C" w:rsidRPr="00CB095D">
              <w:rPr>
                <w:rFonts w:ascii="Courier New" w:hAnsi="Courier New" w:cs="Courier New"/>
                <w:color w:val="333333"/>
                <w:sz w:val="20"/>
              </w:rPr>
              <w:t>ry(</w:t>
            </w:r>
            <w:r w:rsidR="0011143C" w:rsidRPr="00DC3222">
              <w:rPr>
                <w:rFonts w:ascii="Courier New" w:hAnsi="Courier New" w:cs="Courier New"/>
                <w:color w:val="333333"/>
                <w:sz w:val="20"/>
                <w:highlight w:val="yellow"/>
              </w:rPr>
              <w:t xml:space="preserve">PrintWriter writer = </w:t>
            </w:r>
            <w:r w:rsidRPr="00DC3222">
              <w:rPr>
                <w:rFonts w:ascii="Courier New" w:hAnsi="Courier New" w:cs="Courier New"/>
                <w:color w:val="333333"/>
                <w:sz w:val="20"/>
                <w:highlight w:val="yellow"/>
              </w:rPr>
              <w:t xml:space="preserve">  </w:t>
            </w:r>
          </w:p>
          <w:p w:rsidR="0011143C" w:rsidRDefault="00062952" w:rsidP="00062952">
            <w:pPr>
              <w:rPr>
                <w:rFonts w:ascii="Courier New" w:hAnsi="Courier New" w:cs="Courier New"/>
                <w:color w:val="333333"/>
                <w:sz w:val="20"/>
              </w:rPr>
            </w:pPr>
            <w:r w:rsidRPr="00DC3222">
              <w:rPr>
                <w:rFonts w:ascii="Courier New" w:hAnsi="Courier New" w:cs="Courier New"/>
                <w:color w:val="333333"/>
                <w:sz w:val="20"/>
                <w:highlight w:val="yellow"/>
              </w:rPr>
              <w:t xml:space="preserve">           </w:t>
            </w:r>
            <w:r w:rsidR="0011143C" w:rsidRPr="00DC3222">
              <w:rPr>
                <w:rFonts w:ascii="Courier New" w:hAnsi="Courier New" w:cs="Courier New"/>
                <w:color w:val="333333"/>
                <w:sz w:val="20"/>
                <w:highlight w:val="yellow"/>
              </w:rPr>
              <w:t>newPrintWriter(newFile("test.txt"))</w:t>
            </w:r>
            <w:r w:rsidR="0011143C" w:rsidRPr="00CB095D">
              <w:rPr>
                <w:rFonts w:ascii="Courier New" w:hAnsi="Courier New" w:cs="Courier New"/>
                <w:color w:val="333333"/>
                <w:sz w:val="20"/>
              </w:rPr>
              <w:t xml:space="preserve">) </w:t>
            </w:r>
          </w:p>
          <w:p w:rsidR="0011143C" w:rsidRPr="00CB095D" w:rsidRDefault="0011143C" w:rsidP="0011143C">
            <w:pPr>
              <w:rPr>
                <w:rFonts w:ascii="Consolas" w:hAnsi="Consolas"/>
                <w:color w:val="333333"/>
                <w:sz w:val="21"/>
                <w:szCs w:val="21"/>
              </w:rPr>
            </w:pPr>
            <w:r w:rsidRPr="00CB095D">
              <w:rPr>
                <w:rFonts w:ascii="Courier New" w:hAnsi="Courier New" w:cs="Courier New"/>
                <w:color w:val="333333"/>
                <w:sz w:val="20"/>
              </w:rPr>
              <w:t>{</w:t>
            </w:r>
          </w:p>
          <w:p w:rsidR="0011143C" w:rsidRPr="00CB095D" w:rsidRDefault="0011143C" w:rsidP="0011143C">
            <w:pPr>
              <w:rPr>
                <w:rFonts w:ascii="Consolas" w:hAnsi="Consolas"/>
                <w:color w:val="333333"/>
                <w:sz w:val="21"/>
                <w:szCs w:val="21"/>
              </w:rPr>
            </w:pPr>
            <w:r w:rsidRPr="00CB095D">
              <w:rPr>
                <w:rFonts w:ascii="Courier New" w:hAnsi="Courier New" w:cs="Courier New"/>
                <w:color w:val="333333"/>
                <w:sz w:val="20"/>
              </w:rPr>
              <w:t>    writer.println(</w:t>
            </w:r>
            <w:r>
              <w:rPr>
                <w:rFonts w:ascii="Courier New" w:hAnsi="Courier New" w:cs="Courier New"/>
                <w:color w:val="333333"/>
                <w:sz w:val="20"/>
              </w:rPr>
              <w:t>str</w:t>
            </w:r>
            <w:r w:rsidRPr="00CB095D">
              <w:rPr>
                <w:rFonts w:ascii="Courier New" w:hAnsi="Courier New" w:cs="Courier New"/>
                <w:color w:val="333333"/>
                <w:sz w:val="20"/>
              </w:rPr>
              <w:t>);</w:t>
            </w:r>
          </w:p>
          <w:p w:rsidR="0011143C" w:rsidRDefault="0011143C" w:rsidP="0011143C">
            <w:pPr>
              <w:rPr>
                <w:rFonts w:ascii="Courier New" w:hAnsi="Courier New" w:cs="Courier New"/>
                <w:color w:val="333333"/>
                <w:sz w:val="20"/>
              </w:rPr>
            </w:pPr>
            <w:r w:rsidRPr="00CB095D">
              <w:rPr>
                <w:rFonts w:ascii="Courier New" w:hAnsi="Courier New" w:cs="Courier New"/>
                <w:color w:val="333333"/>
                <w:sz w:val="20"/>
              </w:rPr>
              <w:t>}</w:t>
            </w:r>
          </w:p>
          <w:p w:rsidR="0011143C" w:rsidRPr="00AF2396" w:rsidRDefault="0011143C" w:rsidP="00B42E55">
            <w:pPr>
              <w:rPr>
                <w:rFonts w:ascii="Courier New" w:hAnsi="Courier New" w:cs="Courier New"/>
                <w:sz w:val="24"/>
                <w:szCs w:val="24"/>
              </w:rPr>
            </w:pPr>
          </w:p>
          <w:p w:rsidR="0011143C" w:rsidRDefault="0011143C" w:rsidP="00B42E55">
            <w:pPr>
              <w:rPr>
                <w:rFonts w:asciiTheme="minorHAnsi" w:hAnsiTheme="minorHAnsi" w:cstheme="minorHAnsi"/>
                <w:color w:val="222222"/>
                <w:sz w:val="24"/>
                <w:szCs w:val="24"/>
                <w:shd w:val="clear" w:color="auto" w:fill="FFFFFF"/>
              </w:rPr>
            </w:pPr>
          </w:p>
        </w:tc>
      </w:tr>
      <w:tr w:rsidR="00062952" w:rsidTr="00062952">
        <w:trPr>
          <w:trHeight w:val="1412"/>
        </w:trPr>
        <w:tc>
          <w:tcPr>
            <w:tcW w:w="7694" w:type="dxa"/>
            <w:tcBorders>
              <w:top w:val="single" w:sz="4" w:space="0" w:color="auto"/>
            </w:tcBorders>
          </w:tcPr>
          <w:p w:rsidR="00062952" w:rsidRDefault="00062952" w:rsidP="00062952">
            <w:pPr>
              <w:rPr>
                <w:rFonts w:ascii="Courier New" w:hAnsi="Courier New" w:cs="Courier New"/>
                <w:color w:val="333333"/>
                <w:sz w:val="20"/>
              </w:rPr>
            </w:pPr>
          </w:p>
          <w:p w:rsidR="00062952" w:rsidRPr="00EE36EB" w:rsidRDefault="00062952" w:rsidP="00062952">
            <w:pPr>
              <w:rPr>
                <w:rFonts w:ascii="Consolas" w:hAnsi="Consolas"/>
                <w:color w:val="333333"/>
                <w:sz w:val="21"/>
                <w:szCs w:val="21"/>
              </w:rPr>
            </w:pPr>
            <w:r w:rsidRPr="00EE36EB">
              <w:rPr>
                <w:rFonts w:ascii="Courier New" w:hAnsi="Courier New" w:cs="Courier New"/>
                <w:color w:val="333333"/>
                <w:sz w:val="20"/>
              </w:rPr>
              <w:t>Scanner scanner = null;</w:t>
            </w:r>
          </w:p>
          <w:p w:rsidR="00062952" w:rsidRPr="00BA71A4" w:rsidRDefault="00062952" w:rsidP="00062952">
            <w:pPr>
              <w:rPr>
                <w:rFonts w:ascii="Consolas" w:hAnsi="Consolas"/>
                <w:color w:val="333333"/>
                <w:sz w:val="21"/>
                <w:szCs w:val="21"/>
              </w:rPr>
            </w:pPr>
            <w:r w:rsidRPr="00CB095D">
              <w:rPr>
                <w:rFonts w:ascii="Courier New" w:hAnsi="Courier New" w:cs="Courier New"/>
                <w:color w:val="333333"/>
                <w:sz w:val="20"/>
              </w:rPr>
              <w:t xml:space="preserve">PrintWriter writer = </w:t>
            </w:r>
            <w:r>
              <w:rPr>
                <w:rFonts w:ascii="Courier New" w:hAnsi="Courier New" w:cs="Courier New"/>
                <w:color w:val="333333"/>
                <w:sz w:val="20"/>
              </w:rPr>
              <w:t>null;</w:t>
            </w:r>
          </w:p>
          <w:p w:rsidR="00062952" w:rsidRDefault="00062952" w:rsidP="00062952">
            <w:pPr>
              <w:rPr>
                <w:rFonts w:ascii="Consolas" w:hAnsi="Consolas"/>
                <w:color w:val="333333"/>
                <w:sz w:val="21"/>
                <w:szCs w:val="21"/>
              </w:rPr>
            </w:pPr>
            <w:r w:rsidRPr="00CB095D">
              <w:rPr>
                <w:rFonts w:ascii="Courier New" w:hAnsi="Courier New" w:cs="Courier New"/>
                <w:color w:val="333333"/>
                <w:sz w:val="20"/>
              </w:rPr>
              <w:t>try</w:t>
            </w:r>
          </w:p>
          <w:p w:rsidR="00062952" w:rsidRDefault="00062952" w:rsidP="00062952">
            <w:pPr>
              <w:rPr>
                <w:rFonts w:ascii="Courier New" w:hAnsi="Courier New" w:cs="Courier New"/>
                <w:color w:val="333333"/>
                <w:sz w:val="20"/>
              </w:rPr>
            </w:pPr>
            <w:r w:rsidRPr="00CB095D">
              <w:rPr>
                <w:rFonts w:ascii="Courier New" w:hAnsi="Courier New" w:cs="Courier New"/>
                <w:color w:val="333333"/>
                <w:sz w:val="20"/>
              </w:rPr>
              <w:t>{</w:t>
            </w:r>
          </w:p>
          <w:p w:rsidR="00062952" w:rsidRPr="00BA71A4" w:rsidRDefault="00062952" w:rsidP="00062952">
            <w:pPr>
              <w:rPr>
                <w:rFonts w:ascii="Consolas" w:hAnsi="Consolas"/>
                <w:color w:val="333333"/>
                <w:sz w:val="21"/>
                <w:szCs w:val="21"/>
              </w:rPr>
            </w:pPr>
            <w:r>
              <w:rPr>
                <w:rFonts w:ascii="Courier New" w:hAnsi="Courier New" w:cs="Courier New"/>
                <w:color w:val="333333"/>
                <w:sz w:val="20"/>
              </w:rPr>
              <w:t xml:space="preserve">   </w:t>
            </w:r>
            <w:r w:rsidRPr="00CB095D">
              <w:rPr>
                <w:rFonts w:ascii="Courier New" w:hAnsi="Courier New" w:cs="Courier New"/>
                <w:color w:val="333333"/>
                <w:sz w:val="20"/>
              </w:rPr>
              <w:t>writer = newPrintWriter(newFile("</w:t>
            </w:r>
            <w:r w:rsidRPr="004952C6">
              <w:rPr>
                <w:rFonts w:ascii="Courier New" w:hAnsi="Courier New" w:cs="Courier New"/>
                <w:color w:val="333333"/>
                <w:sz w:val="20"/>
              </w:rPr>
              <w:t>test</w:t>
            </w:r>
            <w:r>
              <w:rPr>
                <w:rFonts w:ascii="Courier New" w:hAnsi="Courier New" w:cs="Courier New"/>
                <w:color w:val="333333"/>
                <w:sz w:val="20"/>
              </w:rPr>
              <w:t>Write</w:t>
            </w:r>
            <w:r w:rsidRPr="00CB095D">
              <w:rPr>
                <w:rFonts w:ascii="Courier New" w:hAnsi="Courier New" w:cs="Courier New"/>
                <w:color w:val="333333"/>
                <w:sz w:val="20"/>
              </w:rPr>
              <w:t>.txt"))</w:t>
            </w:r>
            <w:r>
              <w:rPr>
                <w:rFonts w:ascii="Courier New" w:hAnsi="Courier New" w:cs="Courier New"/>
                <w:color w:val="333333"/>
                <w:sz w:val="20"/>
              </w:rPr>
              <w:t>;</w:t>
            </w:r>
          </w:p>
          <w:p w:rsidR="00062952" w:rsidRPr="00EE36EB" w:rsidRDefault="00062952" w:rsidP="00062952">
            <w:pPr>
              <w:rPr>
                <w:rFonts w:ascii="Consolas" w:hAnsi="Consolas"/>
                <w:color w:val="333333"/>
                <w:sz w:val="21"/>
                <w:szCs w:val="21"/>
              </w:rPr>
            </w:pPr>
            <w:r>
              <w:rPr>
                <w:rFonts w:ascii="Courier New" w:hAnsi="Courier New" w:cs="Courier New"/>
                <w:color w:val="333333"/>
                <w:sz w:val="20"/>
              </w:rPr>
              <w:t xml:space="preserve">   </w:t>
            </w:r>
            <w:r w:rsidRPr="00EE36EB">
              <w:rPr>
                <w:rFonts w:ascii="Courier New" w:hAnsi="Courier New" w:cs="Courier New"/>
                <w:color w:val="333333"/>
                <w:sz w:val="20"/>
              </w:rPr>
              <w:t>scanner = newScanner(newFile("</w:t>
            </w:r>
            <w:r w:rsidRPr="004952C6">
              <w:rPr>
                <w:rFonts w:ascii="Courier New" w:hAnsi="Courier New" w:cs="Courier New"/>
                <w:color w:val="333333"/>
                <w:sz w:val="20"/>
              </w:rPr>
              <w:t>testRead</w:t>
            </w:r>
            <w:r w:rsidRPr="00EE36EB">
              <w:rPr>
                <w:rFonts w:ascii="Courier New" w:hAnsi="Courier New" w:cs="Courier New"/>
                <w:color w:val="333333"/>
                <w:sz w:val="20"/>
              </w:rPr>
              <w:t>.txt"));</w:t>
            </w:r>
          </w:p>
          <w:p w:rsidR="00062952" w:rsidRDefault="00062952" w:rsidP="00062952">
            <w:pPr>
              <w:rPr>
                <w:rFonts w:ascii="Courier New" w:hAnsi="Courier New" w:cs="Courier New"/>
                <w:color w:val="333333"/>
                <w:sz w:val="20"/>
              </w:rPr>
            </w:pPr>
            <w:r w:rsidRPr="00EE36EB">
              <w:rPr>
                <w:rFonts w:ascii="Courier New" w:hAnsi="Courier New" w:cs="Courier New"/>
                <w:color w:val="333333"/>
                <w:sz w:val="20"/>
              </w:rPr>
              <w:t xml:space="preserve">   while(scanner.hasNext()) </w:t>
            </w:r>
          </w:p>
          <w:p w:rsidR="00062952" w:rsidRPr="00EE36EB" w:rsidRDefault="00062952" w:rsidP="00062952">
            <w:pPr>
              <w:rPr>
                <w:rFonts w:ascii="Consolas" w:hAnsi="Consolas"/>
                <w:color w:val="333333"/>
                <w:sz w:val="21"/>
                <w:szCs w:val="21"/>
              </w:rPr>
            </w:pPr>
            <w:r>
              <w:rPr>
                <w:rFonts w:ascii="Courier New" w:hAnsi="Courier New" w:cs="Courier New"/>
                <w:color w:val="333333"/>
                <w:sz w:val="20"/>
              </w:rPr>
              <w:t xml:space="preserve">   </w:t>
            </w:r>
            <w:r w:rsidRPr="00EE36EB">
              <w:rPr>
                <w:rFonts w:ascii="Courier New" w:hAnsi="Courier New" w:cs="Courier New"/>
                <w:color w:val="333333"/>
                <w:sz w:val="20"/>
              </w:rPr>
              <w:t>{</w:t>
            </w:r>
          </w:p>
          <w:p w:rsidR="00062952" w:rsidRPr="00EE36EB" w:rsidRDefault="00062952" w:rsidP="00062952">
            <w:pPr>
              <w:rPr>
                <w:rFonts w:ascii="Consolas" w:hAnsi="Consolas"/>
                <w:color w:val="333333"/>
                <w:sz w:val="21"/>
                <w:szCs w:val="21"/>
              </w:rPr>
            </w:pPr>
            <w:r w:rsidRPr="00EE36EB">
              <w:rPr>
                <w:rFonts w:ascii="Courier New" w:hAnsi="Courier New" w:cs="Courier New"/>
                <w:color w:val="333333"/>
                <w:sz w:val="20"/>
              </w:rPr>
              <w:t>        </w:t>
            </w:r>
            <w:r>
              <w:rPr>
                <w:rFonts w:ascii="Courier New" w:hAnsi="Courier New" w:cs="Courier New"/>
                <w:color w:val="333333"/>
                <w:sz w:val="20"/>
              </w:rPr>
              <w:t>writer.println(</w:t>
            </w:r>
            <w:r w:rsidRPr="00EE36EB">
              <w:rPr>
                <w:rFonts w:ascii="Courier New" w:hAnsi="Courier New" w:cs="Courier New"/>
                <w:color w:val="333333"/>
                <w:sz w:val="20"/>
              </w:rPr>
              <w:t>scanner.nextLine());</w:t>
            </w:r>
          </w:p>
          <w:p w:rsidR="00062952" w:rsidRPr="00CB095D" w:rsidRDefault="00062952" w:rsidP="00062952">
            <w:pPr>
              <w:rPr>
                <w:rFonts w:ascii="Consolas" w:hAnsi="Consolas"/>
                <w:color w:val="333333"/>
                <w:sz w:val="21"/>
                <w:szCs w:val="21"/>
              </w:rPr>
            </w:pPr>
            <w:r w:rsidRPr="00EE36EB">
              <w:rPr>
                <w:rFonts w:ascii="Courier New" w:hAnsi="Courier New" w:cs="Courier New"/>
                <w:color w:val="333333"/>
                <w:sz w:val="20"/>
              </w:rPr>
              <w:t>   }</w:t>
            </w:r>
          </w:p>
          <w:p w:rsidR="00062952" w:rsidRDefault="00062952" w:rsidP="00062952">
            <w:pPr>
              <w:rPr>
                <w:rFonts w:ascii="Courier New" w:hAnsi="Courier New" w:cs="Courier New"/>
                <w:color w:val="333333"/>
                <w:sz w:val="20"/>
              </w:rPr>
            </w:pPr>
            <w:r w:rsidRPr="00CB095D">
              <w:rPr>
                <w:rFonts w:ascii="Courier New" w:hAnsi="Courier New" w:cs="Courier New"/>
                <w:color w:val="333333"/>
                <w:sz w:val="20"/>
              </w:rPr>
              <w:t>}</w:t>
            </w:r>
          </w:p>
          <w:p w:rsidR="00062952" w:rsidRDefault="00062952" w:rsidP="00062952">
            <w:pPr>
              <w:rPr>
                <w:rFonts w:ascii="Courier New" w:hAnsi="Courier New" w:cs="Courier New"/>
                <w:color w:val="333333"/>
                <w:sz w:val="20"/>
              </w:rPr>
            </w:pPr>
            <w:r w:rsidRPr="00EE36EB">
              <w:rPr>
                <w:rFonts w:ascii="Courier New" w:hAnsi="Courier New" w:cs="Courier New"/>
                <w:color w:val="333333"/>
                <w:sz w:val="20"/>
              </w:rPr>
              <w:t xml:space="preserve">catch(FileNotFoundException e) </w:t>
            </w:r>
          </w:p>
          <w:p w:rsidR="00062952" w:rsidRPr="00EE36EB" w:rsidRDefault="00062952" w:rsidP="00062952">
            <w:pPr>
              <w:rPr>
                <w:rFonts w:ascii="Consolas" w:hAnsi="Consolas"/>
                <w:color w:val="333333"/>
                <w:sz w:val="21"/>
                <w:szCs w:val="21"/>
              </w:rPr>
            </w:pPr>
            <w:r w:rsidRPr="00EE36EB">
              <w:rPr>
                <w:rFonts w:ascii="Courier New" w:hAnsi="Courier New" w:cs="Courier New"/>
                <w:color w:val="333333"/>
                <w:sz w:val="20"/>
              </w:rPr>
              <w:t>{</w:t>
            </w:r>
          </w:p>
          <w:p w:rsidR="00062952" w:rsidRPr="00EE36EB" w:rsidRDefault="00062952" w:rsidP="00062952">
            <w:pPr>
              <w:rPr>
                <w:rFonts w:ascii="Consolas" w:hAnsi="Consolas"/>
                <w:color w:val="333333"/>
                <w:sz w:val="21"/>
                <w:szCs w:val="21"/>
              </w:rPr>
            </w:pPr>
            <w:r w:rsidRPr="00EE36EB">
              <w:rPr>
                <w:rFonts w:ascii="Courier New" w:hAnsi="Courier New" w:cs="Courier New"/>
                <w:color w:val="333333"/>
                <w:sz w:val="20"/>
              </w:rPr>
              <w:t>    e.printStackTrace();</w:t>
            </w:r>
          </w:p>
          <w:p w:rsidR="00062952" w:rsidRPr="00CB095D" w:rsidRDefault="00062952" w:rsidP="00062952">
            <w:pPr>
              <w:rPr>
                <w:rFonts w:ascii="Courier New" w:hAnsi="Courier New" w:cs="Courier New"/>
                <w:color w:val="333333"/>
                <w:sz w:val="20"/>
              </w:rPr>
            </w:pPr>
            <w:r w:rsidRPr="00EE36EB">
              <w:rPr>
                <w:rFonts w:ascii="Courier New" w:hAnsi="Courier New" w:cs="Courier New"/>
                <w:color w:val="333333"/>
                <w:sz w:val="20"/>
              </w:rPr>
              <w:t>}</w:t>
            </w:r>
          </w:p>
          <w:p w:rsidR="00062952" w:rsidRPr="00ED74E2" w:rsidRDefault="00062952" w:rsidP="00062952">
            <w:pPr>
              <w:pStyle w:val="HTMLPreformatted"/>
              <w:rPr>
                <w:color w:val="444444"/>
                <w:sz w:val="18"/>
                <w:szCs w:val="18"/>
                <w:highlight w:val="cyan"/>
              </w:rPr>
            </w:pPr>
            <w:r w:rsidRPr="00ED74E2">
              <w:rPr>
                <w:color w:val="444444"/>
                <w:sz w:val="18"/>
                <w:szCs w:val="18"/>
                <w:highlight w:val="cyan"/>
              </w:rPr>
              <w:t xml:space="preserve">finally </w:t>
            </w:r>
          </w:p>
          <w:p w:rsidR="00062952" w:rsidRPr="00ED74E2" w:rsidRDefault="00062952" w:rsidP="00062952">
            <w:pPr>
              <w:pStyle w:val="HTMLPreformatted"/>
              <w:rPr>
                <w:color w:val="444444"/>
                <w:sz w:val="18"/>
                <w:szCs w:val="18"/>
                <w:highlight w:val="cyan"/>
              </w:rPr>
            </w:pPr>
            <w:r w:rsidRPr="00ED74E2">
              <w:rPr>
                <w:color w:val="444444"/>
                <w:sz w:val="18"/>
                <w:szCs w:val="18"/>
                <w:highlight w:val="cyan"/>
              </w:rPr>
              <w:t>{</w:t>
            </w:r>
          </w:p>
          <w:p w:rsidR="00062952" w:rsidRPr="00ED74E2" w:rsidRDefault="00062952" w:rsidP="00062952">
            <w:pPr>
              <w:pStyle w:val="HTMLPreformatted"/>
              <w:rPr>
                <w:color w:val="444444"/>
                <w:sz w:val="18"/>
                <w:szCs w:val="18"/>
                <w:highlight w:val="cyan"/>
              </w:rPr>
            </w:pPr>
            <w:r w:rsidRPr="00ED74E2">
              <w:rPr>
                <w:color w:val="444444"/>
                <w:sz w:val="18"/>
                <w:szCs w:val="18"/>
                <w:highlight w:val="cyan"/>
              </w:rPr>
              <w:t xml:space="preserve">    if (</w:t>
            </w:r>
            <w:r w:rsidRPr="00ED74E2">
              <w:rPr>
                <w:color w:val="333333"/>
                <w:highlight w:val="cyan"/>
              </w:rPr>
              <w:t>writer</w:t>
            </w:r>
            <w:r w:rsidRPr="00ED74E2">
              <w:rPr>
                <w:color w:val="444444"/>
                <w:sz w:val="18"/>
                <w:szCs w:val="18"/>
                <w:highlight w:val="cyan"/>
              </w:rPr>
              <w:t xml:space="preserve">! = null) </w:t>
            </w:r>
            <w:r w:rsidRPr="00ED74E2">
              <w:rPr>
                <w:color w:val="333333"/>
                <w:highlight w:val="cyan"/>
              </w:rPr>
              <w:t>writer</w:t>
            </w:r>
            <w:r w:rsidRPr="00ED74E2">
              <w:rPr>
                <w:color w:val="444444"/>
                <w:sz w:val="18"/>
                <w:szCs w:val="18"/>
                <w:highlight w:val="cyan"/>
              </w:rPr>
              <w:t>.close();</w:t>
            </w:r>
          </w:p>
          <w:p w:rsidR="00062952" w:rsidRPr="00ED74E2" w:rsidRDefault="00062952" w:rsidP="00062952">
            <w:pPr>
              <w:pStyle w:val="HTMLPreformatted"/>
              <w:rPr>
                <w:color w:val="444444"/>
                <w:sz w:val="18"/>
                <w:szCs w:val="18"/>
                <w:highlight w:val="cyan"/>
              </w:rPr>
            </w:pPr>
            <w:r w:rsidRPr="00ED74E2">
              <w:rPr>
                <w:color w:val="444444"/>
                <w:sz w:val="18"/>
                <w:szCs w:val="18"/>
                <w:highlight w:val="cyan"/>
              </w:rPr>
              <w:t xml:space="preserve">    if (scanner != null) scanner.close();</w:t>
            </w:r>
          </w:p>
          <w:p w:rsidR="00062952" w:rsidRPr="00675288" w:rsidRDefault="00062952" w:rsidP="0044117A">
            <w:pPr>
              <w:pStyle w:val="HTMLPreformatted"/>
              <w:rPr>
                <w:rFonts w:asciiTheme="minorHAnsi" w:hAnsiTheme="minorHAnsi" w:cstheme="minorHAnsi"/>
                <w:b/>
                <w:bCs/>
                <w:color w:val="222222"/>
                <w:sz w:val="24"/>
                <w:szCs w:val="24"/>
                <w:shd w:val="clear" w:color="auto" w:fill="FFFFFF"/>
              </w:rPr>
            </w:pPr>
            <w:r w:rsidRPr="00ED74E2">
              <w:rPr>
                <w:color w:val="444444"/>
                <w:sz w:val="18"/>
                <w:szCs w:val="18"/>
                <w:highlight w:val="cyan"/>
              </w:rPr>
              <w:t>}</w:t>
            </w:r>
          </w:p>
        </w:tc>
        <w:tc>
          <w:tcPr>
            <w:tcW w:w="6349" w:type="dxa"/>
            <w:tcBorders>
              <w:top w:val="single" w:sz="4" w:space="0" w:color="auto"/>
            </w:tcBorders>
          </w:tcPr>
          <w:p w:rsidR="00062952" w:rsidRDefault="00062952" w:rsidP="00062952">
            <w:pPr>
              <w:rPr>
                <w:rFonts w:ascii="Courier New" w:hAnsi="Courier New" w:cs="Courier New"/>
                <w:color w:val="333333"/>
                <w:sz w:val="20"/>
              </w:rPr>
            </w:pPr>
          </w:p>
          <w:p w:rsidR="00062952" w:rsidRPr="00DC3222" w:rsidRDefault="00062952" w:rsidP="00062952">
            <w:pPr>
              <w:rPr>
                <w:rFonts w:ascii="Courier New" w:hAnsi="Courier New" w:cs="Courier New"/>
                <w:color w:val="333333"/>
                <w:sz w:val="20"/>
                <w:highlight w:val="yellow"/>
              </w:rPr>
            </w:pPr>
            <w:r w:rsidRPr="004952C6">
              <w:rPr>
                <w:rFonts w:ascii="Courier New" w:hAnsi="Courier New" w:cs="Courier New"/>
                <w:color w:val="333333"/>
                <w:sz w:val="20"/>
              </w:rPr>
              <w:t>try(</w:t>
            </w:r>
            <w:r w:rsidRPr="00DC3222">
              <w:rPr>
                <w:rFonts w:ascii="Courier New" w:hAnsi="Courier New" w:cs="Courier New"/>
                <w:color w:val="333333"/>
                <w:sz w:val="20"/>
                <w:highlight w:val="yellow"/>
              </w:rPr>
              <w:t xml:space="preserve">Scanner scanner =    </w:t>
            </w:r>
          </w:p>
          <w:p w:rsidR="00062952" w:rsidRPr="00DC3222" w:rsidRDefault="00062952" w:rsidP="00062952">
            <w:pPr>
              <w:rPr>
                <w:rFonts w:ascii="Consolas" w:hAnsi="Consolas"/>
                <w:color w:val="333333"/>
                <w:sz w:val="21"/>
                <w:szCs w:val="21"/>
                <w:highlight w:val="yellow"/>
              </w:rPr>
            </w:pPr>
            <w:r w:rsidRPr="00DC3222">
              <w:rPr>
                <w:rFonts w:ascii="Courier New" w:hAnsi="Courier New" w:cs="Courier New"/>
                <w:color w:val="333333"/>
                <w:sz w:val="20"/>
                <w:highlight w:val="yellow"/>
              </w:rPr>
              <w:t xml:space="preserve">          newScanner(newFile("testRead.txt"));</w:t>
            </w:r>
          </w:p>
          <w:p w:rsidR="00062952" w:rsidRPr="00DC3222" w:rsidRDefault="00062952" w:rsidP="00062952">
            <w:pPr>
              <w:rPr>
                <w:rFonts w:ascii="Courier New" w:hAnsi="Courier New" w:cs="Courier New"/>
                <w:color w:val="333333"/>
                <w:sz w:val="20"/>
                <w:highlight w:val="yellow"/>
              </w:rPr>
            </w:pPr>
            <w:r w:rsidRPr="00DC3222">
              <w:rPr>
                <w:rFonts w:ascii="Courier New" w:hAnsi="Courier New" w:cs="Courier New"/>
                <w:color w:val="333333"/>
                <w:sz w:val="20"/>
                <w:highlight w:val="yellow"/>
              </w:rPr>
              <w:t xml:space="preserve">    PrintWriter writer = </w:t>
            </w:r>
          </w:p>
          <w:p w:rsidR="00062952" w:rsidRDefault="00062952" w:rsidP="00062952">
            <w:pPr>
              <w:rPr>
                <w:rFonts w:ascii="Courier New" w:hAnsi="Courier New" w:cs="Courier New"/>
                <w:color w:val="333333"/>
                <w:sz w:val="20"/>
              </w:rPr>
            </w:pPr>
            <w:r w:rsidRPr="00DC3222">
              <w:rPr>
                <w:rFonts w:ascii="Courier New" w:hAnsi="Courier New" w:cs="Courier New"/>
                <w:color w:val="333333"/>
                <w:sz w:val="20"/>
                <w:highlight w:val="yellow"/>
              </w:rPr>
              <w:t xml:space="preserve">          newPrintWriter(newFile("testWrite.txt"))</w:t>
            </w:r>
            <w:r w:rsidRPr="004952C6">
              <w:rPr>
                <w:rFonts w:ascii="Courier New" w:hAnsi="Courier New" w:cs="Courier New"/>
                <w:color w:val="333333"/>
                <w:sz w:val="20"/>
              </w:rPr>
              <w:t xml:space="preserve">) </w:t>
            </w:r>
          </w:p>
          <w:p w:rsidR="00062952" w:rsidRPr="004952C6" w:rsidRDefault="00062952" w:rsidP="00062952">
            <w:pPr>
              <w:rPr>
                <w:rFonts w:ascii="Consolas" w:hAnsi="Consolas"/>
                <w:color w:val="333333"/>
                <w:sz w:val="21"/>
                <w:szCs w:val="21"/>
              </w:rPr>
            </w:pPr>
            <w:r w:rsidRPr="004952C6">
              <w:rPr>
                <w:rFonts w:ascii="Courier New" w:hAnsi="Courier New" w:cs="Courier New"/>
                <w:color w:val="333333"/>
                <w:sz w:val="20"/>
              </w:rPr>
              <w:t>{</w:t>
            </w:r>
          </w:p>
          <w:p w:rsidR="00062952" w:rsidRDefault="00062952" w:rsidP="00062952">
            <w:pPr>
              <w:rPr>
                <w:rFonts w:ascii="Courier New" w:hAnsi="Courier New" w:cs="Courier New"/>
                <w:color w:val="333333"/>
                <w:sz w:val="20"/>
              </w:rPr>
            </w:pPr>
            <w:r w:rsidRPr="004952C6">
              <w:rPr>
                <w:rFonts w:ascii="Courier New" w:hAnsi="Courier New" w:cs="Courier New"/>
                <w:color w:val="333333"/>
                <w:sz w:val="20"/>
              </w:rPr>
              <w:t xml:space="preserve">    while(scanner.hasNext()) </w:t>
            </w:r>
          </w:p>
          <w:p w:rsidR="00062952" w:rsidRPr="004952C6" w:rsidRDefault="00062952" w:rsidP="00062952">
            <w:pPr>
              <w:rPr>
                <w:rFonts w:ascii="Consolas" w:hAnsi="Consolas"/>
                <w:color w:val="333333"/>
                <w:sz w:val="21"/>
                <w:szCs w:val="21"/>
              </w:rPr>
            </w:pPr>
            <w:r>
              <w:rPr>
                <w:rFonts w:ascii="Courier New" w:hAnsi="Courier New" w:cs="Courier New"/>
                <w:color w:val="333333"/>
                <w:sz w:val="20"/>
              </w:rPr>
              <w:t xml:space="preserve">    </w:t>
            </w:r>
            <w:r w:rsidRPr="004952C6">
              <w:rPr>
                <w:rFonts w:ascii="Courier New" w:hAnsi="Courier New" w:cs="Courier New"/>
                <w:color w:val="333333"/>
                <w:sz w:val="20"/>
              </w:rPr>
              <w:t>{</w:t>
            </w:r>
          </w:p>
          <w:p w:rsidR="00062952" w:rsidRPr="004952C6" w:rsidRDefault="00062952" w:rsidP="00062952">
            <w:pPr>
              <w:rPr>
                <w:rFonts w:ascii="Consolas" w:hAnsi="Consolas"/>
                <w:color w:val="333333"/>
                <w:sz w:val="21"/>
                <w:szCs w:val="21"/>
              </w:rPr>
            </w:pPr>
            <w:r w:rsidRPr="004952C6">
              <w:rPr>
                <w:rFonts w:ascii="Courier New" w:hAnsi="Courier New" w:cs="Courier New"/>
                <w:color w:val="333333"/>
                <w:sz w:val="20"/>
              </w:rPr>
              <w:t>    </w:t>
            </w:r>
            <w:r>
              <w:rPr>
                <w:rFonts w:ascii="Courier New" w:hAnsi="Courier New" w:cs="Courier New"/>
                <w:color w:val="333333"/>
                <w:sz w:val="20"/>
              </w:rPr>
              <w:tab/>
              <w:t xml:space="preserve">  </w:t>
            </w:r>
            <w:r w:rsidRPr="004952C6">
              <w:rPr>
                <w:rFonts w:ascii="Courier New" w:hAnsi="Courier New" w:cs="Courier New"/>
                <w:color w:val="333333"/>
                <w:sz w:val="20"/>
              </w:rPr>
              <w:t>writer.print(scanner.nextLine());</w:t>
            </w:r>
          </w:p>
          <w:p w:rsidR="00062952" w:rsidRPr="004952C6" w:rsidRDefault="00062952" w:rsidP="00062952">
            <w:pPr>
              <w:rPr>
                <w:rFonts w:ascii="Consolas" w:hAnsi="Consolas"/>
                <w:color w:val="333333"/>
                <w:sz w:val="21"/>
                <w:szCs w:val="21"/>
              </w:rPr>
            </w:pPr>
            <w:r w:rsidRPr="004952C6">
              <w:rPr>
                <w:rFonts w:ascii="Courier New" w:hAnsi="Courier New" w:cs="Courier New"/>
                <w:color w:val="333333"/>
                <w:sz w:val="20"/>
              </w:rPr>
              <w:t>    }</w:t>
            </w:r>
          </w:p>
          <w:p w:rsidR="00062952" w:rsidRPr="004952C6" w:rsidRDefault="00062952" w:rsidP="00062952">
            <w:pPr>
              <w:rPr>
                <w:rFonts w:ascii="Consolas" w:hAnsi="Consolas"/>
                <w:color w:val="333333"/>
                <w:sz w:val="21"/>
                <w:szCs w:val="21"/>
              </w:rPr>
            </w:pPr>
            <w:r w:rsidRPr="004952C6">
              <w:rPr>
                <w:rFonts w:ascii="Courier New" w:hAnsi="Courier New" w:cs="Courier New"/>
                <w:color w:val="333333"/>
                <w:sz w:val="20"/>
              </w:rPr>
              <w:t>}</w:t>
            </w:r>
          </w:p>
          <w:p w:rsidR="00062952" w:rsidRDefault="00062952" w:rsidP="00062952">
            <w:pPr>
              <w:rPr>
                <w:rFonts w:ascii="Courier New" w:hAnsi="Courier New" w:cs="Courier New"/>
                <w:color w:val="333333"/>
                <w:sz w:val="20"/>
              </w:rPr>
            </w:pPr>
            <w:r w:rsidRPr="00EE36EB">
              <w:rPr>
                <w:rFonts w:ascii="Courier New" w:hAnsi="Courier New" w:cs="Courier New"/>
                <w:color w:val="333333"/>
                <w:sz w:val="20"/>
              </w:rPr>
              <w:t xml:space="preserve">catch(FileNotFoundException e) </w:t>
            </w:r>
          </w:p>
          <w:p w:rsidR="00062952" w:rsidRPr="00EE36EB" w:rsidRDefault="00062952" w:rsidP="00062952">
            <w:pPr>
              <w:rPr>
                <w:rFonts w:ascii="Consolas" w:hAnsi="Consolas"/>
                <w:color w:val="333333"/>
                <w:sz w:val="21"/>
                <w:szCs w:val="21"/>
              </w:rPr>
            </w:pPr>
            <w:r w:rsidRPr="00EE36EB">
              <w:rPr>
                <w:rFonts w:ascii="Courier New" w:hAnsi="Courier New" w:cs="Courier New"/>
                <w:color w:val="333333"/>
                <w:sz w:val="20"/>
              </w:rPr>
              <w:t>{</w:t>
            </w:r>
          </w:p>
          <w:p w:rsidR="00062952" w:rsidRPr="00EE36EB" w:rsidRDefault="00062952" w:rsidP="00062952">
            <w:pPr>
              <w:rPr>
                <w:rFonts w:ascii="Consolas" w:hAnsi="Consolas"/>
                <w:color w:val="333333"/>
                <w:sz w:val="21"/>
                <w:szCs w:val="21"/>
              </w:rPr>
            </w:pPr>
            <w:r w:rsidRPr="00EE36EB">
              <w:rPr>
                <w:rFonts w:ascii="Courier New" w:hAnsi="Courier New" w:cs="Courier New"/>
                <w:color w:val="333333"/>
                <w:sz w:val="20"/>
              </w:rPr>
              <w:t>    e.printStackTrace();</w:t>
            </w:r>
          </w:p>
          <w:p w:rsidR="00062952" w:rsidRPr="00CB095D" w:rsidRDefault="00062952" w:rsidP="00062952">
            <w:pPr>
              <w:rPr>
                <w:rFonts w:ascii="Courier New" w:hAnsi="Courier New" w:cs="Courier New"/>
                <w:color w:val="333333"/>
                <w:sz w:val="20"/>
              </w:rPr>
            </w:pPr>
            <w:r w:rsidRPr="00EE36EB">
              <w:rPr>
                <w:rFonts w:ascii="Courier New" w:hAnsi="Courier New" w:cs="Courier New"/>
                <w:color w:val="333333"/>
                <w:sz w:val="20"/>
              </w:rPr>
              <w:t>}</w:t>
            </w:r>
          </w:p>
          <w:p w:rsidR="00062952" w:rsidRPr="00675288" w:rsidRDefault="00062952" w:rsidP="00B42E55">
            <w:pPr>
              <w:rPr>
                <w:rFonts w:asciiTheme="minorHAnsi" w:hAnsiTheme="minorHAnsi" w:cstheme="minorHAnsi"/>
                <w:b/>
                <w:bCs/>
                <w:color w:val="222222"/>
                <w:sz w:val="24"/>
                <w:szCs w:val="24"/>
                <w:shd w:val="clear" w:color="auto" w:fill="FFFFFF"/>
              </w:rPr>
            </w:pPr>
          </w:p>
        </w:tc>
      </w:tr>
    </w:tbl>
    <w:p w:rsidR="00456E05" w:rsidRPr="007B493D" w:rsidRDefault="00456E05" w:rsidP="0044117A">
      <w:pPr>
        <w:pStyle w:val="Heading2"/>
        <w:tabs>
          <w:tab w:val="clear" w:pos="1080"/>
          <w:tab w:val="num" w:pos="1260"/>
        </w:tabs>
        <w:ind w:firstLine="0"/>
        <w:rPr>
          <w:rFonts w:asciiTheme="minorBidi" w:hAnsiTheme="minorBidi" w:cstheme="minorBidi"/>
          <w:u w:val="single"/>
        </w:rPr>
      </w:pPr>
      <w:bookmarkStart w:id="17" w:name="_Toc51830565"/>
      <w:r w:rsidRPr="007B493D">
        <w:rPr>
          <w:rFonts w:asciiTheme="minorBidi" w:hAnsiTheme="minorBidi" w:cstheme="minorBidi"/>
          <w:u w:val="single"/>
        </w:rPr>
        <w:lastRenderedPageBreak/>
        <w:t xml:space="preserve">Hashmap </w:t>
      </w:r>
      <w:r w:rsidR="0044117A">
        <w:rPr>
          <w:rFonts w:asciiTheme="minorBidi" w:hAnsiTheme="minorBidi" w:cstheme="minorBidi"/>
          <w:u w:val="single"/>
        </w:rPr>
        <w:t>Methods</w:t>
      </w:r>
      <w:bookmarkEnd w:id="17"/>
      <w:r w:rsidRPr="007B493D">
        <w:rPr>
          <w:rFonts w:asciiTheme="minorBidi" w:hAnsiTheme="minorBidi" w:cstheme="minorBidi"/>
          <w:u w:val="single"/>
        </w:rPr>
        <w:t xml:space="preserve"> </w:t>
      </w:r>
    </w:p>
    <w:p w:rsidR="000F0FEB" w:rsidRPr="009E72BD" w:rsidRDefault="000F0FEB" w:rsidP="00675288">
      <w:pPr>
        <w:rPr>
          <w:rFonts w:asciiTheme="minorHAnsi" w:hAnsiTheme="minorHAnsi" w:cstheme="minorHAnsi"/>
          <w:sz w:val="16"/>
          <w:szCs w:val="16"/>
        </w:rPr>
      </w:pPr>
    </w:p>
    <w:p w:rsidR="00D10407" w:rsidRPr="0044117A" w:rsidRDefault="0044117A" w:rsidP="0044117A">
      <w:pPr>
        <w:ind w:firstLine="720"/>
        <w:rPr>
          <w:rFonts w:asciiTheme="minorHAnsi" w:hAnsiTheme="minorHAnsi" w:cstheme="minorHAnsi"/>
          <w:b/>
          <w:bCs/>
          <w:sz w:val="26"/>
          <w:szCs w:val="26"/>
          <w:u w:val="single"/>
        </w:rPr>
      </w:pPr>
      <w:r w:rsidRPr="0044117A">
        <w:rPr>
          <w:rFonts w:asciiTheme="minorHAnsi" w:hAnsiTheme="minorHAnsi" w:cstheme="minorHAnsi"/>
          <w:b/>
          <w:bCs/>
          <w:sz w:val="26"/>
          <w:szCs w:val="26"/>
          <w:u w:val="single"/>
        </w:rPr>
        <w:t>getOrDefault() Method</w:t>
      </w:r>
    </w:p>
    <w:p w:rsidR="001B4F68" w:rsidRPr="00B060F4" w:rsidRDefault="001B4F68" w:rsidP="008A1733">
      <w:pPr>
        <w:pStyle w:val="ListParagraph"/>
        <w:overflowPunct/>
        <w:autoSpaceDE/>
        <w:autoSpaceDN/>
        <w:adjustRightInd/>
        <w:spacing w:line="259" w:lineRule="auto"/>
        <w:contextualSpacing/>
        <w:textAlignment w:val="auto"/>
        <w:rPr>
          <w:rFonts w:asciiTheme="minorHAnsi" w:hAnsiTheme="minorHAnsi" w:cstheme="minorHAnsi"/>
          <w:sz w:val="24"/>
          <w:szCs w:val="24"/>
        </w:rPr>
      </w:pPr>
      <w:r w:rsidRPr="00B060F4">
        <w:rPr>
          <w:rFonts w:asciiTheme="minorHAnsi" w:hAnsiTheme="minorHAnsi" w:cstheme="minorHAnsi"/>
          <w:sz w:val="24"/>
          <w:szCs w:val="24"/>
        </w:rPr>
        <w:t xml:space="preserve">This method overrides the get() method, it is used to </w:t>
      </w:r>
      <w:r w:rsidR="008A1733" w:rsidRPr="00B060F4">
        <w:rPr>
          <w:rFonts w:asciiTheme="minorHAnsi" w:hAnsiTheme="minorHAnsi" w:cstheme="minorHAnsi"/>
          <w:sz w:val="24"/>
          <w:szCs w:val="24"/>
        </w:rPr>
        <w:t>return</w:t>
      </w:r>
      <w:r w:rsidRPr="00B060F4">
        <w:rPr>
          <w:rFonts w:asciiTheme="minorHAnsi" w:hAnsiTheme="minorHAnsi" w:cstheme="minorHAnsi"/>
          <w:sz w:val="24"/>
          <w:szCs w:val="24"/>
        </w:rPr>
        <w:t xml:space="preserve"> the value of the key where exists or the default value (</w:t>
      </w:r>
      <w:r w:rsidRPr="00B060F4">
        <w:rPr>
          <w:rFonts w:asciiTheme="minorHAnsi" w:hAnsiTheme="minorHAnsi" w:cstheme="minorHAnsi"/>
          <w:color w:val="222635"/>
          <w:sz w:val="24"/>
          <w:szCs w:val="24"/>
          <w:shd w:val="clear" w:color="auto" w:fill="FFFFFF"/>
        </w:rPr>
        <w:t>instead of null</w:t>
      </w:r>
      <w:r w:rsidRPr="00B060F4">
        <w:rPr>
          <w:rFonts w:asciiTheme="minorHAnsi" w:hAnsiTheme="minorHAnsi" w:cstheme="minorHAnsi"/>
          <w:sz w:val="24"/>
          <w:szCs w:val="24"/>
        </w:rPr>
        <w:t>) when the key doesn’t exist.</w:t>
      </w:r>
    </w:p>
    <w:p w:rsidR="001B4F68" w:rsidRPr="009E72BD" w:rsidRDefault="001B4F68" w:rsidP="001B4F68">
      <w:pPr>
        <w:pStyle w:val="ListParagraph"/>
        <w:overflowPunct/>
        <w:autoSpaceDE/>
        <w:autoSpaceDN/>
        <w:adjustRightInd/>
        <w:spacing w:line="259" w:lineRule="auto"/>
        <w:contextualSpacing/>
        <w:textAlignment w:val="auto"/>
        <w:rPr>
          <w:sz w:val="16"/>
          <w:szCs w:val="16"/>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6735"/>
      </w:tblGrid>
      <w:tr w:rsidR="001B4F68" w:rsidTr="002F4DA8">
        <w:trPr>
          <w:trHeight w:val="1412"/>
        </w:trPr>
        <w:tc>
          <w:tcPr>
            <w:tcW w:w="7308" w:type="dxa"/>
          </w:tcPr>
          <w:p w:rsidR="0035694C" w:rsidRDefault="001B4F68" w:rsidP="00B42E55">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Replace:</w:t>
            </w:r>
            <w:r w:rsidRPr="00675288">
              <w:rPr>
                <w:rFonts w:asciiTheme="minorHAnsi" w:hAnsiTheme="minorHAnsi" w:cstheme="minorHAnsi"/>
                <w:color w:val="222222"/>
                <w:sz w:val="24"/>
                <w:szCs w:val="24"/>
                <w:shd w:val="clear" w:color="auto" w:fill="FFFFFF"/>
              </w:rPr>
              <w:t xml:space="preserve"> </w:t>
            </w:r>
          </w:p>
          <w:p w:rsidR="001B4F68" w:rsidRPr="0035694C" w:rsidRDefault="0035694C" w:rsidP="00B42E55">
            <w:pPr>
              <w:rPr>
                <w:rFonts w:ascii="Courier New" w:hAnsi="Courier New" w:cs="Courier New"/>
                <w:sz w:val="20"/>
              </w:rPr>
            </w:pPr>
            <w:r w:rsidRPr="0035694C">
              <w:rPr>
                <w:rFonts w:ascii="Courier New" w:hAnsi="Courier New" w:cs="Courier New"/>
                <w:sz w:val="20"/>
              </w:rPr>
              <w:t>Map&lt;String, Integer&gt; products = new HashMap&lt;&gt;();</w:t>
            </w:r>
          </w:p>
          <w:p w:rsidR="0035694C" w:rsidRPr="0035694C" w:rsidRDefault="0035694C" w:rsidP="00B42E55">
            <w:pPr>
              <w:rPr>
                <w:rFonts w:ascii="Courier New" w:hAnsi="Courier New" w:cs="Courier New"/>
                <w:sz w:val="20"/>
              </w:rPr>
            </w:pPr>
            <w:r w:rsidRPr="0035694C">
              <w:rPr>
                <w:rFonts w:ascii="Courier New" w:hAnsi="Courier New" w:cs="Courier New"/>
                <w:sz w:val="20"/>
              </w:rPr>
              <w:t>products.put("1234", 1000);</w:t>
            </w:r>
          </w:p>
          <w:p w:rsidR="0035694C" w:rsidRDefault="0035694C" w:rsidP="00B42E55">
            <w:pPr>
              <w:rPr>
                <w:rFonts w:ascii="Courier New" w:hAnsi="Courier New" w:cs="Courier New"/>
                <w:sz w:val="20"/>
              </w:rPr>
            </w:pPr>
            <w:r w:rsidRPr="0035694C">
              <w:rPr>
                <w:rFonts w:ascii="Courier New" w:hAnsi="Courier New" w:cs="Courier New"/>
                <w:sz w:val="20"/>
              </w:rPr>
              <w:t>products.put("4567", 2000);</w:t>
            </w:r>
          </w:p>
          <w:p w:rsidR="0035694C" w:rsidRPr="0035694C" w:rsidRDefault="0035694C" w:rsidP="00B42E55">
            <w:pPr>
              <w:rPr>
                <w:rFonts w:ascii="Courier New" w:hAnsi="Courier New" w:cs="Courier New"/>
                <w:sz w:val="20"/>
              </w:rPr>
            </w:pPr>
          </w:p>
          <w:p w:rsidR="0035694C" w:rsidRPr="00ED74E2" w:rsidRDefault="0035694C" w:rsidP="00B42E55">
            <w:pPr>
              <w:rPr>
                <w:rFonts w:ascii="Courier New" w:hAnsi="Courier New" w:cs="Courier New"/>
                <w:sz w:val="20"/>
                <w:highlight w:val="cyan"/>
              </w:rPr>
            </w:pPr>
            <w:r w:rsidRPr="00ED74E2">
              <w:rPr>
                <w:rFonts w:ascii="Courier New" w:hAnsi="Courier New" w:cs="Courier New"/>
                <w:sz w:val="20"/>
                <w:highlight w:val="cyan"/>
              </w:rPr>
              <w:t>Integer price = products.get("7890");</w:t>
            </w:r>
          </w:p>
          <w:p w:rsidR="0035694C" w:rsidRPr="00ED74E2" w:rsidRDefault="0035694C" w:rsidP="007A7674">
            <w:pPr>
              <w:rPr>
                <w:rFonts w:ascii="Courier New" w:hAnsi="Courier New" w:cs="Courier New"/>
                <w:sz w:val="20"/>
                <w:highlight w:val="cyan"/>
              </w:rPr>
            </w:pPr>
            <w:r w:rsidRPr="00ED74E2">
              <w:rPr>
                <w:rFonts w:ascii="Courier New" w:hAnsi="Courier New" w:cs="Courier New"/>
                <w:sz w:val="20"/>
                <w:highlight w:val="cyan"/>
              </w:rPr>
              <w:t>if(price</w:t>
            </w:r>
            <w:r w:rsidR="007A7674" w:rsidRPr="00ED74E2">
              <w:rPr>
                <w:rFonts w:ascii="Courier New" w:hAnsi="Courier New" w:cs="Courier New"/>
                <w:sz w:val="20"/>
                <w:highlight w:val="cyan"/>
              </w:rPr>
              <w:t xml:space="preserve"> == null</w:t>
            </w:r>
            <w:r w:rsidRPr="00ED74E2">
              <w:rPr>
                <w:rFonts w:ascii="Courier New" w:hAnsi="Courier New" w:cs="Courier New"/>
                <w:sz w:val="20"/>
                <w:highlight w:val="cyan"/>
              </w:rPr>
              <w:t>)</w:t>
            </w:r>
          </w:p>
          <w:p w:rsidR="0035694C" w:rsidRPr="00ED74E2" w:rsidRDefault="0035694C" w:rsidP="00B42E55">
            <w:pPr>
              <w:rPr>
                <w:rFonts w:ascii="Courier New" w:hAnsi="Courier New" w:cs="Courier New"/>
                <w:sz w:val="20"/>
                <w:highlight w:val="cyan"/>
              </w:rPr>
            </w:pPr>
            <w:r w:rsidRPr="00ED74E2">
              <w:rPr>
                <w:rFonts w:ascii="Courier New" w:hAnsi="Courier New" w:cs="Courier New"/>
                <w:sz w:val="20"/>
                <w:highlight w:val="cyan"/>
              </w:rPr>
              <w:t>{</w:t>
            </w:r>
          </w:p>
          <w:p w:rsidR="0035694C" w:rsidRPr="00ED74E2" w:rsidRDefault="0035694C" w:rsidP="00B42E55">
            <w:pPr>
              <w:rPr>
                <w:rFonts w:ascii="Courier New" w:hAnsi="Courier New" w:cs="Courier New"/>
                <w:sz w:val="20"/>
                <w:highlight w:val="cyan"/>
              </w:rPr>
            </w:pPr>
            <w:r w:rsidRPr="00ED74E2">
              <w:rPr>
                <w:rFonts w:ascii="Courier New" w:hAnsi="Courier New" w:cs="Courier New"/>
                <w:sz w:val="20"/>
                <w:highlight w:val="cyan"/>
              </w:rPr>
              <w:t xml:space="preserve">   price = 500;</w:t>
            </w:r>
          </w:p>
          <w:p w:rsidR="0035694C" w:rsidRDefault="0035694C" w:rsidP="00B42E55">
            <w:pPr>
              <w:rPr>
                <w:rFonts w:ascii="Courier New" w:hAnsi="Courier New" w:cs="Courier New"/>
                <w:sz w:val="20"/>
              </w:rPr>
            </w:pPr>
            <w:r w:rsidRPr="00ED74E2">
              <w:rPr>
                <w:rFonts w:ascii="Courier New" w:hAnsi="Courier New" w:cs="Courier New"/>
                <w:sz w:val="20"/>
                <w:highlight w:val="cyan"/>
              </w:rPr>
              <w:t>}</w:t>
            </w:r>
          </w:p>
          <w:p w:rsidR="0035694C" w:rsidRDefault="0035694C" w:rsidP="008A1733">
            <w:pPr>
              <w:rPr>
                <w:rFonts w:asciiTheme="minorHAnsi" w:hAnsiTheme="minorHAnsi" w:cstheme="minorHAnsi"/>
                <w:color w:val="222222"/>
                <w:sz w:val="24"/>
                <w:szCs w:val="24"/>
                <w:shd w:val="clear" w:color="auto" w:fill="FFFFFF"/>
              </w:rPr>
            </w:pPr>
          </w:p>
        </w:tc>
        <w:tc>
          <w:tcPr>
            <w:tcW w:w="6735" w:type="dxa"/>
          </w:tcPr>
          <w:p w:rsidR="002F4DA8" w:rsidRDefault="001B4F68" w:rsidP="002F4DA8">
            <w:pPr>
              <w:rPr>
                <w:rFonts w:asciiTheme="minorHAnsi" w:hAnsiTheme="minorHAnsi" w:cstheme="minorHAnsi"/>
                <w:color w:val="222222"/>
                <w:sz w:val="24"/>
                <w:szCs w:val="24"/>
                <w:shd w:val="clear" w:color="auto" w:fill="FFFFFF"/>
              </w:rPr>
            </w:pPr>
            <w:r w:rsidRPr="00675288">
              <w:rPr>
                <w:rFonts w:asciiTheme="minorHAnsi" w:hAnsiTheme="minorHAnsi" w:cstheme="minorHAnsi"/>
                <w:b/>
                <w:bCs/>
                <w:color w:val="222222"/>
                <w:sz w:val="24"/>
                <w:szCs w:val="24"/>
                <w:shd w:val="clear" w:color="auto" w:fill="FFFFFF"/>
              </w:rPr>
              <w:t>By:</w:t>
            </w:r>
            <w:r>
              <w:rPr>
                <w:rFonts w:asciiTheme="minorHAnsi" w:hAnsiTheme="minorHAnsi" w:cstheme="minorHAnsi"/>
                <w:color w:val="222222"/>
                <w:sz w:val="24"/>
                <w:szCs w:val="24"/>
                <w:shd w:val="clear" w:color="auto" w:fill="FFFFFF"/>
              </w:rPr>
              <w:t xml:space="preserve">   </w:t>
            </w:r>
          </w:p>
          <w:p w:rsidR="002F4DA8" w:rsidRPr="002F4DA8" w:rsidRDefault="002F4DA8" w:rsidP="002F4DA8">
            <w:pPr>
              <w:rPr>
                <w:rFonts w:ascii="Courier New" w:hAnsi="Courier New" w:cs="Courier New"/>
                <w:sz w:val="20"/>
              </w:rPr>
            </w:pPr>
            <w:r w:rsidRPr="002F4DA8">
              <w:rPr>
                <w:rFonts w:ascii="Courier New" w:hAnsi="Courier New" w:cs="Courier New"/>
                <w:sz w:val="20"/>
              </w:rPr>
              <w:t>Map&lt;String</w:t>
            </w:r>
            <w:r w:rsidRPr="0035694C">
              <w:rPr>
                <w:rFonts w:ascii="Courier New" w:hAnsi="Courier New" w:cs="Courier New"/>
                <w:sz w:val="20"/>
              </w:rPr>
              <w:t xml:space="preserve">, </w:t>
            </w:r>
            <w:r w:rsidRPr="002F4DA8">
              <w:rPr>
                <w:rFonts w:ascii="Courier New" w:hAnsi="Courier New" w:cs="Courier New"/>
                <w:sz w:val="20"/>
              </w:rPr>
              <w:t>Integer&gt;</w:t>
            </w:r>
            <w:r w:rsidRPr="0035694C">
              <w:rPr>
                <w:rFonts w:ascii="Courier New" w:hAnsi="Courier New" w:cs="Courier New"/>
                <w:sz w:val="20"/>
              </w:rPr>
              <w:t xml:space="preserve"> </w:t>
            </w:r>
            <w:r w:rsidRPr="002F4DA8">
              <w:rPr>
                <w:rFonts w:ascii="Courier New" w:hAnsi="Courier New" w:cs="Courier New"/>
                <w:sz w:val="20"/>
              </w:rPr>
              <w:t>products</w:t>
            </w:r>
            <w:r w:rsidRPr="0035694C">
              <w:rPr>
                <w:rFonts w:ascii="Courier New" w:hAnsi="Courier New" w:cs="Courier New"/>
                <w:sz w:val="20"/>
              </w:rPr>
              <w:t xml:space="preserve"> </w:t>
            </w:r>
            <w:r w:rsidRPr="002F4DA8">
              <w:rPr>
                <w:rFonts w:ascii="Courier New" w:hAnsi="Courier New" w:cs="Courier New"/>
                <w:sz w:val="20"/>
              </w:rPr>
              <w:t>=</w:t>
            </w:r>
            <w:r w:rsidRPr="0035694C">
              <w:rPr>
                <w:rFonts w:ascii="Courier New" w:hAnsi="Courier New" w:cs="Courier New"/>
                <w:sz w:val="20"/>
              </w:rPr>
              <w:t xml:space="preserve"> </w:t>
            </w:r>
            <w:r w:rsidRPr="002F4DA8">
              <w:rPr>
                <w:rFonts w:ascii="Courier New" w:hAnsi="Courier New" w:cs="Courier New"/>
                <w:sz w:val="20"/>
              </w:rPr>
              <w:t>new</w:t>
            </w:r>
            <w:r w:rsidRPr="0035694C">
              <w:rPr>
                <w:rFonts w:ascii="Courier New" w:hAnsi="Courier New" w:cs="Courier New"/>
                <w:sz w:val="20"/>
              </w:rPr>
              <w:t xml:space="preserve"> </w:t>
            </w:r>
            <w:r w:rsidRPr="002F4DA8">
              <w:rPr>
                <w:rFonts w:ascii="Courier New" w:hAnsi="Courier New" w:cs="Courier New"/>
                <w:sz w:val="20"/>
              </w:rPr>
              <w:t>HashMap&lt;&gt;</w:t>
            </w:r>
            <w:r w:rsidRPr="0035694C">
              <w:rPr>
                <w:rFonts w:ascii="Courier New" w:hAnsi="Courier New" w:cs="Courier New"/>
                <w:sz w:val="20"/>
              </w:rPr>
              <w:t>();</w:t>
            </w:r>
          </w:p>
          <w:p w:rsidR="002F4DA8" w:rsidRPr="002F4DA8" w:rsidRDefault="002F4DA8" w:rsidP="002F4DA8">
            <w:pPr>
              <w:rPr>
                <w:rFonts w:ascii="Courier New" w:hAnsi="Courier New" w:cs="Courier New"/>
                <w:sz w:val="20"/>
              </w:rPr>
            </w:pPr>
            <w:r w:rsidRPr="002F4DA8">
              <w:rPr>
                <w:rFonts w:ascii="Courier New" w:hAnsi="Courier New" w:cs="Courier New"/>
                <w:sz w:val="20"/>
              </w:rPr>
              <w:t>products</w:t>
            </w:r>
            <w:r w:rsidRPr="0035694C">
              <w:rPr>
                <w:rFonts w:ascii="Courier New" w:hAnsi="Courier New" w:cs="Courier New"/>
                <w:sz w:val="20"/>
              </w:rPr>
              <w:t>.</w:t>
            </w:r>
            <w:r w:rsidRPr="002F4DA8">
              <w:rPr>
                <w:rFonts w:ascii="Courier New" w:hAnsi="Courier New" w:cs="Courier New"/>
                <w:sz w:val="20"/>
              </w:rPr>
              <w:t>put</w:t>
            </w:r>
            <w:r w:rsidRPr="0035694C">
              <w:rPr>
                <w:rFonts w:ascii="Courier New" w:hAnsi="Courier New" w:cs="Courier New"/>
                <w:sz w:val="20"/>
              </w:rPr>
              <w:t>(</w:t>
            </w:r>
            <w:r w:rsidRPr="002F4DA8">
              <w:rPr>
                <w:rFonts w:ascii="Courier New" w:hAnsi="Courier New" w:cs="Courier New"/>
                <w:sz w:val="20"/>
              </w:rPr>
              <w:t>"1234"</w:t>
            </w:r>
            <w:r w:rsidRPr="0035694C">
              <w:rPr>
                <w:rFonts w:ascii="Courier New" w:hAnsi="Courier New" w:cs="Courier New"/>
                <w:sz w:val="20"/>
              </w:rPr>
              <w:t xml:space="preserve">, </w:t>
            </w:r>
            <w:r w:rsidRPr="002F4DA8">
              <w:rPr>
                <w:rFonts w:ascii="Courier New" w:hAnsi="Courier New" w:cs="Courier New"/>
                <w:sz w:val="20"/>
              </w:rPr>
              <w:t>1000</w:t>
            </w:r>
            <w:r w:rsidRPr="0035694C">
              <w:rPr>
                <w:rFonts w:ascii="Courier New" w:hAnsi="Courier New" w:cs="Courier New"/>
                <w:sz w:val="20"/>
              </w:rPr>
              <w:t>)</w:t>
            </w:r>
            <w:r w:rsidRPr="002F4DA8">
              <w:rPr>
                <w:rFonts w:ascii="Courier New" w:hAnsi="Courier New" w:cs="Courier New"/>
                <w:sz w:val="20"/>
              </w:rPr>
              <w:t>;</w:t>
            </w:r>
          </w:p>
          <w:p w:rsidR="002F4DA8" w:rsidRPr="002F4DA8" w:rsidRDefault="002F4DA8" w:rsidP="002F4DA8">
            <w:pPr>
              <w:rPr>
                <w:rFonts w:asciiTheme="minorHAnsi" w:hAnsiTheme="minorHAnsi" w:cstheme="minorHAnsi"/>
                <w:sz w:val="24"/>
                <w:szCs w:val="24"/>
                <w:shd w:val="clear" w:color="auto" w:fill="FFFFFF"/>
              </w:rPr>
            </w:pPr>
            <w:r w:rsidRPr="002F4DA8">
              <w:rPr>
                <w:rFonts w:ascii="Courier New" w:hAnsi="Courier New" w:cs="Courier New"/>
                <w:sz w:val="20"/>
              </w:rPr>
              <w:t>products</w:t>
            </w:r>
            <w:r w:rsidRPr="0035694C">
              <w:rPr>
                <w:rFonts w:ascii="Courier New" w:hAnsi="Courier New" w:cs="Courier New"/>
                <w:sz w:val="20"/>
              </w:rPr>
              <w:t>.</w:t>
            </w:r>
            <w:r w:rsidRPr="002F4DA8">
              <w:rPr>
                <w:rFonts w:ascii="Courier New" w:hAnsi="Courier New" w:cs="Courier New"/>
                <w:sz w:val="20"/>
              </w:rPr>
              <w:t>put</w:t>
            </w:r>
            <w:r w:rsidRPr="0035694C">
              <w:rPr>
                <w:rFonts w:ascii="Courier New" w:hAnsi="Courier New" w:cs="Courier New"/>
                <w:sz w:val="20"/>
              </w:rPr>
              <w:t>(</w:t>
            </w:r>
            <w:r w:rsidRPr="002F4DA8">
              <w:rPr>
                <w:rFonts w:ascii="Courier New" w:hAnsi="Courier New" w:cs="Courier New"/>
                <w:sz w:val="20"/>
              </w:rPr>
              <w:t>"4567"</w:t>
            </w:r>
            <w:r w:rsidRPr="0035694C">
              <w:rPr>
                <w:rFonts w:ascii="Courier New" w:hAnsi="Courier New" w:cs="Courier New"/>
                <w:sz w:val="20"/>
              </w:rPr>
              <w:t xml:space="preserve">, </w:t>
            </w:r>
            <w:r w:rsidRPr="002F4DA8">
              <w:rPr>
                <w:rFonts w:ascii="Courier New" w:hAnsi="Courier New" w:cs="Courier New"/>
                <w:sz w:val="20"/>
              </w:rPr>
              <w:t>2000</w:t>
            </w:r>
            <w:r w:rsidRPr="0035694C">
              <w:rPr>
                <w:rFonts w:ascii="Courier New" w:hAnsi="Courier New" w:cs="Courier New"/>
                <w:sz w:val="20"/>
              </w:rPr>
              <w:t>)</w:t>
            </w:r>
            <w:r w:rsidRPr="002F4DA8">
              <w:rPr>
                <w:rFonts w:ascii="Courier New" w:hAnsi="Courier New" w:cs="Courier New"/>
                <w:sz w:val="20"/>
              </w:rPr>
              <w:t>;</w:t>
            </w:r>
          </w:p>
          <w:p w:rsidR="002F4DA8" w:rsidRPr="002F4DA8" w:rsidRDefault="002F4DA8" w:rsidP="002F4DA8">
            <w:pPr>
              <w:rPr>
                <w:rFonts w:asciiTheme="minorHAnsi" w:hAnsiTheme="minorHAnsi" w:cstheme="minorHAnsi"/>
                <w:sz w:val="24"/>
                <w:szCs w:val="24"/>
                <w:shd w:val="clear" w:color="auto" w:fill="FFFFFF"/>
              </w:rPr>
            </w:pPr>
          </w:p>
          <w:p w:rsidR="001B4F68" w:rsidRPr="002F4DA8" w:rsidRDefault="002F4DA8" w:rsidP="002F4DA8">
            <w:pPr>
              <w:rPr>
                <w:rFonts w:ascii="Courier New" w:hAnsi="Courier New" w:cs="Courier New"/>
                <w:sz w:val="20"/>
              </w:rPr>
            </w:pPr>
            <w:r w:rsidRPr="00666FD5">
              <w:rPr>
                <w:rFonts w:ascii="Courier New" w:hAnsi="Courier New" w:cs="Courier New"/>
                <w:sz w:val="20"/>
                <w:highlight w:val="yellow"/>
              </w:rPr>
              <w:t>Integer</w:t>
            </w:r>
            <w:r w:rsidRPr="002F4DA8">
              <w:rPr>
                <w:rFonts w:ascii="Courier New" w:hAnsi="Courier New" w:cs="Courier New"/>
                <w:sz w:val="20"/>
                <w:highlight w:val="yellow"/>
              </w:rPr>
              <w:t xml:space="preserve"> </w:t>
            </w:r>
            <w:r w:rsidRPr="00666FD5">
              <w:rPr>
                <w:rFonts w:ascii="Courier New" w:hAnsi="Courier New" w:cs="Courier New"/>
                <w:sz w:val="20"/>
                <w:highlight w:val="yellow"/>
              </w:rPr>
              <w:t>price</w:t>
            </w:r>
            <w:r w:rsidRPr="002F4DA8">
              <w:rPr>
                <w:rFonts w:ascii="Courier New" w:hAnsi="Courier New" w:cs="Courier New"/>
                <w:sz w:val="20"/>
                <w:highlight w:val="yellow"/>
              </w:rPr>
              <w:t xml:space="preserve"> </w:t>
            </w:r>
            <w:r w:rsidRPr="00666FD5">
              <w:rPr>
                <w:rFonts w:ascii="Courier New" w:hAnsi="Courier New" w:cs="Courier New"/>
                <w:sz w:val="20"/>
                <w:highlight w:val="yellow"/>
              </w:rPr>
              <w:t>=</w:t>
            </w:r>
            <w:r w:rsidRPr="002F4DA8">
              <w:rPr>
                <w:rFonts w:ascii="Courier New" w:hAnsi="Courier New" w:cs="Courier New"/>
                <w:sz w:val="20"/>
                <w:highlight w:val="yellow"/>
              </w:rPr>
              <w:t xml:space="preserve"> </w:t>
            </w:r>
            <w:r w:rsidRPr="00666FD5">
              <w:rPr>
                <w:rFonts w:ascii="Courier New" w:hAnsi="Courier New" w:cs="Courier New"/>
                <w:sz w:val="20"/>
                <w:highlight w:val="yellow"/>
              </w:rPr>
              <w:t>products</w:t>
            </w:r>
            <w:r w:rsidRPr="002F4DA8">
              <w:rPr>
                <w:rFonts w:ascii="Courier New" w:hAnsi="Courier New" w:cs="Courier New"/>
                <w:sz w:val="20"/>
                <w:highlight w:val="yellow"/>
              </w:rPr>
              <w:t>.</w:t>
            </w:r>
            <w:r w:rsidRPr="00666FD5">
              <w:rPr>
                <w:rFonts w:ascii="Courier New" w:hAnsi="Courier New" w:cs="Courier New"/>
                <w:sz w:val="20"/>
                <w:highlight w:val="yellow"/>
              </w:rPr>
              <w:t>getOrDefault</w:t>
            </w:r>
            <w:r w:rsidRPr="002F4DA8">
              <w:rPr>
                <w:rFonts w:ascii="Courier New" w:hAnsi="Courier New" w:cs="Courier New"/>
                <w:sz w:val="20"/>
                <w:highlight w:val="yellow"/>
              </w:rPr>
              <w:t>(</w:t>
            </w:r>
            <w:r w:rsidRPr="00666FD5">
              <w:rPr>
                <w:rFonts w:ascii="Courier New" w:hAnsi="Courier New" w:cs="Courier New"/>
                <w:sz w:val="20"/>
                <w:highlight w:val="yellow"/>
              </w:rPr>
              <w:t>"7890"</w:t>
            </w:r>
            <w:r w:rsidRPr="002F4DA8">
              <w:rPr>
                <w:rFonts w:ascii="Courier New" w:hAnsi="Courier New" w:cs="Courier New"/>
                <w:sz w:val="20"/>
                <w:highlight w:val="yellow"/>
              </w:rPr>
              <w:t xml:space="preserve">, </w:t>
            </w:r>
            <w:r w:rsidRPr="00666FD5">
              <w:rPr>
                <w:rFonts w:ascii="Courier New" w:hAnsi="Courier New" w:cs="Courier New"/>
                <w:sz w:val="20"/>
                <w:highlight w:val="yellow"/>
              </w:rPr>
              <w:t>"500"</w:t>
            </w:r>
            <w:r w:rsidRPr="002F4DA8">
              <w:rPr>
                <w:rFonts w:ascii="Courier New" w:hAnsi="Courier New" w:cs="Courier New"/>
                <w:sz w:val="20"/>
                <w:highlight w:val="yellow"/>
              </w:rPr>
              <w:t>)</w:t>
            </w:r>
            <w:r w:rsidRPr="00666FD5">
              <w:rPr>
                <w:rFonts w:ascii="Courier New" w:hAnsi="Courier New" w:cs="Courier New"/>
                <w:sz w:val="20"/>
                <w:highlight w:val="yellow"/>
              </w:rPr>
              <w:t>;</w:t>
            </w:r>
          </w:p>
          <w:p w:rsidR="002F4DA8" w:rsidRPr="002F4DA8" w:rsidRDefault="002F4DA8" w:rsidP="002F4DA8">
            <w:pPr>
              <w:rPr>
                <w:rFonts w:ascii="Courier New" w:hAnsi="Courier New" w:cs="Courier New"/>
                <w:sz w:val="20"/>
              </w:rPr>
            </w:pPr>
          </w:p>
          <w:p w:rsidR="002F4DA8" w:rsidRDefault="002F4DA8" w:rsidP="008A1733">
            <w:pPr>
              <w:rPr>
                <w:rFonts w:asciiTheme="minorHAnsi" w:hAnsiTheme="minorHAnsi" w:cstheme="minorHAnsi"/>
                <w:color w:val="222222"/>
                <w:sz w:val="24"/>
                <w:szCs w:val="24"/>
                <w:shd w:val="clear" w:color="auto" w:fill="FFFFFF"/>
              </w:rPr>
            </w:pPr>
          </w:p>
        </w:tc>
      </w:tr>
    </w:tbl>
    <w:p w:rsidR="001B4F68" w:rsidRDefault="001B4F68" w:rsidP="001B4F68">
      <w:pPr>
        <w:pStyle w:val="ListParagraph"/>
        <w:overflowPunct/>
        <w:autoSpaceDE/>
        <w:autoSpaceDN/>
        <w:adjustRightInd/>
        <w:spacing w:line="259" w:lineRule="auto"/>
        <w:contextualSpacing/>
        <w:textAlignment w:val="auto"/>
        <w:rPr>
          <w:sz w:val="20"/>
        </w:rPr>
      </w:pPr>
    </w:p>
    <w:p w:rsidR="008A1733" w:rsidRPr="00EF2A9D" w:rsidRDefault="008A1733" w:rsidP="008A1733">
      <w:pPr>
        <w:ind w:firstLine="720"/>
        <w:rPr>
          <w:rFonts w:asciiTheme="minorHAnsi" w:hAnsiTheme="minorHAnsi" w:cstheme="minorHAnsi"/>
          <w:b/>
          <w:bCs/>
          <w:sz w:val="26"/>
          <w:szCs w:val="26"/>
          <w:u w:val="single"/>
        </w:rPr>
      </w:pPr>
      <w:r w:rsidRPr="00EF2A9D">
        <w:rPr>
          <w:rFonts w:asciiTheme="minorHAnsi" w:hAnsiTheme="minorHAnsi" w:cstheme="minorHAnsi"/>
          <w:b/>
          <w:bCs/>
          <w:sz w:val="26"/>
          <w:szCs w:val="26"/>
          <w:u w:val="single"/>
        </w:rPr>
        <w:t>ComputeIfAbsent(</w:t>
      </w:r>
      <w:r w:rsidR="00EF2A9D" w:rsidRPr="00EF2A9D">
        <w:rPr>
          <w:rStyle w:val="Strong"/>
          <w:rFonts w:asciiTheme="minorHAnsi" w:hAnsiTheme="minorHAnsi" w:cstheme="minorHAnsi"/>
          <w:sz w:val="26"/>
          <w:szCs w:val="26"/>
          <w:u w:val="single"/>
          <w:bdr w:val="none" w:sz="0" w:space="0" w:color="auto" w:frame="1"/>
          <w:shd w:val="clear" w:color="auto" w:fill="FFFFFF"/>
        </w:rPr>
        <w:t>Key, Function</w:t>
      </w:r>
      <w:r w:rsidRPr="00EF2A9D">
        <w:rPr>
          <w:rFonts w:asciiTheme="minorHAnsi" w:hAnsiTheme="minorHAnsi" w:cstheme="minorHAnsi"/>
          <w:b/>
          <w:bCs/>
          <w:sz w:val="26"/>
          <w:szCs w:val="26"/>
          <w:u w:val="single"/>
        </w:rPr>
        <w:t>) Method</w:t>
      </w:r>
    </w:p>
    <w:p w:rsidR="001B4F68" w:rsidRDefault="00EF2A9D" w:rsidP="002E6E03">
      <w:pPr>
        <w:shd w:val="clear" w:color="auto" w:fill="FFFFFF"/>
        <w:overflowPunct/>
        <w:autoSpaceDE/>
        <w:autoSpaceDN/>
        <w:adjustRightInd/>
        <w:spacing w:after="150"/>
        <w:ind w:left="720"/>
        <w:rPr>
          <w:sz w:val="20"/>
        </w:rPr>
      </w:pPr>
      <w:r>
        <w:rPr>
          <w:rFonts w:asciiTheme="minorHAnsi" w:hAnsiTheme="minorHAnsi" w:cstheme="minorHAnsi"/>
          <w:sz w:val="24"/>
          <w:szCs w:val="24"/>
        </w:rPr>
        <w:t xml:space="preserve">This method </w:t>
      </w:r>
      <w:r w:rsidRPr="00EF2A9D">
        <w:rPr>
          <w:rFonts w:asciiTheme="minorHAnsi" w:hAnsiTheme="minorHAnsi" w:cstheme="minorHAnsi"/>
          <w:sz w:val="24"/>
          <w:szCs w:val="24"/>
        </w:rPr>
        <w:t>compute</w:t>
      </w:r>
      <w:r w:rsidR="002E6E03">
        <w:rPr>
          <w:rFonts w:asciiTheme="minorHAnsi" w:hAnsiTheme="minorHAnsi" w:cstheme="minorHAnsi"/>
          <w:sz w:val="24"/>
          <w:szCs w:val="24"/>
        </w:rPr>
        <w:t>s</w:t>
      </w:r>
      <w:r w:rsidRPr="00EF2A9D">
        <w:rPr>
          <w:rFonts w:asciiTheme="minorHAnsi" w:hAnsiTheme="minorHAnsi" w:cstheme="minorHAnsi"/>
          <w:sz w:val="24"/>
          <w:szCs w:val="24"/>
        </w:rPr>
        <w:t xml:space="preserve"> </w:t>
      </w:r>
      <w:r w:rsidR="002E6E03">
        <w:rPr>
          <w:rFonts w:asciiTheme="minorHAnsi" w:hAnsiTheme="minorHAnsi" w:cstheme="minorHAnsi"/>
          <w:sz w:val="24"/>
          <w:szCs w:val="24"/>
        </w:rPr>
        <w:t xml:space="preserve">the </w:t>
      </w:r>
      <w:r w:rsidRPr="00EF2A9D">
        <w:rPr>
          <w:rFonts w:asciiTheme="minorHAnsi" w:hAnsiTheme="minorHAnsi" w:cstheme="minorHAnsi"/>
          <w:sz w:val="24"/>
          <w:szCs w:val="24"/>
        </w:rPr>
        <w:t xml:space="preserve">value for a given key using the given mapping function, if key is not already associated with a value (or is mapped to null) </w:t>
      </w:r>
      <w:r>
        <w:rPr>
          <w:rFonts w:asciiTheme="minorHAnsi" w:hAnsiTheme="minorHAnsi" w:cstheme="minorHAnsi"/>
          <w:sz w:val="24"/>
          <w:szCs w:val="24"/>
        </w:rPr>
        <w:t>then add the computed</w:t>
      </w:r>
      <w:r w:rsidRPr="00EF2A9D">
        <w:rPr>
          <w:rFonts w:asciiTheme="minorHAnsi" w:hAnsiTheme="minorHAnsi" w:cstheme="minorHAnsi"/>
          <w:sz w:val="24"/>
          <w:szCs w:val="24"/>
        </w:rPr>
        <w:t xml:space="preserve"> value in Hashmap else </w:t>
      </w:r>
      <w:r>
        <w:rPr>
          <w:rFonts w:asciiTheme="minorHAnsi" w:hAnsiTheme="minorHAnsi" w:cstheme="minorHAnsi"/>
          <w:sz w:val="24"/>
          <w:szCs w:val="24"/>
        </w:rPr>
        <w:t>do nothing.</w:t>
      </w:r>
    </w:p>
    <w:p w:rsidR="00914194" w:rsidRPr="009C41ED" w:rsidRDefault="00914194" w:rsidP="00914194">
      <w:pPr>
        <w:overflowPunct/>
        <w:ind w:firstLine="72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r w:rsidR="00164CD4">
        <w:rPr>
          <w:rFonts w:asciiTheme="minorHAnsi" w:hAnsiTheme="minorHAnsi" w:cstheme="minorHAnsi"/>
          <w:b/>
          <w:bCs/>
          <w:color w:val="000000"/>
          <w:sz w:val="24"/>
          <w:szCs w:val="24"/>
          <w:u w:val="single"/>
          <w:lang w:eastAsia="fr-FR"/>
        </w:rPr>
        <w:t xml:space="preserve"> 1</w:t>
      </w:r>
      <w:r w:rsidRPr="009C41ED">
        <w:rPr>
          <w:rFonts w:asciiTheme="minorHAnsi" w:hAnsiTheme="minorHAnsi" w:cstheme="minorHAnsi"/>
          <w:b/>
          <w:bCs/>
          <w:color w:val="000000"/>
          <w:sz w:val="24"/>
          <w:szCs w:val="24"/>
          <w:u w:val="single"/>
          <w:lang w:eastAsia="fr-FR"/>
        </w:rPr>
        <w:t>:</w:t>
      </w:r>
    </w:p>
    <w:p w:rsidR="00914194" w:rsidRPr="00914194" w:rsidRDefault="00914194" w:rsidP="00914194">
      <w:pPr>
        <w:overflowPunct/>
        <w:autoSpaceDE/>
        <w:autoSpaceDN/>
        <w:adjustRightInd/>
        <w:ind w:firstLine="720"/>
        <w:textAlignment w:val="auto"/>
        <w:rPr>
          <w:rFonts w:ascii="Consolas" w:hAnsi="Consolas"/>
          <w:sz w:val="24"/>
          <w:szCs w:val="24"/>
        </w:rPr>
      </w:pPr>
      <w:r w:rsidRPr="00914194">
        <w:rPr>
          <w:rFonts w:ascii="Courier New" w:hAnsi="Courier New" w:cs="Courier New"/>
          <w:sz w:val="20"/>
        </w:rPr>
        <w:t>HashMap&lt;String, Integer&gt; map = new</w:t>
      </w:r>
      <w:r w:rsidRPr="00914194">
        <w:rPr>
          <w:rFonts w:ascii="Consolas" w:hAnsi="Consolas"/>
          <w:sz w:val="24"/>
          <w:szCs w:val="24"/>
        </w:rPr>
        <w:t xml:space="preserve"> </w:t>
      </w:r>
      <w:r w:rsidRPr="00914194">
        <w:rPr>
          <w:rFonts w:ascii="Courier New" w:hAnsi="Courier New" w:cs="Courier New"/>
          <w:sz w:val="20"/>
        </w:rPr>
        <w:t xml:space="preserve">HashMap&lt;&gt;(); </w:t>
      </w:r>
    </w:p>
    <w:p w:rsidR="00914194" w:rsidRPr="00914194" w:rsidRDefault="00914194" w:rsidP="00914194">
      <w:pPr>
        <w:overflowPunct/>
        <w:autoSpaceDE/>
        <w:autoSpaceDN/>
        <w:adjustRightInd/>
        <w:textAlignment w:val="auto"/>
        <w:rPr>
          <w:rFonts w:ascii="Consolas" w:hAnsi="Consolas"/>
          <w:sz w:val="24"/>
          <w:szCs w:val="24"/>
        </w:rPr>
      </w:pPr>
      <w:r w:rsidRPr="00914194">
        <w:rPr>
          <w:rFonts w:ascii="Courier New" w:hAnsi="Courier New" w:cs="Courier New"/>
          <w:sz w:val="20"/>
        </w:rPr>
        <w:t xml:space="preserve">      map.put("key1", 10000); </w:t>
      </w:r>
    </w:p>
    <w:p w:rsidR="00914194" w:rsidRPr="00914194" w:rsidRDefault="00914194" w:rsidP="00914194">
      <w:pPr>
        <w:overflowPunct/>
        <w:autoSpaceDE/>
        <w:autoSpaceDN/>
        <w:adjustRightInd/>
        <w:textAlignment w:val="auto"/>
        <w:rPr>
          <w:rFonts w:ascii="Consolas" w:hAnsi="Consolas"/>
          <w:sz w:val="24"/>
          <w:szCs w:val="24"/>
        </w:rPr>
      </w:pPr>
      <w:r w:rsidRPr="00914194">
        <w:rPr>
          <w:rFonts w:ascii="Courier New" w:hAnsi="Courier New" w:cs="Courier New"/>
          <w:sz w:val="20"/>
        </w:rPr>
        <w:t xml:space="preserve">      map.put("key2", 55000); </w:t>
      </w:r>
    </w:p>
    <w:p w:rsidR="00914194" w:rsidRPr="00914194" w:rsidRDefault="00914194" w:rsidP="00903BCC">
      <w:pPr>
        <w:overflowPunct/>
        <w:autoSpaceDE/>
        <w:autoSpaceDN/>
        <w:adjustRightInd/>
        <w:textAlignment w:val="auto"/>
        <w:rPr>
          <w:rFonts w:ascii="Consolas" w:hAnsi="Consolas"/>
          <w:sz w:val="24"/>
          <w:szCs w:val="24"/>
        </w:rPr>
      </w:pPr>
      <w:r w:rsidRPr="00914194">
        <w:rPr>
          <w:rFonts w:ascii="Courier New" w:hAnsi="Courier New" w:cs="Courier New"/>
          <w:sz w:val="20"/>
        </w:rPr>
        <w:t xml:space="preserve">      System.out.println("HashMap: " + map.toString()); </w:t>
      </w:r>
      <w:r>
        <w:rPr>
          <w:rFonts w:ascii="Courier New" w:hAnsi="Courier New" w:cs="Courier New"/>
          <w:sz w:val="20"/>
        </w:rPr>
        <w:t xml:space="preserve">// </w:t>
      </w:r>
      <w:r w:rsidRPr="00914194">
        <w:rPr>
          <w:rFonts w:ascii="Courier New" w:hAnsi="Courier New" w:cs="Courier New"/>
          <w:sz w:val="20"/>
        </w:rPr>
        <w:t>HashMap:</w:t>
      </w:r>
      <w:r>
        <w:rPr>
          <w:rFonts w:ascii="Courier New" w:hAnsi="Courier New" w:cs="Courier New"/>
          <w:sz w:val="20"/>
        </w:rPr>
        <w:t xml:space="preserve"> {</w:t>
      </w:r>
      <w:r w:rsidR="00B3740A" w:rsidRPr="00914194">
        <w:rPr>
          <w:rFonts w:ascii="Courier New" w:hAnsi="Courier New" w:cs="Courier New"/>
          <w:sz w:val="20"/>
        </w:rPr>
        <w:t>key1</w:t>
      </w:r>
      <w:r w:rsidR="00B3740A">
        <w:rPr>
          <w:rFonts w:ascii="Courier New" w:hAnsi="Courier New" w:cs="Courier New"/>
          <w:sz w:val="20"/>
        </w:rPr>
        <w:t>=10000, key2=55000</w:t>
      </w:r>
      <w:r>
        <w:rPr>
          <w:rFonts w:ascii="Courier New" w:hAnsi="Courier New" w:cs="Courier New"/>
          <w:sz w:val="20"/>
        </w:rPr>
        <w:t>}</w:t>
      </w:r>
    </w:p>
    <w:p w:rsidR="00914194" w:rsidRPr="00914194" w:rsidRDefault="00914194" w:rsidP="00914194">
      <w:pPr>
        <w:overflowPunct/>
        <w:autoSpaceDE/>
        <w:autoSpaceDN/>
        <w:adjustRightInd/>
        <w:textAlignment w:val="auto"/>
        <w:rPr>
          <w:rFonts w:ascii="Consolas" w:hAnsi="Consolas"/>
          <w:sz w:val="24"/>
          <w:szCs w:val="24"/>
        </w:rPr>
      </w:pPr>
      <w:r w:rsidRPr="00914194">
        <w:rPr>
          <w:rFonts w:ascii="Courier New" w:hAnsi="Courier New" w:cs="Courier New"/>
          <w:sz w:val="20"/>
        </w:rPr>
        <w:t> </w:t>
      </w:r>
      <w:r w:rsidRPr="00914194">
        <w:rPr>
          <w:rFonts w:ascii="Consolas" w:hAnsi="Consolas"/>
          <w:sz w:val="24"/>
          <w:szCs w:val="24"/>
        </w:rPr>
        <w:t> </w:t>
      </w:r>
    </w:p>
    <w:p w:rsidR="00914194" w:rsidRPr="00914194" w:rsidRDefault="00914194" w:rsidP="00914194">
      <w:pPr>
        <w:overflowPunct/>
        <w:autoSpaceDE/>
        <w:autoSpaceDN/>
        <w:adjustRightInd/>
        <w:textAlignment w:val="auto"/>
        <w:rPr>
          <w:rFonts w:ascii="Consolas" w:hAnsi="Consolas"/>
          <w:sz w:val="24"/>
          <w:szCs w:val="24"/>
        </w:rPr>
      </w:pPr>
      <w:r w:rsidRPr="00914194">
        <w:rPr>
          <w:rFonts w:ascii="Courier New" w:hAnsi="Courier New" w:cs="Courier New"/>
          <w:sz w:val="20"/>
        </w:rPr>
        <w:t>      map.computeIfAbsent("key</w:t>
      </w:r>
      <w:r>
        <w:rPr>
          <w:rFonts w:ascii="Courier New" w:hAnsi="Courier New" w:cs="Courier New"/>
          <w:sz w:val="20"/>
        </w:rPr>
        <w:t>3</w:t>
      </w:r>
      <w:r w:rsidRPr="00914194">
        <w:rPr>
          <w:rFonts w:ascii="Courier New" w:hAnsi="Courier New" w:cs="Courier New"/>
          <w:sz w:val="20"/>
        </w:rPr>
        <w:t>", k -&gt; 2000</w:t>
      </w:r>
      <w:r w:rsidRPr="00914194">
        <w:rPr>
          <w:rFonts w:ascii="Consolas" w:hAnsi="Consolas"/>
          <w:sz w:val="24"/>
          <w:szCs w:val="24"/>
        </w:rPr>
        <w:t xml:space="preserve"> </w:t>
      </w:r>
      <w:r w:rsidRPr="00914194">
        <w:rPr>
          <w:rFonts w:ascii="Courier New" w:hAnsi="Courier New" w:cs="Courier New"/>
          <w:sz w:val="20"/>
        </w:rPr>
        <w:t xml:space="preserve">+ 33000); </w:t>
      </w:r>
    </w:p>
    <w:p w:rsidR="00914194" w:rsidRDefault="00914194" w:rsidP="00903BCC">
      <w:pPr>
        <w:overflowPunct/>
        <w:autoSpaceDE/>
        <w:autoSpaceDN/>
        <w:adjustRightInd/>
        <w:textAlignment w:val="auto"/>
        <w:rPr>
          <w:sz w:val="20"/>
        </w:rPr>
      </w:pPr>
      <w:r w:rsidRPr="00914194">
        <w:rPr>
          <w:rFonts w:ascii="Courier New" w:hAnsi="Courier New" w:cs="Courier New"/>
          <w:sz w:val="20"/>
        </w:rPr>
        <w:t xml:space="preserve">      System.out.println("New HashMap: " + map); </w:t>
      </w:r>
      <w:r w:rsidR="00903BCC">
        <w:rPr>
          <w:rFonts w:ascii="Courier New" w:hAnsi="Courier New" w:cs="Courier New"/>
          <w:sz w:val="20"/>
        </w:rPr>
        <w:t xml:space="preserve">// </w:t>
      </w:r>
      <w:r w:rsidR="00164CD4">
        <w:rPr>
          <w:rFonts w:ascii="Courier New" w:hAnsi="Courier New" w:cs="Courier New"/>
          <w:sz w:val="20"/>
        </w:rPr>
        <w:t xml:space="preserve">New </w:t>
      </w:r>
      <w:r w:rsidR="00903BCC" w:rsidRPr="00914194">
        <w:rPr>
          <w:rFonts w:ascii="Courier New" w:hAnsi="Courier New" w:cs="Courier New"/>
          <w:sz w:val="20"/>
        </w:rPr>
        <w:t>HashMap:</w:t>
      </w:r>
      <w:r w:rsidR="00903BCC">
        <w:rPr>
          <w:rFonts w:ascii="Courier New" w:hAnsi="Courier New" w:cs="Courier New"/>
          <w:sz w:val="20"/>
        </w:rPr>
        <w:t xml:space="preserve"> {</w:t>
      </w:r>
      <w:r w:rsidR="00903BCC" w:rsidRPr="00914194">
        <w:rPr>
          <w:rFonts w:ascii="Courier New" w:hAnsi="Courier New" w:cs="Courier New"/>
          <w:sz w:val="20"/>
        </w:rPr>
        <w:t>key1</w:t>
      </w:r>
      <w:r w:rsidR="00903BCC">
        <w:rPr>
          <w:rFonts w:ascii="Courier New" w:hAnsi="Courier New" w:cs="Courier New"/>
          <w:sz w:val="20"/>
        </w:rPr>
        <w:t>=10000, key2=55000, key3=35000}</w:t>
      </w:r>
    </w:p>
    <w:p w:rsidR="001B4F68" w:rsidRDefault="001B4F68" w:rsidP="001B4F68">
      <w:pPr>
        <w:pStyle w:val="ListParagraph"/>
        <w:overflowPunct/>
        <w:autoSpaceDE/>
        <w:autoSpaceDN/>
        <w:adjustRightInd/>
        <w:spacing w:line="259" w:lineRule="auto"/>
        <w:contextualSpacing/>
        <w:textAlignment w:val="auto"/>
        <w:rPr>
          <w:sz w:val="20"/>
        </w:rPr>
      </w:pPr>
    </w:p>
    <w:p w:rsidR="00E440DB" w:rsidRPr="00914194" w:rsidRDefault="00E440DB" w:rsidP="00E440DB">
      <w:pPr>
        <w:overflowPunct/>
        <w:autoSpaceDE/>
        <w:autoSpaceDN/>
        <w:adjustRightInd/>
        <w:ind w:firstLine="720"/>
        <w:textAlignment w:val="auto"/>
        <w:rPr>
          <w:rFonts w:ascii="Consolas" w:hAnsi="Consolas"/>
          <w:sz w:val="24"/>
          <w:szCs w:val="24"/>
        </w:rPr>
      </w:pPr>
      <w:r w:rsidRPr="00914194">
        <w:rPr>
          <w:rFonts w:ascii="Courier New" w:hAnsi="Courier New" w:cs="Courier New"/>
          <w:sz w:val="20"/>
        </w:rPr>
        <w:t>map.computeIfAbsent("key</w:t>
      </w:r>
      <w:r>
        <w:rPr>
          <w:rFonts w:ascii="Courier New" w:hAnsi="Courier New" w:cs="Courier New"/>
          <w:sz w:val="20"/>
        </w:rPr>
        <w:t>2</w:t>
      </w:r>
      <w:r w:rsidRPr="00914194">
        <w:rPr>
          <w:rFonts w:ascii="Courier New" w:hAnsi="Courier New" w:cs="Courier New"/>
          <w:sz w:val="20"/>
        </w:rPr>
        <w:t xml:space="preserve">", k -&gt; </w:t>
      </w:r>
      <w:r>
        <w:rPr>
          <w:rFonts w:ascii="Courier New" w:hAnsi="Courier New" w:cs="Courier New"/>
          <w:sz w:val="20"/>
        </w:rPr>
        <w:t>60</w:t>
      </w:r>
      <w:r w:rsidRPr="00914194">
        <w:rPr>
          <w:rFonts w:ascii="Courier New" w:hAnsi="Courier New" w:cs="Courier New"/>
          <w:sz w:val="20"/>
        </w:rPr>
        <w:t>000</w:t>
      </w:r>
      <w:r w:rsidRPr="00914194">
        <w:rPr>
          <w:rFonts w:ascii="Consolas" w:hAnsi="Consolas"/>
          <w:sz w:val="24"/>
          <w:szCs w:val="24"/>
        </w:rPr>
        <w:t xml:space="preserve"> </w:t>
      </w:r>
      <w:r w:rsidRPr="00914194">
        <w:rPr>
          <w:rFonts w:ascii="Courier New" w:hAnsi="Courier New" w:cs="Courier New"/>
          <w:sz w:val="20"/>
        </w:rPr>
        <w:t xml:space="preserve">+ </w:t>
      </w:r>
      <w:r>
        <w:rPr>
          <w:rFonts w:ascii="Courier New" w:hAnsi="Courier New" w:cs="Courier New"/>
          <w:sz w:val="20"/>
        </w:rPr>
        <w:t>10</w:t>
      </w:r>
      <w:r w:rsidRPr="00914194">
        <w:rPr>
          <w:rFonts w:ascii="Courier New" w:hAnsi="Courier New" w:cs="Courier New"/>
          <w:sz w:val="20"/>
        </w:rPr>
        <w:t xml:space="preserve">00); </w:t>
      </w:r>
    </w:p>
    <w:p w:rsidR="00EF2A9D" w:rsidRDefault="00E440DB" w:rsidP="00E440DB">
      <w:pPr>
        <w:pStyle w:val="ListParagraph"/>
        <w:overflowPunct/>
        <w:autoSpaceDE/>
        <w:autoSpaceDN/>
        <w:adjustRightInd/>
        <w:spacing w:line="259" w:lineRule="auto"/>
        <w:contextualSpacing/>
        <w:textAlignment w:val="auto"/>
        <w:rPr>
          <w:sz w:val="20"/>
        </w:rPr>
      </w:pPr>
      <w:r w:rsidRPr="00914194">
        <w:rPr>
          <w:rFonts w:ascii="Courier New" w:hAnsi="Courier New" w:cs="Courier New"/>
          <w:sz w:val="20"/>
        </w:rPr>
        <w:t xml:space="preserve">System.out.println("New HashMap: " + map); </w:t>
      </w:r>
      <w:r>
        <w:rPr>
          <w:rFonts w:ascii="Courier New" w:hAnsi="Courier New" w:cs="Courier New"/>
          <w:sz w:val="20"/>
        </w:rPr>
        <w:t xml:space="preserve">// </w:t>
      </w:r>
      <w:r w:rsidR="00164CD4">
        <w:rPr>
          <w:rFonts w:ascii="Courier New" w:hAnsi="Courier New" w:cs="Courier New"/>
          <w:sz w:val="20"/>
        </w:rPr>
        <w:t xml:space="preserve">New </w:t>
      </w:r>
      <w:r w:rsidRPr="00914194">
        <w:rPr>
          <w:rFonts w:ascii="Courier New" w:hAnsi="Courier New" w:cs="Courier New"/>
          <w:sz w:val="20"/>
        </w:rPr>
        <w:t>HashMap:</w:t>
      </w:r>
      <w:r>
        <w:rPr>
          <w:rFonts w:ascii="Courier New" w:hAnsi="Courier New" w:cs="Courier New"/>
          <w:sz w:val="20"/>
        </w:rPr>
        <w:t xml:space="preserve"> {</w:t>
      </w:r>
      <w:r w:rsidRPr="00914194">
        <w:rPr>
          <w:rFonts w:ascii="Courier New" w:hAnsi="Courier New" w:cs="Courier New"/>
          <w:sz w:val="20"/>
        </w:rPr>
        <w:t>key1</w:t>
      </w:r>
      <w:r>
        <w:rPr>
          <w:rFonts w:ascii="Courier New" w:hAnsi="Courier New" w:cs="Courier New"/>
          <w:sz w:val="20"/>
        </w:rPr>
        <w:t>=10000, key2=55000, key3=35000}</w:t>
      </w:r>
    </w:p>
    <w:p w:rsidR="00B060F4" w:rsidRDefault="00B060F4" w:rsidP="00164CD4">
      <w:pPr>
        <w:overflowPunct/>
        <w:ind w:firstLine="720"/>
        <w:textAlignment w:val="auto"/>
        <w:rPr>
          <w:rFonts w:asciiTheme="minorHAnsi" w:hAnsiTheme="minorHAnsi" w:cstheme="minorHAnsi"/>
          <w:b/>
          <w:bCs/>
          <w:color w:val="000000"/>
          <w:sz w:val="24"/>
          <w:szCs w:val="24"/>
          <w:u w:val="single"/>
          <w:lang w:eastAsia="fr-FR"/>
        </w:rPr>
      </w:pPr>
    </w:p>
    <w:p w:rsidR="00164CD4" w:rsidRPr="009C41ED" w:rsidRDefault="00164CD4" w:rsidP="00164CD4">
      <w:pPr>
        <w:overflowPunct/>
        <w:ind w:firstLine="72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lastRenderedPageBreak/>
        <w:t>Example</w:t>
      </w:r>
      <w:r>
        <w:rPr>
          <w:rFonts w:asciiTheme="minorHAnsi" w:hAnsiTheme="minorHAnsi" w:cstheme="minorHAnsi"/>
          <w:b/>
          <w:bCs/>
          <w:color w:val="000000"/>
          <w:sz w:val="24"/>
          <w:szCs w:val="24"/>
          <w:u w:val="single"/>
          <w:lang w:eastAsia="fr-FR"/>
        </w:rPr>
        <w:t xml:space="preserve"> 2</w:t>
      </w:r>
      <w:r w:rsidRPr="009C41ED">
        <w:rPr>
          <w:rFonts w:asciiTheme="minorHAnsi" w:hAnsiTheme="minorHAnsi" w:cstheme="minorHAnsi"/>
          <w:b/>
          <w:bCs/>
          <w:color w:val="000000"/>
          <w:sz w:val="24"/>
          <w:szCs w:val="24"/>
          <w:u w:val="single"/>
          <w:lang w:eastAsia="fr-FR"/>
        </w:rPr>
        <w:t>:</w:t>
      </w:r>
    </w:p>
    <w:p w:rsidR="00164CD4" w:rsidRDefault="00BF29C6" w:rsidP="001B4F68">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public OperatingSystem createOS()</w:t>
      </w:r>
    </w:p>
    <w:p w:rsidR="00BF29C6" w:rsidRDefault="00BF29C6" w:rsidP="001B4F68">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w:t>
      </w:r>
    </w:p>
    <w:p w:rsidR="00BF29C6" w:rsidRPr="00164CD4" w:rsidRDefault="00BF29C6" w:rsidP="00BF29C6">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 xml:space="preserve">   </w:t>
      </w:r>
      <w:r w:rsidRPr="00164CD4">
        <w:rPr>
          <w:rFonts w:ascii="Courier New" w:hAnsi="Courier New" w:cs="Courier New"/>
          <w:sz w:val="20"/>
        </w:rPr>
        <w:t>OperatingSystem os = new OperatingSystem()</w:t>
      </w:r>
    </w:p>
    <w:p w:rsidR="00BF29C6" w:rsidRPr="00164CD4" w:rsidRDefault="00BF29C6" w:rsidP="00BF29C6">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 xml:space="preserve">   </w:t>
      </w:r>
      <w:r w:rsidRPr="00164CD4">
        <w:rPr>
          <w:rFonts w:ascii="Courier New" w:hAnsi="Courier New" w:cs="Courier New"/>
          <w:sz w:val="20"/>
        </w:rPr>
        <w:t>os.setId(</w:t>
      </w:r>
      <w:r>
        <w:rPr>
          <w:rFonts w:ascii="Courier New" w:hAnsi="Courier New" w:cs="Courier New"/>
          <w:sz w:val="20"/>
        </w:rPr>
        <w:t>5</w:t>
      </w:r>
      <w:r w:rsidRPr="00164CD4">
        <w:rPr>
          <w:rFonts w:ascii="Courier New" w:hAnsi="Courier New" w:cs="Courier New"/>
          <w:sz w:val="20"/>
        </w:rPr>
        <w:t>0);</w:t>
      </w:r>
    </w:p>
    <w:p w:rsidR="00BF29C6" w:rsidRPr="00164CD4" w:rsidRDefault="00BF29C6" w:rsidP="00BF29C6">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 xml:space="preserve">   os</w:t>
      </w:r>
      <w:r w:rsidRPr="00164CD4">
        <w:rPr>
          <w:rFonts w:ascii="Courier New" w:hAnsi="Courier New" w:cs="Courier New"/>
          <w:sz w:val="20"/>
        </w:rPr>
        <w:t>.setName(“</w:t>
      </w:r>
      <w:r>
        <w:rPr>
          <w:rFonts w:ascii="Courier New" w:hAnsi="Courier New" w:cs="Courier New"/>
          <w:sz w:val="20"/>
        </w:rPr>
        <w:t>Valoores</w:t>
      </w:r>
      <w:r w:rsidRPr="00164CD4">
        <w:rPr>
          <w:rFonts w:ascii="Courier New" w:hAnsi="Courier New" w:cs="Courier New"/>
          <w:sz w:val="20"/>
        </w:rPr>
        <w:t>”);</w:t>
      </w:r>
    </w:p>
    <w:p w:rsidR="00BF29C6" w:rsidRDefault="00BF29C6" w:rsidP="001B4F68">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 xml:space="preserve">   return os;</w:t>
      </w:r>
    </w:p>
    <w:p w:rsidR="00BF29C6" w:rsidRDefault="00BF29C6" w:rsidP="001B4F68">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w:t>
      </w:r>
    </w:p>
    <w:p w:rsidR="00164CD4" w:rsidRDefault="00164CD4" w:rsidP="001B4F68">
      <w:pPr>
        <w:pStyle w:val="ListParagraph"/>
        <w:overflowPunct/>
        <w:autoSpaceDE/>
        <w:autoSpaceDN/>
        <w:adjustRightInd/>
        <w:spacing w:line="259" w:lineRule="auto"/>
        <w:contextualSpacing/>
        <w:textAlignment w:val="auto"/>
        <w:rPr>
          <w:rFonts w:ascii="Courier New" w:hAnsi="Courier New" w:cs="Courier New"/>
          <w:sz w:val="20"/>
        </w:rPr>
      </w:pPr>
    </w:p>
    <w:p w:rsidR="00EF2A9D" w:rsidRPr="00164CD4" w:rsidRDefault="00164CD4" w:rsidP="001B4F68">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OperatingSystem os1 = new OperatingSystem()</w:t>
      </w:r>
    </w:p>
    <w:p w:rsidR="00164CD4" w:rsidRPr="00164CD4" w:rsidRDefault="00164CD4" w:rsidP="00164CD4">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os1.setId(10);</w:t>
      </w:r>
    </w:p>
    <w:p w:rsidR="00164CD4" w:rsidRPr="00164CD4" w:rsidRDefault="00164CD4" w:rsidP="001B4F68">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os1.setName(“Microsoft”);</w:t>
      </w:r>
    </w:p>
    <w:p w:rsidR="00164CD4" w:rsidRPr="00164CD4" w:rsidRDefault="00164CD4" w:rsidP="001B4F68">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os1.setDesc(“active”);</w:t>
      </w:r>
    </w:p>
    <w:p w:rsidR="00EF2A9D" w:rsidRPr="00164CD4" w:rsidRDefault="00EF2A9D" w:rsidP="001B4F68">
      <w:pPr>
        <w:pStyle w:val="ListParagraph"/>
        <w:overflowPunct/>
        <w:autoSpaceDE/>
        <w:autoSpaceDN/>
        <w:adjustRightInd/>
        <w:spacing w:line="259" w:lineRule="auto"/>
        <w:contextualSpacing/>
        <w:textAlignment w:val="auto"/>
        <w:rPr>
          <w:rFonts w:ascii="Courier New" w:hAnsi="Courier New" w:cs="Courier New"/>
          <w:sz w:val="20"/>
        </w:rPr>
      </w:pPr>
    </w:p>
    <w:p w:rsidR="00164CD4" w:rsidRPr="00914194" w:rsidRDefault="00164CD4" w:rsidP="00164CD4">
      <w:pPr>
        <w:overflowPunct/>
        <w:autoSpaceDE/>
        <w:autoSpaceDN/>
        <w:adjustRightInd/>
        <w:ind w:firstLine="720"/>
        <w:textAlignment w:val="auto"/>
        <w:rPr>
          <w:rFonts w:ascii="Courier New" w:hAnsi="Courier New" w:cs="Courier New"/>
          <w:sz w:val="24"/>
          <w:szCs w:val="24"/>
        </w:rPr>
      </w:pPr>
      <w:r w:rsidRPr="00164CD4">
        <w:rPr>
          <w:rFonts w:ascii="Courier New" w:hAnsi="Courier New" w:cs="Courier New"/>
          <w:sz w:val="20"/>
        </w:rPr>
        <w:t>HashMap&lt;String, OperatingSystem&gt; map = new</w:t>
      </w:r>
      <w:r w:rsidRPr="00914194">
        <w:rPr>
          <w:rFonts w:ascii="Courier New" w:hAnsi="Courier New" w:cs="Courier New"/>
          <w:sz w:val="24"/>
          <w:szCs w:val="24"/>
        </w:rPr>
        <w:t xml:space="preserve"> </w:t>
      </w:r>
      <w:r w:rsidRPr="00164CD4">
        <w:rPr>
          <w:rFonts w:ascii="Courier New" w:hAnsi="Courier New" w:cs="Courier New"/>
          <w:sz w:val="20"/>
        </w:rPr>
        <w:t xml:space="preserve">HashMap&lt;&gt;(); </w:t>
      </w:r>
    </w:p>
    <w:p w:rsidR="00164CD4" w:rsidRPr="00914194" w:rsidRDefault="00164CD4" w:rsidP="00164CD4">
      <w:pPr>
        <w:overflowPunct/>
        <w:autoSpaceDE/>
        <w:autoSpaceDN/>
        <w:adjustRightInd/>
        <w:textAlignment w:val="auto"/>
        <w:rPr>
          <w:rFonts w:ascii="Courier New" w:hAnsi="Courier New" w:cs="Courier New"/>
          <w:sz w:val="24"/>
          <w:szCs w:val="24"/>
        </w:rPr>
      </w:pPr>
      <w:r w:rsidRPr="00164CD4">
        <w:rPr>
          <w:rFonts w:ascii="Courier New" w:hAnsi="Courier New" w:cs="Courier New"/>
          <w:sz w:val="20"/>
        </w:rPr>
        <w:t>      map.put("os1", os1</w:t>
      </w:r>
      <w:r>
        <w:rPr>
          <w:rFonts w:ascii="Courier New" w:hAnsi="Courier New" w:cs="Courier New"/>
          <w:sz w:val="20"/>
        </w:rPr>
        <w:t>);</w:t>
      </w:r>
    </w:p>
    <w:p w:rsidR="00EF2A9D" w:rsidRPr="00164CD4" w:rsidRDefault="00164CD4" w:rsidP="003C5132">
      <w:pPr>
        <w:pStyle w:val="ListParagraph"/>
        <w:overflowPunct/>
        <w:autoSpaceDE/>
        <w:autoSpaceDN/>
        <w:adjustRightInd/>
        <w:spacing w:line="259" w:lineRule="auto"/>
        <w:contextualSpacing/>
        <w:textAlignment w:val="auto"/>
        <w:rPr>
          <w:rFonts w:ascii="Courier New" w:hAnsi="Courier New" w:cs="Courier New"/>
          <w:sz w:val="20"/>
        </w:rPr>
      </w:pPr>
      <w:r w:rsidRPr="00914194">
        <w:rPr>
          <w:rFonts w:ascii="Courier New" w:hAnsi="Courier New" w:cs="Courier New"/>
          <w:sz w:val="20"/>
        </w:rPr>
        <w:t xml:space="preserve">System.out.println("HashMap: " + map); </w:t>
      </w:r>
      <w:r>
        <w:rPr>
          <w:rFonts w:ascii="Courier New" w:hAnsi="Courier New" w:cs="Courier New"/>
          <w:sz w:val="20"/>
        </w:rPr>
        <w:t xml:space="preserve">// </w:t>
      </w:r>
      <w:r w:rsidRPr="00914194">
        <w:rPr>
          <w:rFonts w:ascii="Courier New" w:hAnsi="Courier New" w:cs="Courier New"/>
          <w:sz w:val="20"/>
        </w:rPr>
        <w:t>HashMap:</w:t>
      </w:r>
      <w:r>
        <w:rPr>
          <w:rFonts w:ascii="Courier New" w:hAnsi="Courier New" w:cs="Courier New"/>
          <w:sz w:val="20"/>
        </w:rPr>
        <w:t xml:space="preserve"> {</w:t>
      </w:r>
      <w:r w:rsidR="003C5132">
        <w:rPr>
          <w:rFonts w:ascii="Courier New" w:hAnsi="Courier New" w:cs="Courier New"/>
          <w:sz w:val="20"/>
        </w:rPr>
        <w:t>os1</w:t>
      </w:r>
      <w:r>
        <w:rPr>
          <w:rFonts w:ascii="Courier New" w:hAnsi="Courier New" w:cs="Courier New"/>
          <w:sz w:val="20"/>
        </w:rPr>
        <w:t>=</w:t>
      </w:r>
      <w:r w:rsidR="003C5132">
        <w:rPr>
          <w:rFonts w:ascii="Courier New" w:hAnsi="Courier New" w:cs="Courier New"/>
          <w:sz w:val="20"/>
        </w:rPr>
        <w:t>OperatingSystem(id=10,name=Microsoft,Desc=active)</w:t>
      </w:r>
      <w:r>
        <w:rPr>
          <w:rFonts w:ascii="Courier New" w:hAnsi="Courier New" w:cs="Courier New"/>
          <w:sz w:val="20"/>
        </w:rPr>
        <w:t>}</w:t>
      </w:r>
    </w:p>
    <w:p w:rsidR="00EF2A9D" w:rsidRPr="009F3347" w:rsidRDefault="00EF2A9D" w:rsidP="001B4F68">
      <w:pPr>
        <w:pStyle w:val="ListParagraph"/>
        <w:overflowPunct/>
        <w:autoSpaceDE/>
        <w:autoSpaceDN/>
        <w:adjustRightInd/>
        <w:spacing w:line="259" w:lineRule="auto"/>
        <w:contextualSpacing/>
        <w:textAlignment w:val="auto"/>
        <w:rPr>
          <w:rFonts w:ascii="Courier New" w:hAnsi="Courier New" w:cs="Courier New"/>
          <w:sz w:val="20"/>
        </w:rPr>
      </w:pPr>
    </w:p>
    <w:p w:rsidR="00EF2A9D" w:rsidRPr="009F3347" w:rsidRDefault="009F3347" w:rsidP="009F3347">
      <w:pPr>
        <w:pStyle w:val="ListParagraph"/>
        <w:overflowPunct/>
        <w:autoSpaceDE/>
        <w:autoSpaceDN/>
        <w:adjustRightInd/>
        <w:spacing w:line="259" w:lineRule="auto"/>
        <w:contextualSpacing/>
        <w:textAlignment w:val="auto"/>
        <w:rPr>
          <w:rFonts w:ascii="Courier New" w:hAnsi="Courier New" w:cs="Courier New"/>
          <w:sz w:val="20"/>
        </w:rPr>
      </w:pPr>
      <w:r w:rsidRPr="009F3347">
        <w:rPr>
          <w:rFonts w:ascii="Courier New" w:hAnsi="Courier New" w:cs="Courier New"/>
          <w:sz w:val="20"/>
        </w:rPr>
        <w:t>map.computeIfAbsent(“os2”, (v) -&gt; createOS());</w:t>
      </w:r>
    </w:p>
    <w:p w:rsidR="009F3347" w:rsidRDefault="009F3347" w:rsidP="009F3347">
      <w:pPr>
        <w:pStyle w:val="ListParagraph"/>
        <w:overflowPunct/>
        <w:autoSpaceDE/>
        <w:autoSpaceDN/>
        <w:adjustRightInd/>
        <w:spacing w:line="259" w:lineRule="auto"/>
        <w:contextualSpacing/>
        <w:textAlignment w:val="auto"/>
        <w:rPr>
          <w:rFonts w:ascii="Courier New" w:hAnsi="Courier New" w:cs="Courier New"/>
          <w:sz w:val="20"/>
        </w:rPr>
      </w:pPr>
      <w:r w:rsidRPr="00914194">
        <w:rPr>
          <w:rFonts w:ascii="Courier New" w:hAnsi="Courier New" w:cs="Courier New"/>
          <w:sz w:val="20"/>
        </w:rPr>
        <w:t>System.out.println("</w:t>
      </w:r>
      <w:r>
        <w:rPr>
          <w:rFonts w:ascii="Courier New" w:hAnsi="Courier New" w:cs="Courier New"/>
          <w:sz w:val="20"/>
        </w:rPr>
        <w:t xml:space="preserve">New </w:t>
      </w:r>
      <w:r w:rsidRPr="00914194">
        <w:rPr>
          <w:rFonts w:ascii="Courier New" w:hAnsi="Courier New" w:cs="Courier New"/>
          <w:sz w:val="20"/>
        </w:rPr>
        <w:t xml:space="preserve">HashMap: " + map); </w:t>
      </w:r>
      <w:r>
        <w:rPr>
          <w:rFonts w:ascii="Courier New" w:hAnsi="Courier New" w:cs="Courier New"/>
          <w:sz w:val="20"/>
        </w:rPr>
        <w:t xml:space="preserve">// New </w:t>
      </w:r>
      <w:r w:rsidRPr="00914194">
        <w:rPr>
          <w:rFonts w:ascii="Courier New" w:hAnsi="Courier New" w:cs="Courier New"/>
          <w:sz w:val="20"/>
        </w:rPr>
        <w:t>HashMap:</w:t>
      </w:r>
      <w:r>
        <w:rPr>
          <w:rFonts w:ascii="Courier New" w:hAnsi="Courier New" w:cs="Courier New"/>
          <w:sz w:val="20"/>
        </w:rPr>
        <w:t xml:space="preserve"> {os1=OperatingSystem(id=10,name=Microsoft,Desc=active),</w:t>
      </w:r>
    </w:p>
    <w:p w:rsidR="009F3347" w:rsidRPr="00164CD4" w:rsidRDefault="009F3347" w:rsidP="009F3347">
      <w:pPr>
        <w:pStyle w:val="ListParagraph"/>
        <w:overflowPunct/>
        <w:autoSpaceDE/>
        <w:autoSpaceDN/>
        <w:adjustRightInd/>
        <w:spacing w:line="259" w:lineRule="auto"/>
        <w:ind w:left="4320" w:firstLine="720"/>
        <w:contextualSpacing/>
        <w:textAlignment w:val="auto"/>
        <w:rPr>
          <w:rFonts w:ascii="Courier New" w:hAnsi="Courier New" w:cs="Courier New"/>
          <w:sz w:val="20"/>
        </w:rPr>
      </w:pPr>
      <w:r>
        <w:rPr>
          <w:rFonts w:ascii="Courier New" w:hAnsi="Courier New" w:cs="Courier New"/>
          <w:sz w:val="20"/>
        </w:rPr>
        <w:t xml:space="preserve">       //               os2=OperatingSystem(id=50,name=Valoores,Desc=null)}</w:t>
      </w:r>
    </w:p>
    <w:p w:rsidR="00BF29C6" w:rsidRPr="009F3347" w:rsidRDefault="00BF29C6" w:rsidP="001B4F68">
      <w:pPr>
        <w:pStyle w:val="ListParagraph"/>
        <w:overflowPunct/>
        <w:autoSpaceDE/>
        <w:autoSpaceDN/>
        <w:adjustRightInd/>
        <w:spacing w:line="259" w:lineRule="auto"/>
        <w:contextualSpacing/>
        <w:textAlignment w:val="auto"/>
        <w:rPr>
          <w:rFonts w:ascii="Courier New" w:hAnsi="Courier New" w:cs="Courier New"/>
          <w:sz w:val="20"/>
        </w:rPr>
      </w:pPr>
    </w:p>
    <w:p w:rsidR="00FA465B" w:rsidRDefault="00FA465B" w:rsidP="001B4F68">
      <w:pPr>
        <w:pStyle w:val="ListParagraph"/>
        <w:overflowPunct/>
        <w:autoSpaceDE/>
        <w:autoSpaceDN/>
        <w:adjustRightInd/>
        <w:spacing w:line="259" w:lineRule="auto"/>
        <w:contextualSpacing/>
        <w:textAlignment w:val="auto"/>
        <w:rPr>
          <w:sz w:val="20"/>
        </w:rPr>
      </w:pPr>
    </w:p>
    <w:p w:rsidR="00F1536E" w:rsidRPr="00EF2A9D" w:rsidRDefault="00F1536E" w:rsidP="00F1536E">
      <w:pPr>
        <w:ind w:firstLine="720"/>
        <w:rPr>
          <w:rFonts w:asciiTheme="minorHAnsi" w:hAnsiTheme="minorHAnsi" w:cstheme="minorHAnsi"/>
          <w:b/>
          <w:bCs/>
          <w:sz w:val="26"/>
          <w:szCs w:val="26"/>
          <w:u w:val="single"/>
        </w:rPr>
      </w:pPr>
      <w:r w:rsidRPr="00EF2A9D">
        <w:rPr>
          <w:rFonts w:asciiTheme="minorHAnsi" w:hAnsiTheme="minorHAnsi" w:cstheme="minorHAnsi"/>
          <w:b/>
          <w:bCs/>
          <w:sz w:val="26"/>
          <w:szCs w:val="26"/>
          <w:u w:val="single"/>
        </w:rPr>
        <w:t>ComputeIf</w:t>
      </w:r>
      <w:r>
        <w:rPr>
          <w:rFonts w:asciiTheme="minorHAnsi" w:hAnsiTheme="minorHAnsi" w:cstheme="minorHAnsi"/>
          <w:b/>
          <w:bCs/>
          <w:sz w:val="26"/>
          <w:szCs w:val="26"/>
          <w:u w:val="single"/>
        </w:rPr>
        <w:t>Present</w:t>
      </w:r>
      <w:r w:rsidRPr="00EF2A9D">
        <w:rPr>
          <w:rFonts w:asciiTheme="minorHAnsi" w:hAnsiTheme="minorHAnsi" w:cstheme="minorHAnsi"/>
          <w:b/>
          <w:bCs/>
          <w:sz w:val="26"/>
          <w:szCs w:val="26"/>
          <w:u w:val="single"/>
        </w:rPr>
        <w:t>(</w:t>
      </w:r>
      <w:r w:rsidRPr="00EF2A9D">
        <w:rPr>
          <w:rStyle w:val="Strong"/>
          <w:rFonts w:asciiTheme="minorHAnsi" w:hAnsiTheme="minorHAnsi" w:cstheme="minorHAnsi"/>
          <w:sz w:val="26"/>
          <w:szCs w:val="26"/>
          <w:u w:val="single"/>
          <w:bdr w:val="none" w:sz="0" w:space="0" w:color="auto" w:frame="1"/>
          <w:shd w:val="clear" w:color="auto" w:fill="FFFFFF"/>
        </w:rPr>
        <w:t>Key, Function</w:t>
      </w:r>
      <w:r w:rsidRPr="00EF2A9D">
        <w:rPr>
          <w:rFonts w:asciiTheme="minorHAnsi" w:hAnsiTheme="minorHAnsi" w:cstheme="minorHAnsi"/>
          <w:b/>
          <w:bCs/>
          <w:sz w:val="26"/>
          <w:szCs w:val="26"/>
          <w:u w:val="single"/>
        </w:rPr>
        <w:t>) Method</w:t>
      </w:r>
    </w:p>
    <w:p w:rsidR="001B4F68" w:rsidRPr="00B060F4" w:rsidRDefault="00190858" w:rsidP="00190858">
      <w:pPr>
        <w:pStyle w:val="ListParagraph"/>
        <w:overflowPunct/>
        <w:autoSpaceDE/>
        <w:autoSpaceDN/>
        <w:adjustRightInd/>
        <w:spacing w:line="259" w:lineRule="auto"/>
        <w:contextualSpacing/>
        <w:textAlignment w:val="auto"/>
        <w:rPr>
          <w:rFonts w:asciiTheme="minorHAnsi" w:hAnsiTheme="minorHAnsi" w:cstheme="minorHAnsi"/>
          <w:sz w:val="24"/>
          <w:szCs w:val="24"/>
        </w:rPr>
      </w:pPr>
      <w:r w:rsidRPr="00B060F4">
        <w:rPr>
          <w:rFonts w:asciiTheme="minorHAnsi" w:hAnsiTheme="minorHAnsi" w:cstheme="minorHAnsi"/>
          <w:color w:val="222222"/>
          <w:sz w:val="24"/>
          <w:szCs w:val="24"/>
          <w:shd w:val="clear" w:color="auto" w:fill="FFFFFF"/>
        </w:rPr>
        <w:t>This method computes a specified mapping function for the given key and its associated value, and then updates the value for that key if the value for the specified key is present and non-null</w:t>
      </w:r>
    </w:p>
    <w:p w:rsidR="00621DC7" w:rsidRDefault="00621DC7" w:rsidP="00621DC7">
      <w:pPr>
        <w:pStyle w:val="ListParagraph"/>
        <w:overflowPunct/>
        <w:autoSpaceDE/>
        <w:autoSpaceDN/>
        <w:adjustRightInd/>
        <w:spacing w:line="259" w:lineRule="auto"/>
        <w:contextualSpacing/>
        <w:textAlignment w:val="auto"/>
        <w:rPr>
          <w:sz w:val="20"/>
        </w:rPr>
      </w:pPr>
    </w:p>
    <w:p w:rsidR="00B42E55" w:rsidRPr="009C41ED" w:rsidRDefault="00B42E55" w:rsidP="00B42E55">
      <w:pPr>
        <w:overflowPunct/>
        <w:ind w:firstLine="72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r>
        <w:rPr>
          <w:rFonts w:asciiTheme="minorHAnsi" w:hAnsiTheme="minorHAnsi" w:cstheme="minorHAnsi"/>
          <w:b/>
          <w:bCs/>
          <w:color w:val="000000"/>
          <w:sz w:val="24"/>
          <w:szCs w:val="24"/>
          <w:u w:val="single"/>
          <w:lang w:eastAsia="fr-FR"/>
        </w:rPr>
        <w:t xml:space="preserve"> 1</w:t>
      </w:r>
      <w:r w:rsidRPr="009C41ED">
        <w:rPr>
          <w:rFonts w:asciiTheme="minorHAnsi" w:hAnsiTheme="minorHAnsi" w:cstheme="minorHAnsi"/>
          <w:b/>
          <w:bCs/>
          <w:color w:val="000000"/>
          <w:sz w:val="24"/>
          <w:szCs w:val="24"/>
          <w:u w:val="single"/>
          <w:lang w:eastAsia="fr-FR"/>
        </w:rPr>
        <w:t>:</w:t>
      </w:r>
    </w:p>
    <w:p w:rsidR="00BD295C" w:rsidRPr="00BD295C" w:rsidRDefault="00BD295C" w:rsidP="00BD295C">
      <w:pPr>
        <w:overflowPunct/>
        <w:textAlignment w:val="auto"/>
        <w:rPr>
          <w:rFonts w:ascii="Courier New" w:hAnsi="Courier New" w:cs="Courier New"/>
          <w:sz w:val="20"/>
          <w:lang w:eastAsia="fr-FR"/>
        </w:rPr>
      </w:pPr>
      <w:r>
        <w:rPr>
          <w:sz w:val="20"/>
        </w:rPr>
        <w:tab/>
      </w:r>
      <w:r w:rsidRPr="00BD295C">
        <w:rPr>
          <w:rFonts w:ascii="Courier New" w:hAnsi="Courier New" w:cs="Courier New"/>
          <w:sz w:val="20"/>
          <w:lang w:eastAsia="fr-FR"/>
        </w:rPr>
        <w:t>HashMap&lt;Integer, String&gt; cityMap = new HashMap&lt;&gt;();</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t>cityMap.put(101, "Varanasi");</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t>cityMap.put(102, "Paris");</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t>cityMap.put(103, null);</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r>
      <w:r w:rsidRPr="00BD295C">
        <w:rPr>
          <w:rFonts w:ascii="Courier New" w:hAnsi="Courier New" w:cs="Courier New"/>
          <w:sz w:val="20"/>
          <w:lang w:eastAsia="fr-FR"/>
        </w:rPr>
        <w:tab/>
        <w:t xml:space="preserve">     </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t>cityMap.computeIfPresent(102, (k, v) -&gt; null);</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t>System.out.println(cityMap); // {101=Varanasi, 103=null} -- 102 is removed</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lastRenderedPageBreak/>
        <w:tab/>
        <w:t xml:space="preserve">        </w:t>
      </w:r>
    </w:p>
    <w:p w:rsidR="00BD295C" w:rsidRPr="00BD295C" w:rsidRDefault="00BD295C" w:rsidP="00FA465B">
      <w:pPr>
        <w:overflowPunct/>
        <w:textAlignment w:val="auto"/>
        <w:rPr>
          <w:rFonts w:ascii="Courier New" w:hAnsi="Courier New" w:cs="Courier New"/>
          <w:sz w:val="20"/>
          <w:lang w:eastAsia="fr-FR"/>
        </w:rPr>
      </w:pPr>
      <w:r w:rsidRPr="00BD295C">
        <w:rPr>
          <w:rFonts w:ascii="Courier New" w:hAnsi="Courier New" w:cs="Courier New"/>
          <w:sz w:val="20"/>
          <w:lang w:eastAsia="fr-FR"/>
        </w:rPr>
        <w:tab/>
        <w:t>cityMap.computeIfPresent(103, (k, v) -&gt; "Beirut");</w:t>
      </w:r>
    </w:p>
    <w:p w:rsidR="00BD295C" w:rsidRPr="00BD295C" w:rsidRDefault="00BD295C" w:rsidP="00FA465B">
      <w:pPr>
        <w:overflowPunct/>
        <w:textAlignment w:val="auto"/>
        <w:rPr>
          <w:rFonts w:ascii="Courier New" w:hAnsi="Courier New" w:cs="Courier New"/>
          <w:sz w:val="20"/>
          <w:lang w:eastAsia="fr-FR"/>
        </w:rPr>
      </w:pPr>
      <w:r w:rsidRPr="00BD295C">
        <w:rPr>
          <w:rFonts w:ascii="Courier New" w:hAnsi="Courier New" w:cs="Courier New"/>
          <w:sz w:val="20"/>
          <w:lang w:eastAsia="fr-FR"/>
        </w:rPr>
        <w:tab/>
        <w:t>System.out.println(cityMap); // {101=Varanasi, 103=null}</w:t>
      </w:r>
    </w:p>
    <w:p w:rsidR="00BD295C" w:rsidRPr="00BD295C" w:rsidRDefault="00BD295C" w:rsidP="00BD295C">
      <w:pPr>
        <w:overflowPunct/>
        <w:textAlignment w:val="auto"/>
        <w:rPr>
          <w:rFonts w:ascii="Courier New" w:hAnsi="Courier New" w:cs="Courier New"/>
          <w:sz w:val="20"/>
          <w:lang w:eastAsia="fr-FR"/>
        </w:rPr>
      </w:pPr>
      <w:r w:rsidRPr="00BD295C">
        <w:rPr>
          <w:rFonts w:ascii="Courier New" w:hAnsi="Courier New" w:cs="Courier New"/>
          <w:sz w:val="20"/>
          <w:lang w:eastAsia="fr-FR"/>
        </w:rPr>
        <w:tab/>
        <w:t xml:space="preserve">        </w:t>
      </w:r>
    </w:p>
    <w:p w:rsidR="00BD295C" w:rsidRPr="00BD295C" w:rsidRDefault="00BD295C" w:rsidP="00FA465B">
      <w:pPr>
        <w:overflowPunct/>
        <w:textAlignment w:val="auto"/>
        <w:rPr>
          <w:rFonts w:ascii="Courier New" w:hAnsi="Courier New" w:cs="Courier New"/>
          <w:sz w:val="20"/>
          <w:lang w:eastAsia="fr-FR"/>
        </w:rPr>
      </w:pPr>
      <w:r w:rsidRPr="00BD295C">
        <w:rPr>
          <w:rFonts w:ascii="Courier New" w:hAnsi="Courier New" w:cs="Courier New"/>
          <w:sz w:val="20"/>
          <w:lang w:eastAsia="fr-FR"/>
        </w:rPr>
        <w:tab/>
        <w:t>cityMap.put(104, "Beirut");</w:t>
      </w:r>
    </w:p>
    <w:p w:rsidR="00BD295C" w:rsidRPr="00BD295C" w:rsidRDefault="00BD295C" w:rsidP="00FA465B">
      <w:pPr>
        <w:overflowPunct/>
        <w:textAlignment w:val="auto"/>
        <w:rPr>
          <w:rFonts w:ascii="Courier New" w:hAnsi="Courier New" w:cs="Courier New"/>
          <w:sz w:val="20"/>
          <w:lang w:eastAsia="fr-FR"/>
        </w:rPr>
      </w:pPr>
      <w:r w:rsidRPr="00BD295C">
        <w:rPr>
          <w:rFonts w:ascii="Courier New" w:hAnsi="Courier New" w:cs="Courier New"/>
          <w:sz w:val="20"/>
          <w:lang w:eastAsia="fr-FR"/>
        </w:rPr>
        <w:tab/>
        <w:t>String newVal = cityMap.get(104);</w:t>
      </w:r>
    </w:p>
    <w:p w:rsidR="00BD295C" w:rsidRPr="00BD295C" w:rsidRDefault="00BD295C" w:rsidP="00FA465B">
      <w:pPr>
        <w:overflowPunct/>
        <w:textAlignment w:val="auto"/>
        <w:rPr>
          <w:rFonts w:ascii="Courier New" w:hAnsi="Courier New" w:cs="Courier New"/>
          <w:sz w:val="20"/>
          <w:lang w:eastAsia="fr-FR"/>
        </w:rPr>
      </w:pPr>
      <w:r w:rsidRPr="00BD295C">
        <w:rPr>
          <w:rFonts w:ascii="Courier New" w:hAnsi="Courier New" w:cs="Courier New"/>
          <w:sz w:val="20"/>
          <w:lang w:eastAsia="fr-FR"/>
        </w:rPr>
        <w:tab/>
        <w:t xml:space="preserve">cityMap.computeIfPresent(104, (k, v) -&gt; newVal.concat("-Tripoli")); </w:t>
      </w:r>
    </w:p>
    <w:p w:rsidR="00D10407" w:rsidRDefault="00BD295C" w:rsidP="00FA465B">
      <w:pPr>
        <w:rPr>
          <w:rFonts w:ascii="Courier New" w:hAnsi="Courier New" w:cs="Courier New"/>
          <w:sz w:val="20"/>
          <w:lang w:eastAsia="fr-FR"/>
        </w:rPr>
      </w:pPr>
      <w:r w:rsidRPr="00BD295C">
        <w:rPr>
          <w:rFonts w:ascii="Courier New" w:hAnsi="Courier New" w:cs="Courier New"/>
          <w:sz w:val="20"/>
          <w:lang w:eastAsia="fr-FR"/>
        </w:rPr>
        <w:tab/>
        <w:t>System.out.println(cityMap); // {101=Varanasi, 103=null, 104=Beirut-Tripoli}</w:t>
      </w:r>
    </w:p>
    <w:p w:rsidR="00FA465B" w:rsidRDefault="00FA465B" w:rsidP="00FA465B">
      <w:pPr>
        <w:rPr>
          <w:rFonts w:ascii="Courier New" w:hAnsi="Courier New" w:cs="Courier New"/>
          <w:sz w:val="20"/>
          <w:lang w:eastAsia="fr-FR"/>
        </w:rPr>
      </w:pPr>
    </w:p>
    <w:p w:rsidR="00391440" w:rsidRDefault="00391440" w:rsidP="00FA465B">
      <w:pPr>
        <w:overflowPunct/>
        <w:ind w:firstLine="720"/>
        <w:textAlignment w:val="auto"/>
        <w:rPr>
          <w:rFonts w:asciiTheme="minorHAnsi" w:hAnsiTheme="minorHAnsi" w:cstheme="minorHAnsi"/>
          <w:b/>
          <w:bCs/>
          <w:color w:val="000000"/>
          <w:sz w:val="24"/>
          <w:szCs w:val="24"/>
          <w:u w:val="single"/>
          <w:lang w:eastAsia="fr-FR"/>
        </w:rPr>
      </w:pPr>
    </w:p>
    <w:p w:rsidR="00391440" w:rsidRDefault="00391440" w:rsidP="00FA465B">
      <w:pPr>
        <w:overflowPunct/>
        <w:ind w:firstLine="720"/>
        <w:textAlignment w:val="auto"/>
        <w:rPr>
          <w:rFonts w:asciiTheme="minorHAnsi" w:hAnsiTheme="minorHAnsi" w:cstheme="minorHAnsi"/>
          <w:b/>
          <w:bCs/>
          <w:color w:val="000000"/>
          <w:sz w:val="24"/>
          <w:szCs w:val="24"/>
          <w:u w:val="single"/>
          <w:lang w:eastAsia="fr-FR"/>
        </w:rPr>
      </w:pPr>
    </w:p>
    <w:p w:rsidR="00FA465B" w:rsidRPr="009C41ED" w:rsidRDefault="00FA465B" w:rsidP="00FA465B">
      <w:pPr>
        <w:overflowPunct/>
        <w:ind w:firstLine="720"/>
        <w:textAlignment w:val="auto"/>
        <w:rPr>
          <w:rFonts w:asciiTheme="minorHAnsi" w:hAnsiTheme="minorHAnsi" w:cstheme="minorHAnsi"/>
          <w:b/>
          <w:bCs/>
          <w:color w:val="000000"/>
          <w:sz w:val="24"/>
          <w:szCs w:val="24"/>
          <w:u w:val="single"/>
          <w:lang w:eastAsia="fr-FR"/>
        </w:rPr>
      </w:pPr>
      <w:r w:rsidRPr="009C41ED">
        <w:rPr>
          <w:rFonts w:asciiTheme="minorHAnsi" w:hAnsiTheme="minorHAnsi" w:cstheme="minorHAnsi"/>
          <w:b/>
          <w:bCs/>
          <w:color w:val="000000"/>
          <w:sz w:val="24"/>
          <w:szCs w:val="24"/>
          <w:u w:val="single"/>
          <w:lang w:eastAsia="fr-FR"/>
        </w:rPr>
        <w:t>Example</w:t>
      </w:r>
      <w:r>
        <w:rPr>
          <w:rFonts w:asciiTheme="minorHAnsi" w:hAnsiTheme="minorHAnsi" w:cstheme="minorHAnsi"/>
          <w:b/>
          <w:bCs/>
          <w:color w:val="000000"/>
          <w:sz w:val="24"/>
          <w:szCs w:val="24"/>
          <w:u w:val="single"/>
          <w:lang w:eastAsia="fr-FR"/>
        </w:rPr>
        <w:t xml:space="preserve"> 2</w:t>
      </w:r>
      <w:r w:rsidRPr="009C41ED">
        <w:rPr>
          <w:rFonts w:asciiTheme="minorHAnsi" w:hAnsiTheme="minorHAnsi" w:cstheme="minorHAnsi"/>
          <w:b/>
          <w:bCs/>
          <w:color w:val="000000"/>
          <w:sz w:val="24"/>
          <w:szCs w:val="24"/>
          <w:u w:val="single"/>
          <w:lang w:eastAsia="fr-FR"/>
        </w:rPr>
        <w:t>:</w:t>
      </w:r>
    </w:p>
    <w:p w:rsidR="00FA465B"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public OperatingSystem updateOS(</w:t>
      </w:r>
      <w:r w:rsidRPr="00164CD4">
        <w:rPr>
          <w:rFonts w:ascii="Courier New" w:hAnsi="Courier New" w:cs="Courier New"/>
          <w:sz w:val="20"/>
        </w:rPr>
        <w:t>OperatingSystem</w:t>
      </w:r>
      <w:r>
        <w:rPr>
          <w:rFonts w:ascii="Courier New" w:hAnsi="Courier New" w:cs="Courier New"/>
          <w:sz w:val="20"/>
        </w:rPr>
        <w:t xml:space="preserve"> os)</w:t>
      </w:r>
    </w:p>
    <w:p w:rsidR="00FA465B"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w:t>
      </w: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 xml:space="preserve">   </w:t>
      </w:r>
      <w:r w:rsidRPr="00164CD4">
        <w:rPr>
          <w:rFonts w:ascii="Courier New" w:hAnsi="Courier New" w:cs="Courier New"/>
          <w:sz w:val="20"/>
        </w:rPr>
        <w:t>os.setDesc(“</w:t>
      </w:r>
      <w:r>
        <w:rPr>
          <w:rFonts w:ascii="Courier New" w:hAnsi="Courier New" w:cs="Courier New"/>
          <w:sz w:val="20"/>
        </w:rPr>
        <w:t>updated</w:t>
      </w:r>
      <w:r w:rsidRPr="00164CD4">
        <w:rPr>
          <w:rFonts w:ascii="Courier New" w:hAnsi="Courier New" w:cs="Courier New"/>
          <w:sz w:val="20"/>
        </w:rPr>
        <w:t>”);</w:t>
      </w:r>
    </w:p>
    <w:p w:rsidR="00FA465B"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 xml:space="preserve">   return os;</w:t>
      </w:r>
    </w:p>
    <w:p w:rsidR="00FA465B"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Pr>
          <w:rFonts w:ascii="Courier New" w:hAnsi="Courier New" w:cs="Courier New"/>
          <w:sz w:val="20"/>
        </w:rPr>
        <w:t>}</w:t>
      </w:r>
    </w:p>
    <w:p w:rsidR="00FA465B"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OperatingSystem os1 = new OperatingSystem()</w:t>
      </w: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os1.setId(10);</w:t>
      </w: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os1.setName(“Microsoft”);</w:t>
      </w: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164CD4">
        <w:rPr>
          <w:rFonts w:ascii="Courier New" w:hAnsi="Courier New" w:cs="Courier New"/>
          <w:sz w:val="20"/>
        </w:rPr>
        <w:t>os1.setDesc(“active”);</w:t>
      </w:r>
    </w:p>
    <w:p w:rsidR="00FA465B" w:rsidRDefault="00FA465B" w:rsidP="00FA465B">
      <w:pPr>
        <w:rPr>
          <w:sz w:val="20"/>
        </w:rPr>
      </w:pP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914194">
        <w:rPr>
          <w:rFonts w:ascii="Courier New" w:hAnsi="Courier New" w:cs="Courier New"/>
          <w:sz w:val="20"/>
        </w:rPr>
        <w:t xml:space="preserve">System.out.println("HashMap: " + map); </w:t>
      </w:r>
      <w:r>
        <w:rPr>
          <w:rFonts w:ascii="Courier New" w:hAnsi="Courier New" w:cs="Courier New"/>
          <w:sz w:val="20"/>
        </w:rPr>
        <w:t xml:space="preserve">// </w:t>
      </w:r>
      <w:r w:rsidRPr="00914194">
        <w:rPr>
          <w:rFonts w:ascii="Courier New" w:hAnsi="Courier New" w:cs="Courier New"/>
          <w:sz w:val="20"/>
        </w:rPr>
        <w:t>HashMap:</w:t>
      </w:r>
      <w:r>
        <w:rPr>
          <w:rFonts w:ascii="Courier New" w:hAnsi="Courier New" w:cs="Courier New"/>
          <w:sz w:val="20"/>
        </w:rPr>
        <w:t xml:space="preserve"> {os1=OperatingSystem(id=10,name=Microsoft,Desc=active)}</w:t>
      </w:r>
    </w:p>
    <w:p w:rsidR="00FA465B" w:rsidRPr="009F3347"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p>
    <w:p w:rsidR="00FA465B" w:rsidRPr="009F3347"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9F3347">
        <w:rPr>
          <w:rFonts w:ascii="Courier New" w:hAnsi="Courier New" w:cs="Courier New"/>
          <w:sz w:val="20"/>
        </w:rPr>
        <w:t>map.</w:t>
      </w:r>
      <w:r w:rsidRPr="00BD295C">
        <w:rPr>
          <w:rFonts w:ascii="Courier New" w:hAnsi="Courier New" w:cs="Courier New"/>
          <w:sz w:val="20"/>
          <w:lang w:eastAsia="fr-FR"/>
        </w:rPr>
        <w:t>computeIfPresent</w:t>
      </w:r>
      <w:r w:rsidRPr="009F3347">
        <w:rPr>
          <w:rFonts w:ascii="Courier New" w:hAnsi="Courier New" w:cs="Courier New"/>
          <w:sz w:val="20"/>
        </w:rPr>
        <w:t>(“os</w:t>
      </w:r>
      <w:r>
        <w:rPr>
          <w:rFonts w:ascii="Courier New" w:hAnsi="Courier New" w:cs="Courier New"/>
          <w:sz w:val="20"/>
        </w:rPr>
        <w:t>1</w:t>
      </w:r>
      <w:r w:rsidRPr="009F3347">
        <w:rPr>
          <w:rFonts w:ascii="Courier New" w:hAnsi="Courier New" w:cs="Courier New"/>
          <w:sz w:val="20"/>
        </w:rPr>
        <w:t>”, (</w:t>
      </w:r>
      <w:r>
        <w:rPr>
          <w:rFonts w:ascii="Courier New" w:hAnsi="Courier New" w:cs="Courier New"/>
          <w:sz w:val="20"/>
        </w:rPr>
        <w:t xml:space="preserve">k, </w:t>
      </w:r>
      <w:r w:rsidRPr="009F3347">
        <w:rPr>
          <w:rFonts w:ascii="Courier New" w:hAnsi="Courier New" w:cs="Courier New"/>
          <w:sz w:val="20"/>
        </w:rPr>
        <w:t xml:space="preserve">v) -&gt; </w:t>
      </w:r>
      <w:r>
        <w:rPr>
          <w:rFonts w:ascii="Courier New" w:hAnsi="Courier New" w:cs="Courier New"/>
          <w:sz w:val="20"/>
        </w:rPr>
        <w:t>updateOS</w:t>
      </w:r>
      <w:r w:rsidRPr="009F3347">
        <w:rPr>
          <w:rFonts w:ascii="Courier New" w:hAnsi="Courier New" w:cs="Courier New"/>
          <w:sz w:val="20"/>
        </w:rPr>
        <w:t>(</w:t>
      </w:r>
      <w:r>
        <w:rPr>
          <w:rFonts w:ascii="Courier New" w:hAnsi="Courier New" w:cs="Courier New"/>
          <w:sz w:val="20"/>
        </w:rPr>
        <w:t>v</w:t>
      </w:r>
      <w:r w:rsidRPr="009F3347">
        <w:rPr>
          <w:rFonts w:ascii="Courier New" w:hAnsi="Courier New" w:cs="Courier New"/>
          <w:sz w:val="20"/>
        </w:rPr>
        <w:t>));</w:t>
      </w:r>
    </w:p>
    <w:p w:rsidR="00FA465B" w:rsidRPr="00164CD4"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r w:rsidRPr="00914194">
        <w:rPr>
          <w:rFonts w:ascii="Courier New" w:hAnsi="Courier New" w:cs="Courier New"/>
          <w:sz w:val="20"/>
        </w:rPr>
        <w:t>System.out.println("</w:t>
      </w:r>
      <w:r>
        <w:rPr>
          <w:rFonts w:ascii="Courier New" w:hAnsi="Courier New" w:cs="Courier New"/>
          <w:sz w:val="20"/>
        </w:rPr>
        <w:t xml:space="preserve">New </w:t>
      </w:r>
      <w:r w:rsidRPr="00914194">
        <w:rPr>
          <w:rFonts w:ascii="Courier New" w:hAnsi="Courier New" w:cs="Courier New"/>
          <w:sz w:val="20"/>
        </w:rPr>
        <w:t xml:space="preserve">HashMap: " + map); </w:t>
      </w:r>
      <w:r>
        <w:rPr>
          <w:rFonts w:ascii="Courier New" w:hAnsi="Courier New" w:cs="Courier New"/>
          <w:sz w:val="20"/>
        </w:rPr>
        <w:t xml:space="preserve">// New </w:t>
      </w:r>
      <w:r w:rsidRPr="00914194">
        <w:rPr>
          <w:rFonts w:ascii="Courier New" w:hAnsi="Courier New" w:cs="Courier New"/>
          <w:sz w:val="20"/>
        </w:rPr>
        <w:t>HashMap:</w:t>
      </w:r>
      <w:r>
        <w:rPr>
          <w:rFonts w:ascii="Courier New" w:hAnsi="Courier New" w:cs="Courier New"/>
          <w:sz w:val="20"/>
        </w:rPr>
        <w:t xml:space="preserve"> {os1=OperatingSystem(id=10,name=Microsoft,Desc=update)}</w:t>
      </w:r>
    </w:p>
    <w:p w:rsidR="00FA465B" w:rsidRDefault="00FA465B" w:rsidP="00FA465B">
      <w:pPr>
        <w:pStyle w:val="ListParagraph"/>
        <w:overflowPunct/>
        <w:autoSpaceDE/>
        <w:autoSpaceDN/>
        <w:adjustRightInd/>
        <w:spacing w:line="259" w:lineRule="auto"/>
        <w:contextualSpacing/>
        <w:textAlignment w:val="auto"/>
        <w:rPr>
          <w:rFonts w:ascii="Courier New" w:hAnsi="Courier New" w:cs="Courier New"/>
          <w:sz w:val="20"/>
        </w:rPr>
      </w:pPr>
    </w:p>
    <w:p w:rsidR="007779F5" w:rsidRDefault="007779F5" w:rsidP="00FA465B">
      <w:pPr>
        <w:pStyle w:val="ListParagraph"/>
        <w:overflowPunct/>
        <w:autoSpaceDE/>
        <w:autoSpaceDN/>
        <w:adjustRightInd/>
        <w:spacing w:line="259" w:lineRule="auto"/>
        <w:contextualSpacing/>
        <w:textAlignment w:val="auto"/>
        <w:rPr>
          <w:rFonts w:ascii="Courier New" w:hAnsi="Courier New" w:cs="Courier New"/>
          <w:sz w:val="20"/>
        </w:rPr>
      </w:pPr>
    </w:p>
    <w:p w:rsidR="007779F5" w:rsidRDefault="007779F5" w:rsidP="00391440">
      <w:pPr>
        <w:overflowPunct/>
        <w:autoSpaceDE/>
        <w:autoSpaceDN/>
        <w:adjustRightInd/>
        <w:spacing w:line="259" w:lineRule="auto"/>
        <w:contextualSpacing/>
        <w:textAlignment w:val="auto"/>
        <w:rPr>
          <w:rFonts w:ascii="Courier New" w:hAnsi="Courier New" w:cs="Courier New"/>
          <w:sz w:val="20"/>
        </w:rPr>
      </w:pPr>
    </w:p>
    <w:p w:rsidR="00140639" w:rsidRDefault="00140639" w:rsidP="00391440">
      <w:pPr>
        <w:overflowPunct/>
        <w:autoSpaceDE/>
        <w:autoSpaceDN/>
        <w:adjustRightInd/>
        <w:spacing w:line="259" w:lineRule="auto"/>
        <w:contextualSpacing/>
        <w:textAlignment w:val="auto"/>
        <w:rPr>
          <w:rFonts w:ascii="Courier New" w:hAnsi="Courier New" w:cs="Courier New"/>
          <w:sz w:val="20"/>
        </w:rPr>
      </w:pPr>
    </w:p>
    <w:p w:rsidR="00140639" w:rsidRDefault="00140639" w:rsidP="00391440">
      <w:pPr>
        <w:overflowPunct/>
        <w:autoSpaceDE/>
        <w:autoSpaceDN/>
        <w:adjustRightInd/>
        <w:spacing w:line="259" w:lineRule="auto"/>
        <w:contextualSpacing/>
        <w:textAlignment w:val="auto"/>
        <w:rPr>
          <w:rFonts w:ascii="Courier New" w:hAnsi="Courier New" w:cs="Courier New"/>
          <w:sz w:val="20"/>
        </w:rPr>
      </w:pPr>
    </w:p>
    <w:p w:rsidR="00140639" w:rsidRDefault="00140639" w:rsidP="00391440">
      <w:pPr>
        <w:overflowPunct/>
        <w:autoSpaceDE/>
        <w:autoSpaceDN/>
        <w:adjustRightInd/>
        <w:spacing w:line="259" w:lineRule="auto"/>
        <w:contextualSpacing/>
        <w:textAlignment w:val="auto"/>
        <w:rPr>
          <w:rFonts w:ascii="Courier New" w:hAnsi="Courier New" w:cs="Courier New"/>
          <w:sz w:val="20"/>
        </w:rPr>
      </w:pPr>
    </w:p>
    <w:p w:rsidR="00863930" w:rsidRDefault="00863930" w:rsidP="00391440">
      <w:pPr>
        <w:overflowPunct/>
        <w:autoSpaceDE/>
        <w:autoSpaceDN/>
        <w:adjustRightInd/>
        <w:spacing w:line="259" w:lineRule="auto"/>
        <w:contextualSpacing/>
        <w:textAlignment w:val="auto"/>
        <w:rPr>
          <w:rFonts w:ascii="Courier New" w:hAnsi="Courier New" w:cs="Courier New"/>
          <w:sz w:val="20"/>
        </w:rPr>
      </w:pPr>
    </w:p>
    <w:p w:rsidR="00863930" w:rsidRDefault="00863930" w:rsidP="00391440">
      <w:pPr>
        <w:overflowPunct/>
        <w:autoSpaceDE/>
        <w:autoSpaceDN/>
        <w:adjustRightInd/>
        <w:spacing w:line="259" w:lineRule="auto"/>
        <w:contextualSpacing/>
        <w:textAlignment w:val="auto"/>
        <w:rPr>
          <w:rFonts w:ascii="Courier New" w:hAnsi="Courier New" w:cs="Courier New"/>
          <w:sz w:val="20"/>
        </w:rPr>
      </w:pPr>
    </w:p>
    <w:p w:rsidR="00863930" w:rsidRDefault="00863930" w:rsidP="00391440">
      <w:pPr>
        <w:overflowPunct/>
        <w:autoSpaceDE/>
        <w:autoSpaceDN/>
        <w:adjustRightInd/>
        <w:spacing w:line="259" w:lineRule="auto"/>
        <w:contextualSpacing/>
        <w:textAlignment w:val="auto"/>
        <w:rPr>
          <w:rFonts w:ascii="Courier New" w:hAnsi="Courier New" w:cs="Courier New"/>
          <w:sz w:val="20"/>
        </w:rPr>
      </w:pPr>
    </w:p>
    <w:p w:rsidR="00863930" w:rsidRPr="00074471" w:rsidRDefault="00863930" w:rsidP="00863930">
      <w:pPr>
        <w:pStyle w:val="Heading2"/>
        <w:tabs>
          <w:tab w:val="clear" w:pos="1080"/>
          <w:tab w:val="num" w:pos="720"/>
          <w:tab w:val="left" w:pos="1260"/>
        </w:tabs>
        <w:ind w:firstLine="0"/>
        <w:rPr>
          <w:rFonts w:asciiTheme="minorHAnsi" w:hAnsiTheme="minorHAnsi" w:cstheme="minorHAnsi"/>
          <w:szCs w:val="24"/>
        </w:rPr>
      </w:pPr>
      <w:bookmarkStart w:id="18" w:name="_Toc51830566"/>
      <w:r>
        <w:rPr>
          <w:rFonts w:cs="Calibri"/>
          <w:szCs w:val="24"/>
          <w:u w:val="single"/>
        </w:rPr>
        <w:lastRenderedPageBreak/>
        <w:t>Default and Static methods</w:t>
      </w:r>
      <w:bookmarkEnd w:id="18"/>
      <w:r w:rsidRPr="00074471">
        <w:rPr>
          <w:rFonts w:asciiTheme="minorHAnsi" w:hAnsiTheme="minorHAnsi" w:cstheme="minorHAnsi"/>
          <w:szCs w:val="24"/>
        </w:rPr>
        <w:t xml:space="preserve"> </w:t>
      </w:r>
    </w:p>
    <w:p w:rsidR="00D50D64" w:rsidRPr="006B4117" w:rsidRDefault="00D50D64" w:rsidP="00D50D64">
      <w:pPr>
        <w:pStyle w:val="NormalWeb"/>
        <w:shd w:val="clear" w:color="auto" w:fill="FFFFFF"/>
        <w:spacing w:before="0" w:beforeAutospacing="0" w:after="150" w:afterAutospacing="0"/>
        <w:ind w:left="450"/>
        <w:rPr>
          <w:rFonts w:asciiTheme="minorHAnsi" w:hAnsiTheme="minorHAnsi" w:cstheme="minorHAnsi"/>
          <w:color w:val="333333"/>
        </w:rPr>
      </w:pPr>
    </w:p>
    <w:p w:rsidR="00140639" w:rsidRPr="00D50D64" w:rsidRDefault="00140639" w:rsidP="00D50D64">
      <w:pPr>
        <w:pStyle w:val="NormalWeb"/>
        <w:shd w:val="clear" w:color="auto" w:fill="FFFFFF"/>
        <w:spacing w:before="0" w:beforeAutospacing="0" w:after="150" w:afterAutospacing="0"/>
        <w:ind w:left="450"/>
        <w:rPr>
          <w:rFonts w:asciiTheme="minorHAnsi" w:hAnsiTheme="minorHAnsi" w:cstheme="minorHAnsi"/>
          <w:color w:val="333333"/>
        </w:rPr>
      </w:pPr>
      <w:r w:rsidRPr="00D50D64">
        <w:rPr>
          <w:rFonts w:asciiTheme="minorHAnsi" w:hAnsiTheme="minorHAnsi" w:cstheme="minorHAnsi"/>
          <w:color w:val="333333"/>
        </w:rPr>
        <w:t>Before interfaces could have only public abstract methods. It was not possible to add new functionality to the existing interface without forcing all implementing classes to create an implementation of the new methods, nor it was possible to create interface methods with an implementation.</w:t>
      </w:r>
    </w:p>
    <w:p w:rsidR="00140639" w:rsidRDefault="00D50D64" w:rsidP="00D50D64">
      <w:pPr>
        <w:pStyle w:val="NormalWeb"/>
        <w:shd w:val="clear" w:color="auto" w:fill="FFFFFF"/>
        <w:spacing w:before="0" w:beforeAutospacing="0" w:after="150" w:afterAutospacing="0"/>
        <w:ind w:left="450"/>
        <w:rPr>
          <w:rFonts w:asciiTheme="minorHAnsi" w:hAnsiTheme="minorHAnsi" w:cstheme="minorHAnsi"/>
          <w:color w:val="333333"/>
        </w:rPr>
      </w:pPr>
      <w:r w:rsidRPr="00D50D64">
        <w:rPr>
          <w:rFonts w:asciiTheme="minorHAnsi" w:hAnsiTheme="minorHAnsi" w:cstheme="minorHAnsi"/>
          <w:color w:val="333333"/>
        </w:rPr>
        <w:t>Now</w:t>
      </w:r>
      <w:r w:rsidR="00140639" w:rsidRPr="00D50D64">
        <w:rPr>
          <w:rFonts w:asciiTheme="minorHAnsi" w:hAnsiTheme="minorHAnsi" w:cstheme="minorHAnsi"/>
          <w:color w:val="333333"/>
        </w:rPr>
        <w:t xml:space="preserve"> interfaces can have </w:t>
      </w:r>
      <w:r w:rsidR="00140639" w:rsidRPr="00D50D64">
        <w:rPr>
          <w:rStyle w:val="Strong"/>
          <w:rFonts w:asciiTheme="minorHAnsi" w:hAnsiTheme="minorHAnsi" w:cstheme="minorHAnsi"/>
          <w:i/>
          <w:iCs/>
          <w:color w:val="333333"/>
        </w:rPr>
        <w:t>static</w:t>
      </w:r>
      <w:r w:rsidR="00140639" w:rsidRPr="00D50D64">
        <w:rPr>
          <w:rFonts w:asciiTheme="minorHAnsi" w:hAnsiTheme="minorHAnsi" w:cstheme="minorHAnsi"/>
          <w:color w:val="333333"/>
        </w:rPr>
        <w:t> and </w:t>
      </w:r>
      <w:r w:rsidR="00140639" w:rsidRPr="00D50D64">
        <w:rPr>
          <w:rStyle w:val="Emphasis"/>
          <w:rFonts w:asciiTheme="minorHAnsi" w:hAnsiTheme="minorHAnsi" w:cstheme="minorHAnsi"/>
          <w:b/>
          <w:bCs/>
          <w:color w:val="333333"/>
        </w:rPr>
        <w:t>default</w:t>
      </w:r>
      <w:r w:rsidR="00140639" w:rsidRPr="00D50D64">
        <w:rPr>
          <w:rFonts w:asciiTheme="minorHAnsi" w:hAnsiTheme="minorHAnsi" w:cstheme="minorHAnsi"/>
          <w:color w:val="333333"/>
        </w:rPr>
        <w:t> methods that, despite being declared in an interface, have a defined behavior.</w:t>
      </w:r>
    </w:p>
    <w:p w:rsidR="001C7A92" w:rsidRPr="006B4117" w:rsidRDefault="001C7A92" w:rsidP="00D50D64">
      <w:pPr>
        <w:pStyle w:val="NormalWeb"/>
        <w:shd w:val="clear" w:color="auto" w:fill="FFFFFF"/>
        <w:spacing w:before="0" w:beforeAutospacing="0" w:after="150" w:afterAutospacing="0"/>
        <w:ind w:left="450"/>
        <w:rPr>
          <w:rFonts w:asciiTheme="minorHAnsi" w:hAnsiTheme="minorHAnsi" w:cstheme="minorHAnsi"/>
          <w:color w:val="333333"/>
        </w:rPr>
      </w:pPr>
    </w:p>
    <w:p w:rsidR="00140639" w:rsidRDefault="007C27A3" w:rsidP="007C27A3">
      <w:pPr>
        <w:pStyle w:val="NormalWeb"/>
        <w:shd w:val="clear" w:color="auto" w:fill="FFFFFF"/>
        <w:spacing w:before="0" w:beforeAutospacing="0" w:after="150" w:afterAutospacing="0"/>
        <w:ind w:left="450"/>
        <w:rPr>
          <w:rFonts w:ascii="raleway" w:hAnsi="raleway"/>
          <w:color w:val="333333"/>
          <w:sz w:val="36"/>
          <w:szCs w:val="36"/>
        </w:rPr>
      </w:pPr>
      <w:r w:rsidRPr="007C27A3">
        <w:rPr>
          <w:rFonts w:asciiTheme="minorHAnsi" w:hAnsiTheme="minorHAnsi" w:cstheme="minorHAnsi"/>
          <w:b/>
          <w:bCs/>
          <w:color w:val="333333"/>
          <w:sz w:val="26"/>
          <w:szCs w:val="26"/>
          <w:u w:val="single"/>
        </w:rPr>
        <w:t>Static Method</w:t>
      </w:r>
    </w:p>
    <w:p w:rsidR="00140639" w:rsidRDefault="007C27A3" w:rsidP="007C27A3">
      <w:pPr>
        <w:pStyle w:val="NormalWeb"/>
        <w:shd w:val="clear" w:color="auto" w:fill="FFFFFF"/>
        <w:spacing w:before="0" w:beforeAutospacing="0" w:after="150" w:afterAutospacing="0"/>
        <w:rPr>
          <w:rFonts w:asciiTheme="minorHAnsi" w:hAnsiTheme="minorHAnsi" w:cstheme="minorHAnsi"/>
          <w:color w:val="333333"/>
        </w:rPr>
      </w:pPr>
      <w:r>
        <w:rPr>
          <w:rFonts w:asciiTheme="minorHAnsi" w:hAnsiTheme="minorHAnsi" w:cstheme="minorHAnsi"/>
          <w:color w:val="333333"/>
        </w:rPr>
        <w:t xml:space="preserve">        </w:t>
      </w:r>
      <w:r w:rsidR="00140639" w:rsidRPr="007C27A3">
        <w:rPr>
          <w:rFonts w:asciiTheme="minorHAnsi" w:hAnsiTheme="minorHAnsi" w:cstheme="minorHAnsi"/>
          <w:color w:val="333333"/>
        </w:rPr>
        <w:t>Consider</w:t>
      </w:r>
      <w:r>
        <w:rPr>
          <w:rFonts w:asciiTheme="minorHAnsi" w:hAnsiTheme="minorHAnsi" w:cstheme="minorHAnsi"/>
          <w:color w:val="333333"/>
        </w:rPr>
        <w:t xml:space="preserve"> an </w:t>
      </w:r>
      <w:r w:rsidRPr="007C27A3">
        <w:rPr>
          <w:rFonts w:asciiTheme="minorHAnsi" w:hAnsiTheme="minorHAnsi" w:cstheme="minorHAnsi"/>
          <w:color w:val="333333"/>
        </w:rPr>
        <w:t>interface</w:t>
      </w:r>
      <w:r>
        <w:rPr>
          <w:rFonts w:asciiTheme="minorHAnsi" w:hAnsiTheme="minorHAnsi" w:cstheme="minorHAnsi"/>
          <w:color w:val="333333"/>
        </w:rPr>
        <w:t xml:space="preserve"> called </w:t>
      </w:r>
      <w:r w:rsidRPr="007C27A3">
        <w:rPr>
          <w:rStyle w:val="Emphasis"/>
          <w:rFonts w:asciiTheme="minorHAnsi" w:hAnsiTheme="minorHAnsi" w:cstheme="minorHAnsi"/>
          <w:color w:val="333333"/>
        </w:rPr>
        <w:t>Vehicle</w:t>
      </w:r>
      <w:r w:rsidR="00140639" w:rsidRPr="007C27A3">
        <w:rPr>
          <w:rFonts w:asciiTheme="minorHAnsi" w:hAnsiTheme="minorHAnsi" w:cstheme="minorHAnsi"/>
          <w:color w:val="333333"/>
        </w:rPr>
        <w:t xml:space="preserve"> </w:t>
      </w:r>
      <w:r>
        <w:rPr>
          <w:rFonts w:asciiTheme="minorHAnsi" w:hAnsiTheme="minorHAnsi" w:cstheme="minorHAnsi"/>
          <w:color w:val="333333"/>
        </w:rPr>
        <w:t xml:space="preserve">with the </w:t>
      </w:r>
      <w:r w:rsidR="00140639" w:rsidRPr="007C27A3">
        <w:rPr>
          <w:rFonts w:asciiTheme="minorHAnsi" w:hAnsiTheme="minorHAnsi" w:cstheme="minorHAnsi"/>
          <w:color w:val="333333"/>
        </w:rPr>
        <w:t xml:space="preserve">following method </w:t>
      </w:r>
    </w:p>
    <w:p w:rsidR="007C27A3" w:rsidRPr="007C27A3" w:rsidRDefault="007C27A3" w:rsidP="007C27A3">
      <w:pPr>
        <w:pStyle w:val="NormalWeb"/>
        <w:shd w:val="clear" w:color="auto" w:fill="FFFFFF"/>
        <w:spacing w:before="0" w:beforeAutospacing="0" w:after="0" w:afterAutospacing="0"/>
        <w:ind w:left="450"/>
        <w:rPr>
          <w:rStyle w:val="hljs-params"/>
          <w:rFonts w:ascii="Courier New" w:hAnsi="Courier New" w:cs="Courier New"/>
          <w:color w:val="auto"/>
          <w:sz w:val="20"/>
          <w:szCs w:val="20"/>
        </w:rPr>
      </w:pPr>
      <w:r>
        <w:rPr>
          <w:rStyle w:val="hljs-keyword"/>
          <w:rFonts w:ascii="Courier New" w:hAnsi="Courier New" w:cs="Courier New"/>
          <w:color w:val="auto"/>
          <w:sz w:val="20"/>
          <w:szCs w:val="20"/>
        </w:rPr>
        <w:t xml:space="preserve">   </w:t>
      </w:r>
      <w:r w:rsidRPr="007C27A3">
        <w:rPr>
          <w:rStyle w:val="hljs-keyword"/>
          <w:rFonts w:ascii="Courier New" w:hAnsi="Courier New" w:cs="Courier New"/>
          <w:color w:val="auto"/>
          <w:sz w:val="20"/>
          <w:szCs w:val="20"/>
        </w:rPr>
        <w:t>static</w:t>
      </w:r>
      <w:r w:rsidRPr="007C27A3">
        <w:rPr>
          <w:rStyle w:val="hljs-function"/>
          <w:rFonts w:ascii="Courier New" w:hAnsi="Courier New" w:cs="Courier New"/>
          <w:color w:val="auto"/>
          <w:sz w:val="20"/>
          <w:szCs w:val="20"/>
        </w:rPr>
        <w:t xml:space="preserve"> String </w:t>
      </w:r>
      <w:r w:rsidRPr="007C27A3">
        <w:rPr>
          <w:rStyle w:val="hljs-title"/>
          <w:rFonts w:ascii="Courier New" w:hAnsi="Courier New" w:cs="Courier New"/>
          <w:color w:val="auto"/>
          <w:sz w:val="20"/>
          <w:szCs w:val="20"/>
        </w:rPr>
        <w:t>producer</w:t>
      </w:r>
      <w:r w:rsidRPr="007C27A3">
        <w:rPr>
          <w:rStyle w:val="hljs-params"/>
          <w:rFonts w:ascii="Courier New" w:hAnsi="Courier New" w:cs="Courier New"/>
          <w:color w:val="auto"/>
          <w:sz w:val="20"/>
          <w:szCs w:val="20"/>
        </w:rPr>
        <w:t>()</w:t>
      </w:r>
    </w:p>
    <w:p w:rsidR="007C27A3" w:rsidRPr="007C27A3" w:rsidRDefault="007C27A3" w:rsidP="007C27A3">
      <w:pPr>
        <w:pStyle w:val="NormalWeb"/>
        <w:shd w:val="clear" w:color="auto" w:fill="FFFFFF"/>
        <w:spacing w:before="0" w:beforeAutospacing="0" w:after="0" w:afterAutospacing="0"/>
        <w:ind w:left="450"/>
        <w:rPr>
          <w:rStyle w:val="hljs-params"/>
          <w:rFonts w:ascii="Courier New" w:hAnsi="Courier New" w:cs="Courier New"/>
          <w:color w:val="auto"/>
          <w:sz w:val="20"/>
          <w:szCs w:val="20"/>
        </w:rPr>
      </w:pPr>
      <w:r>
        <w:rPr>
          <w:rStyle w:val="hljs-params"/>
          <w:rFonts w:ascii="Courier New" w:hAnsi="Courier New" w:cs="Courier New"/>
          <w:color w:val="auto"/>
          <w:sz w:val="20"/>
          <w:szCs w:val="20"/>
        </w:rPr>
        <w:t xml:space="preserve">   </w:t>
      </w:r>
      <w:r w:rsidRPr="007C27A3">
        <w:rPr>
          <w:rStyle w:val="hljs-params"/>
          <w:rFonts w:ascii="Courier New" w:hAnsi="Courier New" w:cs="Courier New"/>
          <w:color w:val="auto"/>
          <w:sz w:val="20"/>
          <w:szCs w:val="20"/>
        </w:rPr>
        <w:t>{</w:t>
      </w:r>
    </w:p>
    <w:p w:rsidR="007C27A3" w:rsidRPr="007C27A3" w:rsidRDefault="007C27A3" w:rsidP="007C27A3">
      <w:pPr>
        <w:pStyle w:val="NormalWeb"/>
        <w:shd w:val="clear" w:color="auto" w:fill="FFFFFF"/>
        <w:spacing w:before="0" w:beforeAutospacing="0" w:after="0" w:afterAutospacing="0"/>
        <w:ind w:left="1170" w:firstLine="270"/>
        <w:rPr>
          <w:rStyle w:val="hljs-params"/>
          <w:rFonts w:ascii="Courier New" w:hAnsi="Courier New" w:cs="Courier New"/>
          <w:color w:val="auto"/>
          <w:sz w:val="20"/>
          <w:szCs w:val="20"/>
        </w:rPr>
      </w:pPr>
      <w:r w:rsidRPr="007C27A3">
        <w:rPr>
          <w:rStyle w:val="hljs-keyword"/>
          <w:rFonts w:ascii="Courier New" w:hAnsi="Courier New" w:cs="Courier New"/>
          <w:color w:val="auto"/>
          <w:sz w:val="20"/>
          <w:szCs w:val="20"/>
        </w:rPr>
        <w:t>return</w:t>
      </w:r>
      <w:r w:rsidRPr="007C27A3">
        <w:rPr>
          <w:rFonts w:ascii="Courier New" w:hAnsi="Courier New" w:cs="Courier New"/>
          <w:color w:val="auto"/>
          <w:sz w:val="20"/>
          <w:szCs w:val="20"/>
        </w:rPr>
        <w:t xml:space="preserve"> </w:t>
      </w:r>
      <w:r w:rsidRPr="007C27A3">
        <w:rPr>
          <w:rStyle w:val="hljs-string"/>
          <w:rFonts w:ascii="Courier New" w:hAnsi="Courier New" w:cs="Courier New"/>
          <w:color w:val="auto"/>
          <w:sz w:val="20"/>
          <w:szCs w:val="20"/>
        </w:rPr>
        <w:t>"N&amp;F Vehicles"</w:t>
      </w:r>
      <w:r w:rsidRPr="007C27A3">
        <w:rPr>
          <w:rFonts w:ascii="Courier New" w:hAnsi="Courier New" w:cs="Courier New"/>
          <w:color w:val="auto"/>
          <w:sz w:val="20"/>
          <w:szCs w:val="20"/>
        </w:rPr>
        <w:t>;</w:t>
      </w:r>
    </w:p>
    <w:p w:rsidR="007C27A3" w:rsidRDefault="007C27A3" w:rsidP="007C27A3">
      <w:pPr>
        <w:pStyle w:val="NormalWeb"/>
        <w:shd w:val="clear" w:color="auto" w:fill="FFFFFF"/>
        <w:spacing w:before="0" w:beforeAutospacing="0" w:after="0" w:afterAutospacing="0"/>
        <w:ind w:left="450"/>
        <w:rPr>
          <w:rStyle w:val="hljs-params"/>
          <w:rFonts w:ascii="Courier New" w:hAnsi="Courier New" w:cs="Courier New"/>
          <w:color w:val="auto"/>
          <w:sz w:val="20"/>
          <w:szCs w:val="20"/>
        </w:rPr>
      </w:pPr>
      <w:r>
        <w:rPr>
          <w:rStyle w:val="hljs-params"/>
          <w:rFonts w:ascii="Courier New" w:hAnsi="Courier New" w:cs="Courier New"/>
          <w:color w:val="auto"/>
          <w:sz w:val="20"/>
          <w:szCs w:val="20"/>
        </w:rPr>
        <w:t xml:space="preserve">   </w:t>
      </w:r>
      <w:r w:rsidRPr="007C27A3">
        <w:rPr>
          <w:rStyle w:val="hljs-params"/>
          <w:rFonts w:ascii="Courier New" w:hAnsi="Courier New" w:cs="Courier New"/>
          <w:color w:val="auto"/>
          <w:sz w:val="20"/>
          <w:szCs w:val="20"/>
        </w:rPr>
        <w:t>}</w:t>
      </w:r>
    </w:p>
    <w:p w:rsidR="007C27A3" w:rsidRPr="007C27A3" w:rsidRDefault="007C27A3" w:rsidP="007C27A3">
      <w:pPr>
        <w:pStyle w:val="NormalWeb"/>
        <w:shd w:val="clear" w:color="auto" w:fill="FFFFFF"/>
        <w:spacing w:before="0" w:beforeAutospacing="0" w:after="0" w:afterAutospacing="0"/>
        <w:ind w:left="450"/>
        <w:rPr>
          <w:rFonts w:ascii="Courier New" w:hAnsi="Courier New" w:cs="Courier New"/>
          <w:color w:val="auto"/>
          <w:sz w:val="20"/>
          <w:szCs w:val="20"/>
        </w:rPr>
      </w:pPr>
    </w:p>
    <w:p w:rsidR="00140639" w:rsidRPr="001C7A92" w:rsidRDefault="00140639" w:rsidP="007C27A3">
      <w:pPr>
        <w:pStyle w:val="NormalWeb"/>
        <w:shd w:val="clear" w:color="auto" w:fill="FFFFFF"/>
        <w:spacing w:before="0" w:beforeAutospacing="0" w:after="150" w:afterAutospacing="0"/>
        <w:ind w:left="450"/>
        <w:rPr>
          <w:rFonts w:asciiTheme="minorHAnsi" w:hAnsiTheme="minorHAnsi" w:cstheme="minorHAnsi"/>
          <w:color w:val="333333"/>
        </w:rPr>
      </w:pPr>
      <w:r w:rsidRPr="001C7A92">
        <w:rPr>
          <w:rFonts w:asciiTheme="minorHAnsi" w:hAnsiTheme="minorHAnsi" w:cstheme="minorHAnsi"/>
          <w:color w:val="333333"/>
        </w:rPr>
        <w:t>The static </w:t>
      </w:r>
      <w:r w:rsidRPr="001C7A92">
        <w:rPr>
          <w:rStyle w:val="Emphasis"/>
          <w:rFonts w:asciiTheme="minorHAnsi" w:hAnsiTheme="minorHAnsi" w:cstheme="minorHAnsi"/>
          <w:color w:val="333333"/>
        </w:rPr>
        <w:t>producer()</w:t>
      </w:r>
      <w:r w:rsidRPr="001C7A92">
        <w:rPr>
          <w:rFonts w:asciiTheme="minorHAnsi" w:hAnsiTheme="minorHAnsi" w:cstheme="minorHAnsi"/>
          <w:color w:val="333333"/>
        </w:rPr>
        <w:t> method is available only through and inside of an interface. It can't be overridden by an implementing class.</w:t>
      </w:r>
    </w:p>
    <w:p w:rsidR="00140639" w:rsidRPr="001C7A92" w:rsidRDefault="00140639" w:rsidP="007C27A3">
      <w:pPr>
        <w:pStyle w:val="NormalWeb"/>
        <w:shd w:val="clear" w:color="auto" w:fill="FFFFFF"/>
        <w:spacing w:before="0" w:beforeAutospacing="0" w:after="150" w:afterAutospacing="0"/>
        <w:ind w:left="450"/>
        <w:rPr>
          <w:rFonts w:asciiTheme="minorHAnsi" w:hAnsiTheme="minorHAnsi" w:cstheme="minorHAnsi"/>
          <w:color w:val="333333"/>
        </w:rPr>
      </w:pPr>
      <w:r w:rsidRPr="001C7A92">
        <w:rPr>
          <w:rFonts w:asciiTheme="minorHAnsi" w:hAnsiTheme="minorHAnsi" w:cstheme="minorHAnsi"/>
          <w:color w:val="333333"/>
        </w:rPr>
        <w:t>To call it outside the interface</w:t>
      </w:r>
      <w:r w:rsidR="001C7A92">
        <w:rPr>
          <w:rFonts w:asciiTheme="minorHAnsi" w:hAnsiTheme="minorHAnsi" w:cstheme="minorHAnsi"/>
          <w:color w:val="333333"/>
        </w:rPr>
        <w:t>,</w:t>
      </w:r>
      <w:r w:rsidRPr="001C7A92">
        <w:rPr>
          <w:rFonts w:asciiTheme="minorHAnsi" w:hAnsiTheme="minorHAnsi" w:cstheme="minorHAnsi"/>
          <w:color w:val="333333"/>
        </w:rPr>
        <w:t xml:space="preserve"> the standard approach for static method call should be used:</w:t>
      </w:r>
    </w:p>
    <w:p w:rsidR="001C7A92" w:rsidRPr="001C7A92" w:rsidRDefault="001C7A92" w:rsidP="007C27A3">
      <w:pPr>
        <w:pStyle w:val="NormalWeb"/>
        <w:shd w:val="clear" w:color="auto" w:fill="FFFFFF"/>
        <w:spacing w:before="0" w:beforeAutospacing="0" w:after="150" w:afterAutospacing="0"/>
        <w:ind w:left="450"/>
        <w:rPr>
          <w:rFonts w:ascii="Courier New" w:hAnsi="Courier New" w:cs="Courier New"/>
          <w:sz w:val="20"/>
          <w:szCs w:val="20"/>
        </w:rPr>
      </w:pPr>
      <w:r w:rsidRPr="001C7A92">
        <w:rPr>
          <w:rFonts w:ascii="Courier New" w:hAnsi="Courier New" w:cs="Courier New"/>
          <w:sz w:val="20"/>
          <w:szCs w:val="20"/>
        </w:rPr>
        <w:t>String producer = Vehicle.producer();</w:t>
      </w:r>
    </w:p>
    <w:p w:rsidR="006B4117" w:rsidRDefault="006B4117" w:rsidP="001C7A92">
      <w:pPr>
        <w:pStyle w:val="NormalWeb"/>
        <w:shd w:val="clear" w:color="auto" w:fill="FFFFFF"/>
        <w:spacing w:before="0" w:beforeAutospacing="0" w:after="150" w:afterAutospacing="0"/>
        <w:ind w:left="450"/>
        <w:rPr>
          <w:rFonts w:asciiTheme="minorHAnsi" w:hAnsiTheme="minorHAnsi" w:cstheme="minorHAnsi"/>
          <w:b/>
          <w:bCs/>
          <w:color w:val="333333"/>
          <w:sz w:val="26"/>
          <w:szCs w:val="26"/>
          <w:u w:val="single"/>
        </w:rPr>
      </w:pPr>
    </w:p>
    <w:p w:rsidR="001C7A92" w:rsidRDefault="001C7A92" w:rsidP="001C7A92">
      <w:pPr>
        <w:pStyle w:val="NormalWeb"/>
        <w:shd w:val="clear" w:color="auto" w:fill="FFFFFF"/>
        <w:spacing w:before="0" w:beforeAutospacing="0" w:after="150" w:afterAutospacing="0"/>
        <w:ind w:left="450"/>
        <w:rPr>
          <w:rFonts w:ascii="raleway" w:hAnsi="raleway"/>
          <w:color w:val="333333"/>
          <w:sz w:val="36"/>
          <w:szCs w:val="36"/>
        </w:rPr>
      </w:pPr>
      <w:r>
        <w:rPr>
          <w:rFonts w:asciiTheme="minorHAnsi" w:hAnsiTheme="minorHAnsi" w:cstheme="minorHAnsi"/>
          <w:b/>
          <w:bCs/>
          <w:color w:val="333333"/>
          <w:sz w:val="26"/>
          <w:szCs w:val="26"/>
          <w:u w:val="single"/>
        </w:rPr>
        <w:t>Default</w:t>
      </w:r>
      <w:r w:rsidRPr="007C27A3">
        <w:rPr>
          <w:rFonts w:asciiTheme="minorHAnsi" w:hAnsiTheme="minorHAnsi" w:cstheme="minorHAnsi"/>
          <w:b/>
          <w:bCs/>
          <w:color w:val="333333"/>
          <w:sz w:val="26"/>
          <w:szCs w:val="26"/>
          <w:u w:val="single"/>
        </w:rPr>
        <w:t xml:space="preserve"> Method</w:t>
      </w:r>
    </w:p>
    <w:p w:rsidR="00140639" w:rsidRPr="001C7A92" w:rsidRDefault="00140639" w:rsidP="001C7A92">
      <w:pPr>
        <w:pStyle w:val="NormalWeb"/>
        <w:shd w:val="clear" w:color="auto" w:fill="FFFFFF"/>
        <w:spacing w:before="0" w:beforeAutospacing="0" w:after="150" w:afterAutospacing="0"/>
        <w:ind w:left="450"/>
        <w:rPr>
          <w:rFonts w:asciiTheme="minorHAnsi" w:hAnsiTheme="minorHAnsi" w:cstheme="minorHAnsi"/>
          <w:color w:val="333333"/>
        </w:rPr>
      </w:pPr>
      <w:r w:rsidRPr="001C7A92">
        <w:rPr>
          <w:rFonts w:asciiTheme="minorHAnsi" w:hAnsiTheme="minorHAnsi" w:cstheme="minorHAnsi"/>
          <w:color w:val="333333"/>
        </w:rPr>
        <w:t>Default methods are declared using the new </w:t>
      </w:r>
      <w:r w:rsidRPr="001C7A92">
        <w:rPr>
          <w:rStyle w:val="Emphasis"/>
          <w:rFonts w:asciiTheme="minorHAnsi" w:hAnsiTheme="minorHAnsi" w:cstheme="minorHAnsi"/>
          <w:color w:val="333333"/>
        </w:rPr>
        <w:t>default </w:t>
      </w:r>
      <w:r w:rsidRPr="001C7A92">
        <w:rPr>
          <w:rStyle w:val="Strong"/>
          <w:rFonts w:asciiTheme="minorHAnsi" w:hAnsiTheme="minorHAnsi" w:cstheme="minorHAnsi"/>
          <w:b w:val="0"/>
          <w:bCs w:val="0"/>
          <w:color w:val="333333"/>
        </w:rPr>
        <w:t>keyword</w:t>
      </w:r>
      <w:r w:rsidRPr="001C7A92">
        <w:rPr>
          <w:rFonts w:asciiTheme="minorHAnsi" w:hAnsiTheme="minorHAnsi" w:cstheme="minorHAnsi"/>
          <w:color w:val="333333"/>
        </w:rPr>
        <w:t>. These are accessible through the instance of the implementing class and can be overridden.</w:t>
      </w:r>
    </w:p>
    <w:p w:rsidR="00140639" w:rsidRDefault="00140639" w:rsidP="001C7A92">
      <w:pPr>
        <w:pStyle w:val="NormalWeb"/>
        <w:shd w:val="clear" w:color="auto" w:fill="FFFFFF"/>
        <w:spacing w:before="0" w:beforeAutospacing="0" w:after="150" w:afterAutospacing="0"/>
        <w:ind w:left="450"/>
        <w:rPr>
          <w:rFonts w:asciiTheme="minorHAnsi" w:hAnsiTheme="minorHAnsi" w:cstheme="minorHAnsi"/>
          <w:color w:val="333333"/>
        </w:rPr>
      </w:pPr>
      <w:r w:rsidRPr="001C7A92">
        <w:rPr>
          <w:rFonts w:asciiTheme="minorHAnsi" w:hAnsiTheme="minorHAnsi" w:cstheme="minorHAnsi"/>
          <w:color w:val="333333"/>
        </w:rPr>
        <w:t>Let's add a </w:t>
      </w:r>
      <w:r w:rsidRPr="001C7A92">
        <w:rPr>
          <w:rStyle w:val="Emphasis"/>
          <w:rFonts w:asciiTheme="minorHAnsi" w:hAnsiTheme="minorHAnsi" w:cstheme="minorHAnsi"/>
          <w:color w:val="333333"/>
        </w:rPr>
        <w:t>default</w:t>
      </w:r>
      <w:r w:rsidRPr="001C7A92">
        <w:rPr>
          <w:rFonts w:asciiTheme="minorHAnsi" w:hAnsiTheme="minorHAnsi" w:cstheme="minorHAnsi"/>
          <w:color w:val="333333"/>
        </w:rPr>
        <w:t> method to our </w:t>
      </w:r>
      <w:r w:rsidRPr="001C7A92">
        <w:rPr>
          <w:rStyle w:val="Emphasis"/>
          <w:rFonts w:asciiTheme="minorHAnsi" w:hAnsiTheme="minorHAnsi" w:cstheme="minorHAnsi"/>
          <w:color w:val="333333"/>
        </w:rPr>
        <w:t>Vehicle </w:t>
      </w:r>
      <w:r w:rsidRPr="001C7A92">
        <w:rPr>
          <w:rFonts w:asciiTheme="minorHAnsi" w:hAnsiTheme="minorHAnsi" w:cstheme="minorHAnsi"/>
          <w:color w:val="333333"/>
        </w:rPr>
        <w:t>interface, which will also make a call to the </w:t>
      </w:r>
      <w:r w:rsidRPr="001C7A92">
        <w:rPr>
          <w:rStyle w:val="Emphasis"/>
          <w:rFonts w:asciiTheme="minorHAnsi" w:hAnsiTheme="minorHAnsi" w:cstheme="minorHAnsi"/>
          <w:color w:val="333333"/>
        </w:rPr>
        <w:t>static</w:t>
      </w:r>
      <w:r w:rsidRPr="001C7A92">
        <w:rPr>
          <w:rFonts w:asciiTheme="minorHAnsi" w:hAnsiTheme="minorHAnsi" w:cstheme="minorHAnsi"/>
          <w:color w:val="333333"/>
        </w:rPr>
        <w:t> method of this interface:</w:t>
      </w:r>
    </w:p>
    <w:p w:rsidR="006B4117" w:rsidRDefault="006B4117" w:rsidP="001C7A92">
      <w:pPr>
        <w:pStyle w:val="NormalWeb"/>
        <w:shd w:val="clear" w:color="auto" w:fill="FFFFFF"/>
        <w:spacing w:before="0" w:beforeAutospacing="0" w:after="150" w:afterAutospacing="0"/>
        <w:ind w:left="450"/>
        <w:rPr>
          <w:rFonts w:asciiTheme="minorHAnsi" w:hAnsiTheme="minorHAnsi" w:cstheme="minorHAnsi"/>
          <w:color w:val="333333"/>
        </w:rPr>
      </w:pPr>
    </w:p>
    <w:p w:rsidR="00F727E1" w:rsidRPr="00F727E1" w:rsidRDefault="00F727E1" w:rsidP="00F727E1">
      <w:pPr>
        <w:pStyle w:val="NormalWeb"/>
        <w:shd w:val="clear" w:color="auto" w:fill="FFFFFF"/>
        <w:spacing w:before="0" w:beforeAutospacing="0" w:after="0" w:afterAutospacing="0"/>
        <w:ind w:left="450"/>
        <w:rPr>
          <w:rStyle w:val="hljs-title"/>
          <w:rFonts w:ascii="Courier New" w:hAnsi="Courier New" w:cs="Courier New"/>
          <w:color w:val="auto"/>
          <w:sz w:val="20"/>
          <w:szCs w:val="20"/>
        </w:rPr>
      </w:pPr>
      <w:r>
        <w:rPr>
          <w:rStyle w:val="hljs-keyword"/>
          <w:rFonts w:ascii="Courier New" w:hAnsi="Courier New" w:cs="Courier New"/>
          <w:color w:val="auto"/>
          <w:sz w:val="20"/>
          <w:szCs w:val="20"/>
        </w:rPr>
        <w:lastRenderedPageBreak/>
        <w:t xml:space="preserve">   </w:t>
      </w:r>
      <w:r w:rsidRPr="00F727E1">
        <w:rPr>
          <w:rStyle w:val="hljs-keyword"/>
          <w:rFonts w:ascii="Courier New" w:hAnsi="Courier New" w:cs="Courier New"/>
          <w:color w:val="auto"/>
          <w:sz w:val="20"/>
          <w:szCs w:val="20"/>
        </w:rPr>
        <w:t>default</w:t>
      </w:r>
      <w:r w:rsidRPr="00F727E1">
        <w:rPr>
          <w:rStyle w:val="hljs-function"/>
          <w:rFonts w:ascii="Courier New" w:hAnsi="Courier New" w:cs="Courier New"/>
          <w:color w:val="auto"/>
          <w:sz w:val="20"/>
          <w:szCs w:val="20"/>
        </w:rPr>
        <w:t xml:space="preserve"> String </w:t>
      </w:r>
      <w:r w:rsidRPr="00F727E1">
        <w:rPr>
          <w:rStyle w:val="hljs-title"/>
          <w:rFonts w:ascii="Courier New" w:hAnsi="Courier New" w:cs="Courier New"/>
          <w:color w:val="auto"/>
          <w:sz w:val="20"/>
          <w:szCs w:val="20"/>
        </w:rPr>
        <w:t>getOverview()</w:t>
      </w:r>
    </w:p>
    <w:p w:rsidR="00F727E1" w:rsidRPr="00F727E1" w:rsidRDefault="00F727E1" w:rsidP="00F727E1">
      <w:pPr>
        <w:pStyle w:val="NormalWeb"/>
        <w:shd w:val="clear" w:color="auto" w:fill="FFFFFF"/>
        <w:spacing w:before="0" w:beforeAutospacing="0" w:after="0" w:afterAutospacing="0"/>
        <w:ind w:left="450"/>
        <w:rPr>
          <w:rStyle w:val="hljs-keyword"/>
          <w:rFonts w:ascii="Courier New" w:hAnsi="Courier New" w:cs="Courier New"/>
          <w:color w:val="auto"/>
          <w:sz w:val="20"/>
          <w:szCs w:val="20"/>
        </w:rPr>
      </w:pPr>
      <w:r>
        <w:rPr>
          <w:rStyle w:val="hljs-keyword"/>
          <w:rFonts w:ascii="Courier New" w:hAnsi="Courier New" w:cs="Courier New"/>
          <w:color w:val="auto"/>
          <w:sz w:val="20"/>
          <w:szCs w:val="20"/>
        </w:rPr>
        <w:t xml:space="preserve">   </w:t>
      </w:r>
      <w:r w:rsidRPr="00F727E1">
        <w:rPr>
          <w:rStyle w:val="hljs-keyword"/>
          <w:rFonts w:ascii="Courier New" w:hAnsi="Courier New" w:cs="Courier New"/>
          <w:color w:val="auto"/>
          <w:sz w:val="20"/>
          <w:szCs w:val="20"/>
        </w:rPr>
        <w:t>{</w:t>
      </w:r>
    </w:p>
    <w:p w:rsidR="00F727E1" w:rsidRPr="00F727E1" w:rsidRDefault="00F727E1" w:rsidP="00F727E1">
      <w:pPr>
        <w:pStyle w:val="NormalWeb"/>
        <w:shd w:val="clear" w:color="auto" w:fill="FFFFFF"/>
        <w:spacing w:before="0" w:beforeAutospacing="0" w:after="0" w:afterAutospacing="0"/>
        <w:ind w:left="450" w:firstLine="270"/>
        <w:rPr>
          <w:rFonts w:ascii="Courier New" w:hAnsi="Courier New" w:cs="Courier New"/>
          <w:color w:val="auto"/>
          <w:sz w:val="20"/>
          <w:szCs w:val="20"/>
        </w:rPr>
      </w:pPr>
      <w:r>
        <w:rPr>
          <w:rStyle w:val="hljs-keyword"/>
          <w:rFonts w:ascii="Courier New" w:hAnsi="Courier New" w:cs="Courier New"/>
          <w:color w:val="auto"/>
          <w:sz w:val="20"/>
          <w:szCs w:val="20"/>
        </w:rPr>
        <w:t xml:space="preserve">   </w:t>
      </w:r>
      <w:r>
        <w:rPr>
          <w:rStyle w:val="hljs-keyword"/>
          <w:rFonts w:ascii="Courier New" w:hAnsi="Courier New" w:cs="Courier New"/>
          <w:color w:val="auto"/>
          <w:sz w:val="20"/>
          <w:szCs w:val="20"/>
        </w:rPr>
        <w:tab/>
      </w:r>
      <w:r w:rsidRPr="00F727E1">
        <w:rPr>
          <w:rStyle w:val="hljs-keyword"/>
          <w:rFonts w:ascii="Courier New" w:hAnsi="Courier New" w:cs="Courier New"/>
          <w:color w:val="auto"/>
          <w:sz w:val="20"/>
          <w:szCs w:val="20"/>
        </w:rPr>
        <w:t>return</w:t>
      </w:r>
      <w:r w:rsidRPr="00F727E1">
        <w:rPr>
          <w:rFonts w:ascii="Courier New" w:hAnsi="Courier New" w:cs="Courier New"/>
          <w:color w:val="auto"/>
          <w:sz w:val="20"/>
          <w:szCs w:val="20"/>
        </w:rPr>
        <w:t xml:space="preserve"> </w:t>
      </w:r>
      <w:r w:rsidRPr="00F727E1">
        <w:rPr>
          <w:rStyle w:val="hljs-string"/>
          <w:rFonts w:ascii="Courier New" w:hAnsi="Courier New" w:cs="Courier New"/>
          <w:color w:val="auto"/>
          <w:sz w:val="20"/>
          <w:szCs w:val="20"/>
        </w:rPr>
        <w:t>"ATV made by "</w:t>
      </w:r>
      <w:r w:rsidRPr="00F727E1">
        <w:rPr>
          <w:rFonts w:ascii="Courier New" w:hAnsi="Courier New" w:cs="Courier New"/>
          <w:color w:val="auto"/>
          <w:sz w:val="20"/>
          <w:szCs w:val="20"/>
        </w:rPr>
        <w:t xml:space="preserve"> + producer();</w:t>
      </w:r>
    </w:p>
    <w:p w:rsidR="00F727E1" w:rsidRPr="00F727E1" w:rsidRDefault="00F727E1" w:rsidP="00F727E1">
      <w:pPr>
        <w:pStyle w:val="NormalWeb"/>
        <w:shd w:val="clear" w:color="auto" w:fill="FFFFFF"/>
        <w:spacing w:before="0" w:beforeAutospacing="0" w:after="0" w:afterAutospacing="0"/>
        <w:ind w:left="450"/>
        <w:rPr>
          <w:rFonts w:ascii="Courier New" w:hAnsi="Courier New" w:cs="Courier New"/>
          <w:color w:val="auto"/>
          <w:sz w:val="20"/>
          <w:szCs w:val="20"/>
        </w:rPr>
      </w:pPr>
      <w:r>
        <w:rPr>
          <w:rFonts w:ascii="Courier New" w:hAnsi="Courier New" w:cs="Courier New"/>
          <w:color w:val="auto"/>
          <w:sz w:val="20"/>
          <w:szCs w:val="20"/>
        </w:rPr>
        <w:t xml:space="preserve">   </w:t>
      </w:r>
      <w:r w:rsidRPr="00F727E1">
        <w:rPr>
          <w:rFonts w:ascii="Courier New" w:hAnsi="Courier New" w:cs="Courier New"/>
          <w:color w:val="auto"/>
          <w:sz w:val="20"/>
          <w:szCs w:val="20"/>
        </w:rPr>
        <w:t>}</w:t>
      </w:r>
    </w:p>
    <w:p w:rsidR="006B4117" w:rsidRPr="004A0ECB" w:rsidRDefault="006B4117" w:rsidP="001C7A92">
      <w:pPr>
        <w:pStyle w:val="NormalWeb"/>
        <w:shd w:val="clear" w:color="auto" w:fill="FFFFFF"/>
        <w:spacing w:before="0" w:beforeAutospacing="0" w:after="150" w:afterAutospacing="0"/>
        <w:ind w:left="450"/>
        <w:rPr>
          <w:rFonts w:asciiTheme="minorHAnsi" w:hAnsiTheme="minorHAnsi" w:cstheme="minorHAnsi"/>
          <w:color w:val="333333"/>
          <w:sz w:val="16"/>
          <w:szCs w:val="16"/>
        </w:rPr>
      </w:pPr>
    </w:p>
    <w:p w:rsidR="00140639" w:rsidRDefault="00140639" w:rsidP="001C7A92">
      <w:pPr>
        <w:pStyle w:val="NormalWeb"/>
        <w:shd w:val="clear" w:color="auto" w:fill="FFFFFF"/>
        <w:spacing w:before="0" w:beforeAutospacing="0" w:after="150" w:afterAutospacing="0"/>
        <w:ind w:left="450"/>
        <w:rPr>
          <w:rFonts w:asciiTheme="minorHAnsi" w:hAnsiTheme="minorHAnsi" w:cstheme="minorHAnsi"/>
          <w:color w:val="333333"/>
        </w:rPr>
      </w:pPr>
      <w:r w:rsidRPr="00501559">
        <w:rPr>
          <w:rFonts w:asciiTheme="minorHAnsi" w:hAnsiTheme="minorHAnsi" w:cstheme="minorHAnsi"/>
          <w:color w:val="333333"/>
        </w:rPr>
        <w:t>For executing</w:t>
      </w:r>
      <w:r w:rsidRPr="001C7A92">
        <w:rPr>
          <w:rFonts w:asciiTheme="minorHAnsi" w:hAnsiTheme="minorHAnsi" w:cstheme="minorHAnsi"/>
          <w:color w:val="333333"/>
        </w:rPr>
        <w:t xml:space="preserve"> the </w:t>
      </w:r>
      <w:r w:rsidRPr="001C7A92">
        <w:rPr>
          <w:rStyle w:val="Emphasis"/>
          <w:rFonts w:asciiTheme="minorHAnsi" w:hAnsiTheme="minorHAnsi" w:cstheme="minorHAnsi"/>
          <w:color w:val="333333"/>
        </w:rPr>
        <w:t>default</w:t>
      </w:r>
      <w:r w:rsidRPr="001C7A92">
        <w:rPr>
          <w:rFonts w:asciiTheme="minorHAnsi" w:hAnsiTheme="minorHAnsi" w:cstheme="minorHAnsi"/>
          <w:color w:val="333333"/>
        </w:rPr>
        <w:t xml:space="preserve"> method </w:t>
      </w:r>
      <w:r w:rsidR="00501559">
        <w:rPr>
          <w:rFonts w:asciiTheme="minorHAnsi" w:hAnsiTheme="minorHAnsi" w:cstheme="minorHAnsi"/>
          <w:color w:val="333333"/>
        </w:rPr>
        <w:t xml:space="preserve">(in </w:t>
      </w:r>
      <w:r w:rsidR="00501559" w:rsidRPr="00501559">
        <w:rPr>
          <w:rFonts w:asciiTheme="minorHAnsi" w:hAnsiTheme="minorHAnsi" w:cstheme="minorHAnsi"/>
          <w:color w:val="333333"/>
        </w:rPr>
        <w:t>class </w:t>
      </w:r>
      <w:r w:rsidR="00501559" w:rsidRPr="00501559">
        <w:rPr>
          <w:rStyle w:val="Emphasis"/>
          <w:rFonts w:asciiTheme="minorHAnsi" w:hAnsiTheme="minorHAnsi" w:cstheme="minorHAnsi"/>
          <w:color w:val="333333"/>
        </w:rPr>
        <w:t>VehicleImpl</w:t>
      </w:r>
      <w:r w:rsidR="00501559">
        <w:rPr>
          <w:rFonts w:asciiTheme="minorHAnsi" w:hAnsiTheme="minorHAnsi" w:cstheme="minorHAnsi"/>
          <w:color w:val="333333"/>
        </w:rPr>
        <w:t xml:space="preserve">) </w:t>
      </w:r>
      <w:r w:rsidRPr="001C7A92">
        <w:rPr>
          <w:rFonts w:asciiTheme="minorHAnsi" w:hAnsiTheme="minorHAnsi" w:cstheme="minorHAnsi"/>
          <w:color w:val="333333"/>
        </w:rPr>
        <w:t>an instance of this class should be created:</w:t>
      </w:r>
    </w:p>
    <w:p w:rsidR="00501559" w:rsidRPr="00805256" w:rsidRDefault="00411CDB" w:rsidP="00805256">
      <w:pPr>
        <w:pStyle w:val="NormalWeb"/>
        <w:shd w:val="clear" w:color="auto" w:fill="FFFFFF"/>
        <w:spacing w:before="0" w:beforeAutospacing="0" w:after="0" w:afterAutospacing="0"/>
        <w:ind w:left="450"/>
        <w:rPr>
          <w:rFonts w:ascii="Courier New" w:hAnsi="Courier New" w:cs="Courier New"/>
          <w:sz w:val="20"/>
          <w:szCs w:val="20"/>
        </w:rPr>
      </w:pPr>
      <w:r>
        <w:rPr>
          <w:rFonts w:ascii="Courier New" w:hAnsi="Courier New" w:cs="Courier New"/>
          <w:sz w:val="20"/>
          <w:szCs w:val="20"/>
        </w:rPr>
        <w:t xml:space="preserve">   </w:t>
      </w:r>
      <w:r w:rsidR="00501559" w:rsidRPr="00805256">
        <w:rPr>
          <w:rFonts w:ascii="Courier New" w:hAnsi="Courier New" w:cs="Courier New"/>
          <w:sz w:val="20"/>
          <w:szCs w:val="20"/>
        </w:rPr>
        <w:t xml:space="preserve">Vehicle vehicle = </w:t>
      </w:r>
      <w:r w:rsidR="00501559" w:rsidRPr="00805256">
        <w:rPr>
          <w:rStyle w:val="hljs-keyword"/>
          <w:rFonts w:ascii="Courier New" w:hAnsi="Courier New" w:cs="Courier New"/>
          <w:color w:val="267438"/>
          <w:sz w:val="20"/>
          <w:szCs w:val="20"/>
        </w:rPr>
        <w:t>new</w:t>
      </w:r>
      <w:r w:rsidR="00501559" w:rsidRPr="00805256">
        <w:rPr>
          <w:rFonts w:ascii="Courier New" w:hAnsi="Courier New" w:cs="Courier New"/>
          <w:sz w:val="20"/>
          <w:szCs w:val="20"/>
        </w:rPr>
        <w:t xml:space="preserve"> VehicleImpl();</w:t>
      </w:r>
    </w:p>
    <w:p w:rsidR="00501559" w:rsidRPr="00805256" w:rsidRDefault="00411CDB" w:rsidP="00805256">
      <w:pPr>
        <w:pStyle w:val="NormalWeb"/>
        <w:shd w:val="clear" w:color="auto" w:fill="FFFFFF"/>
        <w:spacing w:before="0" w:beforeAutospacing="0" w:after="0" w:afterAutospacing="0"/>
        <w:ind w:left="450"/>
        <w:rPr>
          <w:rFonts w:ascii="Courier New" w:hAnsi="Courier New" w:cs="Courier New"/>
          <w:color w:val="333333"/>
          <w:sz w:val="20"/>
          <w:szCs w:val="20"/>
        </w:rPr>
      </w:pPr>
      <w:r>
        <w:rPr>
          <w:rFonts w:ascii="Courier New" w:hAnsi="Courier New" w:cs="Courier New"/>
          <w:sz w:val="20"/>
          <w:szCs w:val="20"/>
        </w:rPr>
        <w:t xml:space="preserve">   </w:t>
      </w:r>
      <w:r w:rsidR="00501559" w:rsidRPr="00805256">
        <w:rPr>
          <w:rFonts w:ascii="Courier New" w:hAnsi="Courier New" w:cs="Courier New"/>
          <w:sz w:val="20"/>
          <w:szCs w:val="20"/>
        </w:rPr>
        <w:t>String overview = vehicle.getOverview();</w:t>
      </w:r>
    </w:p>
    <w:p w:rsidR="00501559" w:rsidRPr="00805256" w:rsidRDefault="00501559" w:rsidP="00805256">
      <w:pPr>
        <w:pStyle w:val="NormalWeb"/>
        <w:shd w:val="clear" w:color="auto" w:fill="FFFFFF"/>
        <w:spacing w:before="0" w:beforeAutospacing="0" w:after="0" w:afterAutospacing="0"/>
        <w:ind w:left="450"/>
        <w:rPr>
          <w:rFonts w:ascii="Courier New" w:hAnsi="Courier New" w:cs="Courier New"/>
          <w:color w:val="333333"/>
          <w:sz w:val="20"/>
          <w:szCs w:val="20"/>
        </w:rPr>
      </w:pPr>
    </w:p>
    <w:p w:rsidR="00140639" w:rsidRDefault="00140639" w:rsidP="00391440">
      <w:pPr>
        <w:overflowPunct/>
        <w:autoSpaceDE/>
        <w:autoSpaceDN/>
        <w:adjustRightInd/>
        <w:spacing w:line="259" w:lineRule="auto"/>
        <w:contextualSpacing/>
        <w:textAlignment w:val="auto"/>
        <w:rPr>
          <w:rFonts w:ascii="Courier New" w:hAnsi="Courier New" w:cs="Courier New"/>
          <w:sz w:val="20"/>
        </w:rPr>
      </w:pPr>
    </w:p>
    <w:p w:rsidR="00370C61" w:rsidRDefault="00370C61" w:rsidP="00391440">
      <w:pPr>
        <w:overflowPunct/>
        <w:autoSpaceDE/>
        <w:autoSpaceDN/>
        <w:adjustRightInd/>
        <w:spacing w:line="259" w:lineRule="auto"/>
        <w:contextualSpacing/>
        <w:textAlignment w:val="auto"/>
        <w:rPr>
          <w:rFonts w:ascii="Courier New" w:hAnsi="Courier New" w:cs="Courier New"/>
          <w:sz w:val="20"/>
        </w:rPr>
      </w:pPr>
    </w:p>
    <w:p w:rsidR="00411CDB" w:rsidRPr="00370C61" w:rsidRDefault="00370C61" w:rsidP="00370C61">
      <w:pPr>
        <w:pStyle w:val="Heading2"/>
        <w:tabs>
          <w:tab w:val="clear" w:pos="1080"/>
          <w:tab w:val="num" w:pos="1260"/>
        </w:tabs>
        <w:ind w:firstLine="0"/>
        <w:rPr>
          <w:rFonts w:asciiTheme="minorHAnsi" w:hAnsiTheme="minorHAnsi" w:cstheme="minorHAnsi"/>
          <w:u w:val="single"/>
        </w:rPr>
      </w:pPr>
      <w:bookmarkStart w:id="19" w:name="_Toc51830567"/>
      <w:r w:rsidRPr="00370C61">
        <w:rPr>
          <w:u w:val="single"/>
        </w:rPr>
        <w:t>Optional&lt;t&gt;</w:t>
      </w:r>
      <w:bookmarkEnd w:id="19"/>
      <w:r w:rsidR="00411CDB" w:rsidRPr="00370C61">
        <w:rPr>
          <w:rFonts w:asciiTheme="minorHAnsi" w:hAnsiTheme="minorHAnsi" w:cstheme="minorHAnsi"/>
          <w:u w:val="single"/>
        </w:rPr>
        <w:t xml:space="preserve"> </w:t>
      </w:r>
    </w:p>
    <w:p w:rsidR="00B76E66" w:rsidRDefault="00B76E66" w:rsidP="00391440">
      <w:pPr>
        <w:overflowPunct/>
        <w:autoSpaceDE/>
        <w:autoSpaceDN/>
        <w:adjustRightInd/>
        <w:spacing w:line="259" w:lineRule="auto"/>
        <w:contextualSpacing/>
        <w:textAlignment w:val="auto"/>
        <w:rPr>
          <w:rFonts w:ascii="Courier New" w:hAnsi="Courier New" w:cs="Courier New"/>
          <w:sz w:val="20"/>
        </w:rPr>
      </w:pPr>
    </w:p>
    <w:p w:rsidR="00B76E66" w:rsidRPr="009F7561" w:rsidRDefault="00B76E66" w:rsidP="009F7561">
      <w:pPr>
        <w:pStyle w:val="NormalWeb"/>
        <w:shd w:val="clear" w:color="auto" w:fill="FFFFFF"/>
        <w:spacing w:before="0" w:beforeAutospacing="0" w:after="150" w:afterAutospacing="0"/>
        <w:ind w:left="540"/>
        <w:rPr>
          <w:rFonts w:asciiTheme="minorHAnsi" w:hAnsiTheme="minorHAnsi" w:cstheme="minorHAnsi"/>
          <w:color w:val="333333"/>
        </w:rPr>
      </w:pPr>
      <w:r w:rsidRPr="009F7561">
        <w:rPr>
          <w:rFonts w:asciiTheme="minorHAnsi" w:hAnsiTheme="minorHAnsi" w:cstheme="minorHAnsi"/>
          <w:color w:val="333333"/>
        </w:rPr>
        <w:t>Before developers had to carefully validate values they referred to, because of a possibility of throwing the </w:t>
      </w:r>
      <w:r w:rsidRPr="009F7561">
        <w:rPr>
          <w:rStyle w:val="Emphasis"/>
          <w:rFonts w:asciiTheme="minorHAnsi" w:hAnsiTheme="minorHAnsi" w:cstheme="minorHAnsi"/>
          <w:i w:val="0"/>
          <w:iCs w:val="0"/>
          <w:color w:val="333333"/>
        </w:rPr>
        <w:t>NullPointerException</w:t>
      </w:r>
      <w:r w:rsidR="009F7561">
        <w:rPr>
          <w:rFonts w:asciiTheme="minorHAnsi" w:hAnsiTheme="minorHAnsi" w:cstheme="minorHAnsi"/>
          <w:color w:val="333333"/>
        </w:rPr>
        <w:t>.</w:t>
      </w:r>
      <w:r w:rsidRPr="009F7561">
        <w:rPr>
          <w:rFonts w:asciiTheme="minorHAnsi" w:hAnsiTheme="minorHAnsi" w:cstheme="minorHAnsi"/>
          <w:color w:val="333333"/>
        </w:rPr>
        <w:t xml:space="preserve"> </w:t>
      </w:r>
    </w:p>
    <w:p w:rsidR="00736A0B" w:rsidRDefault="00B76E66" w:rsidP="009F7561">
      <w:pPr>
        <w:pStyle w:val="NormalWeb"/>
        <w:shd w:val="clear" w:color="auto" w:fill="FFFFFF"/>
        <w:spacing w:before="0" w:beforeAutospacing="0" w:after="150" w:afterAutospacing="0"/>
        <w:ind w:left="540"/>
        <w:rPr>
          <w:rFonts w:asciiTheme="minorHAnsi" w:hAnsiTheme="minorHAnsi" w:cstheme="minorHAnsi"/>
          <w:color w:val="333333"/>
        </w:rPr>
      </w:pPr>
      <w:r w:rsidRPr="009F7561">
        <w:rPr>
          <w:rStyle w:val="Emphasis"/>
          <w:rFonts w:asciiTheme="minorHAnsi" w:hAnsiTheme="minorHAnsi" w:cstheme="minorHAnsi"/>
          <w:color w:val="333333"/>
        </w:rPr>
        <w:t>Optional&lt;T&gt;</w:t>
      </w:r>
      <w:r w:rsidRPr="009F7561">
        <w:rPr>
          <w:rFonts w:asciiTheme="minorHAnsi" w:hAnsiTheme="minorHAnsi" w:cstheme="minorHAnsi"/>
          <w:color w:val="333333"/>
        </w:rPr>
        <w:t> class can help to handle situations where there is a possibility of getting the </w:t>
      </w:r>
      <w:r w:rsidR="0093409D" w:rsidRPr="009F7561">
        <w:rPr>
          <w:rStyle w:val="Emphasis"/>
          <w:rFonts w:asciiTheme="minorHAnsi" w:hAnsiTheme="minorHAnsi" w:cstheme="minorHAnsi"/>
          <w:i w:val="0"/>
          <w:iCs w:val="0"/>
          <w:color w:val="333333"/>
        </w:rPr>
        <w:t>NullPointerException</w:t>
      </w:r>
      <w:r w:rsidRPr="009F7561">
        <w:rPr>
          <w:rStyle w:val="Emphasis"/>
          <w:rFonts w:asciiTheme="minorHAnsi" w:hAnsiTheme="minorHAnsi" w:cstheme="minorHAnsi"/>
          <w:color w:val="333333"/>
        </w:rPr>
        <w:t>. </w:t>
      </w:r>
      <w:r w:rsidRPr="009F7561">
        <w:rPr>
          <w:rFonts w:asciiTheme="minorHAnsi" w:hAnsiTheme="minorHAnsi" w:cstheme="minorHAnsi"/>
          <w:color w:val="333333"/>
        </w:rPr>
        <w:t>It works as a container for the object of type </w:t>
      </w:r>
      <w:r w:rsidRPr="009F7561">
        <w:rPr>
          <w:rStyle w:val="Emphasis"/>
          <w:rFonts w:asciiTheme="minorHAnsi" w:hAnsiTheme="minorHAnsi" w:cstheme="minorHAnsi"/>
          <w:color w:val="333333"/>
        </w:rPr>
        <w:t>T. </w:t>
      </w:r>
      <w:r w:rsidRPr="009F7561">
        <w:rPr>
          <w:rFonts w:asciiTheme="minorHAnsi" w:hAnsiTheme="minorHAnsi" w:cstheme="minorHAnsi"/>
          <w:color w:val="333333"/>
        </w:rPr>
        <w:t>It can return a value of this object if this value is not a </w:t>
      </w:r>
      <w:r w:rsidRPr="009F7561">
        <w:rPr>
          <w:rStyle w:val="Emphasis"/>
          <w:rFonts w:asciiTheme="minorHAnsi" w:hAnsiTheme="minorHAnsi" w:cstheme="minorHAnsi"/>
          <w:i w:val="0"/>
          <w:iCs w:val="0"/>
          <w:color w:val="333333"/>
        </w:rPr>
        <w:t>null</w:t>
      </w:r>
      <w:r w:rsidRPr="009F7561">
        <w:rPr>
          <w:rFonts w:asciiTheme="minorHAnsi" w:hAnsiTheme="minorHAnsi" w:cstheme="minorHAnsi"/>
          <w:color w:val="333333"/>
        </w:rPr>
        <w:t>. When the value inside this container is </w:t>
      </w:r>
      <w:r w:rsidRPr="009F7561">
        <w:rPr>
          <w:rStyle w:val="Emphasis"/>
          <w:rFonts w:asciiTheme="minorHAnsi" w:hAnsiTheme="minorHAnsi" w:cstheme="minorHAnsi"/>
          <w:i w:val="0"/>
          <w:iCs w:val="0"/>
          <w:color w:val="333333"/>
        </w:rPr>
        <w:t>null</w:t>
      </w:r>
      <w:r w:rsidR="009F7561">
        <w:rPr>
          <w:rStyle w:val="Emphasis"/>
          <w:rFonts w:asciiTheme="minorHAnsi" w:hAnsiTheme="minorHAnsi" w:cstheme="minorHAnsi"/>
          <w:i w:val="0"/>
          <w:iCs w:val="0"/>
          <w:color w:val="333333"/>
        </w:rPr>
        <w:t xml:space="preserve">, </w:t>
      </w:r>
      <w:r w:rsidR="009F7561" w:rsidRPr="009F7561">
        <w:rPr>
          <w:rFonts w:asciiTheme="minorHAnsi" w:hAnsiTheme="minorHAnsi" w:cstheme="minorHAnsi"/>
          <w:color w:val="333333"/>
        </w:rPr>
        <w:t>it return</w:t>
      </w:r>
      <w:r w:rsidR="009F7561">
        <w:rPr>
          <w:rFonts w:asciiTheme="minorHAnsi" w:hAnsiTheme="minorHAnsi" w:cstheme="minorHAnsi"/>
          <w:color w:val="333333"/>
        </w:rPr>
        <w:t>s</w:t>
      </w:r>
      <w:r w:rsidR="009F7561" w:rsidRPr="009F7561">
        <w:rPr>
          <w:rFonts w:asciiTheme="minorHAnsi" w:hAnsiTheme="minorHAnsi" w:cstheme="minorHAnsi"/>
          <w:color w:val="333333"/>
        </w:rPr>
        <w:t xml:space="preserve"> a</w:t>
      </w:r>
      <w:r w:rsidR="009F7561">
        <w:rPr>
          <w:rFonts w:asciiTheme="minorHAnsi" w:hAnsiTheme="minorHAnsi" w:cstheme="minorHAnsi"/>
          <w:color w:val="333333"/>
        </w:rPr>
        <w:t>n empty</w:t>
      </w:r>
      <w:r w:rsidR="009F7561" w:rsidRPr="009F7561">
        <w:rPr>
          <w:rFonts w:asciiTheme="minorHAnsi" w:hAnsiTheme="minorHAnsi" w:cstheme="minorHAnsi"/>
          <w:color w:val="333333"/>
        </w:rPr>
        <w:t xml:space="preserve"> object</w:t>
      </w:r>
      <w:r w:rsidR="009F7561">
        <w:rPr>
          <w:rFonts w:asciiTheme="minorHAnsi" w:hAnsiTheme="minorHAnsi" w:cstheme="minorHAnsi"/>
          <w:color w:val="333333"/>
        </w:rPr>
        <w:t>.</w:t>
      </w:r>
    </w:p>
    <w:p w:rsidR="00736A0B" w:rsidRPr="00736A0B" w:rsidRDefault="00736A0B" w:rsidP="009F7561">
      <w:pPr>
        <w:pStyle w:val="NormalWeb"/>
        <w:shd w:val="clear" w:color="auto" w:fill="FFFFFF"/>
        <w:spacing w:before="0" w:beforeAutospacing="0" w:after="150" w:afterAutospacing="0"/>
        <w:ind w:left="540"/>
        <w:rPr>
          <w:rStyle w:val="Emphasis"/>
          <w:rFonts w:asciiTheme="minorHAnsi" w:hAnsiTheme="minorHAnsi" w:cstheme="minorHAnsi"/>
          <w:b/>
          <w:bCs/>
          <w:i w:val="0"/>
          <w:iCs w:val="0"/>
          <w:color w:val="333333"/>
          <w:u w:val="single"/>
        </w:rPr>
      </w:pPr>
      <w:r w:rsidRPr="00736A0B">
        <w:rPr>
          <w:rStyle w:val="Emphasis"/>
          <w:rFonts w:asciiTheme="minorHAnsi" w:hAnsiTheme="minorHAnsi" w:cstheme="minorHAnsi"/>
          <w:b/>
          <w:bCs/>
          <w:i w:val="0"/>
          <w:iCs w:val="0"/>
          <w:color w:val="333333"/>
          <w:u w:val="single"/>
        </w:rPr>
        <w:t>Example:</w:t>
      </w:r>
    </w:p>
    <w:p w:rsidR="003A01A1" w:rsidRDefault="00736A0B" w:rsidP="003A01A1">
      <w:pPr>
        <w:pStyle w:val="NormalWeb"/>
        <w:shd w:val="clear" w:color="auto" w:fill="FFFFFF"/>
        <w:spacing w:before="0" w:beforeAutospacing="0" w:after="0" w:afterAutospacing="0"/>
        <w:ind w:left="540"/>
        <w:rPr>
          <w:rFonts w:ascii="Courier New" w:hAnsi="Courier New" w:cs="Courier New"/>
          <w:sz w:val="20"/>
          <w:szCs w:val="20"/>
        </w:rPr>
      </w:pPr>
      <w:r>
        <w:rPr>
          <w:rFonts w:asciiTheme="minorHAnsi" w:hAnsiTheme="minorHAnsi" w:cstheme="minorHAnsi"/>
          <w:b/>
          <w:bCs/>
        </w:rPr>
        <w:t xml:space="preserve">  </w:t>
      </w:r>
      <w:r w:rsidRPr="00736A0B">
        <w:rPr>
          <w:rFonts w:asciiTheme="minorHAnsi" w:hAnsiTheme="minorHAnsi" w:cstheme="minorHAnsi"/>
          <w:b/>
          <w:bCs/>
        </w:rPr>
        <w:t>In DAOImpl</w:t>
      </w:r>
      <w:r w:rsidRPr="00736A0B">
        <w:rPr>
          <w:b/>
          <w:bCs/>
        </w:rPr>
        <w:br/>
      </w:r>
      <w:r w:rsidR="008E34F8" w:rsidRPr="008E34F8">
        <w:t xml:space="preserve">  </w:t>
      </w:r>
      <w:r w:rsidRPr="008E34F8">
        <w:rPr>
          <w:rFonts w:ascii="Courier New" w:hAnsi="Courier New" w:cs="Courier New"/>
          <w:sz w:val="20"/>
          <w:szCs w:val="20"/>
        </w:rPr>
        <w:t>public Optional&lt;ProfileVO&gt; getProfile(ProfileSC profileSC) throws SoftSolDAOException</w:t>
      </w:r>
      <w:r w:rsidRPr="008E34F8">
        <w:br/>
      </w:r>
      <w:r>
        <w:rPr>
          <w:rFonts w:ascii="Courier New" w:hAnsi="Courier New" w:cs="Courier New"/>
          <w:sz w:val="20"/>
          <w:szCs w:val="20"/>
        </w:rPr>
        <w:t xml:space="preserve"> </w:t>
      </w:r>
      <w:r w:rsidRPr="00736A0B">
        <w:rPr>
          <w:rFonts w:ascii="Courier New" w:hAnsi="Courier New" w:cs="Courier New"/>
          <w:sz w:val="20"/>
          <w:szCs w:val="20"/>
        </w:rPr>
        <w:t>{</w:t>
      </w:r>
      <w:r w:rsidRPr="00736A0B">
        <w:rPr>
          <w:rFonts w:ascii="Courier New" w:hAnsi="Courier New" w:cs="Courier New"/>
          <w:sz w:val="20"/>
          <w:szCs w:val="20"/>
        </w:rPr>
        <w:br/>
        <w:t>  </w:t>
      </w:r>
      <w:r>
        <w:rPr>
          <w:rFonts w:ascii="Courier New" w:hAnsi="Courier New" w:cs="Courier New"/>
          <w:sz w:val="20"/>
          <w:szCs w:val="20"/>
        </w:rPr>
        <w:t> </w:t>
      </w:r>
      <w:r w:rsidRPr="00736A0B">
        <w:rPr>
          <w:rFonts w:ascii="Courier New" w:hAnsi="Courier New" w:cs="Courier New"/>
          <w:sz w:val="20"/>
          <w:szCs w:val="20"/>
        </w:rPr>
        <w:t>return Optional.ofNullable(getSqlSessionTemplate().selectOne("USM_Profile.getProfileDetail", profileSC.getId()));</w:t>
      </w:r>
      <w:r w:rsidRPr="00736A0B">
        <w:rPr>
          <w:rFonts w:ascii="Courier New" w:hAnsi="Courier New" w:cs="Courier New"/>
          <w:sz w:val="20"/>
          <w:szCs w:val="20"/>
        </w:rPr>
        <w:br/>
      </w:r>
      <w:r>
        <w:rPr>
          <w:rFonts w:ascii="Courier New" w:hAnsi="Courier New" w:cs="Courier New"/>
          <w:sz w:val="20"/>
          <w:szCs w:val="20"/>
        </w:rPr>
        <w:t xml:space="preserve"> </w:t>
      </w:r>
      <w:r w:rsidRPr="00736A0B">
        <w:rPr>
          <w:rFonts w:ascii="Courier New" w:hAnsi="Courier New" w:cs="Courier New"/>
          <w:sz w:val="20"/>
          <w:szCs w:val="20"/>
        </w:rPr>
        <w:t>}</w:t>
      </w:r>
      <w:r w:rsidRPr="00736A0B">
        <w:br/>
      </w:r>
      <w:r>
        <w:t xml:space="preserve">   </w:t>
      </w:r>
      <w:r>
        <w:br/>
        <w:t>  </w:t>
      </w:r>
      <w:r w:rsidRPr="00736A0B">
        <w:rPr>
          <w:rFonts w:asciiTheme="minorHAnsi" w:hAnsiTheme="minorHAnsi" w:cstheme="minorHAnsi"/>
          <w:b/>
          <w:bCs/>
        </w:rPr>
        <w:t>In BOImpl</w:t>
      </w:r>
      <w:r>
        <w:br/>
        <w:t>  </w:t>
      </w:r>
      <w:r w:rsidRPr="00736A0B">
        <w:rPr>
          <w:rFonts w:ascii="Courier New" w:hAnsi="Courier New" w:cs="Courier New"/>
          <w:sz w:val="20"/>
          <w:szCs w:val="20"/>
        </w:rPr>
        <w:t>public Optional&lt;ProfileVO&gt; getProfile(ProfileSC profileSC) throws SoftSolException</w:t>
      </w:r>
      <w:r w:rsidRPr="00736A0B">
        <w:rPr>
          <w:rFonts w:ascii="Courier New" w:hAnsi="Courier New" w:cs="Courier New"/>
          <w:sz w:val="20"/>
          <w:szCs w:val="20"/>
        </w:rPr>
        <w:br/>
        <w:t> {</w:t>
      </w:r>
      <w:r w:rsidRPr="00736A0B">
        <w:rPr>
          <w:rFonts w:ascii="Courier New" w:hAnsi="Courier New" w:cs="Courier New"/>
          <w:sz w:val="20"/>
          <w:szCs w:val="20"/>
        </w:rPr>
        <w:br/>
        <w:t>   Optional&lt;ProfileVO&gt; theVO = profileDAO.getProfile(profileSC);</w:t>
      </w:r>
      <w:r w:rsidRPr="00736A0B">
        <w:rPr>
          <w:rFonts w:ascii="Courier New" w:hAnsi="Courier New" w:cs="Courier New"/>
          <w:sz w:val="20"/>
          <w:szCs w:val="20"/>
        </w:rPr>
        <w:br/>
        <w:t>   return theVO;</w:t>
      </w:r>
      <w:r w:rsidRPr="00736A0B">
        <w:rPr>
          <w:rFonts w:ascii="Courier New" w:hAnsi="Courier New" w:cs="Courier New"/>
          <w:sz w:val="20"/>
          <w:szCs w:val="20"/>
        </w:rPr>
        <w:br/>
        <w:t> }</w:t>
      </w:r>
      <w:r w:rsidRPr="00736A0B">
        <w:rPr>
          <w:rFonts w:ascii="Courier New" w:hAnsi="Courier New" w:cs="Courier New"/>
          <w:sz w:val="20"/>
          <w:szCs w:val="20"/>
        </w:rPr>
        <w:br/>
      </w:r>
      <w:r>
        <w:lastRenderedPageBreak/>
        <w:br/>
      </w:r>
      <w:r w:rsidR="003A01A1">
        <w:rPr>
          <w:rFonts w:asciiTheme="minorHAnsi" w:hAnsiTheme="minorHAnsi" w:cstheme="minorHAnsi"/>
          <w:b/>
          <w:bCs/>
        </w:rPr>
        <w:t xml:space="preserve">  </w:t>
      </w:r>
      <w:r w:rsidR="003A01A1" w:rsidRPr="003A01A1">
        <w:rPr>
          <w:rFonts w:asciiTheme="minorHAnsi" w:hAnsiTheme="minorHAnsi" w:cstheme="minorHAnsi"/>
          <w:b/>
          <w:bCs/>
        </w:rPr>
        <w:t xml:space="preserve">In </w:t>
      </w:r>
      <w:r w:rsidRPr="003A01A1">
        <w:rPr>
          <w:rFonts w:asciiTheme="minorHAnsi" w:hAnsiTheme="minorHAnsi" w:cstheme="minorHAnsi"/>
          <w:b/>
          <w:bCs/>
        </w:rPr>
        <w:t>Action</w:t>
      </w:r>
      <w:r w:rsidRPr="003A01A1">
        <w:rPr>
          <w:rFonts w:asciiTheme="minorHAnsi" w:hAnsiTheme="minorHAnsi" w:cstheme="minorHAnsi"/>
          <w:b/>
          <w:bCs/>
        </w:rPr>
        <w:br/>
      </w:r>
      <w:r w:rsidR="003A01A1">
        <w:rPr>
          <w:rFonts w:ascii="Courier New" w:hAnsi="Courier New" w:cs="Courier New"/>
          <w:sz w:val="20"/>
          <w:szCs w:val="20"/>
        </w:rPr>
        <w:t xml:space="preserve"> </w:t>
      </w:r>
      <w:r w:rsidRPr="003A01A1">
        <w:rPr>
          <w:rFonts w:ascii="Courier New" w:hAnsi="Courier New" w:cs="Courier New"/>
          <w:sz w:val="20"/>
          <w:szCs w:val="20"/>
        </w:rPr>
        <w:t xml:space="preserve">protected ActionForward select(ActionMapping actionMapping, ActionForm form, HttpServletRequest request, </w:t>
      </w:r>
    </w:p>
    <w:p w:rsidR="00736A0B" w:rsidRPr="003A01A1" w:rsidRDefault="003A01A1" w:rsidP="003A01A1">
      <w:pPr>
        <w:pStyle w:val="NormalWeb"/>
        <w:shd w:val="clear" w:color="auto" w:fill="FFFFFF"/>
        <w:spacing w:before="0" w:beforeAutospacing="0" w:after="0" w:afterAutospacing="0"/>
        <w:ind w:left="540"/>
        <w:rPr>
          <w:rFonts w:ascii="Courier New" w:hAnsi="Courier New" w:cs="Courier New"/>
          <w:color w:val="333333"/>
          <w:sz w:val="20"/>
          <w:szCs w:val="20"/>
        </w:rPr>
      </w:pPr>
      <w:r>
        <w:rPr>
          <w:rFonts w:ascii="Courier New" w:hAnsi="Courier New" w:cs="Courier New"/>
          <w:sz w:val="20"/>
          <w:szCs w:val="20"/>
        </w:rPr>
        <w:t xml:space="preserve">                               </w:t>
      </w:r>
      <w:r w:rsidR="00736A0B" w:rsidRPr="003A01A1">
        <w:rPr>
          <w:rFonts w:ascii="Courier New" w:hAnsi="Courier New" w:cs="Courier New"/>
          <w:sz w:val="20"/>
          <w:szCs w:val="20"/>
        </w:rPr>
        <w:t>HttpServletResponse response, String actionType)</w:t>
      </w:r>
      <w:r w:rsidR="00736A0B" w:rsidRPr="003A01A1">
        <w:rPr>
          <w:rFonts w:ascii="Courier New" w:hAnsi="Courier New" w:cs="Courier New"/>
          <w:sz w:val="20"/>
          <w:szCs w:val="20"/>
        </w:rPr>
        <w:br/>
      </w:r>
      <w:r>
        <w:rPr>
          <w:rFonts w:ascii="Courier New" w:hAnsi="Courier New" w:cs="Courier New"/>
          <w:sz w:val="20"/>
          <w:szCs w:val="20"/>
        </w:rPr>
        <w:t xml:space="preserve"> </w:t>
      </w:r>
      <w:r w:rsidR="00736A0B" w:rsidRPr="003A01A1">
        <w:rPr>
          <w:rFonts w:ascii="Courier New" w:hAnsi="Courier New" w:cs="Courier New"/>
          <w:sz w:val="20"/>
          <w:szCs w:val="20"/>
        </w:rPr>
        <w:t>{</w:t>
      </w:r>
      <w:r w:rsidR="00736A0B" w:rsidRPr="003A01A1">
        <w:rPr>
          <w:rFonts w:ascii="Courier New" w:hAnsi="Courier New" w:cs="Courier New"/>
          <w:sz w:val="20"/>
          <w:szCs w:val="20"/>
        </w:rPr>
        <w:br/>
        <w:t> </w:t>
      </w:r>
      <w:r>
        <w:rPr>
          <w:rFonts w:ascii="Courier New" w:hAnsi="Courier New" w:cs="Courier New"/>
          <w:sz w:val="20"/>
          <w:szCs w:val="20"/>
        </w:rPr>
        <w:t xml:space="preserve">  </w:t>
      </w:r>
      <w:r w:rsidR="00736A0B" w:rsidRPr="003A01A1">
        <w:rPr>
          <w:rFonts w:ascii="Courier New" w:hAnsi="Courier New" w:cs="Courier New"/>
          <w:sz w:val="20"/>
          <w:szCs w:val="20"/>
        </w:rPr>
        <w:t>.........</w:t>
      </w:r>
      <w:r w:rsidR="00736A0B" w:rsidRPr="003A01A1">
        <w:rPr>
          <w:rFonts w:ascii="Courier New" w:hAnsi="Courier New" w:cs="Courier New"/>
          <w:sz w:val="20"/>
          <w:szCs w:val="20"/>
        </w:rPr>
        <w:br/>
        <w:t>   profileVO = profileBO.getProfile(criteria);</w:t>
      </w:r>
      <w:r w:rsidR="00736A0B" w:rsidRPr="003A01A1">
        <w:rPr>
          <w:rFonts w:ascii="Courier New" w:hAnsi="Courier New" w:cs="Courier New"/>
          <w:sz w:val="20"/>
          <w:szCs w:val="20"/>
        </w:rPr>
        <w:br/>
        <w:t xml:space="preserve">   profileVO.ifPresent(theVO -&gt; </w:t>
      </w:r>
      <w:r w:rsidR="00736A0B" w:rsidRPr="003A01A1">
        <w:rPr>
          <w:rFonts w:ascii="Courier New" w:hAnsi="Courier New" w:cs="Courier New"/>
          <w:sz w:val="20"/>
          <w:szCs w:val="20"/>
        </w:rPr>
        <w:br/>
        <w:t>        </w:t>
      </w:r>
      <w:r>
        <w:rPr>
          <w:rFonts w:ascii="Courier New" w:hAnsi="Courier New" w:cs="Courier New"/>
          <w:sz w:val="20"/>
          <w:szCs w:val="20"/>
        </w:rPr>
        <w:t>  </w:t>
      </w:r>
      <w:r w:rsidR="00736A0B" w:rsidRPr="003A01A1">
        <w:rPr>
          <w:rFonts w:ascii="Courier New" w:hAnsi="Courier New" w:cs="Courier New"/>
          <w:sz w:val="20"/>
          <w:szCs w:val="20"/>
        </w:rPr>
        <w:t>{</w:t>
      </w:r>
      <w:r w:rsidR="00736A0B" w:rsidRPr="003A01A1">
        <w:rPr>
          <w:rFonts w:ascii="Courier New" w:hAnsi="Courier New" w:cs="Courier New"/>
          <w:sz w:val="20"/>
          <w:szCs w:val="20"/>
        </w:rPr>
        <w:br/>
        <w:t>             copyProperties(profileForm, theVO, getLocale(reque</w:t>
      </w:r>
      <w:r>
        <w:rPr>
          <w:rFonts w:ascii="Courier New" w:hAnsi="Courier New" w:cs="Courier New"/>
          <w:sz w:val="20"/>
          <w:szCs w:val="20"/>
        </w:rPr>
        <w:t>st));</w:t>
      </w:r>
      <w:r>
        <w:rPr>
          <w:rFonts w:ascii="Courier New" w:hAnsi="Courier New" w:cs="Courier New"/>
          <w:sz w:val="20"/>
          <w:szCs w:val="20"/>
        </w:rPr>
        <w:br/>
        <w:t>             </w:t>
      </w:r>
      <w:r w:rsidR="00736A0B" w:rsidRPr="003A01A1">
        <w:rPr>
          <w:rFonts w:ascii="Courier New" w:hAnsi="Courier New" w:cs="Courier New"/>
          <w:sz w:val="20"/>
          <w:szCs w:val="20"/>
        </w:rPr>
        <w:t>request.getSession().setAttribute("applicationId", profileForm.getApplication_id());</w:t>
      </w:r>
      <w:r w:rsidR="00736A0B" w:rsidRPr="003A01A1">
        <w:rPr>
          <w:rFonts w:ascii="Courier New" w:hAnsi="Courier New" w:cs="Courier New"/>
          <w:sz w:val="20"/>
          <w:szCs w:val="20"/>
        </w:rPr>
        <w:br/>
        <w:t>             request.setAttribute("applicationId", profileForm.get</w:t>
      </w:r>
      <w:r>
        <w:rPr>
          <w:rFonts w:ascii="Courier New" w:hAnsi="Courier New" w:cs="Courier New"/>
          <w:sz w:val="20"/>
          <w:szCs w:val="20"/>
        </w:rPr>
        <w:t>Application_id());</w:t>
      </w:r>
      <w:r>
        <w:rPr>
          <w:rFonts w:ascii="Courier New" w:hAnsi="Courier New" w:cs="Courier New"/>
          <w:sz w:val="20"/>
          <w:szCs w:val="20"/>
        </w:rPr>
        <w:br/>
        <w:t>          </w:t>
      </w:r>
      <w:r w:rsidR="00736A0B" w:rsidRPr="003A01A1">
        <w:rPr>
          <w:rFonts w:ascii="Courier New" w:hAnsi="Courier New" w:cs="Courier New"/>
          <w:sz w:val="20"/>
          <w:szCs w:val="20"/>
        </w:rPr>
        <w:t>});</w:t>
      </w:r>
      <w:r w:rsidR="00736A0B" w:rsidRPr="003A01A1">
        <w:rPr>
          <w:rFonts w:ascii="Courier New" w:hAnsi="Courier New" w:cs="Courier New"/>
          <w:sz w:val="20"/>
          <w:szCs w:val="20"/>
        </w:rPr>
        <w:br/>
        <w:t>   ....</w:t>
      </w:r>
      <w:r w:rsidR="00736A0B" w:rsidRPr="003A01A1">
        <w:rPr>
          <w:rFonts w:ascii="Courier New" w:hAnsi="Courier New" w:cs="Courier New"/>
          <w:sz w:val="20"/>
          <w:szCs w:val="20"/>
        </w:rPr>
        <w:br/>
        <w:t> }</w:t>
      </w:r>
    </w:p>
    <w:sectPr w:rsidR="00736A0B" w:rsidRPr="003A01A1" w:rsidSect="00A8539E">
      <w:headerReference w:type="even" r:id="rId11"/>
      <w:headerReference w:type="default" r:id="rId12"/>
      <w:footerReference w:type="even" r:id="rId13"/>
      <w:footerReference w:type="default" r:id="rId14"/>
      <w:headerReference w:type="first" r:id="rId15"/>
      <w:footerReference w:type="first" r:id="rId16"/>
      <w:pgSz w:w="15840" w:h="12240" w:orient="landscape" w:code="1"/>
      <w:pgMar w:top="720" w:right="720" w:bottom="720" w:left="540" w:header="720" w:footer="230"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FD3" w:rsidRDefault="009A2FD3">
      <w:r>
        <w:separator/>
      </w:r>
    </w:p>
  </w:endnote>
  <w:endnote w:type="continuationSeparator" w:id="0">
    <w:p w:rsidR="009A2FD3" w:rsidRDefault="009A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4A4" w:rsidRPr="00A863F2" w:rsidRDefault="009954A4">
    <w:pPr>
      <w:tabs>
        <w:tab w:val="right" w:pos="9270"/>
      </w:tabs>
      <w:rPr>
        <w:i/>
        <w:iCs/>
        <w:sz w:val="20"/>
      </w:rPr>
    </w:pPr>
    <w:r w:rsidRPr="00A863F2">
      <w:rPr>
        <w:i/>
        <w:iCs/>
        <w:sz w:val="20"/>
      </w:rPr>
      <w:object w:dxaOrig="910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9pt">
          <v:imagedata r:id="rId1" o:title=""/>
        </v:shape>
        <o:OLEObject Type="Embed" ProgID="MSDraw" ShapeID="_x0000_i1025" DrawAspect="Content" ObjectID="_1662454254" r:id="rId2">
          <o:FieldCodes>\* MERGEFORMAT</o:FieldCodes>
        </o:OLEObject>
      </w:object>
    </w:r>
    <w:r w:rsidRPr="00A863F2">
      <w:rPr>
        <w:i/>
        <w:iCs/>
        <w:sz w:val="20"/>
      </w:rPr>
      <w:t>Version 4.0</w:t>
    </w:r>
    <w:r w:rsidRPr="00A863F2">
      <w:rPr>
        <w:i/>
        <w:iCs/>
        <w:sz w:val="20"/>
      </w:rPr>
      <w:tab/>
    </w:r>
    <w:r w:rsidRPr="00A863F2">
      <w:rPr>
        <w:i/>
        <w:iCs/>
        <w:sz w:val="20"/>
      </w:rPr>
      <w:fldChar w:fldCharType="begin"/>
    </w:r>
    <w:r w:rsidRPr="00A863F2">
      <w:rPr>
        <w:i/>
        <w:iCs/>
        <w:sz w:val="20"/>
      </w:rPr>
      <w:instrText xml:space="preserve"> DATE \@ "MM/dd/yyyy" </w:instrText>
    </w:r>
    <w:r w:rsidRPr="00A863F2">
      <w:rPr>
        <w:i/>
        <w:iCs/>
        <w:sz w:val="20"/>
      </w:rPr>
      <w:fldChar w:fldCharType="separate"/>
    </w:r>
    <w:r>
      <w:rPr>
        <w:i/>
        <w:iCs/>
        <w:noProof/>
        <w:sz w:val="20"/>
      </w:rPr>
      <w:t>09/24/2020</w:t>
    </w:r>
    <w:r w:rsidRPr="00A863F2">
      <w:rPr>
        <w:i/>
        <w:iCs/>
        <w:sz w:val="20"/>
      </w:rPr>
      <w:fldChar w:fldCharType="end"/>
    </w:r>
  </w:p>
  <w:p w:rsidR="009954A4" w:rsidRPr="00A863F2" w:rsidRDefault="009954A4">
    <w:pPr>
      <w:tabs>
        <w:tab w:val="right" w:pos="9270"/>
      </w:tabs>
      <w:rPr>
        <w:i/>
        <w:iCs/>
      </w:rPr>
    </w:pPr>
    <w:r w:rsidRPr="00A863F2">
      <w:rPr>
        <w:i/>
        <w:iCs/>
        <w:sz w:val="20"/>
      </w:rPr>
      <w:t>Copyright TTS</w:t>
    </w:r>
    <w:r w:rsidRPr="00A863F2">
      <w:rPr>
        <w:i/>
        <w:iCs/>
        <w:sz w:val="20"/>
      </w:rPr>
      <w:tab/>
      <w:t xml:space="preserve">Wireframe </w:t>
    </w:r>
    <w:r w:rsidRPr="00A863F2">
      <w:rPr>
        <w:i/>
        <w:iCs/>
        <w:sz w:val="20"/>
      </w:rPr>
      <w:fldChar w:fldCharType="begin"/>
    </w:r>
    <w:r w:rsidRPr="00A863F2">
      <w:rPr>
        <w:i/>
        <w:iCs/>
        <w:sz w:val="20"/>
      </w:rPr>
      <w:instrText xml:space="preserve"> PAGE </w:instrText>
    </w:r>
    <w:r w:rsidRPr="00A863F2">
      <w:rPr>
        <w:i/>
        <w:iCs/>
        <w:sz w:val="20"/>
      </w:rPr>
      <w:fldChar w:fldCharType="separate"/>
    </w:r>
    <w:r w:rsidRPr="00A863F2">
      <w:rPr>
        <w:i/>
        <w:iCs/>
        <w:noProof/>
        <w:sz w:val="20"/>
      </w:rPr>
      <w:t>2</w:t>
    </w:r>
    <w:r w:rsidRPr="00A863F2">
      <w:rPr>
        <w:i/>
        <w:iCs/>
        <w:sz w:val="20"/>
      </w:rPr>
      <w:fldChar w:fldCharType="end"/>
    </w:r>
    <w:r w:rsidRPr="00A863F2">
      <w:rPr>
        <w:i/>
        <w:iCs/>
        <w:sz w:val="20"/>
      </w:rPr>
      <w:t xml:space="preserve"> of </w:t>
    </w:r>
    <w:r w:rsidRPr="00A863F2">
      <w:rPr>
        <w:i/>
        <w:iCs/>
        <w:sz w:val="20"/>
      </w:rPr>
      <w:fldChar w:fldCharType="begin"/>
    </w:r>
    <w:r w:rsidRPr="00A863F2">
      <w:rPr>
        <w:i/>
        <w:iCs/>
        <w:sz w:val="20"/>
      </w:rPr>
      <w:instrText xml:space="preserve"> NUMPAGES </w:instrText>
    </w:r>
    <w:r w:rsidRPr="00A863F2">
      <w:rPr>
        <w:i/>
        <w:iCs/>
        <w:sz w:val="20"/>
      </w:rPr>
      <w:fldChar w:fldCharType="separate"/>
    </w:r>
    <w:r>
      <w:rPr>
        <w:i/>
        <w:iCs/>
        <w:noProof/>
        <w:sz w:val="20"/>
      </w:rPr>
      <w:t>2</w:t>
    </w:r>
    <w:r w:rsidRPr="00A863F2">
      <w:rPr>
        <w:i/>
        <w:iCs/>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4A4" w:rsidRPr="00A863F2" w:rsidRDefault="009954A4" w:rsidP="00A863F2">
    <w:pPr>
      <w:pStyle w:val="Footer"/>
      <w:jc w:val="center"/>
      <w:rPr>
        <w:rFonts w:ascii="Tahoma" w:hAnsi="Tahoma" w:cs="Tahoma"/>
        <w:i/>
        <w:iCs/>
        <w:color w:val="A6A6A6"/>
        <w:sz w:val="16"/>
      </w:rPr>
    </w:pPr>
    <w:r w:rsidRPr="00A863F2">
      <w:rPr>
        <w:rStyle w:val="PageNumber"/>
        <w:rFonts w:ascii="Tahoma" w:hAnsi="Tahoma"/>
        <w:i/>
        <w:iCs/>
        <w:color w:val="A6A6A6"/>
        <w:sz w:val="16"/>
      </w:rPr>
      <w:t>Valoores -</w:t>
    </w:r>
    <w:r w:rsidRPr="00A863F2">
      <w:rPr>
        <w:rFonts w:eastAsia="Arial Unicode MS" w:cstheme="minorBidi"/>
        <w:i/>
        <w:iCs/>
        <w:color w:val="117375"/>
        <w:kern w:val="24"/>
        <w:sz w:val="16"/>
        <w:szCs w:val="16"/>
      </w:rPr>
      <w:t xml:space="preserve"> </w:t>
    </w:r>
    <w:r w:rsidRPr="00A863F2">
      <w:rPr>
        <w:rFonts w:ascii="Tahoma" w:hAnsi="Tahoma" w:cs="Tahoma"/>
        <w:i/>
        <w:iCs/>
        <w:color w:val="A6A6A6"/>
        <w:sz w:val="16"/>
      </w:rPr>
      <w:t>Confidential and proprietary. This document is Not Contractual and provided for the exclusive use of Valoores. It may not be reproduced or</w:t>
    </w:r>
  </w:p>
  <w:p w:rsidR="009954A4" w:rsidRPr="00A863F2" w:rsidRDefault="009954A4" w:rsidP="00E21B16">
    <w:pPr>
      <w:pStyle w:val="Footer"/>
      <w:jc w:val="center"/>
      <w:rPr>
        <w:rFonts w:ascii="Tahoma" w:hAnsi="Tahoma" w:cs="Tahoma"/>
        <w:i/>
        <w:iCs/>
        <w:color w:val="A6A6A6"/>
        <w:sz w:val="16"/>
      </w:rPr>
    </w:pPr>
    <w:r w:rsidRPr="00A863F2">
      <w:rPr>
        <w:rFonts w:ascii="Tahoma" w:hAnsi="Tahoma" w:cs="Tahoma"/>
        <w:i/>
        <w:iCs/>
        <w:color w:val="A6A6A6"/>
        <w:sz w:val="16"/>
      </w:rPr>
      <w:t xml:space="preserve">transmitted in any form outside Valoores without the written permission. All Rights Reserved. </w:t>
    </w:r>
  </w:p>
  <w:p w:rsidR="009954A4" w:rsidRPr="00D46392" w:rsidRDefault="009954A4" w:rsidP="00E21B16">
    <w:pPr>
      <w:pStyle w:val="Footer"/>
      <w:jc w:val="center"/>
      <w:rPr>
        <w:rStyle w:val="PageNumber"/>
        <w:rFonts w:ascii="Tahoma" w:hAnsi="Tahoma" w:cs="Tahoma"/>
        <w:color w:val="A6A6A6"/>
        <w:sz w:val="16"/>
      </w:rPr>
    </w:pPr>
  </w:p>
  <w:p w:rsidR="009954A4" w:rsidRPr="0052161D" w:rsidRDefault="009954A4" w:rsidP="00560E6E">
    <w:pPr>
      <w:pStyle w:val="Footer"/>
      <w:jc w:val="center"/>
      <w:rPr>
        <w:rStyle w:val="PageNumber"/>
        <w:rFonts w:ascii="Tahoma" w:hAnsi="Tahoma"/>
        <w:color w:val="A6A6A6"/>
        <w:sz w:val="16"/>
      </w:rPr>
    </w:pPr>
  </w:p>
  <w:p w:rsidR="009954A4" w:rsidRPr="00F0378C" w:rsidRDefault="009954A4" w:rsidP="00560E6E">
    <w:pPr>
      <w:pStyle w:val="Footer"/>
      <w:jc w:val="center"/>
      <w:rPr>
        <w:rFonts w:ascii="Tahoma" w:hAnsi="Tahoma" w:cs="Tahoma"/>
        <w:color w:val="A6A6A6"/>
        <w:sz w:val="16"/>
      </w:rPr>
    </w:pPr>
    <w:r>
      <w:rPr>
        <w:rStyle w:val="PageNumber"/>
        <w:rFonts w:ascii="Tahoma" w:hAnsi="Tahoma"/>
        <w:color w:val="A6A6A6"/>
        <w:sz w:val="16"/>
      </w:rPr>
      <w:t xml:space="preserve">Page </w:t>
    </w:r>
    <w:r>
      <w:rPr>
        <w:rStyle w:val="PageNumber"/>
        <w:rFonts w:ascii="Tahoma" w:hAnsi="Tahoma" w:cs="Tahoma"/>
        <w:color w:val="A6A6A6"/>
        <w:sz w:val="16"/>
      </w:rPr>
      <w:fldChar w:fldCharType="begin"/>
    </w:r>
    <w:r>
      <w:rPr>
        <w:rStyle w:val="PageNumber"/>
        <w:rFonts w:ascii="Tahoma" w:hAnsi="Tahoma" w:cs="Tahoma"/>
        <w:color w:val="A6A6A6"/>
        <w:sz w:val="16"/>
      </w:rPr>
      <w:instrText xml:space="preserve"> PAGE   \* MERGEFORMAT </w:instrText>
    </w:r>
    <w:r>
      <w:rPr>
        <w:rStyle w:val="PageNumber"/>
        <w:rFonts w:ascii="Tahoma" w:hAnsi="Tahoma" w:cs="Tahoma"/>
        <w:color w:val="A6A6A6"/>
        <w:sz w:val="16"/>
      </w:rPr>
      <w:fldChar w:fldCharType="separate"/>
    </w:r>
    <w:r w:rsidR="00420D71">
      <w:rPr>
        <w:rStyle w:val="PageNumber"/>
        <w:rFonts w:ascii="Tahoma" w:hAnsi="Tahoma" w:cs="Tahoma"/>
        <w:noProof/>
        <w:color w:val="A6A6A6"/>
        <w:sz w:val="16"/>
      </w:rPr>
      <w:t>14</w:t>
    </w:r>
    <w:r>
      <w:rPr>
        <w:rStyle w:val="PageNumber"/>
        <w:rFonts w:ascii="Tahoma" w:hAnsi="Tahoma" w:cs="Tahoma"/>
        <w:color w:val="A6A6A6"/>
        <w:sz w:val="16"/>
      </w:rPr>
      <w:fldChar w:fldCharType="end"/>
    </w:r>
  </w:p>
  <w:p w:rsidR="009954A4" w:rsidRPr="00AB6531" w:rsidRDefault="009954A4" w:rsidP="00457C6C">
    <w:pPr>
      <w:tabs>
        <w:tab w:val="center" w:pos="7560"/>
        <w:tab w:val="right" w:pos="15030"/>
      </w:tabs>
      <w:ind w:right="-90"/>
      <w:rPr>
        <w:b/>
        <w:sz w:val="16"/>
        <w:szCs w:val="16"/>
      </w:rPr>
    </w:pPr>
    <w:r>
      <w:rPr>
        <w:sz w:val="16"/>
        <w:szCs w:val="16"/>
      </w:rPr>
      <w:tab/>
    </w:r>
  </w:p>
  <w:p w:rsidR="009954A4" w:rsidRDefault="009954A4">
    <w:pP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4A4" w:rsidRDefault="009954A4">
    <w:pPr>
      <w:tabs>
        <w:tab w:val="center" w:pos="4680"/>
        <w:tab w:val="right" w:pos="9360"/>
      </w:tabs>
    </w:pPr>
    <w:r>
      <w:rPr>
        <w:b/>
        <w:sz w:val="16"/>
      </w:rPr>
      <w:tab/>
    </w:r>
    <w:r>
      <w:rPr>
        <w:b/>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FD3" w:rsidRDefault="009A2FD3">
      <w:r>
        <w:separator/>
      </w:r>
    </w:p>
  </w:footnote>
  <w:footnote w:type="continuationSeparator" w:id="0">
    <w:p w:rsidR="009A2FD3" w:rsidRDefault="009A2F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4A4" w:rsidRDefault="009954A4">
    <w:pPr>
      <w:jc w:val="center"/>
    </w:pPr>
    <w:r>
      <w:t>Requirements Specification for [project name]</w:t>
    </w:r>
  </w:p>
  <w:p w:rsidR="009954A4" w:rsidRDefault="009954A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33" w:type="dxa"/>
      <w:tblInd w:w="547" w:type="dxa"/>
      <w:tblLayout w:type="fixed"/>
      <w:tblCellMar>
        <w:left w:w="70" w:type="dxa"/>
        <w:right w:w="70" w:type="dxa"/>
      </w:tblCellMar>
      <w:tblLook w:val="0000" w:firstRow="0" w:lastRow="0" w:firstColumn="0" w:lastColumn="0" w:noHBand="0" w:noVBand="0"/>
    </w:tblPr>
    <w:tblGrid>
      <w:gridCol w:w="4390"/>
      <w:gridCol w:w="5220"/>
      <w:gridCol w:w="4223"/>
    </w:tblGrid>
    <w:tr w:rsidR="009954A4" w:rsidRPr="001C4A53" w:rsidTr="00852B3B">
      <w:trPr>
        <w:cantSplit/>
        <w:trHeight w:val="890"/>
      </w:trPr>
      <w:tc>
        <w:tcPr>
          <w:tcW w:w="4390" w:type="dxa"/>
          <w:tcBorders>
            <w:top w:val="single" w:sz="4" w:space="0" w:color="C0C0C0"/>
            <w:left w:val="single" w:sz="4" w:space="0" w:color="C0C0C0"/>
            <w:bottom w:val="single" w:sz="4" w:space="0" w:color="C0C0C0"/>
            <w:right w:val="nil"/>
          </w:tcBorders>
        </w:tcPr>
        <w:p w:rsidR="009954A4" w:rsidRDefault="009954A4" w:rsidP="00F53F79">
          <w:r>
            <w:rPr>
              <w:noProof/>
            </w:rPr>
            <w:drawing>
              <wp:anchor distT="0" distB="0" distL="114300" distR="114300" simplePos="0" relativeHeight="251657728" behindDoc="1" locked="0" layoutInCell="1" allowOverlap="1">
                <wp:simplePos x="0" y="0"/>
                <wp:positionH relativeFrom="column">
                  <wp:posOffset>576580</wp:posOffset>
                </wp:positionH>
                <wp:positionV relativeFrom="paragraph">
                  <wp:posOffset>92710</wp:posOffset>
                </wp:positionV>
                <wp:extent cx="1541145" cy="403860"/>
                <wp:effectExtent l="0" t="0" r="0" b="0"/>
                <wp:wrapThrough wrapText="bothSides">
                  <wp:wrapPolygon edited="0">
                    <wp:start x="8811" y="1019"/>
                    <wp:lineTo x="1068" y="6113"/>
                    <wp:lineTo x="267" y="7132"/>
                    <wp:lineTo x="1068" y="20377"/>
                    <wp:lineTo x="20559" y="20377"/>
                    <wp:lineTo x="21360" y="9170"/>
                    <wp:lineTo x="20292" y="6113"/>
                    <wp:lineTo x="13884" y="1019"/>
                    <wp:lineTo x="8811" y="1019"/>
                  </wp:wrapPolygon>
                </wp:wrapThrough>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403860"/>
                        </a:xfrm>
                        <a:prstGeom prst="rect">
                          <a:avLst/>
                        </a:prstGeom>
                        <a:noFill/>
                        <a:ln>
                          <a:noFill/>
                        </a:ln>
                      </pic:spPr>
                    </pic:pic>
                  </a:graphicData>
                </a:graphic>
              </wp:anchor>
            </w:drawing>
          </w:r>
        </w:p>
        <w:p w:rsidR="009954A4" w:rsidRPr="00560E6E" w:rsidRDefault="009954A4" w:rsidP="00852B3B"/>
      </w:tc>
      <w:tc>
        <w:tcPr>
          <w:tcW w:w="5220" w:type="dxa"/>
          <w:tcBorders>
            <w:top w:val="single" w:sz="4" w:space="0" w:color="C0C0C0"/>
            <w:left w:val="single" w:sz="4" w:space="0" w:color="C0C0C0"/>
            <w:bottom w:val="single" w:sz="4" w:space="0" w:color="C0C0C0"/>
            <w:right w:val="nil"/>
          </w:tcBorders>
          <w:vAlign w:val="center"/>
        </w:tcPr>
        <w:p w:rsidR="009954A4" w:rsidRPr="009615A9" w:rsidRDefault="009954A4" w:rsidP="00495CE0">
          <w:pPr>
            <w:jc w:val="center"/>
            <w:rPr>
              <w:rFonts w:ascii="Calibri" w:hAnsi="Calibri"/>
              <w:i/>
              <w:iCs/>
              <w:color w:val="808080"/>
              <w:szCs w:val="22"/>
            </w:rPr>
          </w:pPr>
          <w:r>
            <w:rPr>
              <w:rStyle w:val="BookTitle"/>
              <w:rFonts w:cs="Arial"/>
              <w:sz w:val="20"/>
            </w:rPr>
            <w:t>JAVA Code Enhancements</w:t>
          </w:r>
        </w:p>
      </w:tc>
      <w:tc>
        <w:tcPr>
          <w:tcW w:w="4223" w:type="dxa"/>
          <w:tcBorders>
            <w:top w:val="single" w:sz="4" w:space="0" w:color="C0C0C0"/>
            <w:left w:val="single" w:sz="4" w:space="0" w:color="C0C0C0"/>
            <w:bottom w:val="single" w:sz="4" w:space="0" w:color="C0C0C0"/>
            <w:right w:val="single" w:sz="4" w:space="0" w:color="auto"/>
          </w:tcBorders>
        </w:tcPr>
        <w:p w:rsidR="009954A4" w:rsidRPr="00061DB2" w:rsidRDefault="009954A4" w:rsidP="00F53F79">
          <w:pPr>
            <w:pStyle w:val="Header"/>
            <w:snapToGrid w:val="0"/>
            <w:spacing w:before="120"/>
            <w:jc w:val="center"/>
            <w:rPr>
              <w:rFonts w:ascii="Calibri" w:hAnsi="Calibri" w:cs="Calibri"/>
            </w:rPr>
          </w:pPr>
        </w:p>
      </w:tc>
    </w:tr>
  </w:tbl>
  <w:p w:rsidR="009954A4" w:rsidRPr="00A863F2" w:rsidRDefault="009954A4" w:rsidP="00560E6E">
    <w:pPr>
      <w:pStyle w:val="Header"/>
      <w:jc w:val="center"/>
      <w:rPr>
        <w:i/>
        <w:i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4A4" w:rsidRDefault="009954A4" w:rsidP="00610165">
    <w:pPr>
      <w:pStyle w:val="Header"/>
      <w:tabs>
        <w:tab w:val="left" w:pos="4965"/>
        <w:tab w:val="center" w:pos="738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9AFAEA56"/>
    <w:name w:val="WW8Num3"/>
    <w:lvl w:ilvl="0">
      <w:start w:val="1"/>
      <w:numFmt w:val="bullet"/>
      <w:lvlText w:val=""/>
      <w:lvlJc w:val="left"/>
      <w:pPr>
        <w:tabs>
          <w:tab w:val="num" w:pos="420"/>
        </w:tabs>
        <w:ind w:left="420" w:hanging="420"/>
      </w:pPr>
      <w:rPr>
        <w:rFonts w:ascii="Symbol" w:hAnsi="Symbol" w:hint="default"/>
      </w:rPr>
    </w:lvl>
    <w:lvl w:ilvl="1">
      <w:start w:val="12"/>
      <w:numFmt w:val="decimal"/>
      <w:lvlText w:val="%1.%2"/>
      <w:lvlJc w:val="left"/>
      <w:pPr>
        <w:tabs>
          <w:tab w:val="num" w:pos="1644"/>
        </w:tabs>
        <w:ind w:left="1644" w:hanging="420"/>
      </w:pPr>
      <w:rPr>
        <w:rFonts w:ascii="Symbol" w:hAnsi="Symbol" w:cs="Times New Roman"/>
      </w:rPr>
    </w:lvl>
    <w:lvl w:ilvl="2">
      <w:start w:val="1"/>
      <w:numFmt w:val="decimal"/>
      <w:lvlText w:val="%1.%2.%3"/>
      <w:lvlJc w:val="left"/>
      <w:pPr>
        <w:tabs>
          <w:tab w:val="num" w:pos="3168"/>
        </w:tabs>
        <w:ind w:left="3168" w:hanging="720"/>
      </w:pPr>
      <w:rPr>
        <w:rFonts w:ascii="Symbol" w:hAnsi="Symbol" w:cs="Times New Roman"/>
      </w:rPr>
    </w:lvl>
    <w:lvl w:ilvl="3">
      <w:start w:val="1"/>
      <w:numFmt w:val="decimal"/>
      <w:lvlText w:val="%1.%2.%3.%4"/>
      <w:lvlJc w:val="left"/>
      <w:pPr>
        <w:tabs>
          <w:tab w:val="num" w:pos="4392"/>
        </w:tabs>
        <w:ind w:left="4392" w:hanging="720"/>
      </w:pPr>
      <w:rPr>
        <w:rFonts w:ascii="Symbol" w:hAnsi="Symbol" w:cs="Times New Roman"/>
      </w:rPr>
    </w:lvl>
    <w:lvl w:ilvl="4">
      <w:start w:val="1"/>
      <w:numFmt w:val="decimal"/>
      <w:lvlText w:val="%1.%2.%3.%4.%5"/>
      <w:lvlJc w:val="left"/>
      <w:pPr>
        <w:tabs>
          <w:tab w:val="num" w:pos="5976"/>
        </w:tabs>
        <w:ind w:left="5976" w:hanging="1080"/>
      </w:pPr>
      <w:rPr>
        <w:rFonts w:ascii="Symbol" w:hAnsi="Symbol" w:cs="Times New Roman"/>
      </w:rPr>
    </w:lvl>
    <w:lvl w:ilvl="5">
      <w:start w:val="1"/>
      <w:numFmt w:val="decimal"/>
      <w:lvlText w:val="%1.%2.%3.%4.%5.%6"/>
      <w:lvlJc w:val="left"/>
      <w:pPr>
        <w:tabs>
          <w:tab w:val="num" w:pos="7200"/>
        </w:tabs>
        <w:ind w:left="7200" w:hanging="1080"/>
      </w:pPr>
      <w:rPr>
        <w:rFonts w:ascii="Symbol" w:hAnsi="Symbol" w:cs="Times New Roman"/>
      </w:rPr>
    </w:lvl>
    <w:lvl w:ilvl="6">
      <w:start w:val="1"/>
      <w:numFmt w:val="decimal"/>
      <w:lvlText w:val="%1.%2.%3.%4.%5.%6.%7"/>
      <w:lvlJc w:val="left"/>
      <w:pPr>
        <w:tabs>
          <w:tab w:val="num" w:pos="8784"/>
        </w:tabs>
        <w:ind w:left="8784" w:hanging="1440"/>
      </w:pPr>
      <w:rPr>
        <w:rFonts w:ascii="Symbol" w:hAnsi="Symbol" w:cs="Times New Roman"/>
      </w:rPr>
    </w:lvl>
    <w:lvl w:ilvl="7">
      <w:start w:val="1"/>
      <w:numFmt w:val="decimal"/>
      <w:lvlText w:val="%1.%2.%3.%4.%5.%6.%7.%8"/>
      <w:lvlJc w:val="left"/>
      <w:pPr>
        <w:tabs>
          <w:tab w:val="num" w:pos="10008"/>
        </w:tabs>
        <w:ind w:left="10008" w:hanging="1440"/>
      </w:pPr>
      <w:rPr>
        <w:rFonts w:ascii="Symbol" w:hAnsi="Symbol" w:cs="Times New Roman"/>
      </w:rPr>
    </w:lvl>
    <w:lvl w:ilvl="8">
      <w:start w:val="1"/>
      <w:numFmt w:val="decimal"/>
      <w:lvlText w:val="%1.%2.%3.%4.%5.%6.%7.%8.%9"/>
      <w:lvlJc w:val="left"/>
      <w:pPr>
        <w:tabs>
          <w:tab w:val="num" w:pos="11232"/>
        </w:tabs>
        <w:ind w:left="11232" w:hanging="1440"/>
      </w:pPr>
      <w:rPr>
        <w:rFonts w:ascii="Symbol" w:hAnsi="Symbol" w:cs="Times New Roman"/>
      </w:rPr>
    </w:lvl>
  </w:abstractNum>
  <w:abstractNum w:abstractNumId="1" w15:restartNumberingAfterBreak="0">
    <w:nsid w:val="00000005"/>
    <w:multiLevelType w:val="singleLevel"/>
    <w:tmpl w:val="00000005"/>
    <w:name w:val="WW8Num5"/>
    <w:lvl w:ilvl="0">
      <w:start w:val="1"/>
      <w:numFmt w:val="decimal"/>
      <w:lvlText w:val="%1."/>
      <w:lvlJc w:val="left"/>
      <w:pPr>
        <w:tabs>
          <w:tab w:val="num" w:pos="0"/>
        </w:tabs>
        <w:ind w:left="720" w:hanging="360"/>
      </w:pPr>
      <w:rPr>
        <w:rFonts w:cs="Times New Roman"/>
      </w:rPr>
    </w:lvl>
  </w:abstractNum>
  <w:abstractNum w:abstractNumId="2" w15:restartNumberingAfterBreak="0">
    <w:nsid w:val="00000006"/>
    <w:multiLevelType w:val="singleLevel"/>
    <w:tmpl w:val="00000006"/>
    <w:name w:val="WW8Num6"/>
    <w:lvl w:ilvl="0">
      <w:start w:val="1"/>
      <w:numFmt w:val="decimal"/>
      <w:lvlText w:val="%1."/>
      <w:lvlJc w:val="left"/>
      <w:pPr>
        <w:tabs>
          <w:tab w:val="num" w:pos="0"/>
        </w:tabs>
        <w:ind w:left="720" w:hanging="360"/>
      </w:pPr>
      <w:rPr>
        <w:rFonts w:ascii="Symbol" w:hAnsi="Symbol" w:cs="Times New Roman"/>
      </w:rPr>
    </w:lvl>
  </w:abstractNum>
  <w:abstractNum w:abstractNumId="3" w15:restartNumberingAfterBreak="0">
    <w:nsid w:val="00000007"/>
    <w:multiLevelType w:val="singleLevel"/>
    <w:tmpl w:val="00000007"/>
    <w:name w:val="WW8Num7"/>
    <w:lvl w:ilvl="0">
      <w:start w:val="1"/>
      <w:numFmt w:val="decimal"/>
      <w:lvlText w:val="%1."/>
      <w:lvlJc w:val="left"/>
      <w:pPr>
        <w:tabs>
          <w:tab w:val="num" w:pos="0"/>
        </w:tabs>
        <w:ind w:left="720" w:hanging="360"/>
      </w:pPr>
      <w:rPr>
        <w:rFonts w:ascii="Symbol" w:hAnsi="Symbol" w:cs="Times New Roman"/>
      </w:rPr>
    </w:lvl>
  </w:abstractNum>
  <w:abstractNum w:abstractNumId="4" w15:restartNumberingAfterBreak="0">
    <w:nsid w:val="00000008"/>
    <w:multiLevelType w:val="singleLevel"/>
    <w:tmpl w:val="00000008"/>
    <w:name w:val="WW8Num8"/>
    <w:lvl w:ilvl="0">
      <w:start w:val="1"/>
      <w:numFmt w:val="decimal"/>
      <w:lvlText w:val="%1."/>
      <w:lvlJc w:val="left"/>
      <w:pPr>
        <w:tabs>
          <w:tab w:val="num" w:pos="0"/>
        </w:tabs>
        <w:ind w:left="720" w:hanging="360"/>
      </w:pPr>
      <w:rPr>
        <w:rFonts w:ascii="Symbol" w:hAnsi="Symbol" w:cs="Times New Roman"/>
      </w:rPr>
    </w:lvl>
  </w:abstractNum>
  <w:abstractNum w:abstractNumId="5" w15:restartNumberingAfterBreak="0">
    <w:nsid w:val="0000000A"/>
    <w:multiLevelType w:val="multilevel"/>
    <w:tmpl w:val="0000000A"/>
    <w:name w:val="WW8Num11"/>
    <w:lvl w:ilvl="0">
      <w:start w:val="1"/>
      <w:numFmt w:val="decimal"/>
      <w:lvlText w:val="%1."/>
      <w:lvlJc w:val="left"/>
      <w:pPr>
        <w:tabs>
          <w:tab w:val="num" w:pos="0"/>
        </w:tabs>
        <w:ind w:left="720" w:hanging="360"/>
      </w:pPr>
      <w:rPr>
        <w:rFonts w:ascii="Courier New" w:hAnsi="Courier New" w:cs="Courier New"/>
      </w:rPr>
    </w:lvl>
    <w:lvl w:ilvl="1">
      <w:start w:val="3"/>
      <w:numFmt w:val="decimal"/>
      <w:lvlText w:val="%1.%2"/>
      <w:lvlJc w:val="left"/>
      <w:pPr>
        <w:tabs>
          <w:tab w:val="num" w:pos="0"/>
        </w:tabs>
        <w:ind w:left="1380" w:hanging="435"/>
      </w:pPr>
      <w:rPr>
        <w:rFonts w:cs="Times New Roman"/>
      </w:rPr>
    </w:lvl>
    <w:lvl w:ilvl="2">
      <w:start w:val="2"/>
      <w:numFmt w:val="decimal"/>
      <w:lvlText w:val="%1.%2.%3"/>
      <w:lvlJc w:val="left"/>
      <w:pPr>
        <w:tabs>
          <w:tab w:val="num" w:pos="0"/>
        </w:tabs>
        <w:ind w:left="2250" w:hanging="720"/>
      </w:pPr>
      <w:rPr>
        <w:rFonts w:cs="Times New Roman"/>
      </w:rPr>
    </w:lvl>
    <w:lvl w:ilvl="3">
      <w:start w:val="1"/>
      <w:numFmt w:val="decimal"/>
      <w:lvlText w:val="%1.%2.%3.%4"/>
      <w:lvlJc w:val="left"/>
      <w:pPr>
        <w:tabs>
          <w:tab w:val="num" w:pos="0"/>
        </w:tabs>
        <w:ind w:left="2835" w:hanging="720"/>
      </w:pPr>
      <w:rPr>
        <w:rFonts w:cs="Times New Roman"/>
      </w:rPr>
    </w:lvl>
    <w:lvl w:ilvl="4">
      <w:start w:val="1"/>
      <w:numFmt w:val="decimal"/>
      <w:lvlText w:val="%1.%2.%3.%4.%5"/>
      <w:lvlJc w:val="left"/>
      <w:pPr>
        <w:tabs>
          <w:tab w:val="num" w:pos="0"/>
        </w:tabs>
        <w:ind w:left="3780" w:hanging="1080"/>
      </w:pPr>
      <w:rPr>
        <w:rFonts w:cs="Times New Roman"/>
      </w:rPr>
    </w:lvl>
    <w:lvl w:ilvl="5">
      <w:start w:val="1"/>
      <w:numFmt w:val="decimal"/>
      <w:lvlText w:val="%1.%2.%3.%4.%5.%6"/>
      <w:lvlJc w:val="left"/>
      <w:pPr>
        <w:tabs>
          <w:tab w:val="num" w:pos="0"/>
        </w:tabs>
        <w:ind w:left="4365" w:hanging="1080"/>
      </w:pPr>
      <w:rPr>
        <w:rFonts w:cs="Times New Roman"/>
      </w:rPr>
    </w:lvl>
    <w:lvl w:ilvl="6">
      <w:start w:val="1"/>
      <w:numFmt w:val="decimal"/>
      <w:lvlText w:val="%1.%2.%3.%4.%5.%6.%7"/>
      <w:lvlJc w:val="left"/>
      <w:pPr>
        <w:tabs>
          <w:tab w:val="num" w:pos="0"/>
        </w:tabs>
        <w:ind w:left="5310" w:hanging="1440"/>
      </w:pPr>
      <w:rPr>
        <w:rFonts w:cs="Times New Roman"/>
      </w:rPr>
    </w:lvl>
    <w:lvl w:ilvl="7">
      <w:start w:val="1"/>
      <w:numFmt w:val="decimal"/>
      <w:lvlText w:val="%1.%2.%3.%4.%5.%6.%7.%8"/>
      <w:lvlJc w:val="left"/>
      <w:pPr>
        <w:tabs>
          <w:tab w:val="num" w:pos="0"/>
        </w:tabs>
        <w:ind w:left="5895" w:hanging="1440"/>
      </w:pPr>
      <w:rPr>
        <w:rFonts w:cs="Times New Roman"/>
      </w:rPr>
    </w:lvl>
    <w:lvl w:ilvl="8">
      <w:start w:val="1"/>
      <w:numFmt w:val="decimal"/>
      <w:lvlText w:val="%1.%2.%3.%4.%5.%6.%7.%8.%9"/>
      <w:lvlJc w:val="left"/>
      <w:pPr>
        <w:tabs>
          <w:tab w:val="num" w:pos="0"/>
        </w:tabs>
        <w:ind w:left="6480" w:hanging="1440"/>
      </w:pPr>
      <w:rPr>
        <w:rFonts w:cs="Times New Roman"/>
      </w:rPr>
    </w:lvl>
  </w:abstractNum>
  <w:abstractNum w:abstractNumId="6" w15:restartNumberingAfterBreak="0">
    <w:nsid w:val="0000000B"/>
    <w:multiLevelType w:val="singleLevel"/>
    <w:tmpl w:val="0000000B"/>
    <w:name w:val="WW8Num13"/>
    <w:lvl w:ilvl="0">
      <w:start w:val="1"/>
      <w:numFmt w:val="decimal"/>
      <w:lvlText w:val="%1."/>
      <w:lvlJc w:val="left"/>
      <w:pPr>
        <w:tabs>
          <w:tab w:val="num" w:pos="0"/>
        </w:tabs>
        <w:ind w:left="720" w:hanging="360"/>
      </w:pPr>
      <w:rPr>
        <w:rFonts w:ascii="Symbol" w:hAnsi="Symbol" w:cs="Times New Roman"/>
      </w:rPr>
    </w:lvl>
  </w:abstractNum>
  <w:abstractNum w:abstractNumId="7" w15:restartNumberingAfterBreak="0">
    <w:nsid w:val="0000000C"/>
    <w:multiLevelType w:val="singleLevel"/>
    <w:tmpl w:val="0000000C"/>
    <w:name w:val="WW8Num15"/>
    <w:lvl w:ilvl="0">
      <w:start w:val="1"/>
      <w:numFmt w:val="decimal"/>
      <w:lvlText w:val="%1."/>
      <w:lvlJc w:val="left"/>
      <w:pPr>
        <w:tabs>
          <w:tab w:val="num" w:pos="0"/>
        </w:tabs>
        <w:ind w:left="720" w:hanging="360"/>
      </w:pPr>
      <w:rPr>
        <w:rFonts w:ascii="Symbol" w:hAnsi="Symbol" w:cs="Times New Roman"/>
      </w:rPr>
    </w:lvl>
  </w:abstractNum>
  <w:abstractNum w:abstractNumId="8" w15:restartNumberingAfterBreak="0">
    <w:nsid w:val="0000000F"/>
    <w:multiLevelType w:val="singleLevel"/>
    <w:tmpl w:val="0000000F"/>
    <w:name w:val="WW8Num19"/>
    <w:lvl w:ilvl="0">
      <w:start w:val="1"/>
      <w:numFmt w:val="decimal"/>
      <w:lvlText w:val="%1."/>
      <w:lvlJc w:val="left"/>
      <w:pPr>
        <w:tabs>
          <w:tab w:val="num" w:pos="0"/>
        </w:tabs>
        <w:ind w:left="720" w:hanging="360"/>
      </w:pPr>
      <w:rPr>
        <w:rFonts w:ascii="Symbol" w:hAnsi="Symbol" w:cs="Times New Roman"/>
      </w:rPr>
    </w:lvl>
  </w:abstractNum>
  <w:abstractNum w:abstractNumId="9" w15:restartNumberingAfterBreak="0">
    <w:nsid w:val="00000010"/>
    <w:multiLevelType w:val="singleLevel"/>
    <w:tmpl w:val="00000010"/>
    <w:name w:val="WW8Num20"/>
    <w:lvl w:ilvl="0">
      <w:start w:val="1"/>
      <w:numFmt w:val="decimal"/>
      <w:lvlText w:val="%1."/>
      <w:lvlJc w:val="left"/>
      <w:pPr>
        <w:tabs>
          <w:tab w:val="num" w:pos="0"/>
        </w:tabs>
        <w:ind w:left="720" w:hanging="360"/>
      </w:pPr>
      <w:rPr>
        <w:rFonts w:cs="Times New Roman"/>
      </w:rPr>
    </w:lvl>
  </w:abstractNum>
  <w:abstractNum w:abstractNumId="10" w15:restartNumberingAfterBreak="0">
    <w:nsid w:val="00000011"/>
    <w:multiLevelType w:val="singleLevel"/>
    <w:tmpl w:val="00000011"/>
    <w:name w:val="WW8Num21"/>
    <w:lvl w:ilvl="0">
      <w:start w:val="1"/>
      <w:numFmt w:val="decimal"/>
      <w:lvlText w:val="%1."/>
      <w:lvlJc w:val="left"/>
      <w:pPr>
        <w:tabs>
          <w:tab w:val="num" w:pos="0"/>
        </w:tabs>
        <w:ind w:left="720" w:hanging="360"/>
      </w:pPr>
      <w:rPr>
        <w:rFonts w:ascii="Symbol" w:hAnsi="Symbol" w:cs="Times New Roman"/>
      </w:rPr>
    </w:lvl>
  </w:abstractNum>
  <w:abstractNum w:abstractNumId="11" w15:restartNumberingAfterBreak="0">
    <w:nsid w:val="00000013"/>
    <w:multiLevelType w:val="singleLevel"/>
    <w:tmpl w:val="00000013"/>
    <w:name w:val="WW8Num23"/>
    <w:lvl w:ilvl="0">
      <w:start w:val="1"/>
      <w:numFmt w:val="decimal"/>
      <w:lvlText w:val="%1."/>
      <w:lvlJc w:val="left"/>
      <w:pPr>
        <w:tabs>
          <w:tab w:val="num" w:pos="0"/>
        </w:tabs>
        <w:ind w:left="720" w:hanging="360"/>
      </w:pPr>
      <w:rPr>
        <w:rFonts w:ascii="Symbol" w:hAnsi="Symbol" w:cs="Times New Roman"/>
      </w:rPr>
    </w:lvl>
  </w:abstractNum>
  <w:abstractNum w:abstractNumId="12" w15:restartNumberingAfterBreak="0">
    <w:nsid w:val="00000014"/>
    <w:multiLevelType w:val="multilevel"/>
    <w:tmpl w:val="00000014"/>
    <w:name w:val="WW8Num24"/>
    <w:lvl w:ilvl="0">
      <w:start w:val="1"/>
      <w:numFmt w:val="decimal"/>
      <w:lvlText w:val="%1."/>
      <w:lvlJc w:val="left"/>
      <w:pPr>
        <w:tabs>
          <w:tab w:val="num" w:pos="0"/>
        </w:tabs>
        <w:ind w:left="720" w:hanging="360"/>
      </w:pPr>
      <w:rPr>
        <w:rFonts w:cs="Times New Roman"/>
        <w:sz w:val="22"/>
      </w:rPr>
    </w:lvl>
    <w:lvl w:ilvl="1">
      <w:start w:val="3"/>
      <w:numFmt w:val="decimal"/>
      <w:lvlText w:val="%1.%2"/>
      <w:lvlJc w:val="left"/>
      <w:pPr>
        <w:tabs>
          <w:tab w:val="num" w:pos="0"/>
        </w:tabs>
        <w:ind w:left="1380" w:hanging="435"/>
      </w:pPr>
      <w:rPr>
        <w:rFonts w:cs="Times New Roman"/>
      </w:rPr>
    </w:lvl>
    <w:lvl w:ilvl="2">
      <w:start w:val="3"/>
      <w:numFmt w:val="decimal"/>
      <w:lvlText w:val="%1.%2.%3"/>
      <w:lvlJc w:val="left"/>
      <w:pPr>
        <w:tabs>
          <w:tab w:val="num" w:pos="0"/>
        </w:tabs>
        <w:ind w:left="2250" w:hanging="720"/>
      </w:pPr>
      <w:rPr>
        <w:rFonts w:cs="Times New Roman"/>
      </w:rPr>
    </w:lvl>
    <w:lvl w:ilvl="3">
      <w:start w:val="1"/>
      <w:numFmt w:val="decimal"/>
      <w:lvlText w:val="%1.%2.%3.%4"/>
      <w:lvlJc w:val="left"/>
      <w:pPr>
        <w:tabs>
          <w:tab w:val="num" w:pos="0"/>
        </w:tabs>
        <w:ind w:left="2835" w:hanging="720"/>
      </w:pPr>
      <w:rPr>
        <w:rFonts w:cs="Times New Roman"/>
      </w:rPr>
    </w:lvl>
    <w:lvl w:ilvl="4">
      <w:start w:val="1"/>
      <w:numFmt w:val="decimal"/>
      <w:lvlText w:val="%1.%2.%3.%4.%5"/>
      <w:lvlJc w:val="left"/>
      <w:pPr>
        <w:tabs>
          <w:tab w:val="num" w:pos="0"/>
        </w:tabs>
        <w:ind w:left="3780" w:hanging="1080"/>
      </w:pPr>
      <w:rPr>
        <w:rFonts w:cs="Times New Roman"/>
      </w:rPr>
    </w:lvl>
    <w:lvl w:ilvl="5">
      <w:start w:val="1"/>
      <w:numFmt w:val="decimal"/>
      <w:lvlText w:val="%1.%2.%3.%4.%5.%6"/>
      <w:lvlJc w:val="left"/>
      <w:pPr>
        <w:tabs>
          <w:tab w:val="num" w:pos="0"/>
        </w:tabs>
        <w:ind w:left="4365" w:hanging="1080"/>
      </w:pPr>
      <w:rPr>
        <w:rFonts w:cs="Times New Roman"/>
      </w:rPr>
    </w:lvl>
    <w:lvl w:ilvl="6">
      <w:start w:val="1"/>
      <w:numFmt w:val="decimal"/>
      <w:lvlText w:val="%1.%2.%3.%4.%5.%6.%7"/>
      <w:lvlJc w:val="left"/>
      <w:pPr>
        <w:tabs>
          <w:tab w:val="num" w:pos="0"/>
        </w:tabs>
        <w:ind w:left="5310" w:hanging="1440"/>
      </w:pPr>
      <w:rPr>
        <w:rFonts w:cs="Times New Roman"/>
      </w:rPr>
    </w:lvl>
    <w:lvl w:ilvl="7">
      <w:start w:val="1"/>
      <w:numFmt w:val="decimal"/>
      <w:lvlText w:val="%1.%2.%3.%4.%5.%6.%7.%8"/>
      <w:lvlJc w:val="left"/>
      <w:pPr>
        <w:tabs>
          <w:tab w:val="num" w:pos="0"/>
        </w:tabs>
        <w:ind w:left="5895" w:hanging="1440"/>
      </w:pPr>
      <w:rPr>
        <w:rFonts w:cs="Times New Roman"/>
      </w:rPr>
    </w:lvl>
    <w:lvl w:ilvl="8">
      <w:start w:val="1"/>
      <w:numFmt w:val="decimal"/>
      <w:lvlText w:val="%1.%2.%3.%4.%5.%6.%7.%8.%9"/>
      <w:lvlJc w:val="left"/>
      <w:pPr>
        <w:tabs>
          <w:tab w:val="num" w:pos="0"/>
        </w:tabs>
        <w:ind w:left="6480" w:hanging="1440"/>
      </w:pPr>
      <w:rPr>
        <w:rFonts w:cs="Times New Roman"/>
      </w:rPr>
    </w:lvl>
  </w:abstractNum>
  <w:abstractNum w:abstractNumId="13" w15:restartNumberingAfterBreak="0">
    <w:nsid w:val="00000016"/>
    <w:multiLevelType w:val="singleLevel"/>
    <w:tmpl w:val="00000016"/>
    <w:name w:val="WW8Num26"/>
    <w:lvl w:ilvl="0">
      <w:start w:val="1"/>
      <w:numFmt w:val="decimal"/>
      <w:lvlText w:val="%1."/>
      <w:lvlJc w:val="left"/>
      <w:pPr>
        <w:tabs>
          <w:tab w:val="num" w:pos="0"/>
        </w:tabs>
        <w:ind w:left="720" w:hanging="360"/>
      </w:pPr>
      <w:rPr>
        <w:rFonts w:cs="Times New Roman"/>
      </w:rPr>
    </w:lvl>
  </w:abstractNum>
  <w:abstractNum w:abstractNumId="14" w15:restartNumberingAfterBreak="0">
    <w:nsid w:val="00000017"/>
    <w:multiLevelType w:val="multilevel"/>
    <w:tmpl w:val="00000017"/>
    <w:name w:val="WW8Num27"/>
    <w:lvl w:ilvl="0">
      <w:start w:val="1"/>
      <w:numFmt w:val="decimal"/>
      <w:lvlText w:val="%1."/>
      <w:lvlJc w:val="left"/>
      <w:pPr>
        <w:tabs>
          <w:tab w:val="num" w:pos="0"/>
        </w:tabs>
        <w:ind w:left="720" w:hanging="360"/>
      </w:pPr>
      <w:rPr>
        <w:rFonts w:ascii="Symbol" w:hAnsi="Symbol"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5" w15:restartNumberingAfterBreak="0">
    <w:nsid w:val="03CE1AF0"/>
    <w:multiLevelType w:val="multilevel"/>
    <w:tmpl w:val="4FD06CAA"/>
    <w:lvl w:ilvl="0">
      <w:start w:val="8"/>
      <w:numFmt w:val="decimal"/>
      <w:lvlText w:val="%1"/>
      <w:lvlJc w:val="left"/>
      <w:pPr>
        <w:ind w:left="36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8092" w:hanging="720"/>
      </w:pPr>
      <w:rPr>
        <w:rFonts w:hint="default"/>
      </w:rPr>
    </w:lvl>
    <w:lvl w:ilvl="3">
      <w:start w:val="1"/>
      <w:numFmt w:val="decimal"/>
      <w:lvlText w:val="%1.%2.%3.%4"/>
      <w:lvlJc w:val="left"/>
      <w:pPr>
        <w:ind w:left="11778" w:hanging="720"/>
      </w:pPr>
      <w:rPr>
        <w:rFonts w:hint="default"/>
      </w:rPr>
    </w:lvl>
    <w:lvl w:ilvl="4">
      <w:start w:val="1"/>
      <w:numFmt w:val="decimal"/>
      <w:lvlText w:val="%1.%2.%3.%4.%5"/>
      <w:lvlJc w:val="left"/>
      <w:pPr>
        <w:ind w:left="15824" w:hanging="1080"/>
      </w:pPr>
      <w:rPr>
        <w:rFonts w:hint="default"/>
      </w:rPr>
    </w:lvl>
    <w:lvl w:ilvl="5">
      <w:start w:val="1"/>
      <w:numFmt w:val="decimal"/>
      <w:lvlText w:val="%1.%2.%3.%4.%5.%6"/>
      <w:lvlJc w:val="left"/>
      <w:pPr>
        <w:ind w:left="19510" w:hanging="1080"/>
      </w:pPr>
      <w:rPr>
        <w:rFonts w:hint="default"/>
      </w:rPr>
    </w:lvl>
    <w:lvl w:ilvl="6">
      <w:start w:val="1"/>
      <w:numFmt w:val="decimal"/>
      <w:lvlText w:val="%1.%2.%3.%4.%5.%6.%7"/>
      <w:lvlJc w:val="left"/>
      <w:pPr>
        <w:ind w:left="23556" w:hanging="1440"/>
      </w:pPr>
      <w:rPr>
        <w:rFonts w:hint="default"/>
      </w:rPr>
    </w:lvl>
    <w:lvl w:ilvl="7">
      <w:start w:val="1"/>
      <w:numFmt w:val="decimal"/>
      <w:lvlText w:val="%1.%2.%3.%4.%5.%6.%7.%8"/>
      <w:lvlJc w:val="left"/>
      <w:pPr>
        <w:ind w:left="27242" w:hanging="1440"/>
      </w:pPr>
      <w:rPr>
        <w:rFonts w:hint="default"/>
      </w:rPr>
    </w:lvl>
    <w:lvl w:ilvl="8">
      <w:start w:val="1"/>
      <w:numFmt w:val="decimal"/>
      <w:lvlText w:val="%1.%2.%3.%4.%5.%6.%7.%8.%9"/>
      <w:lvlJc w:val="left"/>
      <w:pPr>
        <w:ind w:left="31288" w:hanging="1800"/>
      </w:pPr>
      <w:rPr>
        <w:rFonts w:hint="default"/>
      </w:rPr>
    </w:lvl>
  </w:abstractNum>
  <w:abstractNum w:abstractNumId="16" w15:restartNumberingAfterBreak="0">
    <w:nsid w:val="0B685913"/>
    <w:multiLevelType w:val="hybridMultilevel"/>
    <w:tmpl w:val="D7D49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CE6EE5"/>
    <w:multiLevelType w:val="multilevel"/>
    <w:tmpl w:val="89F614B6"/>
    <w:lvl w:ilvl="0">
      <w:start w:val="1"/>
      <w:numFmt w:val="decimal"/>
      <w:pStyle w:val="Heading1"/>
      <w:lvlText w:val="%1."/>
      <w:lvlJc w:val="left"/>
      <w:pPr>
        <w:tabs>
          <w:tab w:val="num" w:pos="720"/>
        </w:tabs>
        <w:ind w:left="720" w:hanging="720"/>
      </w:pPr>
      <w:rPr>
        <w:rFonts w:cs="Times New Roman" w:hint="default"/>
        <w:sz w:val="28"/>
        <w:szCs w:val="28"/>
      </w:rPr>
    </w:lvl>
    <w:lvl w:ilvl="1">
      <w:start w:val="1"/>
      <w:numFmt w:val="decimal"/>
      <w:pStyle w:val="Heading2"/>
      <w:lvlText w:val="%1.%2."/>
      <w:lvlJc w:val="left"/>
      <w:pPr>
        <w:tabs>
          <w:tab w:val="num" w:pos="1080"/>
        </w:tabs>
        <w:ind w:left="720" w:firstLine="360"/>
      </w:pPr>
      <w:rPr>
        <w:rFonts w:asciiTheme="minorHAnsi" w:hAnsiTheme="minorHAnsi" w:cstheme="minorHAns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4191"/>
        </w:tabs>
        <w:ind w:left="4191" w:hanging="50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2088"/>
        </w:tabs>
        <w:ind w:left="2088" w:hanging="648"/>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8" w15:restartNumberingAfterBreak="0">
    <w:nsid w:val="0E7D0BBD"/>
    <w:multiLevelType w:val="hybridMultilevel"/>
    <w:tmpl w:val="0876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F96716"/>
    <w:multiLevelType w:val="multilevel"/>
    <w:tmpl w:val="0B5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EE0DE2"/>
    <w:multiLevelType w:val="multilevel"/>
    <w:tmpl w:val="2CECAED0"/>
    <w:lvl w:ilvl="0">
      <w:start w:val="1"/>
      <w:numFmt w:val="decimal"/>
      <w:lvlText w:val="%1."/>
      <w:lvlJc w:val="left"/>
      <w:pPr>
        <w:ind w:left="720" w:hanging="360"/>
      </w:pPr>
      <w:rPr>
        <w:b/>
        <w:bCs/>
      </w:rPr>
    </w:lvl>
    <w:lvl w:ilvl="1">
      <w:start w:val="6"/>
      <w:numFmt w:val="decimal"/>
      <w:isLgl/>
      <w:lvlText w:val="%1.%2"/>
      <w:lvlJc w:val="left"/>
      <w:pPr>
        <w:ind w:left="1000" w:hanging="360"/>
      </w:pPr>
      <w:rPr>
        <w:rFonts w:hint="default"/>
      </w:rPr>
    </w:lvl>
    <w:lvl w:ilvl="2">
      <w:start w:val="1"/>
      <w:numFmt w:val="decimal"/>
      <w:isLgl/>
      <w:lvlText w:val="%1.%2.%3"/>
      <w:lvlJc w:val="left"/>
      <w:pPr>
        <w:ind w:left="164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560" w:hanging="1080"/>
      </w:pPr>
      <w:rPr>
        <w:rFonts w:hint="default"/>
      </w:rPr>
    </w:lvl>
    <w:lvl w:ilvl="5">
      <w:start w:val="1"/>
      <w:numFmt w:val="decimal"/>
      <w:isLgl/>
      <w:lvlText w:val="%1.%2.%3.%4.%5.%6"/>
      <w:lvlJc w:val="left"/>
      <w:pPr>
        <w:ind w:left="3200" w:hanging="1440"/>
      </w:pPr>
      <w:rPr>
        <w:rFonts w:hint="default"/>
      </w:rPr>
    </w:lvl>
    <w:lvl w:ilvl="6">
      <w:start w:val="1"/>
      <w:numFmt w:val="decimal"/>
      <w:isLgl/>
      <w:lvlText w:val="%1.%2.%3.%4.%5.%6.%7"/>
      <w:lvlJc w:val="left"/>
      <w:pPr>
        <w:ind w:left="3480" w:hanging="1440"/>
      </w:pPr>
      <w:rPr>
        <w:rFonts w:hint="default"/>
      </w:rPr>
    </w:lvl>
    <w:lvl w:ilvl="7">
      <w:start w:val="1"/>
      <w:numFmt w:val="decimal"/>
      <w:isLgl/>
      <w:lvlText w:val="%1.%2.%3.%4.%5.%6.%7.%8"/>
      <w:lvlJc w:val="left"/>
      <w:pPr>
        <w:ind w:left="4120" w:hanging="1800"/>
      </w:pPr>
      <w:rPr>
        <w:rFonts w:hint="default"/>
      </w:rPr>
    </w:lvl>
    <w:lvl w:ilvl="8">
      <w:start w:val="1"/>
      <w:numFmt w:val="decimal"/>
      <w:isLgl/>
      <w:lvlText w:val="%1.%2.%3.%4.%5.%6.%7.%8.%9"/>
      <w:lvlJc w:val="left"/>
      <w:pPr>
        <w:ind w:left="4400" w:hanging="1800"/>
      </w:pPr>
      <w:rPr>
        <w:rFonts w:hint="default"/>
      </w:rPr>
    </w:lvl>
  </w:abstractNum>
  <w:abstractNum w:abstractNumId="21" w15:restartNumberingAfterBreak="0">
    <w:nsid w:val="3E78344C"/>
    <w:multiLevelType w:val="hybridMultilevel"/>
    <w:tmpl w:val="27EAA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731CE"/>
    <w:multiLevelType w:val="hybridMultilevel"/>
    <w:tmpl w:val="BDB0945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46C00757"/>
    <w:multiLevelType w:val="multilevel"/>
    <w:tmpl w:val="6FE8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C7B75"/>
    <w:multiLevelType w:val="multilevel"/>
    <w:tmpl w:val="67FC9CBE"/>
    <w:lvl w:ilvl="0">
      <w:start w:val="5"/>
      <w:numFmt w:val="decimal"/>
      <w:lvlText w:val="%1"/>
      <w:lvlJc w:val="left"/>
      <w:pPr>
        <w:ind w:left="435" w:hanging="435"/>
      </w:pPr>
      <w:rPr>
        <w:rFonts w:hint="default"/>
      </w:rPr>
    </w:lvl>
    <w:lvl w:ilvl="1">
      <w:start w:val="2"/>
      <w:numFmt w:val="decimal"/>
      <w:lvlText w:val="%1.%2"/>
      <w:lvlJc w:val="left"/>
      <w:pPr>
        <w:ind w:left="2278" w:hanging="435"/>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25" w15:restartNumberingAfterBreak="0">
    <w:nsid w:val="4DAA31BC"/>
    <w:multiLevelType w:val="multilevel"/>
    <w:tmpl w:val="5A70EB76"/>
    <w:lvl w:ilvl="0">
      <w:start w:val="4"/>
      <w:numFmt w:val="decimal"/>
      <w:lvlText w:val="%1"/>
      <w:lvlJc w:val="left"/>
      <w:pPr>
        <w:ind w:left="360" w:hanging="360"/>
      </w:pPr>
      <w:rPr>
        <w:rFonts w:hint="default"/>
      </w:rPr>
    </w:lvl>
    <w:lvl w:ilvl="1">
      <w:start w:val="7"/>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5F3B1A94"/>
    <w:multiLevelType w:val="multilevel"/>
    <w:tmpl w:val="8ED0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B1131"/>
    <w:multiLevelType w:val="multilevel"/>
    <w:tmpl w:val="6732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512774"/>
    <w:multiLevelType w:val="hybridMultilevel"/>
    <w:tmpl w:val="A2B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27412"/>
    <w:multiLevelType w:val="multilevel"/>
    <w:tmpl w:val="3158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2F5640"/>
    <w:multiLevelType w:val="multilevel"/>
    <w:tmpl w:val="2C46E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905BBE"/>
    <w:multiLevelType w:val="hybridMultilevel"/>
    <w:tmpl w:val="865CF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0E7A83"/>
    <w:multiLevelType w:val="multilevel"/>
    <w:tmpl w:val="6978B5A2"/>
    <w:lvl w:ilvl="0">
      <w:start w:val="5"/>
      <w:numFmt w:val="decimal"/>
      <w:lvlText w:val="%1"/>
      <w:lvlJc w:val="left"/>
      <w:pPr>
        <w:ind w:left="435" w:hanging="435"/>
      </w:pPr>
      <w:rPr>
        <w:rFonts w:hint="default"/>
      </w:rPr>
    </w:lvl>
    <w:lvl w:ilvl="1">
      <w:start w:val="6"/>
      <w:numFmt w:val="decimal"/>
      <w:lvlText w:val="%1.%2"/>
      <w:lvlJc w:val="left"/>
      <w:pPr>
        <w:ind w:left="2278" w:hanging="435"/>
      </w:pPr>
      <w:rPr>
        <w:rFonts w:hint="default"/>
      </w:rPr>
    </w:lvl>
    <w:lvl w:ilvl="2">
      <w:start w:val="3"/>
      <w:numFmt w:val="decimal"/>
      <w:lvlText w:val="%1.%2.%3"/>
      <w:lvlJc w:val="left"/>
      <w:pPr>
        <w:ind w:left="4406" w:hanging="720"/>
      </w:pPr>
      <w:rPr>
        <w:rFonts w:hint="default"/>
      </w:rPr>
    </w:lvl>
    <w:lvl w:ilvl="3">
      <w:start w:val="1"/>
      <w:numFmt w:val="decimal"/>
      <w:lvlText w:val="%1.%2.%3.%4"/>
      <w:lvlJc w:val="left"/>
      <w:pPr>
        <w:ind w:left="6249" w:hanging="72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295" w:hanging="108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341" w:hanging="1440"/>
      </w:pPr>
      <w:rPr>
        <w:rFonts w:hint="default"/>
      </w:rPr>
    </w:lvl>
    <w:lvl w:ilvl="8">
      <w:start w:val="1"/>
      <w:numFmt w:val="decimal"/>
      <w:lvlText w:val="%1.%2.%3.%4.%5.%6.%7.%8.%9"/>
      <w:lvlJc w:val="left"/>
      <w:pPr>
        <w:ind w:left="16544" w:hanging="1800"/>
      </w:pPr>
      <w:rPr>
        <w:rFonts w:hint="default"/>
      </w:rPr>
    </w:lvl>
  </w:abstractNum>
  <w:abstractNum w:abstractNumId="33" w15:restartNumberingAfterBreak="0">
    <w:nsid w:val="6E9F1631"/>
    <w:multiLevelType w:val="multilevel"/>
    <w:tmpl w:val="3688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9B7559"/>
    <w:multiLevelType w:val="multilevel"/>
    <w:tmpl w:val="6ED69394"/>
    <w:lvl w:ilvl="0">
      <w:start w:val="1"/>
      <w:numFmt w:val="decimal"/>
      <w:lvlText w:val="%1."/>
      <w:lvlJc w:val="left"/>
      <w:pPr>
        <w:tabs>
          <w:tab w:val="num" w:pos="720"/>
        </w:tabs>
        <w:ind w:left="720" w:hanging="360"/>
      </w:pPr>
      <w:rPr>
        <w:rFonts w:ascii="Courier New" w:hAnsi="Courier New" w:cs="Courier New" w:hint="default"/>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111DF2"/>
    <w:multiLevelType w:val="multilevel"/>
    <w:tmpl w:val="EDCE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194845"/>
    <w:multiLevelType w:val="multilevel"/>
    <w:tmpl w:val="60984646"/>
    <w:lvl w:ilvl="0">
      <w:start w:val="7"/>
      <w:numFmt w:val="decimal"/>
      <w:lvlText w:val="%1"/>
      <w:lvlJc w:val="left"/>
      <w:pPr>
        <w:ind w:left="360" w:hanging="360"/>
      </w:pPr>
      <w:rPr>
        <w:rFonts w:hint="default"/>
      </w:rPr>
    </w:lvl>
    <w:lvl w:ilvl="1">
      <w:start w:val="1"/>
      <w:numFmt w:val="decimal"/>
      <w:lvlText w:val="%1.%2"/>
      <w:lvlJc w:val="left"/>
      <w:pPr>
        <w:ind w:left="2203" w:hanging="360"/>
      </w:pPr>
      <w:rPr>
        <w:rFonts w:hint="default"/>
      </w:rPr>
    </w:lvl>
    <w:lvl w:ilvl="2">
      <w:start w:val="1"/>
      <w:numFmt w:val="decimal"/>
      <w:lvlText w:val="%1.%2.%3"/>
      <w:lvlJc w:val="left"/>
      <w:pPr>
        <w:ind w:left="4406" w:hanging="720"/>
      </w:pPr>
      <w:rPr>
        <w:rFonts w:hint="default"/>
      </w:rPr>
    </w:lvl>
    <w:lvl w:ilvl="3">
      <w:start w:val="1"/>
      <w:numFmt w:val="decimal"/>
      <w:lvlText w:val="%1.%2.%3.%4"/>
      <w:lvlJc w:val="left"/>
      <w:pPr>
        <w:ind w:left="6609" w:hanging="1080"/>
      </w:pPr>
      <w:rPr>
        <w:rFonts w:hint="default"/>
      </w:rPr>
    </w:lvl>
    <w:lvl w:ilvl="4">
      <w:start w:val="1"/>
      <w:numFmt w:val="decimal"/>
      <w:lvlText w:val="%1.%2.%3.%4.%5"/>
      <w:lvlJc w:val="left"/>
      <w:pPr>
        <w:ind w:left="8452" w:hanging="1080"/>
      </w:pPr>
      <w:rPr>
        <w:rFonts w:hint="default"/>
      </w:rPr>
    </w:lvl>
    <w:lvl w:ilvl="5">
      <w:start w:val="1"/>
      <w:numFmt w:val="decimal"/>
      <w:lvlText w:val="%1.%2.%3.%4.%5.%6"/>
      <w:lvlJc w:val="left"/>
      <w:pPr>
        <w:ind w:left="10655" w:hanging="1440"/>
      </w:pPr>
      <w:rPr>
        <w:rFonts w:hint="default"/>
      </w:rPr>
    </w:lvl>
    <w:lvl w:ilvl="6">
      <w:start w:val="1"/>
      <w:numFmt w:val="decimal"/>
      <w:lvlText w:val="%1.%2.%3.%4.%5.%6.%7"/>
      <w:lvlJc w:val="left"/>
      <w:pPr>
        <w:ind w:left="12498" w:hanging="1440"/>
      </w:pPr>
      <w:rPr>
        <w:rFonts w:hint="default"/>
      </w:rPr>
    </w:lvl>
    <w:lvl w:ilvl="7">
      <w:start w:val="1"/>
      <w:numFmt w:val="decimal"/>
      <w:lvlText w:val="%1.%2.%3.%4.%5.%6.%7.%8"/>
      <w:lvlJc w:val="left"/>
      <w:pPr>
        <w:ind w:left="14701" w:hanging="1800"/>
      </w:pPr>
      <w:rPr>
        <w:rFonts w:hint="default"/>
      </w:rPr>
    </w:lvl>
    <w:lvl w:ilvl="8">
      <w:start w:val="1"/>
      <w:numFmt w:val="decimal"/>
      <w:lvlText w:val="%1.%2.%3.%4.%5.%6.%7.%8.%9"/>
      <w:lvlJc w:val="left"/>
      <w:pPr>
        <w:ind w:left="16544" w:hanging="1800"/>
      </w:pPr>
      <w:rPr>
        <w:rFonts w:hint="default"/>
      </w:rPr>
    </w:lvl>
  </w:abstractNum>
  <w:num w:numId="1">
    <w:abstractNumId w:val="17"/>
  </w:num>
  <w:num w:numId="2">
    <w:abstractNumId w:val="31"/>
  </w:num>
  <w:num w:numId="3">
    <w:abstractNumId w:val="20"/>
  </w:num>
  <w:num w:numId="4">
    <w:abstractNumId w:val="24"/>
  </w:num>
  <w:num w:numId="5">
    <w:abstractNumId w:val="36"/>
  </w:num>
  <w:num w:numId="6">
    <w:abstractNumId w:val="15"/>
  </w:num>
  <w:num w:numId="7">
    <w:abstractNumId w:val="31"/>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8"/>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5"/>
  </w:num>
  <w:num w:numId="21">
    <w:abstractNumId w:val="34"/>
  </w:num>
  <w:num w:numId="22">
    <w:abstractNumId w:val="29"/>
  </w:num>
  <w:num w:numId="23">
    <w:abstractNumId w:val="33"/>
  </w:num>
  <w:num w:numId="24">
    <w:abstractNumId w:val="30"/>
  </w:num>
  <w:num w:numId="25">
    <w:abstractNumId w:val="27"/>
  </w:num>
  <w:num w:numId="26">
    <w:abstractNumId w:val="26"/>
  </w:num>
  <w:num w:numId="27">
    <w:abstractNumId w:val="16"/>
  </w:num>
  <w:num w:numId="28">
    <w:abstractNumId w:val="28"/>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1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13927"/>
    <w:rsid w:val="00000488"/>
    <w:rsid w:val="00000777"/>
    <w:rsid w:val="00000CBE"/>
    <w:rsid w:val="0000179C"/>
    <w:rsid w:val="0000226C"/>
    <w:rsid w:val="0000242D"/>
    <w:rsid w:val="0000244C"/>
    <w:rsid w:val="00002762"/>
    <w:rsid w:val="0000307B"/>
    <w:rsid w:val="00003358"/>
    <w:rsid w:val="00003A5F"/>
    <w:rsid w:val="00003B10"/>
    <w:rsid w:val="00004434"/>
    <w:rsid w:val="000045B0"/>
    <w:rsid w:val="00004EF9"/>
    <w:rsid w:val="00005225"/>
    <w:rsid w:val="00005A70"/>
    <w:rsid w:val="00005D79"/>
    <w:rsid w:val="00006584"/>
    <w:rsid w:val="000067F1"/>
    <w:rsid w:val="00007A91"/>
    <w:rsid w:val="00007B48"/>
    <w:rsid w:val="00010267"/>
    <w:rsid w:val="000106F5"/>
    <w:rsid w:val="00010F98"/>
    <w:rsid w:val="00011965"/>
    <w:rsid w:val="00011C5C"/>
    <w:rsid w:val="00012021"/>
    <w:rsid w:val="00012A85"/>
    <w:rsid w:val="00012AD8"/>
    <w:rsid w:val="000130C8"/>
    <w:rsid w:val="000137A0"/>
    <w:rsid w:val="00013B0B"/>
    <w:rsid w:val="00013EDA"/>
    <w:rsid w:val="0001528E"/>
    <w:rsid w:val="00015496"/>
    <w:rsid w:val="000156F1"/>
    <w:rsid w:val="0001576B"/>
    <w:rsid w:val="00016A0A"/>
    <w:rsid w:val="000172E3"/>
    <w:rsid w:val="0001758F"/>
    <w:rsid w:val="0001783A"/>
    <w:rsid w:val="0001790F"/>
    <w:rsid w:val="00017949"/>
    <w:rsid w:val="000179B9"/>
    <w:rsid w:val="00017A97"/>
    <w:rsid w:val="00017BEC"/>
    <w:rsid w:val="00017D9F"/>
    <w:rsid w:val="00021390"/>
    <w:rsid w:val="00021D0D"/>
    <w:rsid w:val="00021D81"/>
    <w:rsid w:val="00021E7C"/>
    <w:rsid w:val="0002206A"/>
    <w:rsid w:val="0002332F"/>
    <w:rsid w:val="00023AC6"/>
    <w:rsid w:val="00023D4B"/>
    <w:rsid w:val="00023EED"/>
    <w:rsid w:val="0002510C"/>
    <w:rsid w:val="000252FB"/>
    <w:rsid w:val="00026057"/>
    <w:rsid w:val="00026131"/>
    <w:rsid w:val="00026425"/>
    <w:rsid w:val="000265D4"/>
    <w:rsid w:val="000269FA"/>
    <w:rsid w:val="000272D1"/>
    <w:rsid w:val="00027441"/>
    <w:rsid w:val="00027513"/>
    <w:rsid w:val="00027B07"/>
    <w:rsid w:val="00027CEF"/>
    <w:rsid w:val="00027F11"/>
    <w:rsid w:val="00027F15"/>
    <w:rsid w:val="0003025E"/>
    <w:rsid w:val="00030635"/>
    <w:rsid w:val="00030CE5"/>
    <w:rsid w:val="0003201E"/>
    <w:rsid w:val="00032AE6"/>
    <w:rsid w:val="00032F34"/>
    <w:rsid w:val="00033A06"/>
    <w:rsid w:val="000341D5"/>
    <w:rsid w:val="00034509"/>
    <w:rsid w:val="00034EB6"/>
    <w:rsid w:val="00034EC3"/>
    <w:rsid w:val="00035C46"/>
    <w:rsid w:val="0003612A"/>
    <w:rsid w:val="0003628E"/>
    <w:rsid w:val="000365AA"/>
    <w:rsid w:val="00036E44"/>
    <w:rsid w:val="0003715D"/>
    <w:rsid w:val="000372F4"/>
    <w:rsid w:val="000373CC"/>
    <w:rsid w:val="0003767C"/>
    <w:rsid w:val="000376D3"/>
    <w:rsid w:val="00037C50"/>
    <w:rsid w:val="00040859"/>
    <w:rsid w:val="00040B8B"/>
    <w:rsid w:val="00040DB7"/>
    <w:rsid w:val="00040F64"/>
    <w:rsid w:val="000410A0"/>
    <w:rsid w:val="0004127B"/>
    <w:rsid w:val="00041BB7"/>
    <w:rsid w:val="0004262F"/>
    <w:rsid w:val="0004296E"/>
    <w:rsid w:val="0004299A"/>
    <w:rsid w:val="00042DF9"/>
    <w:rsid w:val="00042E54"/>
    <w:rsid w:val="000435A7"/>
    <w:rsid w:val="0004390A"/>
    <w:rsid w:val="00043A03"/>
    <w:rsid w:val="00043DE6"/>
    <w:rsid w:val="00043E06"/>
    <w:rsid w:val="000449A3"/>
    <w:rsid w:val="000449E4"/>
    <w:rsid w:val="00044AD4"/>
    <w:rsid w:val="00044DF5"/>
    <w:rsid w:val="000459B9"/>
    <w:rsid w:val="00045FBA"/>
    <w:rsid w:val="0004667E"/>
    <w:rsid w:val="00047096"/>
    <w:rsid w:val="00047C09"/>
    <w:rsid w:val="00047D16"/>
    <w:rsid w:val="0005024E"/>
    <w:rsid w:val="00050BF9"/>
    <w:rsid w:val="00050EC3"/>
    <w:rsid w:val="0005143C"/>
    <w:rsid w:val="00051A8E"/>
    <w:rsid w:val="00051F65"/>
    <w:rsid w:val="000521C7"/>
    <w:rsid w:val="00052EC4"/>
    <w:rsid w:val="000534BA"/>
    <w:rsid w:val="00053AD2"/>
    <w:rsid w:val="00053F3C"/>
    <w:rsid w:val="00054290"/>
    <w:rsid w:val="00054751"/>
    <w:rsid w:val="00055218"/>
    <w:rsid w:val="000556D5"/>
    <w:rsid w:val="00055E0E"/>
    <w:rsid w:val="00056E78"/>
    <w:rsid w:val="000570CF"/>
    <w:rsid w:val="00057765"/>
    <w:rsid w:val="00057FE3"/>
    <w:rsid w:val="00060210"/>
    <w:rsid w:val="0006044A"/>
    <w:rsid w:val="000606CD"/>
    <w:rsid w:val="00060EA0"/>
    <w:rsid w:val="000617C7"/>
    <w:rsid w:val="00062245"/>
    <w:rsid w:val="00062393"/>
    <w:rsid w:val="000623C6"/>
    <w:rsid w:val="00062493"/>
    <w:rsid w:val="00062952"/>
    <w:rsid w:val="00062EF0"/>
    <w:rsid w:val="00062F38"/>
    <w:rsid w:val="000637FB"/>
    <w:rsid w:val="00063AA8"/>
    <w:rsid w:val="00063F43"/>
    <w:rsid w:val="000640DE"/>
    <w:rsid w:val="00064568"/>
    <w:rsid w:val="0006522D"/>
    <w:rsid w:val="000657A8"/>
    <w:rsid w:val="00065BCD"/>
    <w:rsid w:val="0006696C"/>
    <w:rsid w:val="00066DF5"/>
    <w:rsid w:val="000703C2"/>
    <w:rsid w:val="000706AF"/>
    <w:rsid w:val="00070819"/>
    <w:rsid w:val="0007158D"/>
    <w:rsid w:val="00071A6D"/>
    <w:rsid w:val="00072DDD"/>
    <w:rsid w:val="0007349B"/>
    <w:rsid w:val="000735D1"/>
    <w:rsid w:val="00073BB1"/>
    <w:rsid w:val="00074471"/>
    <w:rsid w:val="000749C2"/>
    <w:rsid w:val="00074C37"/>
    <w:rsid w:val="0007718B"/>
    <w:rsid w:val="00077B98"/>
    <w:rsid w:val="000808DD"/>
    <w:rsid w:val="00080A4C"/>
    <w:rsid w:val="00080BBB"/>
    <w:rsid w:val="00080BD8"/>
    <w:rsid w:val="000810EB"/>
    <w:rsid w:val="00082706"/>
    <w:rsid w:val="00082C8E"/>
    <w:rsid w:val="00083030"/>
    <w:rsid w:val="00083A24"/>
    <w:rsid w:val="00084106"/>
    <w:rsid w:val="00084A41"/>
    <w:rsid w:val="0008500A"/>
    <w:rsid w:val="00085B58"/>
    <w:rsid w:val="00086351"/>
    <w:rsid w:val="0008658D"/>
    <w:rsid w:val="000866D8"/>
    <w:rsid w:val="0008746A"/>
    <w:rsid w:val="000874DA"/>
    <w:rsid w:val="0008761D"/>
    <w:rsid w:val="000877A8"/>
    <w:rsid w:val="000901DC"/>
    <w:rsid w:val="00090897"/>
    <w:rsid w:val="000908BC"/>
    <w:rsid w:val="00090ACE"/>
    <w:rsid w:val="000910C5"/>
    <w:rsid w:val="000910F4"/>
    <w:rsid w:val="00091A06"/>
    <w:rsid w:val="00092541"/>
    <w:rsid w:val="00092765"/>
    <w:rsid w:val="00092983"/>
    <w:rsid w:val="00092B7B"/>
    <w:rsid w:val="0009322E"/>
    <w:rsid w:val="00093318"/>
    <w:rsid w:val="00093991"/>
    <w:rsid w:val="0009420C"/>
    <w:rsid w:val="00094C88"/>
    <w:rsid w:val="00094CD7"/>
    <w:rsid w:val="00095070"/>
    <w:rsid w:val="00095592"/>
    <w:rsid w:val="000956CB"/>
    <w:rsid w:val="00095FD8"/>
    <w:rsid w:val="0009682E"/>
    <w:rsid w:val="00096FA6"/>
    <w:rsid w:val="00097632"/>
    <w:rsid w:val="000976AE"/>
    <w:rsid w:val="00097C88"/>
    <w:rsid w:val="000A0206"/>
    <w:rsid w:val="000A0518"/>
    <w:rsid w:val="000A0649"/>
    <w:rsid w:val="000A0809"/>
    <w:rsid w:val="000A081E"/>
    <w:rsid w:val="000A0BB4"/>
    <w:rsid w:val="000A0E40"/>
    <w:rsid w:val="000A11FF"/>
    <w:rsid w:val="000A1756"/>
    <w:rsid w:val="000A1BA6"/>
    <w:rsid w:val="000A1E9C"/>
    <w:rsid w:val="000A29D7"/>
    <w:rsid w:val="000A323D"/>
    <w:rsid w:val="000A32E8"/>
    <w:rsid w:val="000A3648"/>
    <w:rsid w:val="000A3A7A"/>
    <w:rsid w:val="000A3DE6"/>
    <w:rsid w:val="000A4FF8"/>
    <w:rsid w:val="000A5193"/>
    <w:rsid w:val="000A5639"/>
    <w:rsid w:val="000A590A"/>
    <w:rsid w:val="000A5B64"/>
    <w:rsid w:val="000A5C38"/>
    <w:rsid w:val="000A5F03"/>
    <w:rsid w:val="000A61C3"/>
    <w:rsid w:val="000A6494"/>
    <w:rsid w:val="000A67DE"/>
    <w:rsid w:val="000A7419"/>
    <w:rsid w:val="000B0297"/>
    <w:rsid w:val="000B0E26"/>
    <w:rsid w:val="000B0F61"/>
    <w:rsid w:val="000B18FE"/>
    <w:rsid w:val="000B1DE5"/>
    <w:rsid w:val="000B2C11"/>
    <w:rsid w:val="000B2EF0"/>
    <w:rsid w:val="000B2F02"/>
    <w:rsid w:val="000B2F34"/>
    <w:rsid w:val="000B3430"/>
    <w:rsid w:val="000B389D"/>
    <w:rsid w:val="000B3B2F"/>
    <w:rsid w:val="000B3CF2"/>
    <w:rsid w:val="000B5431"/>
    <w:rsid w:val="000B5E47"/>
    <w:rsid w:val="000B5FAC"/>
    <w:rsid w:val="000B60FA"/>
    <w:rsid w:val="000B6326"/>
    <w:rsid w:val="000B69B5"/>
    <w:rsid w:val="000B6D70"/>
    <w:rsid w:val="000B708E"/>
    <w:rsid w:val="000B7111"/>
    <w:rsid w:val="000B7352"/>
    <w:rsid w:val="000B745B"/>
    <w:rsid w:val="000B7B35"/>
    <w:rsid w:val="000B7D2A"/>
    <w:rsid w:val="000C0695"/>
    <w:rsid w:val="000C0E22"/>
    <w:rsid w:val="000C1B0B"/>
    <w:rsid w:val="000C201A"/>
    <w:rsid w:val="000C2479"/>
    <w:rsid w:val="000C259A"/>
    <w:rsid w:val="000C28B3"/>
    <w:rsid w:val="000C2B42"/>
    <w:rsid w:val="000C2BEE"/>
    <w:rsid w:val="000C3690"/>
    <w:rsid w:val="000C3709"/>
    <w:rsid w:val="000C3822"/>
    <w:rsid w:val="000C3CC7"/>
    <w:rsid w:val="000C3F9C"/>
    <w:rsid w:val="000C40AD"/>
    <w:rsid w:val="000C4879"/>
    <w:rsid w:val="000C55A6"/>
    <w:rsid w:val="000C5727"/>
    <w:rsid w:val="000C59E3"/>
    <w:rsid w:val="000C5E03"/>
    <w:rsid w:val="000C63B1"/>
    <w:rsid w:val="000C7A7A"/>
    <w:rsid w:val="000D12EF"/>
    <w:rsid w:val="000D25DB"/>
    <w:rsid w:val="000D292A"/>
    <w:rsid w:val="000D2EE0"/>
    <w:rsid w:val="000D3CE5"/>
    <w:rsid w:val="000D3F1A"/>
    <w:rsid w:val="000D428F"/>
    <w:rsid w:val="000D431E"/>
    <w:rsid w:val="000D4792"/>
    <w:rsid w:val="000D48DC"/>
    <w:rsid w:val="000D53F6"/>
    <w:rsid w:val="000D5507"/>
    <w:rsid w:val="000D5F8D"/>
    <w:rsid w:val="000D65CE"/>
    <w:rsid w:val="000D6BF8"/>
    <w:rsid w:val="000D7826"/>
    <w:rsid w:val="000D7963"/>
    <w:rsid w:val="000D7BA9"/>
    <w:rsid w:val="000D7D66"/>
    <w:rsid w:val="000D7F97"/>
    <w:rsid w:val="000E012D"/>
    <w:rsid w:val="000E0766"/>
    <w:rsid w:val="000E07F6"/>
    <w:rsid w:val="000E087D"/>
    <w:rsid w:val="000E0ACC"/>
    <w:rsid w:val="000E1AD7"/>
    <w:rsid w:val="000E1BD7"/>
    <w:rsid w:val="000E1EDC"/>
    <w:rsid w:val="000E21AB"/>
    <w:rsid w:val="000E24BA"/>
    <w:rsid w:val="000E2EDF"/>
    <w:rsid w:val="000E3713"/>
    <w:rsid w:val="000E371C"/>
    <w:rsid w:val="000E3749"/>
    <w:rsid w:val="000E3847"/>
    <w:rsid w:val="000E4F1C"/>
    <w:rsid w:val="000E5707"/>
    <w:rsid w:val="000E5D43"/>
    <w:rsid w:val="000E6A22"/>
    <w:rsid w:val="000E6F1F"/>
    <w:rsid w:val="000E71E6"/>
    <w:rsid w:val="000E7521"/>
    <w:rsid w:val="000E7638"/>
    <w:rsid w:val="000E77C3"/>
    <w:rsid w:val="000E78B6"/>
    <w:rsid w:val="000E7EAD"/>
    <w:rsid w:val="000F006C"/>
    <w:rsid w:val="000F00E6"/>
    <w:rsid w:val="000F0E5D"/>
    <w:rsid w:val="000F0FEB"/>
    <w:rsid w:val="000F13D8"/>
    <w:rsid w:val="000F3408"/>
    <w:rsid w:val="000F3914"/>
    <w:rsid w:val="000F3C3C"/>
    <w:rsid w:val="000F42C8"/>
    <w:rsid w:val="000F4B64"/>
    <w:rsid w:val="000F4ECC"/>
    <w:rsid w:val="000F5E2F"/>
    <w:rsid w:val="000F5F58"/>
    <w:rsid w:val="000F62B8"/>
    <w:rsid w:val="000F6302"/>
    <w:rsid w:val="000F6662"/>
    <w:rsid w:val="000F6D71"/>
    <w:rsid w:val="000F6E73"/>
    <w:rsid w:val="000F7E91"/>
    <w:rsid w:val="000F7FBA"/>
    <w:rsid w:val="00100584"/>
    <w:rsid w:val="00100636"/>
    <w:rsid w:val="0010090C"/>
    <w:rsid w:val="0010148A"/>
    <w:rsid w:val="00101C6E"/>
    <w:rsid w:val="00102BAD"/>
    <w:rsid w:val="00102F4C"/>
    <w:rsid w:val="00103087"/>
    <w:rsid w:val="001031BA"/>
    <w:rsid w:val="00104196"/>
    <w:rsid w:val="00104332"/>
    <w:rsid w:val="001044AF"/>
    <w:rsid w:val="00104D17"/>
    <w:rsid w:val="00105901"/>
    <w:rsid w:val="0010602D"/>
    <w:rsid w:val="00106034"/>
    <w:rsid w:val="00106965"/>
    <w:rsid w:val="00107224"/>
    <w:rsid w:val="00107877"/>
    <w:rsid w:val="001078E0"/>
    <w:rsid w:val="001100BE"/>
    <w:rsid w:val="00110515"/>
    <w:rsid w:val="00110664"/>
    <w:rsid w:val="00110A50"/>
    <w:rsid w:val="00110C05"/>
    <w:rsid w:val="00110F2B"/>
    <w:rsid w:val="00111176"/>
    <w:rsid w:val="001113AA"/>
    <w:rsid w:val="0011143C"/>
    <w:rsid w:val="00111E00"/>
    <w:rsid w:val="001123D4"/>
    <w:rsid w:val="0011276C"/>
    <w:rsid w:val="001129C1"/>
    <w:rsid w:val="00112B34"/>
    <w:rsid w:val="00112D8B"/>
    <w:rsid w:val="00113212"/>
    <w:rsid w:val="00113297"/>
    <w:rsid w:val="00114353"/>
    <w:rsid w:val="00114516"/>
    <w:rsid w:val="00114D59"/>
    <w:rsid w:val="00114EF7"/>
    <w:rsid w:val="00116898"/>
    <w:rsid w:val="001168BC"/>
    <w:rsid w:val="00116981"/>
    <w:rsid w:val="001176B9"/>
    <w:rsid w:val="001179DB"/>
    <w:rsid w:val="00120428"/>
    <w:rsid w:val="00121285"/>
    <w:rsid w:val="00122655"/>
    <w:rsid w:val="00122972"/>
    <w:rsid w:val="00123B13"/>
    <w:rsid w:val="00123B38"/>
    <w:rsid w:val="00123BAD"/>
    <w:rsid w:val="00123CEC"/>
    <w:rsid w:val="0012464A"/>
    <w:rsid w:val="00124F91"/>
    <w:rsid w:val="001250DD"/>
    <w:rsid w:val="001257F7"/>
    <w:rsid w:val="00125A64"/>
    <w:rsid w:val="001262CC"/>
    <w:rsid w:val="00126E11"/>
    <w:rsid w:val="00127F25"/>
    <w:rsid w:val="001300CF"/>
    <w:rsid w:val="00130259"/>
    <w:rsid w:val="00130B0B"/>
    <w:rsid w:val="0013184B"/>
    <w:rsid w:val="00131A3C"/>
    <w:rsid w:val="00131C08"/>
    <w:rsid w:val="001320E1"/>
    <w:rsid w:val="001329A9"/>
    <w:rsid w:val="00132E7D"/>
    <w:rsid w:val="0013359E"/>
    <w:rsid w:val="00134457"/>
    <w:rsid w:val="0013451C"/>
    <w:rsid w:val="0013489F"/>
    <w:rsid w:val="00134B0A"/>
    <w:rsid w:val="00135C01"/>
    <w:rsid w:val="00136007"/>
    <w:rsid w:val="00136293"/>
    <w:rsid w:val="001365AC"/>
    <w:rsid w:val="00136B4A"/>
    <w:rsid w:val="0013702F"/>
    <w:rsid w:val="001371DF"/>
    <w:rsid w:val="00137A70"/>
    <w:rsid w:val="00137DE4"/>
    <w:rsid w:val="00140582"/>
    <w:rsid w:val="00140639"/>
    <w:rsid w:val="001406A0"/>
    <w:rsid w:val="001406A8"/>
    <w:rsid w:val="00140F1B"/>
    <w:rsid w:val="0014155F"/>
    <w:rsid w:val="001421EB"/>
    <w:rsid w:val="00142652"/>
    <w:rsid w:val="00143D55"/>
    <w:rsid w:val="00143DDA"/>
    <w:rsid w:val="001444BF"/>
    <w:rsid w:val="00144754"/>
    <w:rsid w:val="00144A9A"/>
    <w:rsid w:val="00145AC5"/>
    <w:rsid w:val="00145ED2"/>
    <w:rsid w:val="00146417"/>
    <w:rsid w:val="0014656D"/>
    <w:rsid w:val="001468B9"/>
    <w:rsid w:val="00147829"/>
    <w:rsid w:val="001478EE"/>
    <w:rsid w:val="00147B2E"/>
    <w:rsid w:val="00147E9E"/>
    <w:rsid w:val="00152085"/>
    <w:rsid w:val="00152CC6"/>
    <w:rsid w:val="00152E81"/>
    <w:rsid w:val="00153151"/>
    <w:rsid w:val="00153B22"/>
    <w:rsid w:val="00153EDD"/>
    <w:rsid w:val="00153FB9"/>
    <w:rsid w:val="001548AD"/>
    <w:rsid w:val="00154B36"/>
    <w:rsid w:val="00154D39"/>
    <w:rsid w:val="00154DA2"/>
    <w:rsid w:val="00154E39"/>
    <w:rsid w:val="001555CF"/>
    <w:rsid w:val="00155DE3"/>
    <w:rsid w:val="00156BF2"/>
    <w:rsid w:val="00157877"/>
    <w:rsid w:val="00157A47"/>
    <w:rsid w:val="00157D29"/>
    <w:rsid w:val="00160F8D"/>
    <w:rsid w:val="00161300"/>
    <w:rsid w:val="00161415"/>
    <w:rsid w:val="0016145C"/>
    <w:rsid w:val="00161778"/>
    <w:rsid w:val="00161B0C"/>
    <w:rsid w:val="00161CFF"/>
    <w:rsid w:val="00161E36"/>
    <w:rsid w:val="001626C8"/>
    <w:rsid w:val="00162ADE"/>
    <w:rsid w:val="00162D7A"/>
    <w:rsid w:val="0016315D"/>
    <w:rsid w:val="0016372B"/>
    <w:rsid w:val="001638B7"/>
    <w:rsid w:val="00163AA4"/>
    <w:rsid w:val="00163EC3"/>
    <w:rsid w:val="0016416D"/>
    <w:rsid w:val="00164CD4"/>
    <w:rsid w:val="00164EC7"/>
    <w:rsid w:val="001654A8"/>
    <w:rsid w:val="00166926"/>
    <w:rsid w:val="0017046B"/>
    <w:rsid w:val="00170AE5"/>
    <w:rsid w:val="00170D6D"/>
    <w:rsid w:val="0017189C"/>
    <w:rsid w:val="00172215"/>
    <w:rsid w:val="0017287D"/>
    <w:rsid w:val="00172F98"/>
    <w:rsid w:val="001732E4"/>
    <w:rsid w:val="00173AD7"/>
    <w:rsid w:val="00173C8B"/>
    <w:rsid w:val="00173CA6"/>
    <w:rsid w:val="001743CA"/>
    <w:rsid w:val="00174DC3"/>
    <w:rsid w:val="001755E7"/>
    <w:rsid w:val="00175AF4"/>
    <w:rsid w:val="00175B2B"/>
    <w:rsid w:val="0017612B"/>
    <w:rsid w:val="0017632B"/>
    <w:rsid w:val="00176831"/>
    <w:rsid w:val="00176F4E"/>
    <w:rsid w:val="00177ADD"/>
    <w:rsid w:val="0018015A"/>
    <w:rsid w:val="00180F32"/>
    <w:rsid w:val="00180F3F"/>
    <w:rsid w:val="0018112F"/>
    <w:rsid w:val="00181675"/>
    <w:rsid w:val="00181883"/>
    <w:rsid w:val="001825C4"/>
    <w:rsid w:val="0018293E"/>
    <w:rsid w:val="00182B65"/>
    <w:rsid w:val="00183536"/>
    <w:rsid w:val="00183838"/>
    <w:rsid w:val="001838B8"/>
    <w:rsid w:val="001848EB"/>
    <w:rsid w:val="0018491A"/>
    <w:rsid w:val="00184C82"/>
    <w:rsid w:val="00184CBA"/>
    <w:rsid w:val="00184F92"/>
    <w:rsid w:val="00185020"/>
    <w:rsid w:val="00185888"/>
    <w:rsid w:val="001861C0"/>
    <w:rsid w:val="00186761"/>
    <w:rsid w:val="00186B1D"/>
    <w:rsid w:val="0018702E"/>
    <w:rsid w:val="00187132"/>
    <w:rsid w:val="0018724F"/>
    <w:rsid w:val="001877BE"/>
    <w:rsid w:val="0018782E"/>
    <w:rsid w:val="00187B31"/>
    <w:rsid w:val="00187C56"/>
    <w:rsid w:val="00190088"/>
    <w:rsid w:val="001901BE"/>
    <w:rsid w:val="00190743"/>
    <w:rsid w:val="00190858"/>
    <w:rsid w:val="00190CFA"/>
    <w:rsid w:val="00191CC8"/>
    <w:rsid w:val="001929DA"/>
    <w:rsid w:val="00193519"/>
    <w:rsid w:val="00193699"/>
    <w:rsid w:val="001937DB"/>
    <w:rsid w:val="00193CF3"/>
    <w:rsid w:val="00194151"/>
    <w:rsid w:val="00194409"/>
    <w:rsid w:val="001948E7"/>
    <w:rsid w:val="0019585A"/>
    <w:rsid w:val="00195CD6"/>
    <w:rsid w:val="0019620A"/>
    <w:rsid w:val="001967B2"/>
    <w:rsid w:val="001967EA"/>
    <w:rsid w:val="00196EC4"/>
    <w:rsid w:val="001970F7"/>
    <w:rsid w:val="001971FA"/>
    <w:rsid w:val="001A003B"/>
    <w:rsid w:val="001A06C3"/>
    <w:rsid w:val="001A0DA5"/>
    <w:rsid w:val="001A0F44"/>
    <w:rsid w:val="001A12F1"/>
    <w:rsid w:val="001A16AD"/>
    <w:rsid w:val="001A181F"/>
    <w:rsid w:val="001A18D8"/>
    <w:rsid w:val="001A1921"/>
    <w:rsid w:val="001A1E2E"/>
    <w:rsid w:val="001A363F"/>
    <w:rsid w:val="001A39B9"/>
    <w:rsid w:val="001A3EB7"/>
    <w:rsid w:val="001A4240"/>
    <w:rsid w:val="001A44AF"/>
    <w:rsid w:val="001A4A08"/>
    <w:rsid w:val="001A56C8"/>
    <w:rsid w:val="001A59F9"/>
    <w:rsid w:val="001A5A19"/>
    <w:rsid w:val="001A66C9"/>
    <w:rsid w:val="001A6A0F"/>
    <w:rsid w:val="001A6E01"/>
    <w:rsid w:val="001A70A3"/>
    <w:rsid w:val="001A721A"/>
    <w:rsid w:val="001A7537"/>
    <w:rsid w:val="001A774F"/>
    <w:rsid w:val="001A79F9"/>
    <w:rsid w:val="001A7FCE"/>
    <w:rsid w:val="001B0BC0"/>
    <w:rsid w:val="001B0DE2"/>
    <w:rsid w:val="001B1273"/>
    <w:rsid w:val="001B1860"/>
    <w:rsid w:val="001B214B"/>
    <w:rsid w:val="001B25C6"/>
    <w:rsid w:val="001B2792"/>
    <w:rsid w:val="001B2E2F"/>
    <w:rsid w:val="001B38DE"/>
    <w:rsid w:val="001B3A36"/>
    <w:rsid w:val="001B3A53"/>
    <w:rsid w:val="001B3BE1"/>
    <w:rsid w:val="001B3C19"/>
    <w:rsid w:val="001B3CAC"/>
    <w:rsid w:val="001B406A"/>
    <w:rsid w:val="001B4132"/>
    <w:rsid w:val="001B464E"/>
    <w:rsid w:val="001B4895"/>
    <w:rsid w:val="001B4C5C"/>
    <w:rsid w:val="001B4F68"/>
    <w:rsid w:val="001B68AD"/>
    <w:rsid w:val="001B7218"/>
    <w:rsid w:val="001B765F"/>
    <w:rsid w:val="001C03AD"/>
    <w:rsid w:val="001C0661"/>
    <w:rsid w:val="001C0D63"/>
    <w:rsid w:val="001C0DBC"/>
    <w:rsid w:val="001C14A6"/>
    <w:rsid w:val="001C1E93"/>
    <w:rsid w:val="001C29AE"/>
    <w:rsid w:val="001C308A"/>
    <w:rsid w:val="001C31BA"/>
    <w:rsid w:val="001C34DC"/>
    <w:rsid w:val="001C36B1"/>
    <w:rsid w:val="001C3C71"/>
    <w:rsid w:val="001C3F50"/>
    <w:rsid w:val="001C40EF"/>
    <w:rsid w:val="001C41A0"/>
    <w:rsid w:val="001C44F5"/>
    <w:rsid w:val="001C57DC"/>
    <w:rsid w:val="001C5BB7"/>
    <w:rsid w:val="001C68B0"/>
    <w:rsid w:val="001C6BAC"/>
    <w:rsid w:val="001C7412"/>
    <w:rsid w:val="001C7A92"/>
    <w:rsid w:val="001C7FB6"/>
    <w:rsid w:val="001D00DF"/>
    <w:rsid w:val="001D04F9"/>
    <w:rsid w:val="001D05E1"/>
    <w:rsid w:val="001D0A01"/>
    <w:rsid w:val="001D0C16"/>
    <w:rsid w:val="001D0C93"/>
    <w:rsid w:val="001D0F13"/>
    <w:rsid w:val="001D1462"/>
    <w:rsid w:val="001D17CA"/>
    <w:rsid w:val="001D18D9"/>
    <w:rsid w:val="001D1EA3"/>
    <w:rsid w:val="001D26A5"/>
    <w:rsid w:val="001D2B82"/>
    <w:rsid w:val="001D326F"/>
    <w:rsid w:val="001D380D"/>
    <w:rsid w:val="001D42C8"/>
    <w:rsid w:val="001D45C7"/>
    <w:rsid w:val="001D4621"/>
    <w:rsid w:val="001D4688"/>
    <w:rsid w:val="001D47E3"/>
    <w:rsid w:val="001D5314"/>
    <w:rsid w:val="001D5FBA"/>
    <w:rsid w:val="001D65B4"/>
    <w:rsid w:val="001D666D"/>
    <w:rsid w:val="001D6E97"/>
    <w:rsid w:val="001D7A95"/>
    <w:rsid w:val="001D7D89"/>
    <w:rsid w:val="001E0041"/>
    <w:rsid w:val="001E06B1"/>
    <w:rsid w:val="001E0BBA"/>
    <w:rsid w:val="001E1102"/>
    <w:rsid w:val="001E172F"/>
    <w:rsid w:val="001E1D63"/>
    <w:rsid w:val="001E20CE"/>
    <w:rsid w:val="001E2892"/>
    <w:rsid w:val="001E2F81"/>
    <w:rsid w:val="001E50F8"/>
    <w:rsid w:val="001E5CA7"/>
    <w:rsid w:val="001E5EFA"/>
    <w:rsid w:val="001E62A0"/>
    <w:rsid w:val="001E6A2D"/>
    <w:rsid w:val="001E71C5"/>
    <w:rsid w:val="001E721D"/>
    <w:rsid w:val="001E7528"/>
    <w:rsid w:val="001F0099"/>
    <w:rsid w:val="001F04E7"/>
    <w:rsid w:val="001F0A07"/>
    <w:rsid w:val="001F0B10"/>
    <w:rsid w:val="001F0E14"/>
    <w:rsid w:val="001F14B0"/>
    <w:rsid w:val="001F1AE7"/>
    <w:rsid w:val="001F22F4"/>
    <w:rsid w:val="001F2A5B"/>
    <w:rsid w:val="001F2CDC"/>
    <w:rsid w:val="001F33F4"/>
    <w:rsid w:val="001F39B8"/>
    <w:rsid w:val="001F3B1F"/>
    <w:rsid w:val="001F3DF6"/>
    <w:rsid w:val="001F5266"/>
    <w:rsid w:val="001F5A9A"/>
    <w:rsid w:val="001F6267"/>
    <w:rsid w:val="001F6AD0"/>
    <w:rsid w:val="001F6D9D"/>
    <w:rsid w:val="001F7535"/>
    <w:rsid w:val="001F7722"/>
    <w:rsid w:val="002001FC"/>
    <w:rsid w:val="00200A58"/>
    <w:rsid w:val="00200B08"/>
    <w:rsid w:val="002010A7"/>
    <w:rsid w:val="00201653"/>
    <w:rsid w:val="00203232"/>
    <w:rsid w:val="00203288"/>
    <w:rsid w:val="00203425"/>
    <w:rsid w:val="00203457"/>
    <w:rsid w:val="002042DB"/>
    <w:rsid w:val="00204384"/>
    <w:rsid w:val="002046A3"/>
    <w:rsid w:val="0020510F"/>
    <w:rsid w:val="00205852"/>
    <w:rsid w:val="002058E5"/>
    <w:rsid w:val="002059FC"/>
    <w:rsid w:val="00205DAE"/>
    <w:rsid w:val="0020676A"/>
    <w:rsid w:val="00206E94"/>
    <w:rsid w:val="00206EAE"/>
    <w:rsid w:val="00207266"/>
    <w:rsid w:val="00207B06"/>
    <w:rsid w:val="00207C57"/>
    <w:rsid w:val="0021045D"/>
    <w:rsid w:val="002109AA"/>
    <w:rsid w:val="00211157"/>
    <w:rsid w:val="00211690"/>
    <w:rsid w:val="0021177F"/>
    <w:rsid w:val="00211D7A"/>
    <w:rsid w:val="0021201E"/>
    <w:rsid w:val="00212448"/>
    <w:rsid w:val="00212779"/>
    <w:rsid w:val="00212BD4"/>
    <w:rsid w:val="0021391A"/>
    <w:rsid w:val="0021392E"/>
    <w:rsid w:val="00214129"/>
    <w:rsid w:val="002142EE"/>
    <w:rsid w:val="002145D3"/>
    <w:rsid w:val="002145D6"/>
    <w:rsid w:val="00214CDB"/>
    <w:rsid w:val="00214D77"/>
    <w:rsid w:val="00215B62"/>
    <w:rsid w:val="00215C8D"/>
    <w:rsid w:val="00217238"/>
    <w:rsid w:val="00217C66"/>
    <w:rsid w:val="002203AF"/>
    <w:rsid w:val="00220E77"/>
    <w:rsid w:val="00220F98"/>
    <w:rsid w:val="002210D2"/>
    <w:rsid w:val="00221669"/>
    <w:rsid w:val="00221E78"/>
    <w:rsid w:val="00222533"/>
    <w:rsid w:val="00222B26"/>
    <w:rsid w:val="00222C29"/>
    <w:rsid w:val="00222C77"/>
    <w:rsid w:val="00222F98"/>
    <w:rsid w:val="00223A77"/>
    <w:rsid w:val="00223B01"/>
    <w:rsid w:val="00223D7A"/>
    <w:rsid w:val="002246D5"/>
    <w:rsid w:val="00224F1F"/>
    <w:rsid w:val="0022504A"/>
    <w:rsid w:val="002258B2"/>
    <w:rsid w:val="00226613"/>
    <w:rsid w:val="00226BB0"/>
    <w:rsid w:val="00226D27"/>
    <w:rsid w:val="002274EA"/>
    <w:rsid w:val="00227A20"/>
    <w:rsid w:val="00230119"/>
    <w:rsid w:val="00230B5E"/>
    <w:rsid w:val="00230D2E"/>
    <w:rsid w:val="00231145"/>
    <w:rsid w:val="00231359"/>
    <w:rsid w:val="00231CEB"/>
    <w:rsid w:val="0023279F"/>
    <w:rsid w:val="00232824"/>
    <w:rsid w:val="00232E42"/>
    <w:rsid w:val="00232F64"/>
    <w:rsid w:val="0023317D"/>
    <w:rsid w:val="00233518"/>
    <w:rsid w:val="002337D0"/>
    <w:rsid w:val="002338F9"/>
    <w:rsid w:val="00233975"/>
    <w:rsid w:val="00233A6D"/>
    <w:rsid w:val="00233F6F"/>
    <w:rsid w:val="002342F1"/>
    <w:rsid w:val="0023492B"/>
    <w:rsid w:val="00234A0C"/>
    <w:rsid w:val="00234A40"/>
    <w:rsid w:val="00235F35"/>
    <w:rsid w:val="00236C22"/>
    <w:rsid w:val="0023717A"/>
    <w:rsid w:val="00237223"/>
    <w:rsid w:val="0023736D"/>
    <w:rsid w:val="002375A0"/>
    <w:rsid w:val="0023765F"/>
    <w:rsid w:val="00237BB4"/>
    <w:rsid w:val="00237DBE"/>
    <w:rsid w:val="00237DE6"/>
    <w:rsid w:val="00237F01"/>
    <w:rsid w:val="00240114"/>
    <w:rsid w:val="00241220"/>
    <w:rsid w:val="002414A0"/>
    <w:rsid w:val="0024195A"/>
    <w:rsid w:val="00241A96"/>
    <w:rsid w:val="002427FD"/>
    <w:rsid w:val="00243BB6"/>
    <w:rsid w:val="00243FAA"/>
    <w:rsid w:val="0024503E"/>
    <w:rsid w:val="0024564B"/>
    <w:rsid w:val="0024565C"/>
    <w:rsid w:val="00245F00"/>
    <w:rsid w:val="00245FBB"/>
    <w:rsid w:val="00246444"/>
    <w:rsid w:val="002465D3"/>
    <w:rsid w:val="0024687C"/>
    <w:rsid w:val="00246A68"/>
    <w:rsid w:val="00247489"/>
    <w:rsid w:val="002475A2"/>
    <w:rsid w:val="00247A98"/>
    <w:rsid w:val="00247C1F"/>
    <w:rsid w:val="00250907"/>
    <w:rsid w:val="00250BEF"/>
    <w:rsid w:val="00250EA3"/>
    <w:rsid w:val="002511BD"/>
    <w:rsid w:val="002512D5"/>
    <w:rsid w:val="00251809"/>
    <w:rsid w:val="00251DF3"/>
    <w:rsid w:val="00251E01"/>
    <w:rsid w:val="00252240"/>
    <w:rsid w:val="00252878"/>
    <w:rsid w:val="00252B45"/>
    <w:rsid w:val="00253BB6"/>
    <w:rsid w:val="00253E49"/>
    <w:rsid w:val="002545F4"/>
    <w:rsid w:val="0025474D"/>
    <w:rsid w:val="00254999"/>
    <w:rsid w:val="002549EE"/>
    <w:rsid w:val="00254DA2"/>
    <w:rsid w:val="002553E6"/>
    <w:rsid w:val="00255BB6"/>
    <w:rsid w:val="00256143"/>
    <w:rsid w:val="00256D28"/>
    <w:rsid w:val="00257662"/>
    <w:rsid w:val="00257CB1"/>
    <w:rsid w:val="0026022D"/>
    <w:rsid w:val="0026050D"/>
    <w:rsid w:val="00260CF2"/>
    <w:rsid w:val="00260EBA"/>
    <w:rsid w:val="00261652"/>
    <w:rsid w:val="00261682"/>
    <w:rsid w:val="00261ADC"/>
    <w:rsid w:val="00261E7F"/>
    <w:rsid w:val="00261EBE"/>
    <w:rsid w:val="00262138"/>
    <w:rsid w:val="0026224C"/>
    <w:rsid w:val="00262362"/>
    <w:rsid w:val="0026313D"/>
    <w:rsid w:val="00263996"/>
    <w:rsid w:val="00263D04"/>
    <w:rsid w:val="002649AD"/>
    <w:rsid w:val="0026527A"/>
    <w:rsid w:val="002655E6"/>
    <w:rsid w:val="0026576A"/>
    <w:rsid w:val="002659CB"/>
    <w:rsid w:val="002662A7"/>
    <w:rsid w:val="00266CD4"/>
    <w:rsid w:val="00267784"/>
    <w:rsid w:val="002678A1"/>
    <w:rsid w:val="00267C34"/>
    <w:rsid w:val="00267C63"/>
    <w:rsid w:val="0027055B"/>
    <w:rsid w:val="00270BED"/>
    <w:rsid w:val="00271AE4"/>
    <w:rsid w:val="00271B75"/>
    <w:rsid w:val="00272340"/>
    <w:rsid w:val="00272E5B"/>
    <w:rsid w:val="00273BBE"/>
    <w:rsid w:val="00273CA6"/>
    <w:rsid w:val="002749C7"/>
    <w:rsid w:val="00275117"/>
    <w:rsid w:val="002766A8"/>
    <w:rsid w:val="00276C3E"/>
    <w:rsid w:val="00276FBB"/>
    <w:rsid w:val="0027741F"/>
    <w:rsid w:val="002775EE"/>
    <w:rsid w:val="00277876"/>
    <w:rsid w:val="00277979"/>
    <w:rsid w:val="00280119"/>
    <w:rsid w:val="002809E2"/>
    <w:rsid w:val="002823DD"/>
    <w:rsid w:val="0028336A"/>
    <w:rsid w:val="00283742"/>
    <w:rsid w:val="00283A67"/>
    <w:rsid w:val="00284AF4"/>
    <w:rsid w:val="00285077"/>
    <w:rsid w:val="002855D7"/>
    <w:rsid w:val="00285691"/>
    <w:rsid w:val="002862D9"/>
    <w:rsid w:val="002868C7"/>
    <w:rsid w:val="00286DB4"/>
    <w:rsid w:val="00287299"/>
    <w:rsid w:val="00287697"/>
    <w:rsid w:val="00287A4D"/>
    <w:rsid w:val="00287C7C"/>
    <w:rsid w:val="00290404"/>
    <w:rsid w:val="00290C50"/>
    <w:rsid w:val="002912D3"/>
    <w:rsid w:val="00291730"/>
    <w:rsid w:val="0029178A"/>
    <w:rsid w:val="00291836"/>
    <w:rsid w:val="00291A70"/>
    <w:rsid w:val="00291ACF"/>
    <w:rsid w:val="002922C0"/>
    <w:rsid w:val="002928A1"/>
    <w:rsid w:val="00292A42"/>
    <w:rsid w:val="00293484"/>
    <w:rsid w:val="0029369F"/>
    <w:rsid w:val="00293A14"/>
    <w:rsid w:val="00293EDB"/>
    <w:rsid w:val="00294480"/>
    <w:rsid w:val="0029609F"/>
    <w:rsid w:val="00296180"/>
    <w:rsid w:val="002964C8"/>
    <w:rsid w:val="002965B9"/>
    <w:rsid w:val="00296C11"/>
    <w:rsid w:val="00297E36"/>
    <w:rsid w:val="002A0402"/>
    <w:rsid w:val="002A0483"/>
    <w:rsid w:val="002A0986"/>
    <w:rsid w:val="002A0AEE"/>
    <w:rsid w:val="002A0F42"/>
    <w:rsid w:val="002A12C2"/>
    <w:rsid w:val="002A2AE5"/>
    <w:rsid w:val="002A2C57"/>
    <w:rsid w:val="002A2F1C"/>
    <w:rsid w:val="002A3954"/>
    <w:rsid w:val="002A4278"/>
    <w:rsid w:val="002A42E5"/>
    <w:rsid w:val="002A44DF"/>
    <w:rsid w:val="002A4573"/>
    <w:rsid w:val="002A4963"/>
    <w:rsid w:val="002A4B3B"/>
    <w:rsid w:val="002A50D8"/>
    <w:rsid w:val="002A5732"/>
    <w:rsid w:val="002A68DF"/>
    <w:rsid w:val="002A6C9F"/>
    <w:rsid w:val="002A7397"/>
    <w:rsid w:val="002A75A2"/>
    <w:rsid w:val="002A7659"/>
    <w:rsid w:val="002B0196"/>
    <w:rsid w:val="002B05BF"/>
    <w:rsid w:val="002B0D19"/>
    <w:rsid w:val="002B1B4A"/>
    <w:rsid w:val="002B1B72"/>
    <w:rsid w:val="002B2BB8"/>
    <w:rsid w:val="002B2CFB"/>
    <w:rsid w:val="002B2D4F"/>
    <w:rsid w:val="002B2D76"/>
    <w:rsid w:val="002B30CE"/>
    <w:rsid w:val="002B3702"/>
    <w:rsid w:val="002B3E2E"/>
    <w:rsid w:val="002B400E"/>
    <w:rsid w:val="002B4E78"/>
    <w:rsid w:val="002B52A0"/>
    <w:rsid w:val="002B53DB"/>
    <w:rsid w:val="002B5491"/>
    <w:rsid w:val="002B55D1"/>
    <w:rsid w:val="002B585E"/>
    <w:rsid w:val="002B5B73"/>
    <w:rsid w:val="002B5EE8"/>
    <w:rsid w:val="002B68AF"/>
    <w:rsid w:val="002B6939"/>
    <w:rsid w:val="002B7054"/>
    <w:rsid w:val="002B757C"/>
    <w:rsid w:val="002B7D40"/>
    <w:rsid w:val="002C066B"/>
    <w:rsid w:val="002C0B67"/>
    <w:rsid w:val="002C17BD"/>
    <w:rsid w:val="002C18E0"/>
    <w:rsid w:val="002C22BB"/>
    <w:rsid w:val="002C233D"/>
    <w:rsid w:val="002C2A78"/>
    <w:rsid w:val="002C2DC1"/>
    <w:rsid w:val="002C2F45"/>
    <w:rsid w:val="002C388A"/>
    <w:rsid w:val="002C3988"/>
    <w:rsid w:val="002C3B78"/>
    <w:rsid w:val="002C3CBE"/>
    <w:rsid w:val="002C4177"/>
    <w:rsid w:val="002C4309"/>
    <w:rsid w:val="002C45AA"/>
    <w:rsid w:val="002C4972"/>
    <w:rsid w:val="002C5360"/>
    <w:rsid w:val="002C64AA"/>
    <w:rsid w:val="002C6C26"/>
    <w:rsid w:val="002C7730"/>
    <w:rsid w:val="002D0555"/>
    <w:rsid w:val="002D08C4"/>
    <w:rsid w:val="002D2933"/>
    <w:rsid w:val="002D2934"/>
    <w:rsid w:val="002D2E84"/>
    <w:rsid w:val="002D4147"/>
    <w:rsid w:val="002D451C"/>
    <w:rsid w:val="002D48EA"/>
    <w:rsid w:val="002D4BB0"/>
    <w:rsid w:val="002D50A7"/>
    <w:rsid w:val="002D51A4"/>
    <w:rsid w:val="002D5D30"/>
    <w:rsid w:val="002D636B"/>
    <w:rsid w:val="002D63A1"/>
    <w:rsid w:val="002D6777"/>
    <w:rsid w:val="002D6857"/>
    <w:rsid w:val="002D6C3E"/>
    <w:rsid w:val="002D707D"/>
    <w:rsid w:val="002D7341"/>
    <w:rsid w:val="002D75E2"/>
    <w:rsid w:val="002E01CF"/>
    <w:rsid w:val="002E0561"/>
    <w:rsid w:val="002E076E"/>
    <w:rsid w:val="002E0B90"/>
    <w:rsid w:val="002E0E9D"/>
    <w:rsid w:val="002E1092"/>
    <w:rsid w:val="002E1D03"/>
    <w:rsid w:val="002E1D09"/>
    <w:rsid w:val="002E1F28"/>
    <w:rsid w:val="002E1F53"/>
    <w:rsid w:val="002E1FD9"/>
    <w:rsid w:val="002E281B"/>
    <w:rsid w:val="002E2C64"/>
    <w:rsid w:val="002E3F5B"/>
    <w:rsid w:val="002E40FE"/>
    <w:rsid w:val="002E42CB"/>
    <w:rsid w:val="002E48F1"/>
    <w:rsid w:val="002E55AC"/>
    <w:rsid w:val="002E55BD"/>
    <w:rsid w:val="002E5F4D"/>
    <w:rsid w:val="002E6C76"/>
    <w:rsid w:val="002E6E03"/>
    <w:rsid w:val="002E7C3B"/>
    <w:rsid w:val="002F08D4"/>
    <w:rsid w:val="002F08D9"/>
    <w:rsid w:val="002F0975"/>
    <w:rsid w:val="002F0CD9"/>
    <w:rsid w:val="002F0F1A"/>
    <w:rsid w:val="002F1110"/>
    <w:rsid w:val="002F1992"/>
    <w:rsid w:val="002F2819"/>
    <w:rsid w:val="002F297B"/>
    <w:rsid w:val="002F3746"/>
    <w:rsid w:val="002F3B89"/>
    <w:rsid w:val="002F3E59"/>
    <w:rsid w:val="002F3FFD"/>
    <w:rsid w:val="002F4051"/>
    <w:rsid w:val="002F46CB"/>
    <w:rsid w:val="002F4DA8"/>
    <w:rsid w:val="002F551A"/>
    <w:rsid w:val="002F5877"/>
    <w:rsid w:val="002F609E"/>
    <w:rsid w:val="002F682B"/>
    <w:rsid w:val="002F78A0"/>
    <w:rsid w:val="002F7BFB"/>
    <w:rsid w:val="002F7D12"/>
    <w:rsid w:val="00300E70"/>
    <w:rsid w:val="003014B1"/>
    <w:rsid w:val="00303074"/>
    <w:rsid w:val="003033D5"/>
    <w:rsid w:val="0030462E"/>
    <w:rsid w:val="003049CC"/>
    <w:rsid w:val="00304EA9"/>
    <w:rsid w:val="00304F80"/>
    <w:rsid w:val="003056F3"/>
    <w:rsid w:val="003058D2"/>
    <w:rsid w:val="00305D14"/>
    <w:rsid w:val="00305EC2"/>
    <w:rsid w:val="00306581"/>
    <w:rsid w:val="00306613"/>
    <w:rsid w:val="00306817"/>
    <w:rsid w:val="00306A3A"/>
    <w:rsid w:val="00306E22"/>
    <w:rsid w:val="00307B4D"/>
    <w:rsid w:val="00310092"/>
    <w:rsid w:val="003104DA"/>
    <w:rsid w:val="00311051"/>
    <w:rsid w:val="00311998"/>
    <w:rsid w:val="00311B28"/>
    <w:rsid w:val="003121C0"/>
    <w:rsid w:val="003125F7"/>
    <w:rsid w:val="00312FB0"/>
    <w:rsid w:val="003130BB"/>
    <w:rsid w:val="003130BC"/>
    <w:rsid w:val="003133C2"/>
    <w:rsid w:val="003140DD"/>
    <w:rsid w:val="003143EC"/>
    <w:rsid w:val="0031492A"/>
    <w:rsid w:val="0031501A"/>
    <w:rsid w:val="00315A33"/>
    <w:rsid w:val="00315C3C"/>
    <w:rsid w:val="0031607F"/>
    <w:rsid w:val="00317DCF"/>
    <w:rsid w:val="00317DEA"/>
    <w:rsid w:val="0032002F"/>
    <w:rsid w:val="00320AD8"/>
    <w:rsid w:val="00320C32"/>
    <w:rsid w:val="0032132D"/>
    <w:rsid w:val="0032165A"/>
    <w:rsid w:val="00322175"/>
    <w:rsid w:val="00322640"/>
    <w:rsid w:val="0032284A"/>
    <w:rsid w:val="00322CF6"/>
    <w:rsid w:val="00323571"/>
    <w:rsid w:val="00323AE9"/>
    <w:rsid w:val="00323C26"/>
    <w:rsid w:val="00324115"/>
    <w:rsid w:val="00324363"/>
    <w:rsid w:val="00324ABB"/>
    <w:rsid w:val="00324FE8"/>
    <w:rsid w:val="0032521C"/>
    <w:rsid w:val="003258AB"/>
    <w:rsid w:val="00325E2E"/>
    <w:rsid w:val="00325FAE"/>
    <w:rsid w:val="00326597"/>
    <w:rsid w:val="0032669A"/>
    <w:rsid w:val="00326886"/>
    <w:rsid w:val="00326F9A"/>
    <w:rsid w:val="00327E82"/>
    <w:rsid w:val="00327EF2"/>
    <w:rsid w:val="00330A65"/>
    <w:rsid w:val="00330ACC"/>
    <w:rsid w:val="00331368"/>
    <w:rsid w:val="00331EFD"/>
    <w:rsid w:val="00332471"/>
    <w:rsid w:val="0033251D"/>
    <w:rsid w:val="00332B06"/>
    <w:rsid w:val="00332C4D"/>
    <w:rsid w:val="00332D18"/>
    <w:rsid w:val="0033307A"/>
    <w:rsid w:val="003339D2"/>
    <w:rsid w:val="00333AD4"/>
    <w:rsid w:val="00333D9B"/>
    <w:rsid w:val="00333E4C"/>
    <w:rsid w:val="00334F0F"/>
    <w:rsid w:val="00334FB5"/>
    <w:rsid w:val="00335BF4"/>
    <w:rsid w:val="00336446"/>
    <w:rsid w:val="00336788"/>
    <w:rsid w:val="0033680B"/>
    <w:rsid w:val="00336EE6"/>
    <w:rsid w:val="00337205"/>
    <w:rsid w:val="00337206"/>
    <w:rsid w:val="003372FA"/>
    <w:rsid w:val="0033766F"/>
    <w:rsid w:val="00337BC2"/>
    <w:rsid w:val="00340078"/>
    <w:rsid w:val="003401B7"/>
    <w:rsid w:val="00340518"/>
    <w:rsid w:val="00340901"/>
    <w:rsid w:val="00340B03"/>
    <w:rsid w:val="0034111F"/>
    <w:rsid w:val="0034166F"/>
    <w:rsid w:val="003416DC"/>
    <w:rsid w:val="003419D8"/>
    <w:rsid w:val="003422FD"/>
    <w:rsid w:val="003424CD"/>
    <w:rsid w:val="0034285A"/>
    <w:rsid w:val="003428DE"/>
    <w:rsid w:val="00342E8B"/>
    <w:rsid w:val="003436AA"/>
    <w:rsid w:val="00343911"/>
    <w:rsid w:val="00344041"/>
    <w:rsid w:val="0034448A"/>
    <w:rsid w:val="003444A5"/>
    <w:rsid w:val="003449F7"/>
    <w:rsid w:val="00344BF6"/>
    <w:rsid w:val="00344C1C"/>
    <w:rsid w:val="00344FD3"/>
    <w:rsid w:val="003450A8"/>
    <w:rsid w:val="00345BB0"/>
    <w:rsid w:val="00346538"/>
    <w:rsid w:val="0034701D"/>
    <w:rsid w:val="00347164"/>
    <w:rsid w:val="00347187"/>
    <w:rsid w:val="003476D5"/>
    <w:rsid w:val="003478EF"/>
    <w:rsid w:val="00347F92"/>
    <w:rsid w:val="003503ED"/>
    <w:rsid w:val="003509E9"/>
    <w:rsid w:val="00350D28"/>
    <w:rsid w:val="00350DF6"/>
    <w:rsid w:val="00351136"/>
    <w:rsid w:val="00351723"/>
    <w:rsid w:val="00352331"/>
    <w:rsid w:val="00352501"/>
    <w:rsid w:val="00352773"/>
    <w:rsid w:val="0035368A"/>
    <w:rsid w:val="00353F8E"/>
    <w:rsid w:val="0035429F"/>
    <w:rsid w:val="003546A6"/>
    <w:rsid w:val="003553E7"/>
    <w:rsid w:val="00355F8A"/>
    <w:rsid w:val="0035694C"/>
    <w:rsid w:val="00356A22"/>
    <w:rsid w:val="0035735D"/>
    <w:rsid w:val="00357543"/>
    <w:rsid w:val="00357638"/>
    <w:rsid w:val="00357B14"/>
    <w:rsid w:val="00357EC6"/>
    <w:rsid w:val="003600F2"/>
    <w:rsid w:val="00361A76"/>
    <w:rsid w:val="00362982"/>
    <w:rsid w:val="00362B8D"/>
    <w:rsid w:val="00363394"/>
    <w:rsid w:val="003636F6"/>
    <w:rsid w:val="003637D9"/>
    <w:rsid w:val="00363820"/>
    <w:rsid w:val="00363D41"/>
    <w:rsid w:val="0036475B"/>
    <w:rsid w:val="0036535F"/>
    <w:rsid w:val="0036544C"/>
    <w:rsid w:val="003656D4"/>
    <w:rsid w:val="0036624F"/>
    <w:rsid w:val="003666ED"/>
    <w:rsid w:val="0036752D"/>
    <w:rsid w:val="00367872"/>
    <w:rsid w:val="003678BC"/>
    <w:rsid w:val="003679D8"/>
    <w:rsid w:val="00367EAA"/>
    <w:rsid w:val="00367EE9"/>
    <w:rsid w:val="00370A19"/>
    <w:rsid w:val="00370C61"/>
    <w:rsid w:val="0037120D"/>
    <w:rsid w:val="003716E7"/>
    <w:rsid w:val="00371C29"/>
    <w:rsid w:val="00371F19"/>
    <w:rsid w:val="00372748"/>
    <w:rsid w:val="00372985"/>
    <w:rsid w:val="00372B9B"/>
    <w:rsid w:val="00373A4E"/>
    <w:rsid w:val="00373F9D"/>
    <w:rsid w:val="0037415A"/>
    <w:rsid w:val="003742B0"/>
    <w:rsid w:val="0037432C"/>
    <w:rsid w:val="00374F3D"/>
    <w:rsid w:val="0037590F"/>
    <w:rsid w:val="0037597C"/>
    <w:rsid w:val="00375FC2"/>
    <w:rsid w:val="00376394"/>
    <w:rsid w:val="00376C8C"/>
    <w:rsid w:val="00376DE9"/>
    <w:rsid w:val="00376F30"/>
    <w:rsid w:val="003774CE"/>
    <w:rsid w:val="00377526"/>
    <w:rsid w:val="003775B4"/>
    <w:rsid w:val="003776BD"/>
    <w:rsid w:val="00377B91"/>
    <w:rsid w:val="00377D81"/>
    <w:rsid w:val="00380188"/>
    <w:rsid w:val="00380722"/>
    <w:rsid w:val="00380865"/>
    <w:rsid w:val="00380A4B"/>
    <w:rsid w:val="003817C0"/>
    <w:rsid w:val="003828AE"/>
    <w:rsid w:val="00382C5F"/>
    <w:rsid w:val="0038325F"/>
    <w:rsid w:val="0038344A"/>
    <w:rsid w:val="00383506"/>
    <w:rsid w:val="003844EE"/>
    <w:rsid w:val="00384777"/>
    <w:rsid w:val="00384B7F"/>
    <w:rsid w:val="00384F62"/>
    <w:rsid w:val="00385507"/>
    <w:rsid w:val="00385DA0"/>
    <w:rsid w:val="00386044"/>
    <w:rsid w:val="00386296"/>
    <w:rsid w:val="003863DF"/>
    <w:rsid w:val="003864B0"/>
    <w:rsid w:val="00386755"/>
    <w:rsid w:val="00386F1C"/>
    <w:rsid w:val="00387349"/>
    <w:rsid w:val="00387B12"/>
    <w:rsid w:val="00387B37"/>
    <w:rsid w:val="00387CDC"/>
    <w:rsid w:val="00387D59"/>
    <w:rsid w:val="00387FFB"/>
    <w:rsid w:val="0039026A"/>
    <w:rsid w:val="00390363"/>
    <w:rsid w:val="003905A0"/>
    <w:rsid w:val="0039092D"/>
    <w:rsid w:val="00390B82"/>
    <w:rsid w:val="00390F8D"/>
    <w:rsid w:val="003911D0"/>
    <w:rsid w:val="00391440"/>
    <w:rsid w:val="003916BF"/>
    <w:rsid w:val="0039208C"/>
    <w:rsid w:val="003928AD"/>
    <w:rsid w:val="0039359A"/>
    <w:rsid w:val="00394442"/>
    <w:rsid w:val="003945FB"/>
    <w:rsid w:val="003957F9"/>
    <w:rsid w:val="00395810"/>
    <w:rsid w:val="00395D04"/>
    <w:rsid w:val="0039670B"/>
    <w:rsid w:val="00396A46"/>
    <w:rsid w:val="00396ED1"/>
    <w:rsid w:val="00397274"/>
    <w:rsid w:val="00397C28"/>
    <w:rsid w:val="003A016D"/>
    <w:rsid w:val="003A01A1"/>
    <w:rsid w:val="003A1420"/>
    <w:rsid w:val="003A207D"/>
    <w:rsid w:val="003A41DF"/>
    <w:rsid w:val="003A457B"/>
    <w:rsid w:val="003A4A68"/>
    <w:rsid w:val="003A4C81"/>
    <w:rsid w:val="003A6973"/>
    <w:rsid w:val="003A7EE6"/>
    <w:rsid w:val="003A7FAF"/>
    <w:rsid w:val="003B001E"/>
    <w:rsid w:val="003B008C"/>
    <w:rsid w:val="003B0B98"/>
    <w:rsid w:val="003B11A9"/>
    <w:rsid w:val="003B1C56"/>
    <w:rsid w:val="003B226A"/>
    <w:rsid w:val="003B25FD"/>
    <w:rsid w:val="003B2FE2"/>
    <w:rsid w:val="003B30DF"/>
    <w:rsid w:val="003B3234"/>
    <w:rsid w:val="003B34B6"/>
    <w:rsid w:val="003B37CE"/>
    <w:rsid w:val="003B39E5"/>
    <w:rsid w:val="003B3FD6"/>
    <w:rsid w:val="003B5ED5"/>
    <w:rsid w:val="003B615E"/>
    <w:rsid w:val="003B67D8"/>
    <w:rsid w:val="003B6C49"/>
    <w:rsid w:val="003B6D71"/>
    <w:rsid w:val="003B6DBC"/>
    <w:rsid w:val="003B6FF4"/>
    <w:rsid w:val="003B70A9"/>
    <w:rsid w:val="003B77D6"/>
    <w:rsid w:val="003B7D7E"/>
    <w:rsid w:val="003C0377"/>
    <w:rsid w:val="003C0E8E"/>
    <w:rsid w:val="003C103B"/>
    <w:rsid w:val="003C19B7"/>
    <w:rsid w:val="003C1BA1"/>
    <w:rsid w:val="003C27C4"/>
    <w:rsid w:val="003C3300"/>
    <w:rsid w:val="003C3B5E"/>
    <w:rsid w:val="003C3D72"/>
    <w:rsid w:val="003C3ECB"/>
    <w:rsid w:val="003C46A9"/>
    <w:rsid w:val="003C46CD"/>
    <w:rsid w:val="003C4F51"/>
    <w:rsid w:val="003C5132"/>
    <w:rsid w:val="003C5289"/>
    <w:rsid w:val="003C5349"/>
    <w:rsid w:val="003C563B"/>
    <w:rsid w:val="003C581D"/>
    <w:rsid w:val="003C5AF7"/>
    <w:rsid w:val="003C609A"/>
    <w:rsid w:val="003C68D7"/>
    <w:rsid w:val="003C6AA2"/>
    <w:rsid w:val="003C6D00"/>
    <w:rsid w:val="003C6DA1"/>
    <w:rsid w:val="003C785F"/>
    <w:rsid w:val="003C78B9"/>
    <w:rsid w:val="003C79F6"/>
    <w:rsid w:val="003C7B77"/>
    <w:rsid w:val="003C7D3D"/>
    <w:rsid w:val="003D1680"/>
    <w:rsid w:val="003D2799"/>
    <w:rsid w:val="003D3A7C"/>
    <w:rsid w:val="003D3BE0"/>
    <w:rsid w:val="003D4230"/>
    <w:rsid w:val="003D4CA6"/>
    <w:rsid w:val="003D53AE"/>
    <w:rsid w:val="003D5AC4"/>
    <w:rsid w:val="003D6384"/>
    <w:rsid w:val="003D66A9"/>
    <w:rsid w:val="003D6D26"/>
    <w:rsid w:val="003D6D63"/>
    <w:rsid w:val="003D6D89"/>
    <w:rsid w:val="003D7FDB"/>
    <w:rsid w:val="003E029A"/>
    <w:rsid w:val="003E15F4"/>
    <w:rsid w:val="003E1CCA"/>
    <w:rsid w:val="003E219E"/>
    <w:rsid w:val="003E2616"/>
    <w:rsid w:val="003E2AAA"/>
    <w:rsid w:val="003E30A2"/>
    <w:rsid w:val="003E34D7"/>
    <w:rsid w:val="003E360F"/>
    <w:rsid w:val="003E3E68"/>
    <w:rsid w:val="003E40F8"/>
    <w:rsid w:val="003E4218"/>
    <w:rsid w:val="003E4C6D"/>
    <w:rsid w:val="003E4EFA"/>
    <w:rsid w:val="003E5739"/>
    <w:rsid w:val="003E5AAC"/>
    <w:rsid w:val="003E5AFB"/>
    <w:rsid w:val="003E5B18"/>
    <w:rsid w:val="003E5C94"/>
    <w:rsid w:val="003E6046"/>
    <w:rsid w:val="003E6887"/>
    <w:rsid w:val="003E6A05"/>
    <w:rsid w:val="003E7EB2"/>
    <w:rsid w:val="003F0091"/>
    <w:rsid w:val="003F0849"/>
    <w:rsid w:val="003F0EED"/>
    <w:rsid w:val="003F1059"/>
    <w:rsid w:val="003F2681"/>
    <w:rsid w:val="003F2B16"/>
    <w:rsid w:val="003F2DB0"/>
    <w:rsid w:val="003F359A"/>
    <w:rsid w:val="003F5D2C"/>
    <w:rsid w:val="003F5EB6"/>
    <w:rsid w:val="003F61FD"/>
    <w:rsid w:val="003F6BB2"/>
    <w:rsid w:val="003F7844"/>
    <w:rsid w:val="004009EC"/>
    <w:rsid w:val="00401191"/>
    <w:rsid w:val="004021C6"/>
    <w:rsid w:val="00402A9F"/>
    <w:rsid w:val="00402EC1"/>
    <w:rsid w:val="00402EC3"/>
    <w:rsid w:val="00403121"/>
    <w:rsid w:val="00403AC1"/>
    <w:rsid w:val="00403D40"/>
    <w:rsid w:val="00403FC2"/>
    <w:rsid w:val="00404222"/>
    <w:rsid w:val="0040559D"/>
    <w:rsid w:val="00405BB7"/>
    <w:rsid w:val="00406029"/>
    <w:rsid w:val="004064EC"/>
    <w:rsid w:val="0040698B"/>
    <w:rsid w:val="00407444"/>
    <w:rsid w:val="00407A31"/>
    <w:rsid w:val="00407FF8"/>
    <w:rsid w:val="0041038D"/>
    <w:rsid w:val="0041061B"/>
    <w:rsid w:val="00410F14"/>
    <w:rsid w:val="004117F4"/>
    <w:rsid w:val="004118A0"/>
    <w:rsid w:val="00411CDB"/>
    <w:rsid w:val="00413D0B"/>
    <w:rsid w:val="00413ED0"/>
    <w:rsid w:val="004140EC"/>
    <w:rsid w:val="00414ED4"/>
    <w:rsid w:val="004152A9"/>
    <w:rsid w:val="00416221"/>
    <w:rsid w:val="00416702"/>
    <w:rsid w:val="00416922"/>
    <w:rsid w:val="00416A04"/>
    <w:rsid w:val="0041704E"/>
    <w:rsid w:val="0041735F"/>
    <w:rsid w:val="00417F64"/>
    <w:rsid w:val="004205F7"/>
    <w:rsid w:val="00420B57"/>
    <w:rsid w:val="00420B85"/>
    <w:rsid w:val="00420D71"/>
    <w:rsid w:val="004215DD"/>
    <w:rsid w:val="00421910"/>
    <w:rsid w:val="00422774"/>
    <w:rsid w:val="00422942"/>
    <w:rsid w:val="00422971"/>
    <w:rsid w:val="00422CB1"/>
    <w:rsid w:val="004238C6"/>
    <w:rsid w:val="00423BCB"/>
    <w:rsid w:val="004243C7"/>
    <w:rsid w:val="00424E74"/>
    <w:rsid w:val="004254D0"/>
    <w:rsid w:val="00425784"/>
    <w:rsid w:val="0042781A"/>
    <w:rsid w:val="00430345"/>
    <w:rsid w:val="00430414"/>
    <w:rsid w:val="004306FD"/>
    <w:rsid w:val="004309B1"/>
    <w:rsid w:val="00430B44"/>
    <w:rsid w:val="00430FB3"/>
    <w:rsid w:val="00431101"/>
    <w:rsid w:val="00431654"/>
    <w:rsid w:val="00432E91"/>
    <w:rsid w:val="00433222"/>
    <w:rsid w:val="004336F7"/>
    <w:rsid w:val="00433971"/>
    <w:rsid w:val="00433DE3"/>
    <w:rsid w:val="00433F3C"/>
    <w:rsid w:val="0043414B"/>
    <w:rsid w:val="00434627"/>
    <w:rsid w:val="00434A59"/>
    <w:rsid w:val="00435368"/>
    <w:rsid w:val="004358DF"/>
    <w:rsid w:val="00435B9E"/>
    <w:rsid w:val="0043694D"/>
    <w:rsid w:val="00436A57"/>
    <w:rsid w:val="00436BFC"/>
    <w:rsid w:val="004370D9"/>
    <w:rsid w:val="00437333"/>
    <w:rsid w:val="00437A71"/>
    <w:rsid w:val="00440305"/>
    <w:rsid w:val="00440A43"/>
    <w:rsid w:val="00440ABC"/>
    <w:rsid w:val="0044117A"/>
    <w:rsid w:val="00441226"/>
    <w:rsid w:val="00441258"/>
    <w:rsid w:val="0044140B"/>
    <w:rsid w:val="004416DA"/>
    <w:rsid w:val="004423A9"/>
    <w:rsid w:val="0044282C"/>
    <w:rsid w:val="00442B2B"/>
    <w:rsid w:val="00442C80"/>
    <w:rsid w:val="004436EC"/>
    <w:rsid w:val="00443BAD"/>
    <w:rsid w:val="00443C36"/>
    <w:rsid w:val="00443CAB"/>
    <w:rsid w:val="00443E68"/>
    <w:rsid w:val="00444628"/>
    <w:rsid w:val="00444A04"/>
    <w:rsid w:val="00444F33"/>
    <w:rsid w:val="00446644"/>
    <w:rsid w:val="004469A4"/>
    <w:rsid w:val="00446A2F"/>
    <w:rsid w:val="004470AC"/>
    <w:rsid w:val="0044797B"/>
    <w:rsid w:val="00447FC6"/>
    <w:rsid w:val="0045002B"/>
    <w:rsid w:val="004500C1"/>
    <w:rsid w:val="00450588"/>
    <w:rsid w:val="004508D1"/>
    <w:rsid w:val="004510C0"/>
    <w:rsid w:val="00451160"/>
    <w:rsid w:val="004512F9"/>
    <w:rsid w:val="004521BC"/>
    <w:rsid w:val="0045262B"/>
    <w:rsid w:val="0045290E"/>
    <w:rsid w:val="004529EC"/>
    <w:rsid w:val="00452D92"/>
    <w:rsid w:val="0045432A"/>
    <w:rsid w:val="00454922"/>
    <w:rsid w:val="004554F1"/>
    <w:rsid w:val="00455AB8"/>
    <w:rsid w:val="00455CAE"/>
    <w:rsid w:val="00455E7D"/>
    <w:rsid w:val="00455F48"/>
    <w:rsid w:val="00456184"/>
    <w:rsid w:val="00456E05"/>
    <w:rsid w:val="004576F2"/>
    <w:rsid w:val="004577F3"/>
    <w:rsid w:val="0045786B"/>
    <w:rsid w:val="00457A81"/>
    <w:rsid w:val="00457C6C"/>
    <w:rsid w:val="00457CFB"/>
    <w:rsid w:val="004606C7"/>
    <w:rsid w:val="00460E9E"/>
    <w:rsid w:val="00460EDC"/>
    <w:rsid w:val="004612CA"/>
    <w:rsid w:val="00461CDE"/>
    <w:rsid w:val="00461CE1"/>
    <w:rsid w:val="00462582"/>
    <w:rsid w:val="00462704"/>
    <w:rsid w:val="0046369A"/>
    <w:rsid w:val="00463770"/>
    <w:rsid w:val="0046383B"/>
    <w:rsid w:val="00463B7A"/>
    <w:rsid w:val="00463D2D"/>
    <w:rsid w:val="0046411A"/>
    <w:rsid w:val="00464691"/>
    <w:rsid w:val="00464959"/>
    <w:rsid w:val="00464B17"/>
    <w:rsid w:val="004656BF"/>
    <w:rsid w:val="00466408"/>
    <w:rsid w:val="00466B01"/>
    <w:rsid w:val="00466D6F"/>
    <w:rsid w:val="004671FE"/>
    <w:rsid w:val="004672C9"/>
    <w:rsid w:val="00467613"/>
    <w:rsid w:val="00467816"/>
    <w:rsid w:val="00467DF8"/>
    <w:rsid w:val="00467E17"/>
    <w:rsid w:val="004700CC"/>
    <w:rsid w:val="0047033F"/>
    <w:rsid w:val="004704FA"/>
    <w:rsid w:val="0047129E"/>
    <w:rsid w:val="0047131F"/>
    <w:rsid w:val="00471510"/>
    <w:rsid w:val="00471798"/>
    <w:rsid w:val="00471AFD"/>
    <w:rsid w:val="0047232B"/>
    <w:rsid w:val="004726D3"/>
    <w:rsid w:val="00472BB2"/>
    <w:rsid w:val="00472CA7"/>
    <w:rsid w:val="00472EF1"/>
    <w:rsid w:val="00473194"/>
    <w:rsid w:val="00473AFD"/>
    <w:rsid w:val="00474689"/>
    <w:rsid w:val="00474D3C"/>
    <w:rsid w:val="00474ED6"/>
    <w:rsid w:val="00475956"/>
    <w:rsid w:val="00476642"/>
    <w:rsid w:val="00477219"/>
    <w:rsid w:val="00477237"/>
    <w:rsid w:val="00477BA7"/>
    <w:rsid w:val="00477C46"/>
    <w:rsid w:val="00480066"/>
    <w:rsid w:val="004807BA"/>
    <w:rsid w:val="00480C63"/>
    <w:rsid w:val="00480CAD"/>
    <w:rsid w:val="00481997"/>
    <w:rsid w:val="004821D5"/>
    <w:rsid w:val="0048221F"/>
    <w:rsid w:val="00482929"/>
    <w:rsid w:val="00482DFE"/>
    <w:rsid w:val="0048307E"/>
    <w:rsid w:val="00483160"/>
    <w:rsid w:val="004833A2"/>
    <w:rsid w:val="0048340C"/>
    <w:rsid w:val="00483769"/>
    <w:rsid w:val="00483F3F"/>
    <w:rsid w:val="00485E26"/>
    <w:rsid w:val="00486CBA"/>
    <w:rsid w:val="00486FDD"/>
    <w:rsid w:val="004873CC"/>
    <w:rsid w:val="00487AB8"/>
    <w:rsid w:val="00487AE7"/>
    <w:rsid w:val="00487FAD"/>
    <w:rsid w:val="00490517"/>
    <w:rsid w:val="00490AC7"/>
    <w:rsid w:val="0049142B"/>
    <w:rsid w:val="00491444"/>
    <w:rsid w:val="00491B22"/>
    <w:rsid w:val="00492B7B"/>
    <w:rsid w:val="0049417F"/>
    <w:rsid w:val="004950D3"/>
    <w:rsid w:val="00495171"/>
    <w:rsid w:val="0049573A"/>
    <w:rsid w:val="00495CE0"/>
    <w:rsid w:val="00495F64"/>
    <w:rsid w:val="00497354"/>
    <w:rsid w:val="004978AB"/>
    <w:rsid w:val="004A0382"/>
    <w:rsid w:val="004A03EB"/>
    <w:rsid w:val="004A04A0"/>
    <w:rsid w:val="004A0A9F"/>
    <w:rsid w:val="004A0C0E"/>
    <w:rsid w:val="004A0ECB"/>
    <w:rsid w:val="004A1C4C"/>
    <w:rsid w:val="004A1F15"/>
    <w:rsid w:val="004A1F99"/>
    <w:rsid w:val="004A1FDA"/>
    <w:rsid w:val="004A2A15"/>
    <w:rsid w:val="004A2B91"/>
    <w:rsid w:val="004A31FC"/>
    <w:rsid w:val="004A373B"/>
    <w:rsid w:val="004A4109"/>
    <w:rsid w:val="004A4F13"/>
    <w:rsid w:val="004A5A6E"/>
    <w:rsid w:val="004A5B36"/>
    <w:rsid w:val="004A5D84"/>
    <w:rsid w:val="004A60CC"/>
    <w:rsid w:val="004A60EE"/>
    <w:rsid w:val="004A64C9"/>
    <w:rsid w:val="004A6532"/>
    <w:rsid w:val="004A7ABC"/>
    <w:rsid w:val="004A7FDE"/>
    <w:rsid w:val="004B0395"/>
    <w:rsid w:val="004B07D4"/>
    <w:rsid w:val="004B1B03"/>
    <w:rsid w:val="004B205E"/>
    <w:rsid w:val="004B2944"/>
    <w:rsid w:val="004B32E0"/>
    <w:rsid w:val="004B361E"/>
    <w:rsid w:val="004B4236"/>
    <w:rsid w:val="004B47B0"/>
    <w:rsid w:val="004B4B92"/>
    <w:rsid w:val="004B4FBF"/>
    <w:rsid w:val="004B5345"/>
    <w:rsid w:val="004B5650"/>
    <w:rsid w:val="004B5D60"/>
    <w:rsid w:val="004B664A"/>
    <w:rsid w:val="004B76BA"/>
    <w:rsid w:val="004B7AB9"/>
    <w:rsid w:val="004C0531"/>
    <w:rsid w:val="004C11A2"/>
    <w:rsid w:val="004C1689"/>
    <w:rsid w:val="004C185F"/>
    <w:rsid w:val="004C1A43"/>
    <w:rsid w:val="004C1F22"/>
    <w:rsid w:val="004C2822"/>
    <w:rsid w:val="004C2A66"/>
    <w:rsid w:val="004C46F4"/>
    <w:rsid w:val="004C4873"/>
    <w:rsid w:val="004C4C22"/>
    <w:rsid w:val="004C51B6"/>
    <w:rsid w:val="004C58CA"/>
    <w:rsid w:val="004C6BBA"/>
    <w:rsid w:val="004C7ECB"/>
    <w:rsid w:val="004D03F5"/>
    <w:rsid w:val="004D0E3E"/>
    <w:rsid w:val="004D1006"/>
    <w:rsid w:val="004D1009"/>
    <w:rsid w:val="004D16C5"/>
    <w:rsid w:val="004D19B2"/>
    <w:rsid w:val="004D1C37"/>
    <w:rsid w:val="004D2095"/>
    <w:rsid w:val="004D3436"/>
    <w:rsid w:val="004D35F7"/>
    <w:rsid w:val="004D38E2"/>
    <w:rsid w:val="004D3EBB"/>
    <w:rsid w:val="004D3F95"/>
    <w:rsid w:val="004D4297"/>
    <w:rsid w:val="004D49EC"/>
    <w:rsid w:val="004D4AA2"/>
    <w:rsid w:val="004D4BCF"/>
    <w:rsid w:val="004D4C74"/>
    <w:rsid w:val="004D4DDD"/>
    <w:rsid w:val="004D4EC0"/>
    <w:rsid w:val="004D5165"/>
    <w:rsid w:val="004D5D2C"/>
    <w:rsid w:val="004D63A4"/>
    <w:rsid w:val="004D7216"/>
    <w:rsid w:val="004E0290"/>
    <w:rsid w:val="004E15C9"/>
    <w:rsid w:val="004E1F99"/>
    <w:rsid w:val="004E3060"/>
    <w:rsid w:val="004E3299"/>
    <w:rsid w:val="004E3427"/>
    <w:rsid w:val="004E36F0"/>
    <w:rsid w:val="004E3A5A"/>
    <w:rsid w:val="004E3F39"/>
    <w:rsid w:val="004E4155"/>
    <w:rsid w:val="004E4568"/>
    <w:rsid w:val="004E4A58"/>
    <w:rsid w:val="004E5817"/>
    <w:rsid w:val="004E5DE7"/>
    <w:rsid w:val="004E6241"/>
    <w:rsid w:val="004E6FF2"/>
    <w:rsid w:val="004E7157"/>
    <w:rsid w:val="004E7872"/>
    <w:rsid w:val="004E7BD5"/>
    <w:rsid w:val="004E7E4F"/>
    <w:rsid w:val="004F00B1"/>
    <w:rsid w:val="004F094D"/>
    <w:rsid w:val="004F1459"/>
    <w:rsid w:val="004F1652"/>
    <w:rsid w:val="004F17BB"/>
    <w:rsid w:val="004F1BF4"/>
    <w:rsid w:val="004F1DFC"/>
    <w:rsid w:val="004F1FB5"/>
    <w:rsid w:val="004F280E"/>
    <w:rsid w:val="004F2BFC"/>
    <w:rsid w:val="004F3084"/>
    <w:rsid w:val="004F30DC"/>
    <w:rsid w:val="004F32DB"/>
    <w:rsid w:val="004F3B37"/>
    <w:rsid w:val="004F3DCC"/>
    <w:rsid w:val="004F50C5"/>
    <w:rsid w:val="004F5102"/>
    <w:rsid w:val="004F5567"/>
    <w:rsid w:val="004F563B"/>
    <w:rsid w:val="004F5A9D"/>
    <w:rsid w:val="004F5ACD"/>
    <w:rsid w:val="004F5EEF"/>
    <w:rsid w:val="004F6181"/>
    <w:rsid w:val="004F62FB"/>
    <w:rsid w:val="004F6EAA"/>
    <w:rsid w:val="004F6F23"/>
    <w:rsid w:val="004F7774"/>
    <w:rsid w:val="00501382"/>
    <w:rsid w:val="00501559"/>
    <w:rsid w:val="00501B4C"/>
    <w:rsid w:val="00501D88"/>
    <w:rsid w:val="0050203C"/>
    <w:rsid w:val="005028D7"/>
    <w:rsid w:val="00502EC2"/>
    <w:rsid w:val="00502FB1"/>
    <w:rsid w:val="00504D30"/>
    <w:rsid w:val="00504FEB"/>
    <w:rsid w:val="0050536D"/>
    <w:rsid w:val="00505402"/>
    <w:rsid w:val="0050614F"/>
    <w:rsid w:val="005064E7"/>
    <w:rsid w:val="005066B9"/>
    <w:rsid w:val="0051042E"/>
    <w:rsid w:val="00510600"/>
    <w:rsid w:val="00511068"/>
    <w:rsid w:val="005117B2"/>
    <w:rsid w:val="0051196F"/>
    <w:rsid w:val="005127D1"/>
    <w:rsid w:val="00513256"/>
    <w:rsid w:val="00513927"/>
    <w:rsid w:val="00514413"/>
    <w:rsid w:val="0051467B"/>
    <w:rsid w:val="0051471B"/>
    <w:rsid w:val="00514F40"/>
    <w:rsid w:val="00515284"/>
    <w:rsid w:val="00515753"/>
    <w:rsid w:val="00515DEC"/>
    <w:rsid w:val="005165A8"/>
    <w:rsid w:val="00516A65"/>
    <w:rsid w:val="00516D11"/>
    <w:rsid w:val="00517F78"/>
    <w:rsid w:val="00521032"/>
    <w:rsid w:val="0052161D"/>
    <w:rsid w:val="005217AB"/>
    <w:rsid w:val="00521BA9"/>
    <w:rsid w:val="00521E57"/>
    <w:rsid w:val="0052203A"/>
    <w:rsid w:val="005228C6"/>
    <w:rsid w:val="00522E20"/>
    <w:rsid w:val="005231F7"/>
    <w:rsid w:val="00523A61"/>
    <w:rsid w:val="00524071"/>
    <w:rsid w:val="0052432A"/>
    <w:rsid w:val="00524AA7"/>
    <w:rsid w:val="00524E93"/>
    <w:rsid w:val="00524ED3"/>
    <w:rsid w:val="0052533C"/>
    <w:rsid w:val="0052558C"/>
    <w:rsid w:val="0052601C"/>
    <w:rsid w:val="00526434"/>
    <w:rsid w:val="00526906"/>
    <w:rsid w:val="00526C53"/>
    <w:rsid w:val="005270A5"/>
    <w:rsid w:val="005270C3"/>
    <w:rsid w:val="00527138"/>
    <w:rsid w:val="00527469"/>
    <w:rsid w:val="00527895"/>
    <w:rsid w:val="00530954"/>
    <w:rsid w:val="005310FC"/>
    <w:rsid w:val="0053170B"/>
    <w:rsid w:val="00531A3F"/>
    <w:rsid w:val="0053530A"/>
    <w:rsid w:val="00535725"/>
    <w:rsid w:val="00535ACE"/>
    <w:rsid w:val="00535B70"/>
    <w:rsid w:val="00535E24"/>
    <w:rsid w:val="00536275"/>
    <w:rsid w:val="005362EE"/>
    <w:rsid w:val="00536354"/>
    <w:rsid w:val="005365B5"/>
    <w:rsid w:val="00536975"/>
    <w:rsid w:val="00536994"/>
    <w:rsid w:val="005376E6"/>
    <w:rsid w:val="005404BC"/>
    <w:rsid w:val="0054126B"/>
    <w:rsid w:val="0054147A"/>
    <w:rsid w:val="005421A8"/>
    <w:rsid w:val="0054264B"/>
    <w:rsid w:val="005427CD"/>
    <w:rsid w:val="00542B28"/>
    <w:rsid w:val="00542EDA"/>
    <w:rsid w:val="005430CF"/>
    <w:rsid w:val="00543624"/>
    <w:rsid w:val="005437B6"/>
    <w:rsid w:val="00543D01"/>
    <w:rsid w:val="00543D16"/>
    <w:rsid w:val="005446E6"/>
    <w:rsid w:val="00544BC0"/>
    <w:rsid w:val="00544C60"/>
    <w:rsid w:val="0054546A"/>
    <w:rsid w:val="005457C0"/>
    <w:rsid w:val="005458C4"/>
    <w:rsid w:val="00545BC2"/>
    <w:rsid w:val="00545CFB"/>
    <w:rsid w:val="00545E86"/>
    <w:rsid w:val="00545F62"/>
    <w:rsid w:val="0054611B"/>
    <w:rsid w:val="00546E8E"/>
    <w:rsid w:val="005472F5"/>
    <w:rsid w:val="00547885"/>
    <w:rsid w:val="00550176"/>
    <w:rsid w:val="005502B6"/>
    <w:rsid w:val="005519D2"/>
    <w:rsid w:val="00551C31"/>
    <w:rsid w:val="005529C5"/>
    <w:rsid w:val="00552CE1"/>
    <w:rsid w:val="00552DF2"/>
    <w:rsid w:val="005531EF"/>
    <w:rsid w:val="0055392B"/>
    <w:rsid w:val="005540D9"/>
    <w:rsid w:val="00554167"/>
    <w:rsid w:val="00554574"/>
    <w:rsid w:val="00554704"/>
    <w:rsid w:val="00554822"/>
    <w:rsid w:val="00554D1D"/>
    <w:rsid w:val="005551AA"/>
    <w:rsid w:val="0055521D"/>
    <w:rsid w:val="005554A0"/>
    <w:rsid w:val="00555C24"/>
    <w:rsid w:val="00556400"/>
    <w:rsid w:val="0055666D"/>
    <w:rsid w:val="00556FF9"/>
    <w:rsid w:val="00557634"/>
    <w:rsid w:val="00557C72"/>
    <w:rsid w:val="00557CCF"/>
    <w:rsid w:val="005605E2"/>
    <w:rsid w:val="00560D64"/>
    <w:rsid w:val="00560E6E"/>
    <w:rsid w:val="00561F7F"/>
    <w:rsid w:val="00562711"/>
    <w:rsid w:val="005629D9"/>
    <w:rsid w:val="00562ED9"/>
    <w:rsid w:val="0056333E"/>
    <w:rsid w:val="00563495"/>
    <w:rsid w:val="00563B13"/>
    <w:rsid w:val="00563CFD"/>
    <w:rsid w:val="005644FB"/>
    <w:rsid w:val="005647F3"/>
    <w:rsid w:val="00564A6C"/>
    <w:rsid w:val="0056542C"/>
    <w:rsid w:val="00565958"/>
    <w:rsid w:val="00565D7B"/>
    <w:rsid w:val="005662D9"/>
    <w:rsid w:val="00566636"/>
    <w:rsid w:val="00566F29"/>
    <w:rsid w:val="00567671"/>
    <w:rsid w:val="00567685"/>
    <w:rsid w:val="00567B90"/>
    <w:rsid w:val="00567E40"/>
    <w:rsid w:val="005706AC"/>
    <w:rsid w:val="0057088C"/>
    <w:rsid w:val="00570F10"/>
    <w:rsid w:val="00570F81"/>
    <w:rsid w:val="00571500"/>
    <w:rsid w:val="00571600"/>
    <w:rsid w:val="0057168C"/>
    <w:rsid w:val="00571805"/>
    <w:rsid w:val="0057201F"/>
    <w:rsid w:val="005722C0"/>
    <w:rsid w:val="0057266E"/>
    <w:rsid w:val="00572CB0"/>
    <w:rsid w:val="00572D43"/>
    <w:rsid w:val="005734E8"/>
    <w:rsid w:val="0057457B"/>
    <w:rsid w:val="00574BEA"/>
    <w:rsid w:val="0057541F"/>
    <w:rsid w:val="00575643"/>
    <w:rsid w:val="0057636E"/>
    <w:rsid w:val="005768DD"/>
    <w:rsid w:val="00576C59"/>
    <w:rsid w:val="00576D8E"/>
    <w:rsid w:val="00577002"/>
    <w:rsid w:val="005773B6"/>
    <w:rsid w:val="005774DF"/>
    <w:rsid w:val="00577EFC"/>
    <w:rsid w:val="005806EB"/>
    <w:rsid w:val="00580F80"/>
    <w:rsid w:val="0058112A"/>
    <w:rsid w:val="005811EC"/>
    <w:rsid w:val="00582330"/>
    <w:rsid w:val="005824A9"/>
    <w:rsid w:val="00582610"/>
    <w:rsid w:val="00582969"/>
    <w:rsid w:val="00582A10"/>
    <w:rsid w:val="00582EF7"/>
    <w:rsid w:val="00582FFD"/>
    <w:rsid w:val="00583F30"/>
    <w:rsid w:val="00584428"/>
    <w:rsid w:val="00584BE8"/>
    <w:rsid w:val="005855BD"/>
    <w:rsid w:val="005861E7"/>
    <w:rsid w:val="005869E7"/>
    <w:rsid w:val="00587735"/>
    <w:rsid w:val="005918CD"/>
    <w:rsid w:val="00592264"/>
    <w:rsid w:val="00592424"/>
    <w:rsid w:val="00592E16"/>
    <w:rsid w:val="005931B3"/>
    <w:rsid w:val="0059331F"/>
    <w:rsid w:val="005934D8"/>
    <w:rsid w:val="00593871"/>
    <w:rsid w:val="00594295"/>
    <w:rsid w:val="00594D2C"/>
    <w:rsid w:val="00594D99"/>
    <w:rsid w:val="005952A9"/>
    <w:rsid w:val="00595BEB"/>
    <w:rsid w:val="00596502"/>
    <w:rsid w:val="00596879"/>
    <w:rsid w:val="005969E8"/>
    <w:rsid w:val="00596BBF"/>
    <w:rsid w:val="00597FEA"/>
    <w:rsid w:val="005A007D"/>
    <w:rsid w:val="005A00CD"/>
    <w:rsid w:val="005A0132"/>
    <w:rsid w:val="005A08C3"/>
    <w:rsid w:val="005A0C80"/>
    <w:rsid w:val="005A1A79"/>
    <w:rsid w:val="005A1A8A"/>
    <w:rsid w:val="005A1F71"/>
    <w:rsid w:val="005A2BB7"/>
    <w:rsid w:val="005A33B3"/>
    <w:rsid w:val="005A4681"/>
    <w:rsid w:val="005A4C15"/>
    <w:rsid w:val="005A5B08"/>
    <w:rsid w:val="005A6861"/>
    <w:rsid w:val="005A6988"/>
    <w:rsid w:val="005A6AF0"/>
    <w:rsid w:val="005A74F9"/>
    <w:rsid w:val="005A787D"/>
    <w:rsid w:val="005A791F"/>
    <w:rsid w:val="005A7F3E"/>
    <w:rsid w:val="005B0571"/>
    <w:rsid w:val="005B1470"/>
    <w:rsid w:val="005B14CC"/>
    <w:rsid w:val="005B1631"/>
    <w:rsid w:val="005B23D3"/>
    <w:rsid w:val="005B2D9E"/>
    <w:rsid w:val="005B3133"/>
    <w:rsid w:val="005B3306"/>
    <w:rsid w:val="005B4B05"/>
    <w:rsid w:val="005B4D83"/>
    <w:rsid w:val="005B4DE5"/>
    <w:rsid w:val="005B52EC"/>
    <w:rsid w:val="005B553A"/>
    <w:rsid w:val="005B595F"/>
    <w:rsid w:val="005B6682"/>
    <w:rsid w:val="005B71F6"/>
    <w:rsid w:val="005B768E"/>
    <w:rsid w:val="005C15E6"/>
    <w:rsid w:val="005C1D87"/>
    <w:rsid w:val="005C3229"/>
    <w:rsid w:val="005C3585"/>
    <w:rsid w:val="005C395C"/>
    <w:rsid w:val="005C3DEE"/>
    <w:rsid w:val="005C4299"/>
    <w:rsid w:val="005C445D"/>
    <w:rsid w:val="005C44E7"/>
    <w:rsid w:val="005C4BCA"/>
    <w:rsid w:val="005C5948"/>
    <w:rsid w:val="005C5A71"/>
    <w:rsid w:val="005C617E"/>
    <w:rsid w:val="005C65C3"/>
    <w:rsid w:val="005C6EFC"/>
    <w:rsid w:val="005C75B2"/>
    <w:rsid w:val="005C772F"/>
    <w:rsid w:val="005C7A1C"/>
    <w:rsid w:val="005C7E1C"/>
    <w:rsid w:val="005D0084"/>
    <w:rsid w:val="005D2618"/>
    <w:rsid w:val="005D2755"/>
    <w:rsid w:val="005D2990"/>
    <w:rsid w:val="005D318B"/>
    <w:rsid w:val="005D32B1"/>
    <w:rsid w:val="005D32BC"/>
    <w:rsid w:val="005D3411"/>
    <w:rsid w:val="005D3440"/>
    <w:rsid w:val="005D3D06"/>
    <w:rsid w:val="005D42FC"/>
    <w:rsid w:val="005D438B"/>
    <w:rsid w:val="005D4D95"/>
    <w:rsid w:val="005D52A9"/>
    <w:rsid w:val="005D58EA"/>
    <w:rsid w:val="005D5C31"/>
    <w:rsid w:val="005D5CAA"/>
    <w:rsid w:val="005D63C7"/>
    <w:rsid w:val="005D644C"/>
    <w:rsid w:val="005D670E"/>
    <w:rsid w:val="005D77E1"/>
    <w:rsid w:val="005D7A3A"/>
    <w:rsid w:val="005D7A6D"/>
    <w:rsid w:val="005D7D9F"/>
    <w:rsid w:val="005E0423"/>
    <w:rsid w:val="005E06A8"/>
    <w:rsid w:val="005E1A78"/>
    <w:rsid w:val="005E1C6A"/>
    <w:rsid w:val="005E2376"/>
    <w:rsid w:val="005E3391"/>
    <w:rsid w:val="005E3D77"/>
    <w:rsid w:val="005E45DF"/>
    <w:rsid w:val="005E4AD2"/>
    <w:rsid w:val="005E4DDB"/>
    <w:rsid w:val="005E5C52"/>
    <w:rsid w:val="005E603B"/>
    <w:rsid w:val="005E685A"/>
    <w:rsid w:val="005E6862"/>
    <w:rsid w:val="005E6947"/>
    <w:rsid w:val="005E6F81"/>
    <w:rsid w:val="005E7ACE"/>
    <w:rsid w:val="005E7C6D"/>
    <w:rsid w:val="005F04A2"/>
    <w:rsid w:val="005F1096"/>
    <w:rsid w:val="005F14F6"/>
    <w:rsid w:val="005F217C"/>
    <w:rsid w:val="005F26F5"/>
    <w:rsid w:val="005F49F7"/>
    <w:rsid w:val="005F4DF5"/>
    <w:rsid w:val="005F4F17"/>
    <w:rsid w:val="005F593C"/>
    <w:rsid w:val="005F5BE2"/>
    <w:rsid w:val="005F5C2C"/>
    <w:rsid w:val="005F6162"/>
    <w:rsid w:val="005F65E4"/>
    <w:rsid w:val="005F6B4F"/>
    <w:rsid w:val="005F757D"/>
    <w:rsid w:val="006000FF"/>
    <w:rsid w:val="0060022E"/>
    <w:rsid w:val="00600486"/>
    <w:rsid w:val="006010FC"/>
    <w:rsid w:val="00601C13"/>
    <w:rsid w:val="00602126"/>
    <w:rsid w:val="00602D91"/>
    <w:rsid w:val="0060310A"/>
    <w:rsid w:val="00603473"/>
    <w:rsid w:val="00603834"/>
    <w:rsid w:val="00604CA0"/>
    <w:rsid w:val="00604D5C"/>
    <w:rsid w:val="00605E26"/>
    <w:rsid w:val="00606BFA"/>
    <w:rsid w:val="00606F6A"/>
    <w:rsid w:val="00606FE9"/>
    <w:rsid w:val="00607CC9"/>
    <w:rsid w:val="00607E39"/>
    <w:rsid w:val="0061002A"/>
    <w:rsid w:val="00610165"/>
    <w:rsid w:val="006103FC"/>
    <w:rsid w:val="0061045D"/>
    <w:rsid w:val="00610D8C"/>
    <w:rsid w:val="00611067"/>
    <w:rsid w:val="0061113D"/>
    <w:rsid w:val="006120E7"/>
    <w:rsid w:val="00612832"/>
    <w:rsid w:val="00612B94"/>
    <w:rsid w:val="00612EB8"/>
    <w:rsid w:val="00612F9F"/>
    <w:rsid w:val="006137D2"/>
    <w:rsid w:val="006138D5"/>
    <w:rsid w:val="006139F3"/>
    <w:rsid w:val="006149F5"/>
    <w:rsid w:val="00614AD3"/>
    <w:rsid w:val="00615356"/>
    <w:rsid w:val="00616024"/>
    <w:rsid w:val="0061644A"/>
    <w:rsid w:val="0061651B"/>
    <w:rsid w:val="00616751"/>
    <w:rsid w:val="00617524"/>
    <w:rsid w:val="0061799C"/>
    <w:rsid w:val="00617E7B"/>
    <w:rsid w:val="006201EA"/>
    <w:rsid w:val="00620496"/>
    <w:rsid w:val="00620994"/>
    <w:rsid w:val="00620A94"/>
    <w:rsid w:val="006212F5"/>
    <w:rsid w:val="00621B56"/>
    <w:rsid w:val="00621CCD"/>
    <w:rsid w:val="00621DC7"/>
    <w:rsid w:val="00622248"/>
    <w:rsid w:val="00622772"/>
    <w:rsid w:val="0062282A"/>
    <w:rsid w:val="00622A28"/>
    <w:rsid w:val="00623560"/>
    <w:rsid w:val="00624138"/>
    <w:rsid w:val="006246EA"/>
    <w:rsid w:val="00624A5C"/>
    <w:rsid w:val="006252FB"/>
    <w:rsid w:val="006254B8"/>
    <w:rsid w:val="006259EA"/>
    <w:rsid w:val="00625CCF"/>
    <w:rsid w:val="00625E0F"/>
    <w:rsid w:val="00626273"/>
    <w:rsid w:val="00626706"/>
    <w:rsid w:val="00626775"/>
    <w:rsid w:val="00627857"/>
    <w:rsid w:val="00627B0A"/>
    <w:rsid w:val="006301E0"/>
    <w:rsid w:val="00631158"/>
    <w:rsid w:val="0063207C"/>
    <w:rsid w:val="00632186"/>
    <w:rsid w:val="00632B78"/>
    <w:rsid w:val="00633410"/>
    <w:rsid w:val="00633BF3"/>
    <w:rsid w:val="00633E7C"/>
    <w:rsid w:val="00634285"/>
    <w:rsid w:val="00634352"/>
    <w:rsid w:val="0063468C"/>
    <w:rsid w:val="00634F5D"/>
    <w:rsid w:val="006350D8"/>
    <w:rsid w:val="00635316"/>
    <w:rsid w:val="00635B0E"/>
    <w:rsid w:val="00636775"/>
    <w:rsid w:val="00636D2D"/>
    <w:rsid w:val="006370FF"/>
    <w:rsid w:val="00637ABD"/>
    <w:rsid w:val="00637C84"/>
    <w:rsid w:val="00637D20"/>
    <w:rsid w:val="00637F95"/>
    <w:rsid w:val="00640179"/>
    <w:rsid w:val="006404B6"/>
    <w:rsid w:val="0064152E"/>
    <w:rsid w:val="0064196F"/>
    <w:rsid w:val="006423B4"/>
    <w:rsid w:val="00642685"/>
    <w:rsid w:val="006428C1"/>
    <w:rsid w:val="00643C56"/>
    <w:rsid w:val="0064463B"/>
    <w:rsid w:val="00645218"/>
    <w:rsid w:val="00645F7C"/>
    <w:rsid w:val="006469CF"/>
    <w:rsid w:val="00646A99"/>
    <w:rsid w:val="006473CD"/>
    <w:rsid w:val="006478D0"/>
    <w:rsid w:val="00647913"/>
    <w:rsid w:val="00650DA5"/>
    <w:rsid w:val="006512C4"/>
    <w:rsid w:val="00652386"/>
    <w:rsid w:val="006527C5"/>
    <w:rsid w:val="006528A9"/>
    <w:rsid w:val="00652927"/>
    <w:rsid w:val="00653001"/>
    <w:rsid w:val="00653696"/>
    <w:rsid w:val="00653F22"/>
    <w:rsid w:val="006542A8"/>
    <w:rsid w:val="00654B60"/>
    <w:rsid w:val="006552EB"/>
    <w:rsid w:val="00655B8C"/>
    <w:rsid w:val="00655DE5"/>
    <w:rsid w:val="006560B4"/>
    <w:rsid w:val="00656AFF"/>
    <w:rsid w:val="006573CD"/>
    <w:rsid w:val="006575B8"/>
    <w:rsid w:val="00657631"/>
    <w:rsid w:val="006604AC"/>
    <w:rsid w:val="006608B9"/>
    <w:rsid w:val="00660FE6"/>
    <w:rsid w:val="00661360"/>
    <w:rsid w:val="0066214F"/>
    <w:rsid w:val="00662D6E"/>
    <w:rsid w:val="00662DCD"/>
    <w:rsid w:val="00663196"/>
    <w:rsid w:val="0066406E"/>
    <w:rsid w:val="0066415B"/>
    <w:rsid w:val="006645AC"/>
    <w:rsid w:val="00665DED"/>
    <w:rsid w:val="00665E1B"/>
    <w:rsid w:val="0066613A"/>
    <w:rsid w:val="006666E5"/>
    <w:rsid w:val="00666FD5"/>
    <w:rsid w:val="006672BA"/>
    <w:rsid w:val="00667541"/>
    <w:rsid w:val="00667727"/>
    <w:rsid w:val="00667AE3"/>
    <w:rsid w:val="00667D48"/>
    <w:rsid w:val="00670151"/>
    <w:rsid w:val="0067051A"/>
    <w:rsid w:val="00670970"/>
    <w:rsid w:val="00670ED6"/>
    <w:rsid w:val="006710BC"/>
    <w:rsid w:val="00671AB1"/>
    <w:rsid w:val="00672379"/>
    <w:rsid w:val="00672404"/>
    <w:rsid w:val="0067293E"/>
    <w:rsid w:val="0067293F"/>
    <w:rsid w:val="006729F5"/>
    <w:rsid w:val="00672B17"/>
    <w:rsid w:val="00672BC5"/>
    <w:rsid w:val="00672D10"/>
    <w:rsid w:val="00673021"/>
    <w:rsid w:val="00673301"/>
    <w:rsid w:val="006734E9"/>
    <w:rsid w:val="006736D7"/>
    <w:rsid w:val="00673F73"/>
    <w:rsid w:val="0067455C"/>
    <w:rsid w:val="00675288"/>
    <w:rsid w:val="0067528D"/>
    <w:rsid w:val="006753D5"/>
    <w:rsid w:val="0067583B"/>
    <w:rsid w:val="00675A59"/>
    <w:rsid w:val="00675BA6"/>
    <w:rsid w:val="00675C85"/>
    <w:rsid w:val="00676BB7"/>
    <w:rsid w:val="00676CE7"/>
    <w:rsid w:val="00677157"/>
    <w:rsid w:val="00677A56"/>
    <w:rsid w:val="00677A74"/>
    <w:rsid w:val="006801A9"/>
    <w:rsid w:val="006802A4"/>
    <w:rsid w:val="00680719"/>
    <w:rsid w:val="00680D11"/>
    <w:rsid w:val="006817E7"/>
    <w:rsid w:val="00681A21"/>
    <w:rsid w:val="0068208E"/>
    <w:rsid w:val="00682337"/>
    <w:rsid w:val="00682BA0"/>
    <w:rsid w:val="0068464A"/>
    <w:rsid w:val="006847A6"/>
    <w:rsid w:val="00684B1B"/>
    <w:rsid w:val="0068564D"/>
    <w:rsid w:val="00685BC3"/>
    <w:rsid w:val="00685C2C"/>
    <w:rsid w:val="00686150"/>
    <w:rsid w:val="006861BB"/>
    <w:rsid w:val="006868E3"/>
    <w:rsid w:val="00686B9B"/>
    <w:rsid w:val="00686EE5"/>
    <w:rsid w:val="006875D4"/>
    <w:rsid w:val="00687A9E"/>
    <w:rsid w:val="00690D6F"/>
    <w:rsid w:val="00690DA8"/>
    <w:rsid w:val="0069116F"/>
    <w:rsid w:val="006917C0"/>
    <w:rsid w:val="00691852"/>
    <w:rsid w:val="00691921"/>
    <w:rsid w:val="00691C70"/>
    <w:rsid w:val="006920E8"/>
    <w:rsid w:val="00692EF4"/>
    <w:rsid w:val="00693237"/>
    <w:rsid w:val="0069357F"/>
    <w:rsid w:val="0069392C"/>
    <w:rsid w:val="00693E6F"/>
    <w:rsid w:val="00693F1E"/>
    <w:rsid w:val="00693FF1"/>
    <w:rsid w:val="0069419D"/>
    <w:rsid w:val="0069445C"/>
    <w:rsid w:val="0069449E"/>
    <w:rsid w:val="00694522"/>
    <w:rsid w:val="00694625"/>
    <w:rsid w:val="0069465C"/>
    <w:rsid w:val="00694B11"/>
    <w:rsid w:val="006955ED"/>
    <w:rsid w:val="0069613D"/>
    <w:rsid w:val="0069634B"/>
    <w:rsid w:val="00696B84"/>
    <w:rsid w:val="006978A9"/>
    <w:rsid w:val="006A01E9"/>
    <w:rsid w:val="006A0266"/>
    <w:rsid w:val="006A066D"/>
    <w:rsid w:val="006A0B42"/>
    <w:rsid w:val="006A0DC7"/>
    <w:rsid w:val="006A12AD"/>
    <w:rsid w:val="006A1356"/>
    <w:rsid w:val="006A157F"/>
    <w:rsid w:val="006A213D"/>
    <w:rsid w:val="006A2636"/>
    <w:rsid w:val="006A27E3"/>
    <w:rsid w:val="006A3493"/>
    <w:rsid w:val="006A34D2"/>
    <w:rsid w:val="006A4038"/>
    <w:rsid w:val="006A40C9"/>
    <w:rsid w:val="006A43A5"/>
    <w:rsid w:val="006A4C78"/>
    <w:rsid w:val="006A4D20"/>
    <w:rsid w:val="006A4FAD"/>
    <w:rsid w:val="006A528A"/>
    <w:rsid w:val="006A5964"/>
    <w:rsid w:val="006A5B92"/>
    <w:rsid w:val="006A5FCC"/>
    <w:rsid w:val="006A5FE0"/>
    <w:rsid w:val="006A6588"/>
    <w:rsid w:val="006A6A6E"/>
    <w:rsid w:val="006A6DBA"/>
    <w:rsid w:val="006A6F9A"/>
    <w:rsid w:val="006A767B"/>
    <w:rsid w:val="006A7FBE"/>
    <w:rsid w:val="006B0546"/>
    <w:rsid w:val="006B0A45"/>
    <w:rsid w:val="006B10BF"/>
    <w:rsid w:val="006B14F0"/>
    <w:rsid w:val="006B1B4D"/>
    <w:rsid w:val="006B1B69"/>
    <w:rsid w:val="006B1D62"/>
    <w:rsid w:val="006B28C3"/>
    <w:rsid w:val="006B2E08"/>
    <w:rsid w:val="006B36E4"/>
    <w:rsid w:val="006B3BA6"/>
    <w:rsid w:val="006B4117"/>
    <w:rsid w:val="006B4A60"/>
    <w:rsid w:val="006B5115"/>
    <w:rsid w:val="006B597A"/>
    <w:rsid w:val="006B5BFF"/>
    <w:rsid w:val="006B611B"/>
    <w:rsid w:val="006B643C"/>
    <w:rsid w:val="006B6EC9"/>
    <w:rsid w:val="006B6FD2"/>
    <w:rsid w:val="006B71FE"/>
    <w:rsid w:val="006B783D"/>
    <w:rsid w:val="006B7CDD"/>
    <w:rsid w:val="006B7F0F"/>
    <w:rsid w:val="006B7F3E"/>
    <w:rsid w:val="006C020F"/>
    <w:rsid w:val="006C0656"/>
    <w:rsid w:val="006C07FD"/>
    <w:rsid w:val="006C0EED"/>
    <w:rsid w:val="006C1BA3"/>
    <w:rsid w:val="006C2065"/>
    <w:rsid w:val="006C2936"/>
    <w:rsid w:val="006C2D68"/>
    <w:rsid w:val="006C2E7E"/>
    <w:rsid w:val="006C35D0"/>
    <w:rsid w:val="006C3F5E"/>
    <w:rsid w:val="006C45D7"/>
    <w:rsid w:val="006C4623"/>
    <w:rsid w:val="006C49EB"/>
    <w:rsid w:val="006C4CB7"/>
    <w:rsid w:val="006C540A"/>
    <w:rsid w:val="006C54B0"/>
    <w:rsid w:val="006C59C8"/>
    <w:rsid w:val="006C5A8C"/>
    <w:rsid w:val="006C5EB6"/>
    <w:rsid w:val="006C6017"/>
    <w:rsid w:val="006C605D"/>
    <w:rsid w:val="006C60DD"/>
    <w:rsid w:val="006C6130"/>
    <w:rsid w:val="006C6847"/>
    <w:rsid w:val="006C6DC2"/>
    <w:rsid w:val="006C7236"/>
    <w:rsid w:val="006C76E6"/>
    <w:rsid w:val="006C7A79"/>
    <w:rsid w:val="006C7A8E"/>
    <w:rsid w:val="006C7B5C"/>
    <w:rsid w:val="006C7D93"/>
    <w:rsid w:val="006C7E9A"/>
    <w:rsid w:val="006C7EBE"/>
    <w:rsid w:val="006C7FAE"/>
    <w:rsid w:val="006D0391"/>
    <w:rsid w:val="006D09A8"/>
    <w:rsid w:val="006D16DF"/>
    <w:rsid w:val="006D228C"/>
    <w:rsid w:val="006D2550"/>
    <w:rsid w:val="006D2704"/>
    <w:rsid w:val="006D2B87"/>
    <w:rsid w:val="006D2E93"/>
    <w:rsid w:val="006D33EC"/>
    <w:rsid w:val="006D3A75"/>
    <w:rsid w:val="006D3ED3"/>
    <w:rsid w:val="006D409F"/>
    <w:rsid w:val="006D4330"/>
    <w:rsid w:val="006D4C5C"/>
    <w:rsid w:val="006D4D0D"/>
    <w:rsid w:val="006D4EA4"/>
    <w:rsid w:val="006D53F2"/>
    <w:rsid w:val="006D60B1"/>
    <w:rsid w:val="006D6211"/>
    <w:rsid w:val="006D6266"/>
    <w:rsid w:val="006D706F"/>
    <w:rsid w:val="006D7279"/>
    <w:rsid w:val="006D75F0"/>
    <w:rsid w:val="006D7676"/>
    <w:rsid w:val="006D7A96"/>
    <w:rsid w:val="006D7E74"/>
    <w:rsid w:val="006D7E82"/>
    <w:rsid w:val="006E0066"/>
    <w:rsid w:val="006E059D"/>
    <w:rsid w:val="006E1694"/>
    <w:rsid w:val="006E1911"/>
    <w:rsid w:val="006E1947"/>
    <w:rsid w:val="006E1BCB"/>
    <w:rsid w:val="006E201D"/>
    <w:rsid w:val="006E212E"/>
    <w:rsid w:val="006E24C5"/>
    <w:rsid w:val="006E2610"/>
    <w:rsid w:val="006E2708"/>
    <w:rsid w:val="006E2774"/>
    <w:rsid w:val="006E29E0"/>
    <w:rsid w:val="006E2C13"/>
    <w:rsid w:val="006E4289"/>
    <w:rsid w:val="006E49D1"/>
    <w:rsid w:val="006E5000"/>
    <w:rsid w:val="006E55EF"/>
    <w:rsid w:val="006E6312"/>
    <w:rsid w:val="006E6975"/>
    <w:rsid w:val="006E706A"/>
    <w:rsid w:val="006E71CD"/>
    <w:rsid w:val="006E7F40"/>
    <w:rsid w:val="006F0236"/>
    <w:rsid w:val="006F0970"/>
    <w:rsid w:val="006F0A6C"/>
    <w:rsid w:val="006F1829"/>
    <w:rsid w:val="006F2ADC"/>
    <w:rsid w:val="006F2BEA"/>
    <w:rsid w:val="006F2D05"/>
    <w:rsid w:val="006F2F9E"/>
    <w:rsid w:val="006F3DB4"/>
    <w:rsid w:val="006F42A1"/>
    <w:rsid w:val="006F4480"/>
    <w:rsid w:val="006F4DC3"/>
    <w:rsid w:val="006F535D"/>
    <w:rsid w:val="006F57DA"/>
    <w:rsid w:val="006F57DD"/>
    <w:rsid w:val="006F6BE3"/>
    <w:rsid w:val="006F705A"/>
    <w:rsid w:val="006F758B"/>
    <w:rsid w:val="006F7A3D"/>
    <w:rsid w:val="006F7AEB"/>
    <w:rsid w:val="006F7F72"/>
    <w:rsid w:val="007001D1"/>
    <w:rsid w:val="007003DB"/>
    <w:rsid w:val="00701398"/>
    <w:rsid w:val="007015A4"/>
    <w:rsid w:val="00701825"/>
    <w:rsid w:val="00701A15"/>
    <w:rsid w:val="00702FF8"/>
    <w:rsid w:val="0070315C"/>
    <w:rsid w:val="0070360A"/>
    <w:rsid w:val="00703C76"/>
    <w:rsid w:val="0070445D"/>
    <w:rsid w:val="007058DE"/>
    <w:rsid w:val="00705D57"/>
    <w:rsid w:val="00706689"/>
    <w:rsid w:val="007067EC"/>
    <w:rsid w:val="00706D50"/>
    <w:rsid w:val="0070703C"/>
    <w:rsid w:val="0070772B"/>
    <w:rsid w:val="007078BE"/>
    <w:rsid w:val="00707D55"/>
    <w:rsid w:val="00707DC1"/>
    <w:rsid w:val="007101E3"/>
    <w:rsid w:val="00710F25"/>
    <w:rsid w:val="00711152"/>
    <w:rsid w:val="007112C4"/>
    <w:rsid w:val="007112E1"/>
    <w:rsid w:val="00712454"/>
    <w:rsid w:val="0071288E"/>
    <w:rsid w:val="007139E9"/>
    <w:rsid w:val="00714465"/>
    <w:rsid w:val="0071665E"/>
    <w:rsid w:val="00716F05"/>
    <w:rsid w:val="0071741C"/>
    <w:rsid w:val="007176D9"/>
    <w:rsid w:val="00717B06"/>
    <w:rsid w:val="00717CD2"/>
    <w:rsid w:val="00717DE2"/>
    <w:rsid w:val="00717F10"/>
    <w:rsid w:val="00720983"/>
    <w:rsid w:val="00720B23"/>
    <w:rsid w:val="00721D43"/>
    <w:rsid w:val="007223B6"/>
    <w:rsid w:val="00722ECB"/>
    <w:rsid w:val="00723915"/>
    <w:rsid w:val="00723A87"/>
    <w:rsid w:val="00723C6B"/>
    <w:rsid w:val="00724483"/>
    <w:rsid w:val="00724E50"/>
    <w:rsid w:val="00725FEB"/>
    <w:rsid w:val="007260E0"/>
    <w:rsid w:val="0072668B"/>
    <w:rsid w:val="007266EC"/>
    <w:rsid w:val="00727058"/>
    <w:rsid w:val="007272E2"/>
    <w:rsid w:val="007273E0"/>
    <w:rsid w:val="00727962"/>
    <w:rsid w:val="007310E4"/>
    <w:rsid w:val="0073133F"/>
    <w:rsid w:val="007316D8"/>
    <w:rsid w:val="00731861"/>
    <w:rsid w:val="00731BA5"/>
    <w:rsid w:val="0073366E"/>
    <w:rsid w:val="00733DC1"/>
    <w:rsid w:val="00733ED7"/>
    <w:rsid w:val="007340F4"/>
    <w:rsid w:val="007350EC"/>
    <w:rsid w:val="007352AF"/>
    <w:rsid w:val="007357B1"/>
    <w:rsid w:val="00736A0B"/>
    <w:rsid w:val="00736BA0"/>
    <w:rsid w:val="0073754D"/>
    <w:rsid w:val="00737922"/>
    <w:rsid w:val="00737FBA"/>
    <w:rsid w:val="007405BA"/>
    <w:rsid w:val="00740944"/>
    <w:rsid w:val="00740BD4"/>
    <w:rsid w:val="00741438"/>
    <w:rsid w:val="00741CB3"/>
    <w:rsid w:val="00741F26"/>
    <w:rsid w:val="00742A38"/>
    <w:rsid w:val="0074340B"/>
    <w:rsid w:val="0074397E"/>
    <w:rsid w:val="007442C4"/>
    <w:rsid w:val="007444F6"/>
    <w:rsid w:val="00744623"/>
    <w:rsid w:val="00745791"/>
    <w:rsid w:val="00745C10"/>
    <w:rsid w:val="00746018"/>
    <w:rsid w:val="007464B3"/>
    <w:rsid w:val="00746792"/>
    <w:rsid w:val="0074696C"/>
    <w:rsid w:val="007474DD"/>
    <w:rsid w:val="007478A5"/>
    <w:rsid w:val="007503A9"/>
    <w:rsid w:val="00750B6F"/>
    <w:rsid w:val="00750D15"/>
    <w:rsid w:val="00750F9F"/>
    <w:rsid w:val="007511D6"/>
    <w:rsid w:val="00751789"/>
    <w:rsid w:val="00751947"/>
    <w:rsid w:val="0075218C"/>
    <w:rsid w:val="00752335"/>
    <w:rsid w:val="007525E5"/>
    <w:rsid w:val="007530A9"/>
    <w:rsid w:val="0075324E"/>
    <w:rsid w:val="0075359F"/>
    <w:rsid w:val="00753660"/>
    <w:rsid w:val="00753B94"/>
    <w:rsid w:val="00753D35"/>
    <w:rsid w:val="00753D88"/>
    <w:rsid w:val="00753ECC"/>
    <w:rsid w:val="00754090"/>
    <w:rsid w:val="007541D7"/>
    <w:rsid w:val="007541FB"/>
    <w:rsid w:val="0075517F"/>
    <w:rsid w:val="00755D13"/>
    <w:rsid w:val="007569E2"/>
    <w:rsid w:val="00756D0D"/>
    <w:rsid w:val="00757873"/>
    <w:rsid w:val="00757978"/>
    <w:rsid w:val="0076040B"/>
    <w:rsid w:val="00760646"/>
    <w:rsid w:val="00760CFC"/>
    <w:rsid w:val="0076114E"/>
    <w:rsid w:val="00761411"/>
    <w:rsid w:val="00761637"/>
    <w:rsid w:val="00762C0B"/>
    <w:rsid w:val="00763080"/>
    <w:rsid w:val="007634EE"/>
    <w:rsid w:val="0076361F"/>
    <w:rsid w:val="007637E0"/>
    <w:rsid w:val="00764034"/>
    <w:rsid w:val="00765510"/>
    <w:rsid w:val="00765815"/>
    <w:rsid w:val="00765876"/>
    <w:rsid w:val="00765918"/>
    <w:rsid w:val="00765BAA"/>
    <w:rsid w:val="00766149"/>
    <w:rsid w:val="00766DE3"/>
    <w:rsid w:val="0076739E"/>
    <w:rsid w:val="007674EE"/>
    <w:rsid w:val="00767B69"/>
    <w:rsid w:val="00770277"/>
    <w:rsid w:val="007711CF"/>
    <w:rsid w:val="007713D9"/>
    <w:rsid w:val="007716DE"/>
    <w:rsid w:val="0077177E"/>
    <w:rsid w:val="00771B0B"/>
    <w:rsid w:val="00771BF7"/>
    <w:rsid w:val="007728A1"/>
    <w:rsid w:val="00772A65"/>
    <w:rsid w:val="00772B96"/>
    <w:rsid w:val="007733DB"/>
    <w:rsid w:val="00773562"/>
    <w:rsid w:val="00773804"/>
    <w:rsid w:val="00773C6F"/>
    <w:rsid w:val="00774A35"/>
    <w:rsid w:val="007754B6"/>
    <w:rsid w:val="00775626"/>
    <w:rsid w:val="00775C5C"/>
    <w:rsid w:val="00776806"/>
    <w:rsid w:val="007769B8"/>
    <w:rsid w:val="00776BDE"/>
    <w:rsid w:val="0077741E"/>
    <w:rsid w:val="007779F5"/>
    <w:rsid w:val="007800F8"/>
    <w:rsid w:val="007807C3"/>
    <w:rsid w:val="00780CB7"/>
    <w:rsid w:val="007813D8"/>
    <w:rsid w:val="007818C4"/>
    <w:rsid w:val="00781B85"/>
    <w:rsid w:val="007822B7"/>
    <w:rsid w:val="00782885"/>
    <w:rsid w:val="00782F52"/>
    <w:rsid w:val="00783A3C"/>
    <w:rsid w:val="00783E89"/>
    <w:rsid w:val="00784077"/>
    <w:rsid w:val="00784690"/>
    <w:rsid w:val="00784AE9"/>
    <w:rsid w:val="00785363"/>
    <w:rsid w:val="00786F23"/>
    <w:rsid w:val="00787635"/>
    <w:rsid w:val="00787ACB"/>
    <w:rsid w:val="00790034"/>
    <w:rsid w:val="007902A7"/>
    <w:rsid w:val="00790CD0"/>
    <w:rsid w:val="00790EC4"/>
    <w:rsid w:val="007913DC"/>
    <w:rsid w:val="0079206B"/>
    <w:rsid w:val="007922AC"/>
    <w:rsid w:val="00792A2D"/>
    <w:rsid w:val="00792BB4"/>
    <w:rsid w:val="007932CB"/>
    <w:rsid w:val="0079374F"/>
    <w:rsid w:val="007938EF"/>
    <w:rsid w:val="007943AE"/>
    <w:rsid w:val="007943E1"/>
    <w:rsid w:val="00794CD3"/>
    <w:rsid w:val="00795BC6"/>
    <w:rsid w:val="00795FA8"/>
    <w:rsid w:val="0079624E"/>
    <w:rsid w:val="0079636F"/>
    <w:rsid w:val="007974AD"/>
    <w:rsid w:val="007974DC"/>
    <w:rsid w:val="00797DAF"/>
    <w:rsid w:val="007A082D"/>
    <w:rsid w:val="007A0AFA"/>
    <w:rsid w:val="007A1E1C"/>
    <w:rsid w:val="007A207D"/>
    <w:rsid w:val="007A235A"/>
    <w:rsid w:val="007A2ABC"/>
    <w:rsid w:val="007A3105"/>
    <w:rsid w:val="007A32BE"/>
    <w:rsid w:val="007A3814"/>
    <w:rsid w:val="007A391E"/>
    <w:rsid w:val="007A3A3C"/>
    <w:rsid w:val="007A3FAA"/>
    <w:rsid w:val="007A40A8"/>
    <w:rsid w:val="007A4278"/>
    <w:rsid w:val="007A49B4"/>
    <w:rsid w:val="007A4CA6"/>
    <w:rsid w:val="007A4E13"/>
    <w:rsid w:val="007A5D33"/>
    <w:rsid w:val="007A5E16"/>
    <w:rsid w:val="007A5FFC"/>
    <w:rsid w:val="007A6018"/>
    <w:rsid w:val="007A7674"/>
    <w:rsid w:val="007A7804"/>
    <w:rsid w:val="007A7A49"/>
    <w:rsid w:val="007B0235"/>
    <w:rsid w:val="007B023E"/>
    <w:rsid w:val="007B0295"/>
    <w:rsid w:val="007B0639"/>
    <w:rsid w:val="007B15C9"/>
    <w:rsid w:val="007B1907"/>
    <w:rsid w:val="007B2524"/>
    <w:rsid w:val="007B3A37"/>
    <w:rsid w:val="007B3AD8"/>
    <w:rsid w:val="007B3D29"/>
    <w:rsid w:val="007B449C"/>
    <w:rsid w:val="007B493D"/>
    <w:rsid w:val="007B510C"/>
    <w:rsid w:val="007B53E7"/>
    <w:rsid w:val="007B5DA4"/>
    <w:rsid w:val="007B60AD"/>
    <w:rsid w:val="007B6864"/>
    <w:rsid w:val="007B7ED3"/>
    <w:rsid w:val="007C01C5"/>
    <w:rsid w:val="007C0C33"/>
    <w:rsid w:val="007C0C59"/>
    <w:rsid w:val="007C1149"/>
    <w:rsid w:val="007C18FC"/>
    <w:rsid w:val="007C1A8B"/>
    <w:rsid w:val="007C2347"/>
    <w:rsid w:val="007C2676"/>
    <w:rsid w:val="007C27A3"/>
    <w:rsid w:val="007C38FC"/>
    <w:rsid w:val="007C39C5"/>
    <w:rsid w:val="007C3D6B"/>
    <w:rsid w:val="007C3E66"/>
    <w:rsid w:val="007C55C9"/>
    <w:rsid w:val="007C5D15"/>
    <w:rsid w:val="007C61F7"/>
    <w:rsid w:val="007C65E8"/>
    <w:rsid w:val="007C6EDC"/>
    <w:rsid w:val="007C6F1E"/>
    <w:rsid w:val="007C7A34"/>
    <w:rsid w:val="007C7AF5"/>
    <w:rsid w:val="007C7E08"/>
    <w:rsid w:val="007D1E0B"/>
    <w:rsid w:val="007D1F04"/>
    <w:rsid w:val="007D2031"/>
    <w:rsid w:val="007D233A"/>
    <w:rsid w:val="007D2872"/>
    <w:rsid w:val="007D2C5F"/>
    <w:rsid w:val="007D2F30"/>
    <w:rsid w:val="007D3CA3"/>
    <w:rsid w:val="007D3FC3"/>
    <w:rsid w:val="007D4AA1"/>
    <w:rsid w:val="007D5C06"/>
    <w:rsid w:val="007D5FA5"/>
    <w:rsid w:val="007D6973"/>
    <w:rsid w:val="007D6C5B"/>
    <w:rsid w:val="007D6DAD"/>
    <w:rsid w:val="007D71D2"/>
    <w:rsid w:val="007D7263"/>
    <w:rsid w:val="007D748D"/>
    <w:rsid w:val="007D7AF2"/>
    <w:rsid w:val="007D7C73"/>
    <w:rsid w:val="007E02CB"/>
    <w:rsid w:val="007E0546"/>
    <w:rsid w:val="007E0651"/>
    <w:rsid w:val="007E1173"/>
    <w:rsid w:val="007E20C8"/>
    <w:rsid w:val="007E2246"/>
    <w:rsid w:val="007E22C0"/>
    <w:rsid w:val="007E2DAD"/>
    <w:rsid w:val="007E30DC"/>
    <w:rsid w:val="007E336D"/>
    <w:rsid w:val="007E376B"/>
    <w:rsid w:val="007E3B14"/>
    <w:rsid w:val="007E3D4F"/>
    <w:rsid w:val="007E3F93"/>
    <w:rsid w:val="007E43DB"/>
    <w:rsid w:val="007E44C5"/>
    <w:rsid w:val="007E5581"/>
    <w:rsid w:val="007E568A"/>
    <w:rsid w:val="007E590F"/>
    <w:rsid w:val="007E5941"/>
    <w:rsid w:val="007E6214"/>
    <w:rsid w:val="007E6C08"/>
    <w:rsid w:val="007E6E24"/>
    <w:rsid w:val="007E7FC1"/>
    <w:rsid w:val="007F024C"/>
    <w:rsid w:val="007F1071"/>
    <w:rsid w:val="007F11FD"/>
    <w:rsid w:val="007F1AC8"/>
    <w:rsid w:val="007F216F"/>
    <w:rsid w:val="007F2357"/>
    <w:rsid w:val="007F2615"/>
    <w:rsid w:val="007F307E"/>
    <w:rsid w:val="007F323B"/>
    <w:rsid w:val="007F35AB"/>
    <w:rsid w:val="007F36FC"/>
    <w:rsid w:val="007F37F7"/>
    <w:rsid w:val="007F40D1"/>
    <w:rsid w:val="007F4197"/>
    <w:rsid w:val="007F4A6D"/>
    <w:rsid w:val="007F5340"/>
    <w:rsid w:val="007F5578"/>
    <w:rsid w:val="007F5857"/>
    <w:rsid w:val="007F5984"/>
    <w:rsid w:val="007F5F3F"/>
    <w:rsid w:val="007F6293"/>
    <w:rsid w:val="007F6462"/>
    <w:rsid w:val="007F646C"/>
    <w:rsid w:val="007F70B7"/>
    <w:rsid w:val="007F73EC"/>
    <w:rsid w:val="007F7923"/>
    <w:rsid w:val="007F7A34"/>
    <w:rsid w:val="00800B37"/>
    <w:rsid w:val="00800DB1"/>
    <w:rsid w:val="008010E3"/>
    <w:rsid w:val="0080154D"/>
    <w:rsid w:val="00802455"/>
    <w:rsid w:val="00802999"/>
    <w:rsid w:val="00803234"/>
    <w:rsid w:val="008038F0"/>
    <w:rsid w:val="00803E74"/>
    <w:rsid w:val="00803EBB"/>
    <w:rsid w:val="00803F87"/>
    <w:rsid w:val="008040F3"/>
    <w:rsid w:val="008047DF"/>
    <w:rsid w:val="00805057"/>
    <w:rsid w:val="00805256"/>
    <w:rsid w:val="00805542"/>
    <w:rsid w:val="0080562D"/>
    <w:rsid w:val="00805AD8"/>
    <w:rsid w:val="00806454"/>
    <w:rsid w:val="008079AB"/>
    <w:rsid w:val="00807E3C"/>
    <w:rsid w:val="00810C58"/>
    <w:rsid w:val="00810FB9"/>
    <w:rsid w:val="008125AA"/>
    <w:rsid w:val="00812769"/>
    <w:rsid w:val="0081345E"/>
    <w:rsid w:val="00813549"/>
    <w:rsid w:val="00813652"/>
    <w:rsid w:val="008140EB"/>
    <w:rsid w:val="0081523F"/>
    <w:rsid w:val="00816003"/>
    <w:rsid w:val="00816988"/>
    <w:rsid w:val="00816BC2"/>
    <w:rsid w:val="00816F23"/>
    <w:rsid w:val="008174AF"/>
    <w:rsid w:val="0081779F"/>
    <w:rsid w:val="00817C74"/>
    <w:rsid w:val="0082003A"/>
    <w:rsid w:val="008200F2"/>
    <w:rsid w:val="008205E5"/>
    <w:rsid w:val="00820695"/>
    <w:rsid w:val="0082131B"/>
    <w:rsid w:val="00821461"/>
    <w:rsid w:val="008216BB"/>
    <w:rsid w:val="008221A0"/>
    <w:rsid w:val="0082308A"/>
    <w:rsid w:val="00823642"/>
    <w:rsid w:val="00823D21"/>
    <w:rsid w:val="0082548A"/>
    <w:rsid w:val="0082587E"/>
    <w:rsid w:val="008259B1"/>
    <w:rsid w:val="008259CF"/>
    <w:rsid w:val="00826162"/>
    <w:rsid w:val="0082623C"/>
    <w:rsid w:val="00826415"/>
    <w:rsid w:val="008265A7"/>
    <w:rsid w:val="0082691C"/>
    <w:rsid w:val="008269BE"/>
    <w:rsid w:val="00826A91"/>
    <w:rsid w:val="008270FA"/>
    <w:rsid w:val="00827B75"/>
    <w:rsid w:val="00827C9D"/>
    <w:rsid w:val="0083020D"/>
    <w:rsid w:val="00831081"/>
    <w:rsid w:val="00831749"/>
    <w:rsid w:val="00831902"/>
    <w:rsid w:val="00831F3E"/>
    <w:rsid w:val="0083221C"/>
    <w:rsid w:val="0083249D"/>
    <w:rsid w:val="0083255D"/>
    <w:rsid w:val="00832E1C"/>
    <w:rsid w:val="0083406A"/>
    <w:rsid w:val="008346EE"/>
    <w:rsid w:val="00834797"/>
    <w:rsid w:val="00834BA8"/>
    <w:rsid w:val="008354A4"/>
    <w:rsid w:val="008355D6"/>
    <w:rsid w:val="00835973"/>
    <w:rsid w:val="00835F21"/>
    <w:rsid w:val="00836F07"/>
    <w:rsid w:val="00837EE5"/>
    <w:rsid w:val="008403E5"/>
    <w:rsid w:val="0084062D"/>
    <w:rsid w:val="0084099D"/>
    <w:rsid w:val="00841AE5"/>
    <w:rsid w:val="00841C10"/>
    <w:rsid w:val="00841F6D"/>
    <w:rsid w:val="00842229"/>
    <w:rsid w:val="0084318D"/>
    <w:rsid w:val="008440DA"/>
    <w:rsid w:val="00844845"/>
    <w:rsid w:val="00844923"/>
    <w:rsid w:val="00844F66"/>
    <w:rsid w:val="00845D2A"/>
    <w:rsid w:val="008462AA"/>
    <w:rsid w:val="008466BB"/>
    <w:rsid w:val="00847168"/>
    <w:rsid w:val="008505BB"/>
    <w:rsid w:val="008508F7"/>
    <w:rsid w:val="0085117A"/>
    <w:rsid w:val="008518B2"/>
    <w:rsid w:val="00851F0F"/>
    <w:rsid w:val="008522C1"/>
    <w:rsid w:val="00852B3B"/>
    <w:rsid w:val="00852C7C"/>
    <w:rsid w:val="00852E4D"/>
    <w:rsid w:val="008536F0"/>
    <w:rsid w:val="008538B1"/>
    <w:rsid w:val="008539D5"/>
    <w:rsid w:val="00853E50"/>
    <w:rsid w:val="00854B59"/>
    <w:rsid w:val="008550F0"/>
    <w:rsid w:val="008565C1"/>
    <w:rsid w:val="00856915"/>
    <w:rsid w:val="00856AD9"/>
    <w:rsid w:val="00856BB5"/>
    <w:rsid w:val="00857046"/>
    <w:rsid w:val="0085743A"/>
    <w:rsid w:val="008616BD"/>
    <w:rsid w:val="00862118"/>
    <w:rsid w:val="00862B88"/>
    <w:rsid w:val="00862BA2"/>
    <w:rsid w:val="00863930"/>
    <w:rsid w:val="00864161"/>
    <w:rsid w:val="008647AB"/>
    <w:rsid w:val="00865205"/>
    <w:rsid w:val="0086621E"/>
    <w:rsid w:val="00866347"/>
    <w:rsid w:val="00866417"/>
    <w:rsid w:val="0086726A"/>
    <w:rsid w:val="00867CDC"/>
    <w:rsid w:val="00870009"/>
    <w:rsid w:val="008700C3"/>
    <w:rsid w:val="00870159"/>
    <w:rsid w:val="008706B0"/>
    <w:rsid w:val="00870766"/>
    <w:rsid w:val="00870A01"/>
    <w:rsid w:val="00871202"/>
    <w:rsid w:val="008712B4"/>
    <w:rsid w:val="0087145B"/>
    <w:rsid w:val="008718C5"/>
    <w:rsid w:val="00871EC8"/>
    <w:rsid w:val="00872D20"/>
    <w:rsid w:val="0087303D"/>
    <w:rsid w:val="008731CB"/>
    <w:rsid w:val="00873884"/>
    <w:rsid w:val="00873C38"/>
    <w:rsid w:val="00873E40"/>
    <w:rsid w:val="00873F64"/>
    <w:rsid w:val="00873FEE"/>
    <w:rsid w:val="00874DE1"/>
    <w:rsid w:val="0087511B"/>
    <w:rsid w:val="00875487"/>
    <w:rsid w:val="00875544"/>
    <w:rsid w:val="0087560C"/>
    <w:rsid w:val="00875888"/>
    <w:rsid w:val="00875AD1"/>
    <w:rsid w:val="00876411"/>
    <w:rsid w:val="008764FB"/>
    <w:rsid w:val="00876A15"/>
    <w:rsid w:val="00877B93"/>
    <w:rsid w:val="00877E12"/>
    <w:rsid w:val="00880248"/>
    <w:rsid w:val="008802B6"/>
    <w:rsid w:val="00880669"/>
    <w:rsid w:val="008809D8"/>
    <w:rsid w:val="00880DD2"/>
    <w:rsid w:val="00881076"/>
    <w:rsid w:val="0088115B"/>
    <w:rsid w:val="008832BA"/>
    <w:rsid w:val="008837F5"/>
    <w:rsid w:val="008838D0"/>
    <w:rsid w:val="0088438A"/>
    <w:rsid w:val="008848BC"/>
    <w:rsid w:val="00885115"/>
    <w:rsid w:val="00885CF2"/>
    <w:rsid w:val="00885DEF"/>
    <w:rsid w:val="00885F77"/>
    <w:rsid w:val="00887C01"/>
    <w:rsid w:val="008901FF"/>
    <w:rsid w:val="00890472"/>
    <w:rsid w:val="008911E3"/>
    <w:rsid w:val="00891EDB"/>
    <w:rsid w:val="008923C2"/>
    <w:rsid w:val="008931F0"/>
    <w:rsid w:val="00893632"/>
    <w:rsid w:val="0089386D"/>
    <w:rsid w:val="00893F74"/>
    <w:rsid w:val="008949BA"/>
    <w:rsid w:val="00895122"/>
    <w:rsid w:val="008955C1"/>
    <w:rsid w:val="00895619"/>
    <w:rsid w:val="00895BC4"/>
    <w:rsid w:val="00895D1F"/>
    <w:rsid w:val="008961AB"/>
    <w:rsid w:val="0089662E"/>
    <w:rsid w:val="00896DEB"/>
    <w:rsid w:val="00896E3D"/>
    <w:rsid w:val="00896EC5"/>
    <w:rsid w:val="0089721B"/>
    <w:rsid w:val="00897BC3"/>
    <w:rsid w:val="00897CB9"/>
    <w:rsid w:val="00897D0E"/>
    <w:rsid w:val="008A067B"/>
    <w:rsid w:val="008A0BAB"/>
    <w:rsid w:val="008A0E72"/>
    <w:rsid w:val="008A1733"/>
    <w:rsid w:val="008A1C28"/>
    <w:rsid w:val="008A20D3"/>
    <w:rsid w:val="008A2136"/>
    <w:rsid w:val="008A21D9"/>
    <w:rsid w:val="008A2202"/>
    <w:rsid w:val="008A2CB1"/>
    <w:rsid w:val="008A2E05"/>
    <w:rsid w:val="008A2FD2"/>
    <w:rsid w:val="008A342D"/>
    <w:rsid w:val="008A433A"/>
    <w:rsid w:val="008A4704"/>
    <w:rsid w:val="008A4D74"/>
    <w:rsid w:val="008A4D82"/>
    <w:rsid w:val="008A512B"/>
    <w:rsid w:val="008A56BB"/>
    <w:rsid w:val="008A5CF0"/>
    <w:rsid w:val="008A62BB"/>
    <w:rsid w:val="008A642A"/>
    <w:rsid w:val="008A6ADF"/>
    <w:rsid w:val="008A6E19"/>
    <w:rsid w:val="008A71DE"/>
    <w:rsid w:val="008A7810"/>
    <w:rsid w:val="008B02DB"/>
    <w:rsid w:val="008B05A9"/>
    <w:rsid w:val="008B07C4"/>
    <w:rsid w:val="008B0BB6"/>
    <w:rsid w:val="008B1025"/>
    <w:rsid w:val="008B1168"/>
    <w:rsid w:val="008B1206"/>
    <w:rsid w:val="008B135F"/>
    <w:rsid w:val="008B1DAD"/>
    <w:rsid w:val="008B22AB"/>
    <w:rsid w:val="008B309B"/>
    <w:rsid w:val="008B3264"/>
    <w:rsid w:val="008B52BA"/>
    <w:rsid w:val="008B52CA"/>
    <w:rsid w:val="008B540B"/>
    <w:rsid w:val="008B5B61"/>
    <w:rsid w:val="008B6E83"/>
    <w:rsid w:val="008B73FA"/>
    <w:rsid w:val="008B7527"/>
    <w:rsid w:val="008B7539"/>
    <w:rsid w:val="008B7C22"/>
    <w:rsid w:val="008B7F60"/>
    <w:rsid w:val="008C0060"/>
    <w:rsid w:val="008C0F88"/>
    <w:rsid w:val="008C1A2F"/>
    <w:rsid w:val="008C250F"/>
    <w:rsid w:val="008C2B38"/>
    <w:rsid w:val="008C2D08"/>
    <w:rsid w:val="008C3B21"/>
    <w:rsid w:val="008C412C"/>
    <w:rsid w:val="008C5086"/>
    <w:rsid w:val="008C5291"/>
    <w:rsid w:val="008C52CD"/>
    <w:rsid w:val="008C5869"/>
    <w:rsid w:val="008C6742"/>
    <w:rsid w:val="008C6848"/>
    <w:rsid w:val="008C6ED3"/>
    <w:rsid w:val="008C7459"/>
    <w:rsid w:val="008C7D5A"/>
    <w:rsid w:val="008D010B"/>
    <w:rsid w:val="008D10EF"/>
    <w:rsid w:val="008D13C3"/>
    <w:rsid w:val="008D18B1"/>
    <w:rsid w:val="008D19D2"/>
    <w:rsid w:val="008D2983"/>
    <w:rsid w:val="008D3742"/>
    <w:rsid w:val="008D377E"/>
    <w:rsid w:val="008D3839"/>
    <w:rsid w:val="008D3904"/>
    <w:rsid w:val="008D3B27"/>
    <w:rsid w:val="008D405D"/>
    <w:rsid w:val="008D4D79"/>
    <w:rsid w:val="008D54D1"/>
    <w:rsid w:val="008D5696"/>
    <w:rsid w:val="008D5C8F"/>
    <w:rsid w:val="008D713E"/>
    <w:rsid w:val="008D732B"/>
    <w:rsid w:val="008D7C72"/>
    <w:rsid w:val="008D7FA4"/>
    <w:rsid w:val="008E0C48"/>
    <w:rsid w:val="008E0C9C"/>
    <w:rsid w:val="008E0CBA"/>
    <w:rsid w:val="008E1402"/>
    <w:rsid w:val="008E1CE9"/>
    <w:rsid w:val="008E27C1"/>
    <w:rsid w:val="008E2E98"/>
    <w:rsid w:val="008E308C"/>
    <w:rsid w:val="008E3279"/>
    <w:rsid w:val="008E3345"/>
    <w:rsid w:val="008E3473"/>
    <w:rsid w:val="008E34F8"/>
    <w:rsid w:val="008E3C4A"/>
    <w:rsid w:val="008E3D58"/>
    <w:rsid w:val="008E4921"/>
    <w:rsid w:val="008E4EE3"/>
    <w:rsid w:val="008E4F5D"/>
    <w:rsid w:val="008E5B10"/>
    <w:rsid w:val="008E6941"/>
    <w:rsid w:val="008E7652"/>
    <w:rsid w:val="008E78C3"/>
    <w:rsid w:val="008E7C7A"/>
    <w:rsid w:val="008F016D"/>
    <w:rsid w:val="008F1445"/>
    <w:rsid w:val="008F149D"/>
    <w:rsid w:val="008F162B"/>
    <w:rsid w:val="008F1C26"/>
    <w:rsid w:val="008F2058"/>
    <w:rsid w:val="008F218E"/>
    <w:rsid w:val="008F25C4"/>
    <w:rsid w:val="008F26AA"/>
    <w:rsid w:val="008F30E4"/>
    <w:rsid w:val="008F330F"/>
    <w:rsid w:val="008F485D"/>
    <w:rsid w:val="008F5651"/>
    <w:rsid w:val="008F57BA"/>
    <w:rsid w:val="008F5FAE"/>
    <w:rsid w:val="008F6307"/>
    <w:rsid w:val="008F71F9"/>
    <w:rsid w:val="008F7579"/>
    <w:rsid w:val="008F7893"/>
    <w:rsid w:val="009008A1"/>
    <w:rsid w:val="00900A82"/>
    <w:rsid w:val="00900C8E"/>
    <w:rsid w:val="009011AF"/>
    <w:rsid w:val="00902873"/>
    <w:rsid w:val="00903417"/>
    <w:rsid w:val="00903AE8"/>
    <w:rsid w:val="00903BCC"/>
    <w:rsid w:val="00903F46"/>
    <w:rsid w:val="00904E36"/>
    <w:rsid w:val="00904E77"/>
    <w:rsid w:val="009052D5"/>
    <w:rsid w:val="00905DCE"/>
    <w:rsid w:val="009064B8"/>
    <w:rsid w:val="009068F3"/>
    <w:rsid w:val="00906B36"/>
    <w:rsid w:val="00906F8E"/>
    <w:rsid w:val="00906FFD"/>
    <w:rsid w:val="00907A7E"/>
    <w:rsid w:val="009100E0"/>
    <w:rsid w:val="00910BC2"/>
    <w:rsid w:val="009111E9"/>
    <w:rsid w:val="00911496"/>
    <w:rsid w:val="0091155F"/>
    <w:rsid w:val="00911DAA"/>
    <w:rsid w:val="00912130"/>
    <w:rsid w:val="0091231F"/>
    <w:rsid w:val="00912538"/>
    <w:rsid w:val="009126C1"/>
    <w:rsid w:val="00913BE1"/>
    <w:rsid w:val="00914194"/>
    <w:rsid w:val="00915BEB"/>
    <w:rsid w:val="00915DBD"/>
    <w:rsid w:val="00915F89"/>
    <w:rsid w:val="0091602C"/>
    <w:rsid w:val="009163CC"/>
    <w:rsid w:val="00917618"/>
    <w:rsid w:val="009179E7"/>
    <w:rsid w:val="009179F2"/>
    <w:rsid w:val="00920777"/>
    <w:rsid w:val="009214DD"/>
    <w:rsid w:val="0092160F"/>
    <w:rsid w:val="0092180E"/>
    <w:rsid w:val="00923372"/>
    <w:rsid w:val="00924013"/>
    <w:rsid w:val="0092466C"/>
    <w:rsid w:val="00924F6B"/>
    <w:rsid w:val="00924FC9"/>
    <w:rsid w:val="009253C6"/>
    <w:rsid w:val="009253DC"/>
    <w:rsid w:val="00926016"/>
    <w:rsid w:val="0092627B"/>
    <w:rsid w:val="0092654C"/>
    <w:rsid w:val="009267A0"/>
    <w:rsid w:val="0092685B"/>
    <w:rsid w:val="00926B60"/>
    <w:rsid w:val="00926BEF"/>
    <w:rsid w:val="009270EE"/>
    <w:rsid w:val="00927113"/>
    <w:rsid w:val="00927E89"/>
    <w:rsid w:val="00927EB2"/>
    <w:rsid w:val="00930939"/>
    <w:rsid w:val="00930E4E"/>
    <w:rsid w:val="00932089"/>
    <w:rsid w:val="009323E0"/>
    <w:rsid w:val="0093254A"/>
    <w:rsid w:val="00932E3C"/>
    <w:rsid w:val="00932FB3"/>
    <w:rsid w:val="0093344F"/>
    <w:rsid w:val="009338D2"/>
    <w:rsid w:val="00933EC3"/>
    <w:rsid w:val="0093409D"/>
    <w:rsid w:val="009341E5"/>
    <w:rsid w:val="0093428D"/>
    <w:rsid w:val="00934657"/>
    <w:rsid w:val="00934A64"/>
    <w:rsid w:val="00935552"/>
    <w:rsid w:val="0093566B"/>
    <w:rsid w:val="00935A35"/>
    <w:rsid w:val="00936019"/>
    <w:rsid w:val="00936D09"/>
    <w:rsid w:val="00936D75"/>
    <w:rsid w:val="00937A84"/>
    <w:rsid w:val="00937C73"/>
    <w:rsid w:val="00940346"/>
    <w:rsid w:val="00940B22"/>
    <w:rsid w:val="00940F3E"/>
    <w:rsid w:val="00941085"/>
    <w:rsid w:val="00941087"/>
    <w:rsid w:val="0094159D"/>
    <w:rsid w:val="00942012"/>
    <w:rsid w:val="00942778"/>
    <w:rsid w:val="00942F13"/>
    <w:rsid w:val="00943448"/>
    <w:rsid w:val="00943524"/>
    <w:rsid w:val="00943890"/>
    <w:rsid w:val="009449B3"/>
    <w:rsid w:val="0094520E"/>
    <w:rsid w:val="00945B86"/>
    <w:rsid w:val="00946520"/>
    <w:rsid w:val="009468B7"/>
    <w:rsid w:val="00946956"/>
    <w:rsid w:val="00947218"/>
    <w:rsid w:val="00947EBC"/>
    <w:rsid w:val="00950BF4"/>
    <w:rsid w:val="00950D29"/>
    <w:rsid w:val="00951828"/>
    <w:rsid w:val="00951CB6"/>
    <w:rsid w:val="00951CC2"/>
    <w:rsid w:val="009524C0"/>
    <w:rsid w:val="00952D3C"/>
    <w:rsid w:val="00953241"/>
    <w:rsid w:val="009538B9"/>
    <w:rsid w:val="00953D11"/>
    <w:rsid w:val="00953E87"/>
    <w:rsid w:val="009545D5"/>
    <w:rsid w:val="009549E1"/>
    <w:rsid w:val="009549E7"/>
    <w:rsid w:val="00954A7D"/>
    <w:rsid w:val="00954FC1"/>
    <w:rsid w:val="00954FC3"/>
    <w:rsid w:val="00955471"/>
    <w:rsid w:val="00955D92"/>
    <w:rsid w:val="0095653C"/>
    <w:rsid w:val="009569E7"/>
    <w:rsid w:val="009576BB"/>
    <w:rsid w:val="00957B72"/>
    <w:rsid w:val="009600EC"/>
    <w:rsid w:val="009601EE"/>
    <w:rsid w:val="0096036E"/>
    <w:rsid w:val="00960B68"/>
    <w:rsid w:val="00960BBE"/>
    <w:rsid w:val="00960CAB"/>
    <w:rsid w:val="009615A9"/>
    <w:rsid w:val="0096200F"/>
    <w:rsid w:val="009622C4"/>
    <w:rsid w:val="009632A6"/>
    <w:rsid w:val="00963CEE"/>
    <w:rsid w:val="00964AF5"/>
    <w:rsid w:val="00964BA4"/>
    <w:rsid w:val="00964F3D"/>
    <w:rsid w:val="009651BA"/>
    <w:rsid w:val="009657E6"/>
    <w:rsid w:val="00965EEE"/>
    <w:rsid w:val="0096664A"/>
    <w:rsid w:val="00966EF8"/>
    <w:rsid w:val="0096766B"/>
    <w:rsid w:val="009676E9"/>
    <w:rsid w:val="009678F7"/>
    <w:rsid w:val="00967B60"/>
    <w:rsid w:val="00967B65"/>
    <w:rsid w:val="00967E8F"/>
    <w:rsid w:val="0097000C"/>
    <w:rsid w:val="009703A9"/>
    <w:rsid w:val="009708A7"/>
    <w:rsid w:val="0097121A"/>
    <w:rsid w:val="00971634"/>
    <w:rsid w:val="00971806"/>
    <w:rsid w:val="009723D3"/>
    <w:rsid w:val="00972B96"/>
    <w:rsid w:val="00972FA0"/>
    <w:rsid w:val="00973079"/>
    <w:rsid w:val="00973580"/>
    <w:rsid w:val="0097365B"/>
    <w:rsid w:val="00973ECB"/>
    <w:rsid w:val="00974534"/>
    <w:rsid w:val="009745A9"/>
    <w:rsid w:val="00975613"/>
    <w:rsid w:val="00975A23"/>
    <w:rsid w:val="00976261"/>
    <w:rsid w:val="0097669F"/>
    <w:rsid w:val="0097740A"/>
    <w:rsid w:val="009775FA"/>
    <w:rsid w:val="00977BA7"/>
    <w:rsid w:val="00977FD7"/>
    <w:rsid w:val="00980B42"/>
    <w:rsid w:val="0098104D"/>
    <w:rsid w:val="0098114F"/>
    <w:rsid w:val="0098119F"/>
    <w:rsid w:val="00981EF6"/>
    <w:rsid w:val="00982054"/>
    <w:rsid w:val="00982D14"/>
    <w:rsid w:val="009835B7"/>
    <w:rsid w:val="00983EC4"/>
    <w:rsid w:val="0098515F"/>
    <w:rsid w:val="00985945"/>
    <w:rsid w:val="00986198"/>
    <w:rsid w:val="00986215"/>
    <w:rsid w:val="0098669E"/>
    <w:rsid w:val="009869BF"/>
    <w:rsid w:val="00986B78"/>
    <w:rsid w:val="00987C23"/>
    <w:rsid w:val="0099077F"/>
    <w:rsid w:val="0099189B"/>
    <w:rsid w:val="00992A6D"/>
    <w:rsid w:val="00992EF6"/>
    <w:rsid w:val="00992F0C"/>
    <w:rsid w:val="00993450"/>
    <w:rsid w:val="00993F85"/>
    <w:rsid w:val="00994AFF"/>
    <w:rsid w:val="00995081"/>
    <w:rsid w:val="009951EA"/>
    <w:rsid w:val="009954A4"/>
    <w:rsid w:val="00995B2A"/>
    <w:rsid w:val="00995E4F"/>
    <w:rsid w:val="0099632F"/>
    <w:rsid w:val="00996820"/>
    <w:rsid w:val="009968E0"/>
    <w:rsid w:val="00996A18"/>
    <w:rsid w:val="00996B12"/>
    <w:rsid w:val="00996CBD"/>
    <w:rsid w:val="00997A6B"/>
    <w:rsid w:val="00997ED5"/>
    <w:rsid w:val="009A025F"/>
    <w:rsid w:val="009A048A"/>
    <w:rsid w:val="009A07B3"/>
    <w:rsid w:val="009A0837"/>
    <w:rsid w:val="009A09F2"/>
    <w:rsid w:val="009A1182"/>
    <w:rsid w:val="009A19E0"/>
    <w:rsid w:val="009A1E83"/>
    <w:rsid w:val="009A23C3"/>
    <w:rsid w:val="009A2A13"/>
    <w:rsid w:val="009A2FD3"/>
    <w:rsid w:val="009A3256"/>
    <w:rsid w:val="009A33C0"/>
    <w:rsid w:val="009A3427"/>
    <w:rsid w:val="009A365E"/>
    <w:rsid w:val="009A3661"/>
    <w:rsid w:val="009A3BDD"/>
    <w:rsid w:val="009A484A"/>
    <w:rsid w:val="009A5143"/>
    <w:rsid w:val="009A573C"/>
    <w:rsid w:val="009A605E"/>
    <w:rsid w:val="009A6C65"/>
    <w:rsid w:val="009A718C"/>
    <w:rsid w:val="009A7342"/>
    <w:rsid w:val="009A74A2"/>
    <w:rsid w:val="009A7783"/>
    <w:rsid w:val="009B03E6"/>
    <w:rsid w:val="009B06EA"/>
    <w:rsid w:val="009B0758"/>
    <w:rsid w:val="009B0E6A"/>
    <w:rsid w:val="009B1A69"/>
    <w:rsid w:val="009B1E50"/>
    <w:rsid w:val="009B2691"/>
    <w:rsid w:val="009B319D"/>
    <w:rsid w:val="009B3312"/>
    <w:rsid w:val="009B34F6"/>
    <w:rsid w:val="009B37A2"/>
    <w:rsid w:val="009B380F"/>
    <w:rsid w:val="009B4CF4"/>
    <w:rsid w:val="009B4D8B"/>
    <w:rsid w:val="009B50C4"/>
    <w:rsid w:val="009B59EB"/>
    <w:rsid w:val="009B6A89"/>
    <w:rsid w:val="009B6ABE"/>
    <w:rsid w:val="009B6D19"/>
    <w:rsid w:val="009B6EBA"/>
    <w:rsid w:val="009B74F4"/>
    <w:rsid w:val="009C09F4"/>
    <w:rsid w:val="009C0A90"/>
    <w:rsid w:val="009C103C"/>
    <w:rsid w:val="009C108C"/>
    <w:rsid w:val="009C1153"/>
    <w:rsid w:val="009C115C"/>
    <w:rsid w:val="009C139A"/>
    <w:rsid w:val="009C1628"/>
    <w:rsid w:val="009C1931"/>
    <w:rsid w:val="009C2488"/>
    <w:rsid w:val="009C2870"/>
    <w:rsid w:val="009C28C9"/>
    <w:rsid w:val="009C28D8"/>
    <w:rsid w:val="009C3C15"/>
    <w:rsid w:val="009C41ED"/>
    <w:rsid w:val="009C437F"/>
    <w:rsid w:val="009C4638"/>
    <w:rsid w:val="009C4645"/>
    <w:rsid w:val="009C4679"/>
    <w:rsid w:val="009C472C"/>
    <w:rsid w:val="009C47BF"/>
    <w:rsid w:val="009C4A52"/>
    <w:rsid w:val="009C512A"/>
    <w:rsid w:val="009C57B2"/>
    <w:rsid w:val="009C5990"/>
    <w:rsid w:val="009C5C82"/>
    <w:rsid w:val="009C5F15"/>
    <w:rsid w:val="009C62AE"/>
    <w:rsid w:val="009C62C6"/>
    <w:rsid w:val="009C644A"/>
    <w:rsid w:val="009C694F"/>
    <w:rsid w:val="009C6FC3"/>
    <w:rsid w:val="009C78E1"/>
    <w:rsid w:val="009C7C51"/>
    <w:rsid w:val="009D0C5B"/>
    <w:rsid w:val="009D10FE"/>
    <w:rsid w:val="009D1452"/>
    <w:rsid w:val="009D18DD"/>
    <w:rsid w:val="009D18FD"/>
    <w:rsid w:val="009D26B0"/>
    <w:rsid w:val="009D274E"/>
    <w:rsid w:val="009D401E"/>
    <w:rsid w:val="009D40C5"/>
    <w:rsid w:val="009D4263"/>
    <w:rsid w:val="009D5695"/>
    <w:rsid w:val="009D59EC"/>
    <w:rsid w:val="009D5A0B"/>
    <w:rsid w:val="009D60F5"/>
    <w:rsid w:val="009D619E"/>
    <w:rsid w:val="009D6B93"/>
    <w:rsid w:val="009D6BCB"/>
    <w:rsid w:val="009D6E07"/>
    <w:rsid w:val="009D7132"/>
    <w:rsid w:val="009D7361"/>
    <w:rsid w:val="009E04D0"/>
    <w:rsid w:val="009E07F6"/>
    <w:rsid w:val="009E1440"/>
    <w:rsid w:val="009E1544"/>
    <w:rsid w:val="009E1615"/>
    <w:rsid w:val="009E1682"/>
    <w:rsid w:val="009E1753"/>
    <w:rsid w:val="009E246A"/>
    <w:rsid w:val="009E257E"/>
    <w:rsid w:val="009E271B"/>
    <w:rsid w:val="009E27A7"/>
    <w:rsid w:val="009E2D05"/>
    <w:rsid w:val="009E31DE"/>
    <w:rsid w:val="009E337A"/>
    <w:rsid w:val="009E3C66"/>
    <w:rsid w:val="009E3EB6"/>
    <w:rsid w:val="009E4198"/>
    <w:rsid w:val="009E43E5"/>
    <w:rsid w:val="009E44C7"/>
    <w:rsid w:val="009E44E1"/>
    <w:rsid w:val="009E470E"/>
    <w:rsid w:val="009E49CE"/>
    <w:rsid w:val="009E4A05"/>
    <w:rsid w:val="009E520C"/>
    <w:rsid w:val="009E5B13"/>
    <w:rsid w:val="009E62F5"/>
    <w:rsid w:val="009E6657"/>
    <w:rsid w:val="009E72BD"/>
    <w:rsid w:val="009E7A7E"/>
    <w:rsid w:val="009E7B04"/>
    <w:rsid w:val="009E7C7B"/>
    <w:rsid w:val="009E7E6D"/>
    <w:rsid w:val="009E7FC7"/>
    <w:rsid w:val="009F09CA"/>
    <w:rsid w:val="009F0BBD"/>
    <w:rsid w:val="009F16E3"/>
    <w:rsid w:val="009F1818"/>
    <w:rsid w:val="009F1EB8"/>
    <w:rsid w:val="009F2285"/>
    <w:rsid w:val="009F2836"/>
    <w:rsid w:val="009F3347"/>
    <w:rsid w:val="009F3378"/>
    <w:rsid w:val="009F3758"/>
    <w:rsid w:val="009F379C"/>
    <w:rsid w:val="009F4326"/>
    <w:rsid w:val="009F4447"/>
    <w:rsid w:val="009F4763"/>
    <w:rsid w:val="009F6002"/>
    <w:rsid w:val="009F7171"/>
    <w:rsid w:val="009F71A5"/>
    <w:rsid w:val="009F7347"/>
    <w:rsid w:val="009F7561"/>
    <w:rsid w:val="009F7698"/>
    <w:rsid w:val="009F7C21"/>
    <w:rsid w:val="00A000F5"/>
    <w:rsid w:val="00A0102A"/>
    <w:rsid w:val="00A0197E"/>
    <w:rsid w:val="00A01D69"/>
    <w:rsid w:val="00A01F45"/>
    <w:rsid w:val="00A02190"/>
    <w:rsid w:val="00A02ADF"/>
    <w:rsid w:val="00A038D0"/>
    <w:rsid w:val="00A04143"/>
    <w:rsid w:val="00A05253"/>
    <w:rsid w:val="00A054CB"/>
    <w:rsid w:val="00A0615C"/>
    <w:rsid w:val="00A063F6"/>
    <w:rsid w:val="00A06989"/>
    <w:rsid w:val="00A06EAF"/>
    <w:rsid w:val="00A07624"/>
    <w:rsid w:val="00A07DFA"/>
    <w:rsid w:val="00A100B5"/>
    <w:rsid w:val="00A10FEE"/>
    <w:rsid w:val="00A11D38"/>
    <w:rsid w:val="00A12386"/>
    <w:rsid w:val="00A128DD"/>
    <w:rsid w:val="00A134B9"/>
    <w:rsid w:val="00A13949"/>
    <w:rsid w:val="00A13E29"/>
    <w:rsid w:val="00A14803"/>
    <w:rsid w:val="00A14857"/>
    <w:rsid w:val="00A148C6"/>
    <w:rsid w:val="00A14B17"/>
    <w:rsid w:val="00A14B52"/>
    <w:rsid w:val="00A14CCA"/>
    <w:rsid w:val="00A14D78"/>
    <w:rsid w:val="00A1529D"/>
    <w:rsid w:val="00A16A65"/>
    <w:rsid w:val="00A16B54"/>
    <w:rsid w:val="00A16B58"/>
    <w:rsid w:val="00A172A5"/>
    <w:rsid w:val="00A17632"/>
    <w:rsid w:val="00A17B16"/>
    <w:rsid w:val="00A2043C"/>
    <w:rsid w:val="00A20E27"/>
    <w:rsid w:val="00A20F8E"/>
    <w:rsid w:val="00A21A7C"/>
    <w:rsid w:val="00A21C46"/>
    <w:rsid w:val="00A21DD1"/>
    <w:rsid w:val="00A22311"/>
    <w:rsid w:val="00A22783"/>
    <w:rsid w:val="00A231D0"/>
    <w:rsid w:val="00A232B2"/>
    <w:rsid w:val="00A2481C"/>
    <w:rsid w:val="00A249A4"/>
    <w:rsid w:val="00A24C4D"/>
    <w:rsid w:val="00A25168"/>
    <w:rsid w:val="00A25172"/>
    <w:rsid w:val="00A25279"/>
    <w:rsid w:val="00A25535"/>
    <w:rsid w:val="00A2579A"/>
    <w:rsid w:val="00A2581D"/>
    <w:rsid w:val="00A25C3B"/>
    <w:rsid w:val="00A26945"/>
    <w:rsid w:val="00A2739A"/>
    <w:rsid w:val="00A27B49"/>
    <w:rsid w:val="00A27CB1"/>
    <w:rsid w:val="00A27E03"/>
    <w:rsid w:val="00A305BD"/>
    <w:rsid w:val="00A310D5"/>
    <w:rsid w:val="00A311BF"/>
    <w:rsid w:val="00A31DF6"/>
    <w:rsid w:val="00A32FA2"/>
    <w:rsid w:val="00A3348B"/>
    <w:rsid w:val="00A3365F"/>
    <w:rsid w:val="00A339FE"/>
    <w:rsid w:val="00A33F9B"/>
    <w:rsid w:val="00A344C2"/>
    <w:rsid w:val="00A35DE5"/>
    <w:rsid w:val="00A3639C"/>
    <w:rsid w:val="00A367B3"/>
    <w:rsid w:val="00A368F1"/>
    <w:rsid w:val="00A370E2"/>
    <w:rsid w:val="00A4013B"/>
    <w:rsid w:val="00A4016D"/>
    <w:rsid w:val="00A40EDE"/>
    <w:rsid w:val="00A4100D"/>
    <w:rsid w:val="00A41C22"/>
    <w:rsid w:val="00A4216E"/>
    <w:rsid w:val="00A431F2"/>
    <w:rsid w:val="00A4363B"/>
    <w:rsid w:val="00A43937"/>
    <w:rsid w:val="00A43B61"/>
    <w:rsid w:val="00A4417B"/>
    <w:rsid w:val="00A44B89"/>
    <w:rsid w:val="00A45441"/>
    <w:rsid w:val="00A4575C"/>
    <w:rsid w:val="00A45865"/>
    <w:rsid w:val="00A45F55"/>
    <w:rsid w:val="00A4646A"/>
    <w:rsid w:val="00A4663F"/>
    <w:rsid w:val="00A473DB"/>
    <w:rsid w:val="00A47595"/>
    <w:rsid w:val="00A47990"/>
    <w:rsid w:val="00A50142"/>
    <w:rsid w:val="00A50C90"/>
    <w:rsid w:val="00A51766"/>
    <w:rsid w:val="00A5267B"/>
    <w:rsid w:val="00A52A3D"/>
    <w:rsid w:val="00A5319C"/>
    <w:rsid w:val="00A535E3"/>
    <w:rsid w:val="00A54037"/>
    <w:rsid w:val="00A5404B"/>
    <w:rsid w:val="00A5415E"/>
    <w:rsid w:val="00A54492"/>
    <w:rsid w:val="00A5449A"/>
    <w:rsid w:val="00A54921"/>
    <w:rsid w:val="00A549FD"/>
    <w:rsid w:val="00A55159"/>
    <w:rsid w:val="00A556B5"/>
    <w:rsid w:val="00A561FB"/>
    <w:rsid w:val="00A5640A"/>
    <w:rsid w:val="00A56601"/>
    <w:rsid w:val="00A5687F"/>
    <w:rsid w:val="00A56F9E"/>
    <w:rsid w:val="00A56FA1"/>
    <w:rsid w:val="00A5758E"/>
    <w:rsid w:val="00A5768F"/>
    <w:rsid w:val="00A57A8B"/>
    <w:rsid w:val="00A57E11"/>
    <w:rsid w:val="00A57F29"/>
    <w:rsid w:val="00A605DB"/>
    <w:rsid w:val="00A60B39"/>
    <w:rsid w:val="00A610CF"/>
    <w:rsid w:val="00A61D99"/>
    <w:rsid w:val="00A636A3"/>
    <w:rsid w:val="00A644F5"/>
    <w:rsid w:val="00A65998"/>
    <w:rsid w:val="00A65D18"/>
    <w:rsid w:val="00A65DBC"/>
    <w:rsid w:val="00A66634"/>
    <w:rsid w:val="00A66B91"/>
    <w:rsid w:val="00A67D9C"/>
    <w:rsid w:val="00A67EB6"/>
    <w:rsid w:val="00A67FCE"/>
    <w:rsid w:val="00A707B1"/>
    <w:rsid w:val="00A70889"/>
    <w:rsid w:val="00A708C8"/>
    <w:rsid w:val="00A709FC"/>
    <w:rsid w:val="00A70F6B"/>
    <w:rsid w:val="00A7217F"/>
    <w:rsid w:val="00A72C0E"/>
    <w:rsid w:val="00A72C63"/>
    <w:rsid w:val="00A72DEA"/>
    <w:rsid w:val="00A72F75"/>
    <w:rsid w:val="00A73D02"/>
    <w:rsid w:val="00A74155"/>
    <w:rsid w:val="00A74A59"/>
    <w:rsid w:val="00A74FD1"/>
    <w:rsid w:val="00A76962"/>
    <w:rsid w:val="00A775EE"/>
    <w:rsid w:val="00A77775"/>
    <w:rsid w:val="00A77C34"/>
    <w:rsid w:val="00A80C12"/>
    <w:rsid w:val="00A81735"/>
    <w:rsid w:val="00A81AC4"/>
    <w:rsid w:val="00A81E86"/>
    <w:rsid w:val="00A8210D"/>
    <w:rsid w:val="00A821C5"/>
    <w:rsid w:val="00A822BE"/>
    <w:rsid w:val="00A8234A"/>
    <w:rsid w:val="00A82844"/>
    <w:rsid w:val="00A82CBD"/>
    <w:rsid w:val="00A82D2E"/>
    <w:rsid w:val="00A83254"/>
    <w:rsid w:val="00A8380A"/>
    <w:rsid w:val="00A83830"/>
    <w:rsid w:val="00A83DC5"/>
    <w:rsid w:val="00A83F97"/>
    <w:rsid w:val="00A842E0"/>
    <w:rsid w:val="00A849B2"/>
    <w:rsid w:val="00A84CCB"/>
    <w:rsid w:val="00A8539E"/>
    <w:rsid w:val="00A8542D"/>
    <w:rsid w:val="00A85667"/>
    <w:rsid w:val="00A85B43"/>
    <w:rsid w:val="00A85B4A"/>
    <w:rsid w:val="00A86004"/>
    <w:rsid w:val="00A863F2"/>
    <w:rsid w:val="00A86CE8"/>
    <w:rsid w:val="00A86D4C"/>
    <w:rsid w:val="00A87639"/>
    <w:rsid w:val="00A8779E"/>
    <w:rsid w:val="00A90110"/>
    <w:rsid w:val="00A90152"/>
    <w:rsid w:val="00A9083C"/>
    <w:rsid w:val="00A909A2"/>
    <w:rsid w:val="00A911BA"/>
    <w:rsid w:val="00A93BD8"/>
    <w:rsid w:val="00A947FA"/>
    <w:rsid w:val="00A94D0E"/>
    <w:rsid w:val="00A950A0"/>
    <w:rsid w:val="00A953B4"/>
    <w:rsid w:val="00A95709"/>
    <w:rsid w:val="00A95D60"/>
    <w:rsid w:val="00A960F2"/>
    <w:rsid w:val="00A9611B"/>
    <w:rsid w:val="00A9627C"/>
    <w:rsid w:val="00A96617"/>
    <w:rsid w:val="00A9680B"/>
    <w:rsid w:val="00A96E71"/>
    <w:rsid w:val="00A973C3"/>
    <w:rsid w:val="00A976B3"/>
    <w:rsid w:val="00A97A9C"/>
    <w:rsid w:val="00A97DF0"/>
    <w:rsid w:val="00AA0150"/>
    <w:rsid w:val="00AA11A8"/>
    <w:rsid w:val="00AA25A9"/>
    <w:rsid w:val="00AA270E"/>
    <w:rsid w:val="00AA2829"/>
    <w:rsid w:val="00AA3E29"/>
    <w:rsid w:val="00AA4E97"/>
    <w:rsid w:val="00AA543D"/>
    <w:rsid w:val="00AA552A"/>
    <w:rsid w:val="00AA5539"/>
    <w:rsid w:val="00AA5F8C"/>
    <w:rsid w:val="00AA6257"/>
    <w:rsid w:val="00AA6280"/>
    <w:rsid w:val="00AA699F"/>
    <w:rsid w:val="00AA7175"/>
    <w:rsid w:val="00AA773B"/>
    <w:rsid w:val="00AA77DC"/>
    <w:rsid w:val="00AA782E"/>
    <w:rsid w:val="00AA7BFD"/>
    <w:rsid w:val="00AA7F12"/>
    <w:rsid w:val="00AB04C9"/>
    <w:rsid w:val="00AB0A31"/>
    <w:rsid w:val="00AB0B37"/>
    <w:rsid w:val="00AB0FFC"/>
    <w:rsid w:val="00AB17E1"/>
    <w:rsid w:val="00AB2A28"/>
    <w:rsid w:val="00AB345D"/>
    <w:rsid w:val="00AB37F0"/>
    <w:rsid w:val="00AB3923"/>
    <w:rsid w:val="00AB448E"/>
    <w:rsid w:val="00AB47C6"/>
    <w:rsid w:val="00AB48B8"/>
    <w:rsid w:val="00AB5322"/>
    <w:rsid w:val="00AB55E5"/>
    <w:rsid w:val="00AB57FB"/>
    <w:rsid w:val="00AB60D7"/>
    <w:rsid w:val="00AB651E"/>
    <w:rsid w:val="00AB6531"/>
    <w:rsid w:val="00AB6786"/>
    <w:rsid w:val="00AB6A4C"/>
    <w:rsid w:val="00AB6E08"/>
    <w:rsid w:val="00AB6E68"/>
    <w:rsid w:val="00AB758E"/>
    <w:rsid w:val="00AB771C"/>
    <w:rsid w:val="00AB7DB0"/>
    <w:rsid w:val="00AC0C90"/>
    <w:rsid w:val="00AC1061"/>
    <w:rsid w:val="00AC1BAB"/>
    <w:rsid w:val="00AC236B"/>
    <w:rsid w:val="00AC2CF0"/>
    <w:rsid w:val="00AC3407"/>
    <w:rsid w:val="00AC37AB"/>
    <w:rsid w:val="00AC3BEF"/>
    <w:rsid w:val="00AC3C1C"/>
    <w:rsid w:val="00AC3C3A"/>
    <w:rsid w:val="00AC40E1"/>
    <w:rsid w:val="00AC4B51"/>
    <w:rsid w:val="00AC715F"/>
    <w:rsid w:val="00AC7747"/>
    <w:rsid w:val="00AC77BB"/>
    <w:rsid w:val="00AC7B6E"/>
    <w:rsid w:val="00AC7F93"/>
    <w:rsid w:val="00AD01C8"/>
    <w:rsid w:val="00AD01D6"/>
    <w:rsid w:val="00AD095D"/>
    <w:rsid w:val="00AD1800"/>
    <w:rsid w:val="00AD1D0B"/>
    <w:rsid w:val="00AD2566"/>
    <w:rsid w:val="00AD2959"/>
    <w:rsid w:val="00AD2989"/>
    <w:rsid w:val="00AD2B82"/>
    <w:rsid w:val="00AD2E59"/>
    <w:rsid w:val="00AD32EE"/>
    <w:rsid w:val="00AD3980"/>
    <w:rsid w:val="00AD3C5F"/>
    <w:rsid w:val="00AD3DF8"/>
    <w:rsid w:val="00AD450C"/>
    <w:rsid w:val="00AD46C8"/>
    <w:rsid w:val="00AD4B91"/>
    <w:rsid w:val="00AD4D3C"/>
    <w:rsid w:val="00AD4D50"/>
    <w:rsid w:val="00AD4F71"/>
    <w:rsid w:val="00AD54BF"/>
    <w:rsid w:val="00AD577F"/>
    <w:rsid w:val="00AD5A97"/>
    <w:rsid w:val="00AD5AF0"/>
    <w:rsid w:val="00AD5EA4"/>
    <w:rsid w:val="00AD7BD3"/>
    <w:rsid w:val="00AE0010"/>
    <w:rsid w:val="00AE033C"/>
    <w:rsid w:val="00AE0EE4"/>
    <w:rsid w:val="00AE13B7"/>
    <w:rsid w:val="00AE18F7"/>
    <w:rsid w:val="00AE191B"/>
    <w:rsid w:val="00AE1935"/>
    <w:rsid w:val="00AE243C"/>
    <w:rsid w:val="00AE243F"/>
    <w:rsid w:val="00AE3DA9"/>
    <w:rsid w:val="00AE455C"/>
    <w:rsid w:val="00AE4BEF"/>
    <w:rsid w:val="00AE4DB2"/>
    <w:rsid w:val="00AE50D2"/>
    <w:rsid w:val="00AE5192"/>
    <w:rsid w:val="00AE547F"/>
    <w:rsid w:val="00AE59AA"/>
    <w:rsid w:val="00AE5B65"/>
    <w:rsid w:val="00AE6178"/>
    <w:rsid w:val="00AE62BF"/>
    <w:rsid w:val="00AE66B8"/>
    <w:rsid w:val="00AE6DFC"/>
    <w:rsid w:val="00AE7543"/>
    <w:rsid w:val="00AE7606"/>
    <w:rsid w:val="00AE7743"/>
    <w:rsid w:val="00AE77F3"/>
    <w:rsid w:val="00AE7817"/>
    <w:rsid w:val="00AE7B06"/>
    <w:rsid w:val="00AF0197"/>
    <w:rsid w:val="00AF095E"/>
    <w:rsid w:val="00AF0B6B"/>
    <w:rsid w:val="00AF0C4D"/>
    <w:rsid w:val="00AF165F"/>
    <w:rsid w:val="00AF1AB0"/>
    <w:rsid w:val="00AF229B"/>
    <w:rsid w:val="00AF2396"/>
    <w:rsid w:val="00AF2A59"/>
    <w:rsid w:val="00AF2B79"/>
    <w:rsid w:val="00AF3A8D"/>
    <w:rsid w:val="00AF3AA2"/>
    <w:rsid w:val="00AF4B0C"/>
    <w:rsid w:val="00AF4D2C"/>
    <w:rsid w:val="00AF5470"/>
    <w:rsid w:val="00AF5A5F"/>
    <w:rsid w:val="00AF5BC0"/>
    <w:rsid w:val="00AF6130"/>
    <w:rsid w:val="00AF6386"/>
    <w:rsid w:val="00AF6D20"/>
    <w:rsid w:val="00AF6FBB"/>
    <w:rsid w:val="00B00211"/>
    <w:rsid w:val="00B0085C"/>
    <w:rsid w:val="00B00AFE"/>
    <w:rsid w:val="00B0136A"/>
    <w:rsid w:val="00B01A76"/>
    <w:rsid w:val="00B02256"/>
    <w:rsid w:val="00B022BC"/>
    <w:rsid w:val="00B02E59"/>
    <w:rsid w:val="00B0471E"/>
    <w:rsid w:val="00B04A15"/>
    <w:rsid w:val="00B04AE0"/>
    <w:rsid w:val="00B050A7"/>
    <w:rsid w:val="00B05349"/>
    <w:rsid w:val="00B05A73"/>
    <w:rsid w:val="00B060F4"/>
    <w:rsid w:val="00B0647E"/>
    <w:rsid w:val="00B07396"/>
    <w:rsid w:val="00B101FF"/>
    <w:rsid w:val="00B103D6"/>
    <w:rsid w:val="00B104A0"/>
    <w:rsid w:val="00B10930"/>
    <w:rsid w:val="00B10F36"/>
    <w:rsid w:val="00B110A4"/>
    <w:rsid w:val="00B113D3"/>
    <w:rsid w:val="00B114C2"/>
    <w:rsid w:val="00B129C8"/>
    <w:rsid w:val="00B145F3"/>
    <w:rsid w:val="00B14856"/>
    <w:rsid w:val="00B148EA"/>
    <w:rsid w:val="00B14BDE"/>
    <w:rsid w:val="00B15528"/>
    <w:rsid w:val="00B155A7"/>
    <w:rsid w:val="00B15A31"/>
    <w:rsid w:val="00B15E2F"/>
    <w:rsid w:val="00B1619C"/>
    <w:rsid w:val="00B1631A"/>
    <w:rsid w:val="00B170D5"/>
    <w:rsid w:val="00B1714B"/>
    <w:rsid w:val="00B17252"/>
    <w:rsid w:val="00B172E2"/>
    <w:rsid w:val="00B20578"/>
    <w:rsid w:val="00B20DCB"/>
    <w:rsid w:val="00B20E2F"/>
    <w:rsid w:val="00B21A65"/>
    <w:rsid w:val="00B220B8"/>
    <w:rsid w:val="00B2228E"/>
    <w:rsid w:val="00B22C22"/>
    <w:rsid w:val="00B230CE"/>
    <w:rsid w:val="00B23481"/>
    <w:rsid w:val="00B23A59"/>
    <w:rsid w:val="00B24AAA"/>
    <w:rsid w:val="00B253C1"/>
    <w:rsid w:val="00B25B82"/>
    <w:rsid w:val="00B25CE3"/>
    <w:rsid w:val="00B26345"/>
    <w:rsid w:val="00B26669"/>
    <w:rsid w:val="00B26B80"/>
    <w:rsid w:val="00B26CF2"/>
    <w:rsid w:val="00B27CDE"/>
    <w:rsid w:val="00B30170"/>
    <w:rsid w:val="00B301D3"/>
    <w:rsid w:val="00B305AE"/>
    <w:rsid w:val="00B30890"/>
    <w:rsid w:val="00B30934"/>
    <w:rsid w:val="00B30AD8"/>
    <w:rsid w:val="00B3143B"/>
    <w:rsid w:val="00B31555"/>
    <w:rsid w:val="00B3180C"/>
    <w:rsid w:val="00B32A01"/>
    <w:rsid w:val="00B333C9"/>
    <w:rsid w:val="00B335CE"/>
    <w:rsid w:val="00B336CD"/>
    <w:rsid w:val="00B342C3"/>
    <w:rsid w:val="00B34310"/>
    <w:rsid w:val="00B34BA7"/>
    <w:rsid w:val="00B3544A"/>
    <w:rsid w:val="00B3690E"/>
    <w:rsid w:val="00B36BAD"/>
    <w:rsid w:val="00B36D56"/>
    <w:rsid w:val="00B371D4"/>
    <w:rsid w:val="00B3740A"/>
    <w:rsid w:val="00B374EB"/>
    <w:rsid w:val="00B402B0"/>
    <w:rsid w:val="00B40CD2"/>
    <w:rsid w:val="00B41570"/>
    <w:rsid w:val="00B41F3E"/>
    <w:rsid w:val="00B4202C"/>
    <w:rsid w:val="00B423C6"/>
    <w:rsid w:val="00B425E1"/>
    <w:rsid w:val="00B42E55"/>
    <w:rsid w:val="00B44652"/>
    <w:rsid w:val="00B44FBF"/>
    <w:rsid w:val="00B45450"/>
    <w:rsid w:val="00B45818"/>
    <w:rsid w:val="00B46422"/>
    <w:rsid w:val="00B470C6"/>
    <w:rsid w:val="00B47B31"/>
    <w:rsid w:val="00B50042"/>
    <w:rsid w:val="00B510BE"/>
    <w:rsid w:val="00B512A5"/>
    <w:rsid w:val="00B51582"/>
    <w:rsid w:val="00B51AD3"/>
    <w:rsid w:val="00B51BDA"/>
    <w:rsid w:val="00B521F5"/>
    <w:rsid w:val="00B52877"/>
    <w:rsid w:val="00B533E8"/>
    <w:rsid w:val="00B5356A"/>
    <w:rsid w:val="00B53612"/>
    <w:rsid w:val="00B539AE"/>
    <w:rsid w:val="00B53B6A"/>
    <w:rsid w:val="00B53D4C"/>
    <w:rsid w:val="00B5486F"/>
    <w:rsid w:val="00B55089"/>
    <w:rsid w:val="00B55A70"/>
    <w:rsid w:val="00B55BA5"/>
    <w:rsid w:val="00B55FF4"/>
    <w:rsid w:val="00B561F2"/>
    <w:rsid w:val="00B56640"/>
    <w:rsid w:val="00B571CF"/>
    <w:rsid w:val="00B572B0"/>
    <w:rsid w:val="00B572B1"/>
    <w:rsid w:val="00B60103"/>
    <w:rsid w:val="00B60244"/>
    <w:rsid w:val="00B6094D"/>
    <w:rsid w:val="00B60A7B"/>
    <w:rsid w:val="00B60B7B"/>
    <w:rsid w:val="00B60D02"/>
    <w:rsid w:val="00B618F8"/>
    <w:rsid w:val="00B619DB"/>
    <w:rsid w:val="00B6242A"/>
    <w:rsid w:val="00B62D24"/>
    <w:rsid w:val="00B637B8"/>
    <w:rsid w:val="00B63CC4"/>
    <w:rsid w:val="00B647AA"/>
    <w:rsid w:val="00B64D48"/>
    <w:rsid w:val="00B658B2"/>
    <w:rsid w:val="00B659E9"/>
    <w:rsid w:val="00B65AE0"/>
    <w:rsid w:val="00B65EC1"/>
    <w:rsid w:val="00B661FF"/>
    <w:rsid w:val="00B66546"/>
    <w:rsid w:val="00B6666C"/>
    <w:rsid w:val="00B66734"/>
    <w:rsid w:val="00B66AB3"/>
    <w:rsid w:val="00B67044"/>
    <w:rsid w:val="00B671F7"/>
    <w:rsid w:val="00B70018"/>
    <w:rsid w:val="00B701A8"/>
    <w:rsid w:val="00B70625"/>
    <w:rsid w:val="00B70664"/>
    <w:rsid w:val="00B71403"/>
    <w:rsid w:val="00B7195E"/>
    <w:rsid w:val="00B7247C"/>
    <w:rsid w:val="00B72710"/>
    <w:rsid w:val="00B727BB"/>
    <w:rsid w:val="00B73561"/>
    <w:rsid w:val="00B73F26"/>
    <w:rsid w:val="00B7518F"/>
    <w:rsid w:val="00B754DC"/>
    <w:rsid w:val="00B75777"/>
    <w:rsid w:val="00B757A0"/>
    <w:rsid w:val="00B75ACD"/>
    <w:rsid w:val="00B76776"/>
    <w:rsid w:val="00B76E66"/>
    <w:rsid w:val="00B77197"/>
    <w:rsid w:val="00B77F5E"/>
    <w:rsid w:val="00B800B5"/>
    <w:rsid w:val="00B80147"/>
    <w:rsid w:val="00B8047F"/>
    <w:rsid w:val="00B80B33"/>
    <w:rsid w:val="00B80D10"/>
    <w:rsid w:val="00B80F57"/>
    <w:rsid w:val="00B81CEA"/>
    <w:rsid w:val="00B82861"/>
    <w:rsid w:val="00B82C8B"/>
    <w:rsid w:val="00B83069"/>
    <w:rsid w:val="00B83704"/>
    <w:rsid w:val="00B83909"/>
    <w:rsid w:val="00B83E5B"/>
    <w:rsid w:val="00B85BFD"/>
    <w:rsid w:val="00B85EA6"/>
    <w:rsid w:val="00B86510"/>
    <w:rsid w:val="00B86FF3"/>
    <w:rsid w:val="00B8731B"/>
    <w:rsid w:val="00B87719"/>
    <w:rsid w:val="00B87B6F"/>
    <w:rsid w:val="00B87DB1"/>
    <w:rsid w:val="00B87DB6"/>
    <w:rsid w:val="00B87DC0"/>
    <w:rsid w:val="00B905CC"/>
    <w:rsid w:val="00B90AA8"/>
    <w:rsid w:val="00B91AF7"/>
    <w:rsid w:val="00B91F2F"/>
    <w:rsid w:val="00B92120"/>
    <w:rsid w:val="00B92497"/>
    <w:rsid w:val="00B924E4"/>
    <w:rsid w:val="00B92CD6"/>
    <w:rsid w:val="00B930E1"/>
    <w:rsid w:val="00B93109"/>
    <w:rsid w:val="00B9391C"/>
    <w:rsid w:val="00B93B58"/>
    <w:rsid w:val="00B93E31"/>
    <w:rsid w:val="00B9549E"/>
    <w:rsid w:val="00B95779"/>
    <w:rsid w:val="00B96E9C"/>
    <w:rsid w:val="00B97D47"/>
    <w:rsid w:val="00B97D4C"/>
    <w:rsid w:val="00BA0079"/>
    <w:rsid w:val="00BA00B4"/>
    <w:rsid w:val="00BA0553"/>
    <w:rsid w:val="00BA07FF"/>
    <w:rsid w:val="00BA0BE5"/>
    <w:rsid w:val="00BA0F9C"/>
    <w:rsid w:val="00BA184C"/>
    <w:rsid w:val="00BA1B15"/>
    <w:rsid w:val="00BA1E80"/>
    <w:rsid w:val="00BA2185"/>
    <w:rsid w:val="00BA2226"/>
    <w:rsid w:val="00BA2413"/>
    <w:rsid w:val="00BA2769"/>
    <w:rsid w:val="00BA35E0"/>
    <w:rsid w:val="00BA3805"/>
    <w:rsid w:val="00BA395E"/>
    <w:rsid w:val="00BA4766"/>
    <w:rsid w:val="00BA4C5A"/>
    <w:rsid w:val="00BA4CED"/>
    <w:rsid w:val="00BA55BB"/>
    <w:rsid w:val="00BA59E6"/>
    <w:rsid w:val="00BA5D44"/>
    <w:rsid w:val="00BA5EEB"/>
    <w:rsid w:val="00BA6625"/>
    <w:rsid w:val="00BA6627"/>
    <w:rsid w:val="00BA6AE9"/>
    <w:rsid w:val="00BA731B"/>
    <w:rsid w:val="00BA7575"/>
    <w:rsid w:val="00BA778C"/>
    <w:rsid w:val="00BA7C87"/>
    <w:rsid w:val="00BA7F08"/>
    <w:rsid w:val="00BB10F5"/>
    <w:rsid w:val="00BB1E7F"/>
    <w:rsid w:val="00BB1EA3"/>
    <w:rsid w:val="00BB230B"/>
    <w:rsid w:val="00BB2677"/>
    <w:rsid w:val="00BB2702"/>
    <w:rsid w:val="00BB3C15"/>
    <w:rsid w:val="00BB3C7F"/>
    <w:rsid w:val="00BB3D7B"/>
    <w:rsid w:val="00BB48A0"/>
    <w:rsid w:val="00BB4A9D"/>
    <w:rsid w:val="00BB4AC6"/>
    <w:rsid w:val="00BB4EC8"/>
    <w:rsid w:val="00BB624F"/>
    <w:rsid w:val="00BB67F1"/>
    <w:rsid w:val="00BB6C8D"/>
    <w:rsid w:val="00BB6DB8"/>
    <w:rsid w:val="00BC0B7F"/>
    <w:rsid w:val="00BC100A"/>
    <w:rsid w:val="00BC115A"/>
    <w:rsid w:val="00BC28E5"/>
    <w:rsid w:val="00BC2B95"/>
    <w:rsid w:val="00BC2D54"/>
    <w:rsid w:val="00BC3495"/>
    <w:rsid w:val="00BC36FB"/>
    <w:rsid w:val="00BC44DC"/>
    <w:rsid w:val="00BC4F7B"/>
    <w:rsid w:val="00BC5B76"/>
    <w:rsid w:val="00BC6DCE"/>
    <w:rsid w:val="00BC6EFC"/>
    <w:rsid w:val="00BC70AF"/>
    <w:rsid w:val="00BC7437"/>
    <w:rsid w:val="00BC7BA1"/>
    <w:rsid w:val="00BD01BB"/>
    <w:rsid w:val="00BD12A5"/>
    <w:rsid w:val="00BD1456"/>
    <w:rsid w:val="00BD2444"/>
    <w:rsid w:val="00BD295C"/>
    <w:rsid w:val="00BD3F23"/>
    <w:rsid w:val="00BD4588"/>
    <w:rsid w:val="00BD4B1D"/>
    <w:rsid w:val="00BD4BA2"/>
    <w:rsid w:val="00BD5839"/>
    <w:rsid w:val="00BD599B"/>
    <w:rsid w:val="00BD5C39"/>
    <w:rsid w:val="00BD5D59"/>
    <w:rsid w:val="00BD5F15"/>
    <w:rsid w:val="00BD66B4"/>
    <w:rsid w:val="00BD6B33"/>
    <w:rsid w:val="00BD6C65"/>
    <w:rsid w:val="00BD721E"/>
    <w:rsid w:val="00BD73A6"/>
    <w:rsid w:val="00BD750F"/>
    <w:rsid w:val="00BD755B"/>
    <w:rsid w:val="00BD7925"/>
    <w:rsid w:val="00BD7AB4"/>
    <w:rsid w:val="00BD7B86"/>
    <w:rsid w:val="00BD7E45"/>
    <w:rsid w:val="00BE08AB"/>
    <w:rsid w:val="00BE0B99"/>
    <w:rsid w:val="00BE0E4A"/>
    <w:rsid w:val="00BE1904"/>
    <w:rsid w:val="00BE2021"/>
    <w:rsid w:val="00BE304A"/>
    <w:rsid w:val="00BE30C9"/>
    <w:rsid w:val="00BE32E1"/>
    <w:rsid w:val="00BE3569"/>
    <w:rsid w:val="00BE3C8C"/>
    <w:rsid w:val="00BE49B5"/>
    <w:rsid w:val="00BE516A"/>
    <w:rsid w:val="00BE54D4"/>
    <w:rsid w:val="00BE587F"/>
    <w:rsid w:val="00BE591F"/>
    <w:rsid w:val="00BE5F79"/>
    <w:rsid w:val="00BE5FC0"/>
    <w:rsid w:val="00BE65CE"/>
    <w:rsid w:val="00BE6FDD"/>
    <w:rsid w:val="00BE708A"/>
    <w:rsid w:val="00BE78F1"/>
    <w:rsid w:val="00BE7B82"/>
    <w:rsid w:val="00BF022B"/>
    <w:rsid w:val="00BF0E86"/>
    <w:rsid w:val="00BF17E7"/>
    <w:rsid w:val="00BF1B64"/>
    <w:rsid w:val="00BF1CA7"/>
    <w:rsid w:val="00BF1D98"/>
    <w:rsid w:val="00BF1DF2"/>
    <w:rsid w:val="00BF2046"/>
    <w:rsid w:val="00BF2073"/>
    <w:rsid w:val="00BF29C6"/>
    <w:rsid w:val="00BF441F"/>
    <w:rsid w:val="00BF47CF"/>
    <w:rsid w:val="00BF4C8F"/>
    <w:rsid w:val="00BF5042"/>
    <w:rsid w:val="00BF52AE"/>
    <w:rsid w:val="00BF5CA7"/>
    <w:rsid w:val="00BF6117"/>
    <w:rsid w:val="00BF62C8"/>
    <w:rsid w:val="00BF6A5E"/>
    <w:rsid w:val="00BF7666"/>
    <w:rsid w:val="00BF77BA"/>
    <w:rsid w:val="00BF78EA"/>
    <w:rsid w:val="00BF7EA9"/>
    <w:rsid w:val="00C004AF"/>
    <w:rsid w:val="00C00648"/>
    <w:rsid w:val="00C009AA"/>
    <w:rsid w:val="00C009F8"/>
    <w:rsid w:val="00C00F42"/>
    <w:rsid w:val="00C0139C"/>
    <w:rsid w:val="00C01A66"/>
    <w:rsid w:val="00C01E80"/>
    <w:rsid w:val="00C0239A"/>
    <w:rsid w:val="00C024A1"/>
    <w:rsid w:val="00C024AA"/>
    <w:rsid w:val="00C0292C"/>
    <w:rsid w:val="00C02E67"/>
    <w:rsid w:val="00C033F2"/>
    <w:rsid w:val="00C03531"/>
    <w:rsid w:val="00C03F31"/>
    <w:rsid w:val="00C04645"/>
    <w:rsid w:val="00C04B06"/>
    <w:rsid w:val="00C04BA1"/>
    <w:rsid w:val="00C04C0B"/>
    <w:rsid w:val="00C04CE7"/>
    <w:rsid w:val="00C04FED"/>
    <w:rsid w:val="00C05010"/>
    <w:rsid w:val="00C05905"/>
    <w:rsid w:val="00C06DE0"/>
    <w:rsid w:val="00C07526"/>
    <w:rsid w:val="00C0784A"/>
    <w:rsid w:val="00C0790C"/>
    <w:rsid w:val="00C07DD9"/>
    <w:rsid w:val="00C10AFD"/>
    <w:rsid w:val="00C10D3F"/>
    <w:rsid w:val="00C10DDF"/>
    <w:rsid w:val="00C111AA"/>
    <w:rsid w:val="00C118B7"/>
    <w:rsid w:val="00C118DE"/>
    <w:rsid w:val="00C119EC"/>
    <w:rsid w:val="00C12025"/>
    <w:rsid w:val="00C12EA0"/>
    <w:rsid w:val="00C12F58"/>
    <w:rsid w:val="00C13A37"/>
    <w:rsid w:val="00C13C37"/>
    <w:rsid w:val="00C1441C"/>
    <w:rsid w:val="00C14996"/>
    <w:rsid w:val="00C15230"/>
    <w:rsid w:val="00C15931"/>
    <w:rsid w:val="00C17239"/>
    <w:rsid w:val="00C174A9"/>
    <w:rsid w:val="00C178FB"/>
    <w:rsid w:val="00C17EE4"/>
    <w:rsid w:val="00C20060"/>
    <w:rsid w:val="00C20233"/>
    <w:rsid w:val="00C20265"/>
    <w:rsid w:val="00C209C5"/>
    <w:rsid w:val="00C20DF4"/>
    <w:rsid w:val="00C20E2E"/>
    <w:rsid w:val="00C210EE"/>
    <w:rsid w:val="00C2157A"/>
    <w:rsid w:val="00C216C8"/>
    <w:rsid w:val="00C21B70"/>
    <w:rsid w:val="00C228CC"/>
    <w:rsid w:val="00C22D44"/>
    <w:rsid w:val="00C23159"/>
    <w:rsid w:val="00C23405"/>
    <w:rsid w:val="00C234D5"/>
    <w:rsid w:val="00C23B10"/>
    <w:rsid w:val="00C247FB"/>
    <w:rsid w:val="00C25931"/>
    <w:rsid w:val="00C278EF"/>
    <w:rsid w:val="00C27B3D"/>
    <w:rsid w:val="00C3007A"/>
    <w:rsid w:val="00C30844"/>
    <w:rsid w:val="00C30EC2"/>
    <w:rsid w:val="00C32028"/>
    <w:rsid w:val="00C326B5"/>
    <w:rsid w:val="00C32870"/>
    <w:rsid w:val="00C32924"/>
    <w:rsid w:val="00C33528"/>
    <w:rsid w:val="00C33801"/>
    <w:rsid w:val="00C3397A"/>
    <w:rsid w:val="00C33BF7"/>
    <w:rsid w:val="00C33D78"/>
    <w:rsid w:val="00C34873"/>
    <w:rsid w:val="00C34B31"/>
    <w:rsid w:val="00C34B61"/>
    <w:rsid w:val="00C34D3F"/>
    <w:rsid w:val="00C352A6"/>
    <w:rsid w:val="00C35F04"/>
    <w:rsid w:val="00C3637A"/>
    <w:rsid w:val="00C364DA"/>
    <w:rsid w:val="00C368E5"/>
    <w:rsid w:val="00C36B3F"/>
    <w:rsid w:val="00C37A1C"/>
    <w:rsid w:val="00C37AF3"/>
    <w:rsid w:val="00C40CAD"/>
    <w:rsid w:val="00C40D37"/>
    <w:rsid w:val="00C40FA0"/>
    <w:rsid w:val="00C41246"/>
    <w:rsid w:val="00C41387"/>
    <w:rsid w:val="00C4210A"/>
    <w:rsid w:val="00C42B02"/>
    <w:rsid w:val="00C42E8B"/>
    <w:rsid w:val="00C43270"/>
    <w:rsid w:val="00C4341D"/>
    <w:rsid w:val="00C43A94"/>
    <w:rsid w:val="00C4420D"/>
    <w:rsid w:val="00C443CD"/>
    <w:rsid w:val="00C445ED"/>
    <w:rsid w:val="00C44A04"/>
    <w:rsid w:val="00C44A47"/>
    <w:rsid w:val="00C44BFE"/>
    <w:rsid w:val="00C44C0C"/>
    <w:rsid w:val="00C45478"/>
    <w:rsid w:val="00C46708"/>
    <w:rsid w:val="00C4676C"/>
    <w:rsid w:val="00C46794"/>
    <w:rsid w:val="00C467C3"/>
    <w:rsid w:val="00C46867"/>
    <w:rsid w:val="00C469BB"/>
    <w:rsid w:val="00C47958"/>
    <w:rsid w:val="00C500A3"/>
    <w:rsid w:val="00C502C8"/>
    <w:rsid w:val="00C509C2"/>
    <w:rsid w:val="00C50DCA"/>
    <w:rsid w:val="00C515E2"/>
    <w:rsid w:val="00C51DD9"/>
    <w:rsid w:val="00C52118"/>
    <w:rsid w:val="00C526F7"/>
    <w:rsid w:val="00C52D91"/>
    <w:rsid w:val="00C531F8"/>
    <w:rsid w:val="00C538ED"/>
    <w:rsid w:val="00C53BD6"/>
    <w:rsid w:val="00C53C91"/>
    <w:rsid w:val="00C54674"/>
    <w:rsid w:val="00C54712"/>
    <w:rsid w:val="00C54F3B"/>
    <w:rsid w:val="00C55545"/>
    <w:rsid w:val="00C55C9C"/>
    <w:rsid w:val="00C5673D"/>
    <w:rsid w:val="00C572DC"/>
    <w:rsid w:val="00C57F65"/>
    <w:rsid w:val="00C60027"/>
    <w:rsid w:val="00C602DE"/>
    <w:rsid w:val="00C614B7"/>
    <w:rsid w:val="00C61569"/>
    <w:rsid w:val="00C6235E"/>
    <w:rsid w:val="00C62863"/>
    <w:rsid w:val="00C62896"/>
    <w:rsid w:val="00C63049"/>
    <w:rsid w:val="00C635C7"/>
    <w:rsid w:val="00C6384D"/>
    <w:rsid w:val="00C63B22"/>
    <w:rsid w:val="00C6401D"/>
    <w:rsid w:val="00C6602D"/>
    <w:rsid w:val="00C6617F"/>
    <w:rsid w:val="00C66BF7"/>
    <w:rsid w:val="00C6746C"/>
    <w:rsid w:val="00C67722"/>
    <w:rsid w:val="00C678B8"/>
    <w:rsid w:val="00C67A80"/>
    <w:rsid w:val="00C67E9C"/>
    <w:rsid w:val="00C701DB"/>
    <w:rsid w:val="00C70896"/>
    <w:rsid w:val="00C70D27"/>
    <w:rsid w:val="00C71919"/>
    <w:rsid w:val="00C72876"/>
    <w:rsid w:val="00C729C2"/>
    <w:rsid w:val="00C72ED5"/>
    <w:rsid w:val="00C72F0C"/>
    <w:rsid w:val="00C73108"/>
    <w:rsid w:val="00C7345E"/>
    <w:rsid w:val="00C734CD"/>
    <w:rsid w:val="00C7386D"/>
    <w:rsid w:val="00C73932"/>
    <w:rsid w:val="00C73B28"/>
    <w:rsid w:val="00C73B3F"/>
    <w:rsid w:val="00C73DE6"/>
    <w:rsid w:val="00C742F4"/>
    <w:rsid w:val="00C74AD1"/>
    <w:rsid w:val="00C74BDA"/>
    <w:rsid w:val="00C7511D"/>
    <w:rsid w:val="00C752A4"/>
    <w:rsid w:val="00C75919"/>
    <w:rsid w:val="00C75A6C"/>
    <w:rsid w:val="00C75DF6"/>
    <w:rsid w:val="00C76091"/>
    <w:rsid w:val="00C77047"/>
    <w:rsid w:val="00C77891"/>
    <w:rsid w:val="00C77ACF"/>
    <w:rsid w:val="00C77C79"/>
    <w:rsid w:val="00C77F1B"/>
    <w:rsid w:val="00C77FB1"/>
    <w:rsid w:val="00C802EF"/>
    <w:rsid w:val="00C80464"/>
    <w:rsid w:val="00C80BC8"/>
    <w:rsid w:val="00C80BE9"/>
    <w:rsid w:val="00C813BF"/>
    <w:rsid w:val="00C81FCC"/>
    <w:rsid w:val="00C835C1"/>
    <w:rsid w:val="00C84476"/>
    <w:rsid w:val="00C85228"/>
    <w:rsid w:val="00C85D82"/>
    <w:rsid w:val="00C8601B"/>
    <w:rsid w:val="00C8609C"/>
    <w:rsid w:val="00C86291"/>
    <w:rsid w:val="00C86324"/>
    <w:rsid w:val="00C864AC"/>
    <w:rsid w:val="00C86872"/>
    <w:rsid w:val="00C87E4D"/>
    <w:rsid w:val="00C901F2"/>
    <w:rsid w:val="00C9068D"/>
    <w:rsid w:val="00C912EA"/>
    <w:rsid w:val="00C91EFA"/>
    <w:rsid w:val="00C9250A"/>
    <w:rsid w:val="00C92812"/>
    <w:rsid w:val="00C9413D"/>
    <w:rsid w:val="00C94591"/>
    <w:rsid w:val="00C946A0"/>
    <w:rsid w:val="00C946B9"/>
    <w:rsid w:val="00C948D3"/>
    <w:rsid w:val="00C949F7"/>
    <w:rsid w:val="00C95525"/>
    <w:rsid w:val="00C959A1"/>
    <w:rsid w:val="00C95C7C"/>
    <w:rsid w:val="00C9660A"/>
    <w:rsid w:val="00C9685B"/>
    <w:rsid w:val="00C96A0A"/>
    <w:rsid w:val="00C96DF0"/>
    <w:rsid w:val="00C97531"/>
    <w:rsid w:val="00C97F54"/>
    <w:rsid w:val="00CA030F"/>
    <w:rsid w:val="00CA0563"/>
    <w:rsid w:val="00CA0A60"/>
    <w:rsid w:val="00CA0AA2"/>
    <w:rsid w:val="00CA1585"/>
    <w:rsid w:val="00CA1751"/>
    <w:rsid w:val="00CA1925"/>
    <w:rsid w:val="00CA2594"/>
    <w:rsid w:val="00CA25E0"/>
    <w:rsid w:val="00CA25FC"/>
    <w:rsid w:val="00CA2C4C"/>
    <w:rsid w:val="00CA352C"/>
    <w:rsid w:val="00CA3765"/>
    <w:rsid w:val="00CA3F1A"/>
    <w:rsid w:val="00CA3F84"/>
    <w:rsid w:val="00CA44D5"/>
    <w:rsid w:val="00CA4BA4"/>
    <w:rsid w:val="00CA52E7"/>
    <w:rsid w:val="00CA59A2"/>
    <w:rsid w:val="00CA5BB6"/>
    <w:rsid w:val="00CA5D06"/>
    <w:rsid w:val="00CA6074"/>
    <w:rsid w:val="00CA6191"/>
    <w:rsid w:val="00CA67AD"/>
    <w:rsid w:val="00CA69BE"/>
    <w:rsid w:val="00CA74C7"/>
    <w:rsid w:val="00CA7559"/>
    <w:rsid w:val="00CA797F"/>
    <w:rsid w:val="00CA7A7D"/>
    <w:rsid w:val="00CA7D46"/>
    <w:rsid w:val="00CA7D60"/>
    <w:rsid w:val="00CB049A"/>
    <w:rsid w:val="00CB0537"/>
    <w:rsid w:val="00CB0570"/>
    <w:rsid w:val="00CB0626"/>
    <w:rsid w:val="00CB0A81"/>
    <w:rsid w:val="00CB0C1F"/>
    <w:rsid w:val="00CB0F93"/>
    <w:rsid w:val="00CB2591"/>
    <w:rsid w:val="00CB2AC0"/>
    <w:rsid w:val="00CB2F71"/>
    <w:rsid w:val="00CB354A"/>
    <w:rsid w:val="00CB3836"/>
    <w:rsid w:val="00CB4C3D"/>
    <w:rsid w:val="00CB4C66"/>
    <w:rsid w:val="00CB53DD"/>
    <w:rsid w:val="00CB5BB6"/>
    <w:rsid w:val="00CB63A0"/>
    <w:rsid w:val="00CB641E"/>
    <w:rsid w:val="00CB77F4"/>
    <w:rsid w:val="00CC03DC"/>
    <w:rsid w:val="00CC066F"/>
    <w:rsid w:val="00CC073D"/>
    <w:rsid w:val="00CC0B59"/>
    <w:rsid w:val="00CC0D67"/>
    <w:rsid w:val="00CC12D6"/>
    <w:rsid w:val="00CC2E08"/>
    <w:rsid w:val="00CC3310"/>
    <w:rsid w:val="00CC37A0"/>
    <w:rsid w:val="00CC3A16"/>
    <w:rsid w:val="00CC5201"/>
    <w:rsid w:val="00CC5DE3"/>
    <w:rsid w:val="00CC62B9"/>
    <w:rsid w:val="00CC6602"/>
    <w:rsid w:val="00CC66F8"/>
    <w:rsid w:val="00CC712A"/>
    <w:rsid w:val="00CC7813"/>
    <w:rsid w:val="00CC7F8E"/>
    <w:rsid w:val="00CC7FD0"/>
    <w:rsid w:val="00CD02CA"/>
    <w:rsid w:val="00CD11BD"/>
    <w:rsid w:val="00CD1593"/>
    <w:rsid w:val="00CD172E"/>
    <w:rsid w:val="00CD19CC"/>
    <w:rsid w:val="00CD1D22"/>
    <w:rsid w:val="00CD20E6"/>
    <w:rsid w:val="00CD315B"/>
    <w:rsid w:val="00CD3C63"/>
    <w:rsid w:val="00CD3F3E"/>
    <w:rsid w:val="00CD53A9"/>
    <w:rsid w:val="00CD54C7"/>
    <w:rsid w:val="00CD555E"/>
    <w:rsid w:val="00CD56B7"/>
    <w:rsid w:val="00CD580F"/>
    <w:rsid w:val="00CD5EA6"/>
    <w:rsid w:val="00CD64AD"/>
    <w:rsid w:val="00CD650A"/>
    <w:rsid w:val="00CD7795"/>
    <w:rsid w:val="00CD783A"/>
    <w:rsid w:val="00CE00AE"/>
    <w:rsid w:val="00CE00CF"/>
    <w:rsid w:val="00CE0206"/>
    <w:rsid w:val="00CE04A8"/>
    <w:rsid w:val="00CE04D1"/>
    <w:rsid w:val="00CE078D"/>
    <w:rsid w:val="00CE0C50"/>
    <w:rsid w:val="00CE0E2D"/>
    <w:rsid w:val="00CE0E3F"/>
    <w:rsid w:val="00CE1BAA"/>
    <w:rsid w:val="00CE226F"/>
    <w:rsid w:val="00CE2AB0"/>
    <w:rsid w:val="00CE2AE3"/>
    <w:rsid w:val="00CE2D16"/>
    <w:rsid w:val="00CE2F29"/>
    <w:rsid w:val="00CE395A"/>
    <w:rsid w:val="00CE3A24"/>
    <w:rsid w:val="00CE3C65"/>
    <w:rsid w:val="00CE41B5"/>
    <w:rsid w:val="00CE41D9"/>
    <w:rsid w:val="00CE4388"/>
    <w:rsid w:val="00CE46CF"/>
    <w:rsid w:val="00CE4D1F"/>
    <w:rsid w:val="00CE5525"/>
    <w:rsid w:val="00CE64E8"/>
    <w:rsid w:val="00CE6515"/>
    <w:rsid w:val="00CF0B0F"/>
    <w:rsid w:val="00CF0D76"/>
    <w:rsid w:val="00CF0E2D"/>
    <w:rsid w:val="00CF1643"/>
    <w:rsid w:val="00CF168B"/>
    <w:rsid w:val="00CF19BB"/>
    <w:rsid w:val="00CF1D61"/>
    <w:rsid w:val="00CF2CB7"/>
    <w:rsid w:val="00CF2D05"/>
    <w:rsid w:val="00CF2F15"/>
    <w:rsid w:val="00CF4514"/>
    <w:rsid w:val="00CF45CE"/>
    <w:rsid w:val="00CF4FC9"/>
    <w:rsid w:val="00CF533E"/>
    <w:rsid w:val="00CF5393"/>
    <w:rsid w:val="00CF55C1"/>
    <w:rsid w:val="00CF5BF8"/>
    <w:rsid w:val="00CF5C30"/>
    <w:rsid w:val="00CF6388"/>
    <w:rsid w:val="00CF6529"/>
    <w:rsid w:val="00CF67D4"/>
    <w:rsid w:val="00CF6B0E"/>
    <w:rsid w:val="00CF71D1"/>
    <w:rsid w:val="00CF724B"/>
    <w:rsid w:val="00CF76EE"/>
    <w:rsid w:val="00CF79EC"/>
    <w:rsid w:val="00D0003A"/>
    <w:rsid w:val="00D00C9C"/>
    <w:rsid w:val="00D02951"/>
    <w:rsid w:val="00D02B0A"/>
    <w:rsid w:val="00D03578"/>
    <w:rsid w:val="00D04857"/>
    <w:rsid w:val="00D05838"/>
    <w:rsid w:val="00D05889"/>
    <w:rsid w:val="00D063DC"/>
    <w:rsid w:val="00D06695"/>
    <w:rsid w:val="00D069B3"/>
    <w:rsid w:val="00D06D9E"/>
    <w:rsid w:val="00D06DE1"/>
    <w:rsid w:val="00D0766C"/>
    <w:rsid w:val="00D076C4"/>
    <w:rsid w:val="00D0785F"/>
    <w:rsid w:val="00D07A23"/>
    <w:rsid w:val="00D10407"/>
    <w:rsid w:val="00D10726"/>
    <w:rsid w:val="00D10968"/>
    <w:rsid w:val="00D110EB"/>
    <w:rsid w:val="00D113B2"/>
    <w:rsid w:val="00D11945"/>
    <w:rsid w:val="00D11A43"/>
    <w:rsid w:val="00D11CE3"/>
    <w:rsid w:val="00D1225C"/>
    <w:rsid w:val="00D13CBB"/>
    <w:rsid w:val="00D1410A"/>
    <w:rsid w:val="00D1442B"/>
    <w:rsid w:val="00D14656"/>
    <w:rsid w:val="00D14B46"/>
    <w:rsid w:val="00D14BDC"/>
    <w:rsid w:val="00D14CD9"/>
    <w:rsid w:val="00D15549"/>
    <w:rsid w:val="00D1569C"/>
    <w:rsid w:val="00D15850"/>
    <w:rsid w:val="00D15AB4"/>
    <w:rsid w:val="00D15FE8"/>
    <w:rsid w:val="00D16344"/>
    <w:rsid w:val="00D16765"/>
    <w:rsid w:val="00D1738F"/>
    <w:rsid w:val="00D17451"/>
    <w:rsid w:val="00D174FD"/>
    <w:rsid w:val="00D17BAE"/>
    <w:rsid w:val="00D17D59"/>
    <w:rsid w:val="00D2017C"/>
    <w:rsid w:val="00D20BDE"/>
    <w:rsid w:val="00D21112"/>
    <w:rsid w:val="00D21589"/>
    <w:rsid w:val="00D215E0"/>
    <w:rsid w:val="00D218B6"/>
    <w:rsid w:val="00D21F8D"/>
    <w:rsid w:val="00D22009"/>
    <w:rsid w:val="00D22743"/>
    <w:rsid w:val="00D229C5"/>
    <w:rsid w:val="00D229DC"/>
    <w:rsid w:val="00D22D4A"/>
    <w:rsid w:val="00D230DD"/>
    <w:rsid w:val="00D230F8"/>
    <w:rsid w:val="00D237C6"/>
    <w:rsid w:val="00D23B9F"/>
    <w:rsid w:val="00D25925"/>
    <w:rsid w:val="00D26104"/>
    <w:rsid w:val="00D27168"/>
    <w:rsid w:val="00D27330"/>
    <w:rsid w:val="00D27B44"/>
    <w:rsid w:val="00D27E11"/>
    <w:rsid w:val="00D27F98"/>
    <w:rsid w:val="00D3073A"/>
    <w:rsid w:val="00D3080A"/>
    <w:rsid w:val="00D30C14"/>
    <w:rsid w:val="00D31182"/>
    <w:rsid w:val="00D3153E"/>
    <w:rsid w:val="00D317DA"/>
    <w:rsid w:val="00D31A29"/>
    <w:rsid w:val="00D31C3E"/>
    <w:rsid w:val="00D323C3"/>
    <w:rsid w:val="00D32A5A"/>
    <w:rsid w:val="00D32E20"/>
    <w:rsid w:val="00D335E4"/>
    <w:rsid w:val="00D33701"/>
    <w:rsid w:val="00D33F89"/>
    <w:rsid w:val="00D341C9"/>
    <w:rsid w:val="00D342DD"/>
    <w:rsid w:val="00D34AB0"/>
    <w:rsid w:val="00D35013"/>
    <w:rsid w:val="00D35016"/>
    <w:rsid w:val="00D3546D"/>
    <w:rsid w:val="00D35E8F"/>
    <w:rsid w:val="00D36455"/>
    <w:rsid w:val="00D367A7"/>
    <w:rsid w:val="00D367AD"/>
    <w:rsid w:val="00D373C3"/>
    <w:rsid w:val="00D3762C"/>
    <w:rsid w:val="00D37853"/>
    <w:rsid w:val="00D37BDF"/>
    <w:rsid w:val="00D4004B"/>
    <w:rsid w:val="00D41115"/>
    <w:rsid w:val="00D41BB0"/>
    <w:rsid w:val="00D42176"/>
    <w:rsid w:val="00D42810"/>
    <w:rsid w:val="00D43420"/>
    <w:rsid w:val="00D43A1F"/>
    <w:rsid w:val="00D43C67"/>
    <w:rsid w:val="00D43E1B"/>
    <w:rsid w:val="00D43E58"/>
    <w:rsid w:val="00D4465D"/>
    <w:rsid w:val="00D44D28"/>
    <w:rsid w:val="00D4520B"/>
    <w:rsid w:val="00D457C2"/>
    <w:rsid w:val="00D4583D"/>
    <w:rsid w:val="00D46438"/>
    <w:rsid w:val="00D4684F"/>
    <w:rsid w:val="00D46A8B"/>
    <w:rsid w:val="00D46FC0"/>
    <w:rsid w:val="00D47344"/>
    <w:rsid w:val="00D47839"/>
    <w:rsid w:val="00D50D64"/>
    <w:rsid w:val="00D5109D"/>
    <w:rsid w:val="00D5122A"/>
    <w:rsid w:val="00D51604"/>
    <w:rsid w:val="00D51753"/>
    <w:rsid w:val="00D51A8F"/>
    <w:rsid w:val="00D51C97"/>
    <w:rsid w:val="00D526F1"/>
    <w:rsid w:val="00D5293F"/>
    <w:rsid w:val="00D52CAF"/>
    <w:rsid w:val="00D52CF0"/>
    <w:rsid w:val="00D53EFC"/>
    <w:rsid w:val="00D56D2A"/>
    <w:rsid w:val="00D57854"/>
    <w:rsid w:val="00D60B87"/>
    <w:rsid w:val="00D60C6E"/>
    <w:rsid w:val="00D617BA"/>
    <w:rsid w:val="00D61D1D"/>
    <w:rsid w:val="00D61D21"/>
    <w:rsid w:val="00D61E13"/>
    <w:rsid w:val="00D61F26"/>
    <w:rsid w:val="00D6210F"/>
    <w:rsid w:val="00D6366D"/>
    <w:rsid w:val="00D64468"/>
    <w:rsid w:val="00D64F05"/>
    <w:rsid w:val="00D652E8"/>
    <w:rsid w:val="00D671D5"/>
    <w:rsid w:val="00D679F8"/>
    <w:rsid w:val="00D67B26"/>
    <w:rsid w:val="00D67DA0"/>
    <w:rsid w:val="00D67FF3"/>
    <w:rsid w:val="00D7026E"/>
    <w:rsid w:val="00D70717"/>
    <w:rsid w:val="00D717D1"/>
    <w:rsid w:val="00D722B2"/>
    <w:rsid w:val="00D72B8E"/>
    <w:rsid w:val="00D72E9F"/>
    <w:rsid w:val="00D72FD1"/>
    <w:rsid w:val="00D73414"/>
    <w:rsid w:val="00D738C3"/>
    <w:rsid w:val="00D73EAF"/>
    <w:rsid w:val="00D74018"/>
    <w:rsid w:val="00D74799"/>
    <w:rsid w:val="00D74A69"/>
    <w:rsid w:val="00D75244"/>
    <w:rsid w:val="00D75291"/>
    <w:rsid w:val="00D75368"/>
    <w:rsid w:val="00D753D5"/>
    <w:rsid w:val="00D75751"/>
    <w:rsid w:val="00D7591B"/>
    <w:rsid w:val="00D75A9D"/>
    <w:rsid w:val="00D76AD7"/>
    <w:rsid w:val="00D76D68"/>
    <w:rsid w:val="00D771BD"/>
    <w:rsid w:val="00D774B5"/>
    <w:rsid w:val="00D800C8"/>
    <w:rsid w:val="00D8099B"/>
    <w:rsid w:val="00D80A27"/>
    <w:rsid w:val="00D80CCD"/>
    <w:rsid w:val="00D81FD6"/>
    <w:rsid w:val="00D825C5"/>
    <w:rsid w:val="00D83529"/>
    <w:rsid w:val="00D83905"/>
    <w:rsid w:val="00D83AE5"/>
    <w:rsid w:val="00D83C39"/>
    <w:rsid w:val="00D83EFF"/>
    <w:rsid w:val="00D847BB"/>
    <w:rsid w:val="00D84895"/>
    <w:rsid w:val="00D84C70"/>
    <w:rsid w:val="00D84D25"/>
    <w:rsid w:val="00D84D7D"/>
    <w:rsid w:val="00D84ED0"/>
    <w:rsid w:val="00D85183"/>
    <w:rsid w:val="00D85288"/>
    <w:rsid w:val="00D852EC"/>
    <w:rsid w:val="00D85C11"/>
    <w:rsid w:val="00D87268"/>
    <w:rsid w:val="00D872CA"/>
    <w:rsid w:val="00D87D0D"/>
    <w:rsid w:val="00D902BD"/>
    <w:rsid w:val="00D9054E"/>
    <w:rsid w:val="00D90699"/>
    <w:rsid w:val="00D907AE"/>
    <w:rsid w:val="00D90B63"/>
    <w:rsid w:val="00D9102B"/>
    <w:rsid w:val="00D9116D"/>
    <w:rsid w:val="00D917CE"/>
    <w:rsid w:val="00D929F5"/>
    <w:rsid w:val="00D92A8B"/>
    <w:rsid w:val="00D92B75"/>
    <w:rsid w:val="00D92B92"/>
    <w:rsid w:val="00D93EF1"/>
    <w:rsid w:val="00D9424E"/>
    <w:rsid w:val="00D9476C"/>
    <w:rsid w:val="00D94B56"/>
    <w:rsid w:val="00D9505E"/>
    <w:rsid w:val="00D95E59"/>
    <w:rsid w:val="00D96143"/>
    <w:rsid w:val="00D9658C"/>
    <w:rsid w:val="00D97242"/>
    <w:rsid w:val="00D972C0"/>
    <w:rsid w:val="00D97BEF"/>
    <w:rsid w:val="00D97FB5"/>
    <w:rsid w:val="00DA0523"/>
    <w:rsid w:val="00DA05F9"/>
    <w:rsid w:val="00DA0D8C"/>
    <w:rsid w:val="00DA17DA"/>
    <w:rsid w:val="00DA1819"/>
    <w:rsid w:val="00DA1A09"/>
    <w:rsid w:val="00DA1B7C"/>
    <w:rsid w:val="00DA22BD"/>
    <w:rsid w:val="00DA29B4"/>
    <w:rsid w:val="00DA4705"/>
    <w:rsid w:val="00DA4BB6"/>
    <w:rsid w:val="00DA54D1"/>
    <w:rsid w:val="00DA5840"/>
    <w:rsid w:val="00DA59AB"/>
    <w:rsid w:val="00DA5B25"/>
    <w:rsid w:val="00DA5C73"/>
    <w:rsid w:val="00DA60CB"/>
    <w:rsid w:val="00DA6AD4"/>
    <w:rsid w:val="00DA7535"/>
    <w:rsid w:val="00DA7C6B"/>
    <w:rsid w:val="00DB0B4F"/>
    <w:rsid w:val="00DB1F91"/>
    <w:rsid w:val="00DB2022"/>
    <w:rsid w:val="00DB20A6"/>
    <w:rsid w:val="00DB2222"/>
    <w:rsid w:val="00DB23B1"/>
    <w:rsid w:val="00DB2AAB"/>
    <w:rsid w:val="00DB2F31"/>
    <w:rsid w:val="00DB2F65"/>
    <w:rsid w:val="00DB30BF"/>
    <w:rsid w:val="00DB33D6"/>
    <w:rsid w:val="00DB3759"/>
    <w:rsid w:val="00DB3955"/>
    <w:rsid w:val="00DB3F57"/>
    <w:rsid w:val="00DB543A"/>
    <w:rsid w:val="00DB5C0A"/>
    <w:rsid w:val="00DB61A7"/>
    <w:rsid w:val="00DB6596"/>
    <w:rsid w:val="00DB6AAD"/>
    <w:rsid w:val="00DB6B91"/>
    <w:rsid w:val="00DB74D2"/>
    <w:rsid w:val="00DB776C"/>
    <w:rsid w:val="00DC0F3F"/>
    <w:rsid w:val="00DC14FE"/>
    <w:rsid w:val="00DC15FD"/>
    <w:rsid w:val="00DC1790"/>
    <w:rsid w:val="00DC1C57"/>
    <w:rsid w:val="00DC25D4"/>
    <w:rsid w:val="00DC2808"/>
    <w:rsid w:val="00DC3222"/>
    <w:rsid w:val="00DC399C"/>
    <w:rsid w:val="00DC3C39"/>
    <w:rsid w:val="00DC4047"/>
    <w:rsid w:val="00DC433D"/>
    <w:rsid w:val="00DC46BA"/>
    <w:rsid w:val="00DC4A23"/>
    <w:rsid w:val="00DC4F64"/>
    <w:rsid w:val="00DC504A"/>
    <w:rsid w:val="00DC52EC"/>
    <w:rsid w:val="00DC6294"/>
    <w:rsid w:val="00DC6A3F"/>
    <w:rsid w:val="00DC6CF5"/>
    <w:rsid w:val="00DC6D30"/>
    <w:rsid w:val="00DC749A"/>
    <w:rsid w:val="00DC7E5B"/>
    <w:rsid w:val="00DD0234"/>
    <w:rsid w:val="00DD0301"/>
    <w:rsid w:val="00DD04EF"/>
    <w:rsid w:val="00DD0B7D"/>
    <w:rsid w:val="00DD161D"/>
    <w:rsid w:val="00DD1B3E"/>
    <w:rsid w:val="00DD1E7C"/>
    <w:rsid w:val="00DD1F24"/>
    <w:rsid w:val="00DD2030"/>
    <w:rsid w:val="00DD25E3"/>
    <w:rsid w:val="00DD2686"/>
    <w:rsid w:val="00DD270F"/>
    <w:rsid w:val="00DD2773"/>
    <w:rsid w:val="00DD2CE7"/>
    <w:rsid w:val="00DD32FB"/>
    <w:rsid w:val="00DD3314"/>
    <w:rsid w:val="00DD4ACC"/>
    <w:rsid w:val="00DD5575"/>
    <w:rsid w:val="00DD56AE"/>
    <w:rsid w:val="00DD5C81"/>
    <w:rsid w:val="00DD6460"/>
    <w:rsid w:val="00DD7306"/>
    <w:rsid w:val="00DD7986"/>
    <w:rsid w:val="00DD7EEC"/>
    <w:rsid w:val="00DE00ED"/>
    <w:rsid w:val="00DE10CB"/>
    <w:rsid w:val="00DE1541"/>
    <w:rsid w:val="00DE1C80"/>
    <w:rsid w:val="00DE1ECD"/>
    <w:rsid w:val="00DE2AFD"/>
    <w:rsid w:val="00DE2CDA"/>
    <w:rsid w:val="00DE3C2D"/>
    <w:rsid w:val="00DE41F9"/>
    <w:rsid w:val="00DE437C"/>
    <w:rsid w:val="00DE5296"/>
    <w:rsid w:val="00DE63F5"/>
    <w:rsid w:val="00DE69CE"/>
    <w:rsid w:val="00DE6F71"/>
    <w:rsid w:val="00DE6FA5"/>
    <w:rsid w:val="00DE7B47"/>
    <w:rsid w:val="00DE7BF3"/>
    <w:rsid w:val="00DE7FFC"/>
    <w:rsid w:val="00DF0147"/>
    <w:rsid w:val="00DF015A"/>
    <w:rsid w:val="00DF07E7"/>
    <w:rsid w:val="00DF09FD"/>
    <w:rsid w:val="00DF169E"/>
    <w:rsid w:val="00DF2433"/>
    <w:rsid w:val="00DF3A1A"/>
    <w:rsid w:val="00DF3F5C"/>
    <w:rsid w:val="00DF4562"/>
    <w:rsid w:val="00DF4907"/>
    <w:rsid w:val="00DF4A4B"/>
    <w:rsid w:val="00DF4D22"/>
    <w:rsid w:val="00DF4EE3"/>
    <w:rsid w:val="00DF58E9"/>
    <w:rsid w:val="00DF593E"/>
    <w:rsid w:val="00DF63B6"/>
    <w:rsid w:val="00DF73D5"/>
    <w:rsid w:val="00DF7D57"/>
    <w:rsid w:val="00DF7DE9"/>
    <w:rsid w:val="00DF7EB3"/>
    <w:rsid w:val="00E0017F"/>
    <w:rsid w:val="00E0058C"/>
    <w:rsid w:val="00E008C5"/>
    <w:rsid w:val="00E01B57"/>
    <w:rsid w:val="00E01CB6"/>
    <w:rsid w:val="00E0244F"/>
    <w:rsid w:val="00E03029"/>
    <w:rsid w:val="00E0303D"/>
    <w:rsid w:val="00E0319C"/>
    <w:rsid w:val="00E033AE"/>
    <w:rsid w:val="00E03464"/>
    <w:rsid w:val="00E035D8"/>
    <w:rsid w:val="00E0368C"/>
    <w:rsid w:val="00E03F58"/>
    <w:rsid w:val="00E0402C"/>
    <w:rsid w:val="00E048BA"/>
    <w:rsid w:val="00E0668E"/>
    <w:rsid w:val="00E06A8C"/>
    <w:rsid w:val="00E07A78"/>
    <w:rsid w:val="00E07DAE"/>
    <w:rsid w:val="00E100EE"/>
    <w:rsid w:val="00E10547"/>
    <w:rsid w:val="00E10600"/>
    <w:rsid w:val="00E10742"/>
    <w:rsid w:val="00E10EF0"/>
    <w:rsid w:val="00E11183"/>
    <w:rsid w:val="00E11956"/>
    <w:rsid w:val="00E11E2B"/>
    <w:rsid w:val="00E11F8E"/>
    <w:rsid w:val="00E12201"/>
    <w:rsid w:val="00E12277"/>
    <w:rsid w:val="00E12A6B"/>
    <w:rsid w:val="00E12FB5"/>
    <w:rsid w:val="00E130AD"/>
    <w:rsid w:val="00E13474"/>
    <w:rsid w:val="00E134AE"/>
    <w:rsid w:val="00E13500"/>
    <w:rsid w:val="00E13654"/>
    <w:rsid w:val="00E1438E"/>
    <w:rsid w:val="00E14BB6"/>
    <w:rsid w:val="00E14EEA"/>
    <w:rsid w:val="00E151BB"/>
    <w:rsid w:val="00E15316"/>
    <w:rsid w:val="00E15321"/>
    <w:rsid w:val="00E158C2"/>
    <w:rsid w:val="00E15F3F"/>
    <w:rsid w:val="00E162F0"/>
    <w:rsid w:val="00E16F11"/>
    <w:rsid w:val="00E20026"/>
    <w:rsid w:val="00E20BA2"/>
    <w:rsid w:val="00E20E18"/>
    <w:rsid w:val="00E21424"/>
    <w:rsid w:val="00E218A8"/>
    <w:rsid w:val="00E21A61"/>
    <w:rsid w:val="00E21A7B"/>
    <w:rsid w:val="00E21B16"/>
    <w:rsid w:val="00E22124"/>
    <w:rsid w:val="00E233A4"/>
    <w:rsid w:val="00E2347D"/>
    <w:rsid w:val="00E23A91"/>
    <w:rsid w:val="00E25163"/>
    <w:rsid w:val="00E25C86"/>
    <w:rsid w:val="00E25FBB"/>
    <w:rsid w:val="00E26061"/>
    <w:rsid w:val="00E2641C"/>
    <w:rsid w:val="00E266E9"/>
    <w:rsid w:val="00E267A7"/>
    <w:rsid w:val="00E2686F"/>
    <w:rsid w:val="00E2694F"/>
    <w:rsid w:val="00E26A63"/>
    <w:rsid w:val="00E26E1C"/>
    <w:rsid w:val="00E2734B"/>
    <w:rsid w:val="00E2780A"/>
    <w:rsid w:val="00E3063F"/>
    <w:rsid w:val="00E307CC"/>
    <w:rsid w:val="00E316D8"/>
    <w:rsid w:val="00E318CE"/>
    <w:rsid w:val="00E31D53"/>
    <w:rsid w:val="00E32820"/>
    <w:rsid w:val="00E32AE3"/>
    <w:rsid w:val="00E33B30"/>
    <w:rsid w:val="00E33C08"/>
    <w:rsid w:val="00E3452A"/>
    <w:rsid w:val="00E34B47"/>
    <w:rsid w:val="00E372C6"/>
    <w:rsid w:val="00E37481"/>
    <w:rsid w:val="00E376E9"/>
    <w:rsid w:val="00E37742"/>
    <w:rsid w:val="00E37951"/>
    <w:rsid w:val="00E37ADB"/>
    <w:rsid w:val="00E37F34"/>
    <w:rsid w:val="00E413FC"/>
    <w:rsid w:val="00E41828"/>
    <w:rsid w:val="00E42F84"/>
    <w:rsid w:val="00E43D07"/>
    <w:rsid w:val="00E43D0C"/>
    <w:rsid w:val="00E43E05"/>
    <w:rsid w:val="00E440DB"/>
    <w:rsid w:val="00E44244"/>
    <w:rsid w:val="00E449C6"/>
    <w:rsid w:val="00E45728"/>
    <w:rsid w:val="00E457B0"/>
    <w:rsid w:val="00E45AB7"/>
    <w:rsid w:val="00E45E31"/>
    <w:rsid w:val="00E45EF0"/>
    <w:rsid w:val="00E4633F"/>
    <w:rsid w:val="00E464B7"/>
    <w:rsid w:val="00E46AA5"/>
    <w:rsid w:val="00E46FC1"/>
    <w:rsid w:val="00E47154"/>
    <w:rsid w:val="00E47A92"/>
    <w:rsid w:val="00E50024"/>
    <w:rsid w:val="00E503F8"/>
    <w:rsid w:val="00E5041A"/>
    <w:rsid w:val="00E5042A"/>
    <w:rsid w:val="00E5057F"/>
    <w:rsid w:val="00E50839"/>
    <w:rsid w:val="00E515DF"/>
    <w:rsid w:val="00E51A85"/>
    <w:rsid w:val="00E529F9"/>
    <w:rsid w:val="00E52AAD"/>
    <w:rsid w:val="00E53E92"/>
    <w:rsid w:val="00E54576"/>
    <w:rsid w:val="00E548E6"/>
    <w:rsid w:val="00E54B42"/>
    <w:rsid w:val="00E54E7C"/>
    <w:rsid w:val="00E550C1"/>
    <w:rsid w:val="00E553A6"/>
    <w:rsid w:val="00E55486"/>
    <w:rsid w:val="00E55869"/>
    <w:rsid w:val="00E5688C"/>
    <w:rsid w:val="00E568EA"/>
    <w:rsid w:val="00E56D59"/>
    <w:rsid w:val="00E57557"/>
    <w:rsid w:val="00E57B0D"/>
    <w:rsid w:val="00E57B7C"/>
    <w:rsid w:val="00E57DC1"/>
    <w:rsid w:val="00E57E4C"/>
    <w:rsid w:val="00E60030"/>
    <w:rsid w:val="00E604ED"/>
    <w:rsid w:val="00E607DC"/>
    <w:rsid w:val="00E60849"/>
    <w:rsid w:val="00E608BF"/>
    <w:rsid w:val="00E61759"/>
    <w:rsid w:val="00E6240E"/>
    <w:rsid w:val="00E624C7"/>
    <w:rsid w:val="00E6274F"/>
    <w:rsid w:val="00E62B55"/>
    <w:rsid w:val="00E636AD"/>
    <w:rsid w:val="00E6376F"/>
    <w:rsid w:val="00E63A16"/>
    <w:rsid w:val="00E642D9"/>
    <w:rsid w:val="00E643B4"/>
    <w:rsid w:val="00E6532F"/>
    <w:rsid w:val="00E662BB"/>
    <w:rsid w:val="00E66D17"/>
    <w:rsid w:val="00E66F98"/>
    <w:rsid w:val="00E675B8"/>
    <w:rsid w:val="00E67E9C"/>
    <w:rsid w:val="00E70025"/>
    <w:rsid w:val="00E7053C"/>
    <w:rsid w:val="00E71158"/>
    <w:rsid w:val="00E712C9"/>
    <w:rsid w:val="00E71AD5"/>
    <w:rsid w:val="00E71BDF"/>
    <w:rsid w:val="00E72264"/>
    <w:rsid w:val="00E7245A"/>
    <w:rsid w:val="00E7253A"/>
    <w:rsid w:val="00E72925"/>
    <w:rsid w:val="00E73545"/>
    <w:rsid w:val="00E73F07"/>
    <w:rsid w:val="00E74104"/>
    <w:rsid w:val="00E747F2"/>
    <w:rsid w:val="00E74CCD"/>
    <w:rsid w:val="00E75047"/>
    <w:rsid w:val="00E75314"/>
    <w:rsid w:val="00E754DD"/>
    <w:rsid w:val="00E75590"/>
    <w:rsid w:val="00E76729"/>
    <w:rsid w:val="00E76D81"/>
    <w:rsid w:val="00E76FEC"/>
    <w:rsid w:val="00E775F6"/>
    <w:rsid w:val="00E77676"/>
    <w:rsid w:val="00E77873"/>
    <w:rsid w:val="00E77AC2"/>
    <w:rsid w:val="00E80314"/>
    <w:rsid w:val="00E808BB"/>
    <w:rsid w:val="00E81052"/>
    <w:rsid w:val="00E8155A"/>
    <w:rsid w:val="00E81C7A"/>
    <w:rsid w:val="00E81E76"/>
    <w:rsid w:val="00E81F34"/>
    <w:rsid w:val="00E82D4D"/>
    <w:rsid w:val="00E83E28"/>
    <w:rsid w:val="00E8401D"/>
    <w:rsid w:val="00E84452"/>
    <w:rsid w:val="00E849F5"/>
    <w:rsid w:val="00E84AF2"/>
    <w:rsid w:val="00E84C3F"/>
    <w:rsid w:val="00E854FC"/>
    <w:rsid w:val="00E85C0E"/>
    <w:rsid w:val="00E86309"/>
    <w:rsid w:val="00E8635F"/>
    <w:rsid w:val="00E870A9"/>
    <w:rsid w:val="00E87244"/>
    <w:rsid w:val="00E8794A"/>
    <w:rsid w:val="00E87CAD"/>
    <w:rsid w:val="00E90429"/>
    <w:rsid w:val="00E9045C"/>
    <w:rsid w:val="00E904AA"/>
    <w:rsid w:val="00E907B3"/>
    <w:rsid w:val="00E90A8F"/>
    <w:rsid w:val="00E90FFB"/>
    <w:rsid w:val="00E91F88"/>
    <w:rsid w:val="00E926D3"/>
    <w:rsid w:val="00E92AE0"/>
    <w:rsid w:val="00E930EC"/>
    <w:rsid w:val="00E9349C"/>
    <w:rsid w:val="00E9369C"/>
    <w:rsid w:val="00E9386B"/>
    <w:rsid w:val="00E93B02"/>
    <w:rsid w:val="00E93C73"/>
    <w:rsid w:val="00E9421E"/>
    <w:rsid w:val="00E94C83"/>
    <w:rsid w:val="00E94CCA"/>
    <w:rsid w:val="00E9524B"/>
    <w:rsid w:val="00E9537A"/>
    <w:rsid w:val="00E95F21"/>
    <w:rsid w:val="00E9646E"/>
    <w:rsid w:val="00E96797"/>
    <w:rsid w:val="00E96929"/>
    <w:rsid w:val="00E97157"/>
    <w:rsid w:val="00EA05E9"/>
    <w:rsid w:val="00EA0900"/>
    <w:rsid w:val="00EA0A8F"/>
    <w:rsid w:val="00EA1013"/>
    <w:rsid w:val="00EA10EF"/>
    <w:rsid w:val="00EA1BDA"/>
    <w:rsid w:val="00EA4ACC"/>
    <w:rsid w:val="00EA5B3B"/>
    <w:rsid w:val="00EA5D7F"/>
    <w:rsid w:val="00EA666E"/>
    <w:rsid w:val="00EA687A"/>
    <w:rsid w:val="00EA69F8"/>
    <w:rsid w:val="00EA7043"/>
    <w:rsid w:val="00EA7252"/>
    <w:rsid w:val="00EA72A3"/>
    <w:rsid w:val="00EB04DB"/>
    <w:rsid w:val="00EB091A"/>
    <w:rsid w:val="00EB1174"/>
    <w:rsid w:val="00EB236D"/>
    <w:rsid w:val="00EB294B"/>
    <w:rsid w:val="00EB2DDD"/>
    <w:rsid w:val="00EB2E85"/>
    <w:rsid w:val="00EB3387"/>
    <w:rsid w:val="00EB41FC"/>
    <w:rsid w:val="00EB42C9"/>
    <w:rsid w:val="00EB4A84"/>
    <w:rsid w:val="00EB5697"/>
    <w:rsid w:val="00EB5BAE"/>
    <w:rsid w:val="00EB5C9D"/>
    <w:rsid w:val="00EB655B"/>
    <w:rsid w:val="00EB6C4C"/>
    <w:rsid w:val="00EC04C5"/>
    <w:rsid w:val="00EC086D"/>
    <w:rsid w:val="00EC0EA3"/>
    <w:rsid w:val="00EC19D8"/>
    <w:rsid w:val="00EC1DEC"/>
    <w:rsid w:val="00EC262A"/>
    <w:rsid w:val="00EC27A9"/>
    <w:rsid w:val="00EC2909"/>
    <w:rsid w:val="00EC319B"/>
    <w:rsid w:val="00EC358B"/>
    <w:rsid w:val="00EC37B1"/>
    <w:rsid w:val="00EC37F2"/>
    <w:rsid w:val="00EC3893"/>
    <w:rsid w:val="00EC3D01"/>
    <w:rsid w:val="00EC3EEB"/>
    <w:rsid w:val="00EC4169"/>
    <w:rsid w:val="00EC4BBB"/>
    <w:rsid w:val="00EC4F6C"/>
    <w:rsid w:val="00EC5132"/>
    <w:rsid w:val="00EC5542"/>
    <w:rsid w:val="00EC5672"/>
    <w:rsid w:val="00EC5886"/>
    <w:rsid w:val="00EC5C8C"/>
    <w:rsid w:val="00EC61DA"/>
    <w:rsid w:val="00EC6321"/>
    <w:rsid w:val="00EC6BF4"/>
    <w:rsid w:val="00EC741F"/>
    <w:rsid w:val="00EC791C"/>
    <w:rsid w:val="00EC7A5E"/>
    <w:rsid w:val="00EC7CDC"/>
    <w:rsid w:val="00ED0044"/>
    <w:rsid w:val="00ED1407"/>
    <w:rsid w:val="00ED162B"/>
    <w:rsid w:val="00ED16E3"/>
    <w:rsid w:val="00ED1EBE"/>
    <w:rsid w:val="00ED1EDC"/>
    <w:rsid w:val="00ED2889"/>
    <w:rsid w:val="00ED2AB0"/>
    <w:rsid w:val="00ED2B64"/>
    <w:rsid w:val="00ED3049"/>
    <w:rsid w:val="00ED32B5"/>
    <w:rsid w:val="00ED437F"/>
    <w:rsid w:val="00ED54D2"/>
    <w:rsid w:val="00ED5DD4"/>
    <w:rsid w:val="00ED5F42"/>
    <w:rsid w:val="00ED5FED"/>
    <w:rsid w:val="00ED61E8"/>
    <w:rsid w:val="00ED6859"/>
    <w:rsid w:val="00ED72FF"/>
    <w:rsid w:val="00ED74E2"/>
    <w:rsid w:val="00ED79F8"/>
    <w:rsid w:val="00ED7CD0"/>
    <w:rsid w:val="00EE03C8"/>
    <w:rsid w:val="00EE0E5D"/>
    <w:rsid w:val="00EE1BE8"/>
    <w:rsid w:val="00EE2139"/>
    <w:rsid w:val="00EE348A"/>
    <w:rsid w:val="00EE3A4D"/>
    <w:rsid w:val="00EE3BA3"/>
    <w:rsid w:val="00EE3CA7"/>
    <w:rsid w:val="00EE419A"/>
    <w:rsid w:val="00EE4274"/>
    <w:rsid w:val="00EE4735"/>
    <w:rsid w:val="00EE4C82"/>
    <w:rsid w:val="00EE4D39"/>
    <w:rsid w:val="00EE5420"/>
    <w:rsid w:val="00EE54EB"/>
    <w:rsid w:val="00EE616F"/>
    <w:rsid w:val="00EE652E"/>
    <w:rsid w:val="00EE6A62"/>
    <w:rsid w:val="00EE702A"/>
    <w:rsid w:val="00EE71EC"/>
    <w:rsid w:val="00EE7810"/>
    <w:rsid w:val="00EE7DD1"/>
    <w:rsid w:val="00EF057F"/>
    <w:rsid w:val="00EF0C1B"/>
    <w:rsid w:val="00EF17F7"/>
    <w:rsid w:val="00EF1DF2"/>
    <w:rsid w:val="00EF214E"/>
    <w:rsid w:val="00EF2630"/>
    <w:rsid w:val="00EF2A9D"/>
    <w:rsid w:val="00EF30F2"/>
    <w:rsid w:val="00EF35C9"/>
    <w:rsid w:val="00EF3910"/>
    <w:rsid w:val="00EF3AC6"/>
    <w:rsid w:val="00EF3CB7"/>
    <w:rsid w:val="00EF426D"/>
    <w:rsid w:val="00EF442D"/>
    <w:rsid w:val="00EF50F6"/>
    <w:rsid w:val="00EF5356"/>
    <w:rsid w:val="00EF5F02"/>
    <w:rsid w:val="00EF5F57"/>
    <w:rsid w:val="00EF5F80"/>
    <w:rsid w:val="00EF61BC"/>
    <w:rsid w:val="00EF6864"/>
    <w:rsid w:val="00EF6BCB"/>
    <w:rsid w:val="00EF7E1E"/>
    <w:rsid w:val="00F001F9"/>
    <w:rsid w:val="00F01159"/>
    <w:rsid w:val="00F0225D"/>
    <w:rsid w:val="00F024F0"/>
    <w:rsid w:val="00F02BEE"/>
    <w:rsid w:val="00F03180"/>
    <w:rsid w:val="00F039F5"/>
    <w:rsid w:val="00F03C50"/>
    <w:rsid w:val="00F04474"/>
    <w:rsid w:val="00F0484C"/>
    <w:rsid w:val="00F0504C"/>
    <w:rsid w:val="00F051B5"/>
    <w:rsid w:val="00F06163"/>
    <w:rsid w:val="00F06997"/>
    <w:rsid w:val="00F06B92"/>
    <w:rsid w:val="00F072CB"/>
    <w:rsid w:val="00F074B1"/>
    <w:rsid w:val="00F075C1"/>
    <w:rsid w:val="00F1094F"/>
    <w:rsid w:val="00F1116E"/>
    <w:rsid w:val="00F11562"/>
    <w:rsid w:val="00F11B46"/>
    <w:rsid w:val="00F11E31"/>
    <w:rsid w:val="00F12103"/>
    <w:rsid w:val="00F12698"/>
    <w:rsid w:val="00F12819"/>
    <w:rsid w:val="00F12A0A"/>
    <w:rsid w:val="00F12E70"/>
    <w:rsid w:val="00F14A0E"/>
    <w:rsid w:val="00F14FE4"/>
    <w:rsid w:val="00F15265"/>
    <w:rsid w:val="00F1536E"/>
    <w:rsid w:val="00F156F5"/>
    <w:rsid w:val="00F1665D"/>
    <w:rsid w:val="00F16C29"/>
    <w:rsid w:val="00F17673"/>
    <w:rsid w:val="00F177CE"/>
    <w:rsid w:val="00F17A16"/>
    <w:rsid w:val="00F17A41"/>
    <w:rsid w:val="00F17CDC"/>
    <w:rsid w:val="00F17EE6"/>
    <w:rsid w:val="00F201C2"/>
    <w:rsid w:val="00F21B75"/>
    <w:rsid w:val="00F22713"/>
    <w:rsid w:val="00F228C5"/>
    <w:rsid w:val="00F22979"/>
    <w:rsid w:val="00F23A2C"/>
    <w:rsid w:val="00F23A77"/>
    <w:rsid w:val="00F23CD3"/>
    <w:rsid w:val="00F246D4"/>
    <w:rsid w:val="00F2492B"/>
    <w:rsid w:val="00F25781"/>
    <w:rsid w:val="00F2595B"/>
    <w:rsid w:val="00F25D15"/>
    <w:rsid w:val="00F25D9B"/>
    <w:rsid w:val="00F262E7"/>
    <w:rsid w:val="00F2648B"/>
    <w:rsid w:val="00F26F74"/>
    <w:rsid w:val="00F27472"/>
    <w:rsid w:val="00F27482"/>
    <w:rsid w:val="00F27A10"/>
    <w:rsid w:val="00F30CFF"/>
    <w:rsid w:val="00F310DF"/>
    <w:rsid w:val="00F3119E"/>
    <w:rsid w:val="00F314BF"/>
    <w:rsid w:val="00F31E01"/>
    <w:rsid w:val="00F32500"/>
    <w:rsid w:val="00F3276D"/>
    <w:rsid w:val="00F328EB"/>
    <w:rsid w:val="00F32ADF"/>
    <w:rsid w:val="00F34AC3"/>
    <w:rsid w:val="00F34C2B"/>
    <w:rsid w:val="00F34E07"/>
    <w:rsid w:val="00F35463"/>
    <w:rsid w:val="00F36F6E"/>
    <w:rsid w:val="00F375BD"/>
    <w:rsid w:val="00F40349"/>
    <w:rsid w:val="00F40E20"/>
    <w:rsid w:val="00F410EA"/>
    <w:rsid w:val="00F4154F"/>
    <w:rsid w:val="00F41F57"/>
    <w:rsid w:val="00F421AE"/>
    <w:rsid w:val="00F42BE9"/>
    <w:rsid w:val="00F43510"/>
    <w:rsid w:val="00F4369C"/>
    <w:rsid w:val="00F437C2"/>
    <w:rsid w:val="00F43BDE"/>
    <w:rsid w:val="00F43FE7"/>
    <w:rsid w:val="00F4405D"/>
    <w:rsid w:val="00F441A0"/>
    <w:rsid w:val="00F450D2"/>
    <w:rsid w:val="00F453D8"/>
    <w:rsid w:val="00F45A51"/>
    <w:rsid w:val="00F4623D"/>
    <w:rsid w:val="00F463D5"/>
    <w:rsid w:val="00F46B0D"/>
    <w:rsid w:val="00F46C09"/>
    <w:rsid w:val="00F4763D"/>
    <w:rsid w:val="00F4798A"/>
    <w:rsid w:val="00F50086"/>
    <w:rsid w:val="00F50234"/>
    <w:rsid w:val="00F5032C"/>
    <w:rsid w:val="00F509DA"/>
    <w:rsid w:val="00F50B9D"/>
    <w:rsid w:val="00F5113D"/>
    <w:rsid w:val="00F51D55"/>
    <w:rsid w:val="00F51DDD"/>
    <w:rsid w:val="00F51E39"/>
    <w:rsid w:val="00F52259"/>
    <w:rsid w:val="00F522EA"/>
    <w:rsid w:val="00F52474"/>
    <w:rsid w:val="00F52F62"/>
    <w:rsid w:val="00F532D5"/>
    <w:rsid w:val="00F53523"/>
    <w:rsid w:val="00F539BB"/>
    <w:rsid w:val="00F53F79"/>
    <w:rsid w:val="00F53FE3"/>
    <w:rsid w:val="00F54467"/>
    <w:rsid w:val="00F545D4"/>
    <w:rsid w:val="00F5506B"/>
    <w:rsid w:val="00F55CCF"/>
    <w:rsid w:val="00F56A1E"/>
    <w:rsid w:val="00F56AB7"/>
    <w:rsid w:val="00F570D9"/>
    <w:rsid w:val="00F57591"/>
    <w:rsid w:val="00F57A68"/>
    <w:rsid w:val="00F6004E"/>
    <w:rsid w:val="00F6029A"/>
    <w:rsid w:val="00F60C2D"/>
    <w:rsid w:val="00F61283"/>
    <w:rsid w:val="00F618F4"/>
    <w:rsid w:val="00F61951"/>
    <w:rsid w:val="00F61D53"/>
    <w:rsid w:val="00F625B4"/>
    <w:rsid w:val="00F625E3"/>
    <w:rsid w:val="00F62AAA"/>
    <w:rsid w:val="00F62DF8"/>
    <w:rsid w:val="00F6378B"/>
    <w:rsid w:val="00F63926"/>
    <w:rsid w:val="00F63AEB"/>
    <w:rsid w:val="00F6464D"/>
    <w:rsid w:val="00F64684"/>
    <w:rsid w:val="00F64B9C"/>
    <w:rsid w:val="00F64C62"/>
    <w:rsid w:val="00F64F17"/>
    <w:rsid w:val="00F64F2B"/>
    <w:rsid w:val="00F657E6"/>
    <w:rsid w:val="00F65895"/>
    <w:rsid w:val="00F66033"/>
    <w:rsid w:val="00F660A6"/>
    <w:rsid w:val="00F663B9"/>
    <w:rsid w:val="00F66C33"/>
    <w:rsid w:val="00F6717E"/>
    <w:rsid w:val="00F672C4"/>
    <w:rsid w:val="00F673D1"/>
    <w:rsid w:val="00F674EF"/>
    <w:rsid w:val="00F67563"/>
    <w:rsid w:val="00F67D23"/>
    <w:rsid w:val="00F67E70"/>
    <w:rsid w:val="00F7070E"/>
    <w:rsid w:val="00F70A0C"/>
    <w:rsid w:val="00F70E78"/>
    <w:rsid w:val="00F71ADF"/>
    <w:rsid w:val="00F71B9B"/>
    <w:rsid w:val="00F71D18"/>
    <w:rsid w:val="00F71D9C"/>
    <w:rsid w:val="00F727E1"/>
    <w:rsid w:val="00F72EA4"/>
    <w:rsid w:val="00F7300E"/>
    <w:rsid w:val="00F73198"/>
    <w:rsid w:val="00F734E4"/>
    <w:rsid w:val="00F73604"/>
    <w:rsid w:val="00F73650"/>
    <w:rsid w:val="00F736BA"/>
    <w:rsid w:val="00F73976"/>
    <w:rsid w:val="00F73C07"/>
    <w:rsid w:val="00F74AF7"/>
    <w:rsid w:val="00F74B8C"/>
    <w:rsid w:val="00F752F6"/>
    <w:rsid w:val="00F75805"/>
    <w:rsid w:val="00F75C7B"/>
    <w:rsid w:val="00F75F0B"/>
    <w:rsid w:val="00F76823"/>
    <w:rsid w:val="00F7686E"/>
    <w:rsid w:val="00F769C0"/>
    <w:rsid w:val="00F778CF"/>
    <w:rsid w:val="00F77C75"/>
    <w:rsid w:val="00F8020F"/>
    <w:rsid w:val="00F80261"/>
    <w:rsid w:val="00F809DB"/>
    <w:rsid w:val="00F8152F"/>
    <w:rsid w:val="00F81866"/>
    <w:rsid w:val="00F81B92"/>
    <w:rsid w:val="00F81D16"/>
    <w:rsid w:val="00F82281"/>
    <w:rsid w:val="00F82775"/>
    <w:rsid w:val="00F835FB"/>
    <w:rsid w:val="00F836E1"/>
    <w:rsid w:val="00F83963"/>
    <w:rsid w:val="00F83F49"/>
    <w:rsid w:val="00F844BE"/>
    <w:rsid w:val="00F855C1"/>
    <w:rsid w:val="00F85CC7"/>
    <w:rsid w:val="00F85D73"/>
    <w:rsid w:val="00F86131"/>
    <w:rsid w:val="00F86835"/>
    <w:rsid w:val="00F86CAC"/>
    <w:rsid w:val="00F874CD"/>
    <w:rsid w:val="00F87758"/>
    <w:rsid w:val="00F87A7D"/>
    <w:rsid w:val="00F87F38"/>
    <w:rsid w:val="00F91175"/>
    <w:rsid w:val="00F91210"/>
    <w:rsid w:val="00F912E1"/>
    <w:rsid w:val="00F91C75"/>
    <w:rsid w:val="00F93174"/>
    <w:rsid w:val="00F95058"/>
    <w:rsid w:val="00F95060"/>
    <w:rsid w:val="00F95304"/>
    <w:rsid w:val="00F9585A"/>
    <w:rsid w:val="00F9593A"/>
    <w:rsid w:val="00F95D66"/>
    <w:rsid w:val="00F9623E"/>
    <w:rsid w:val="00F96323"/>
    <w:rsid w:val="00F9640F"/>
    <w:rsid w:val="00F96E94"/>
    <w:rsid w:val="00F96F3D"/>
    <w:rsid w:val="00F97B6D"/>
    <w:rsid w:val="00FA0287"/>
    <w:rsid w:val="00FA06F8"/>
    <w:rsid w:val="00FA171C"/>
    <w:rsid w:val="00FA205E"/>
    <w:rsid w:val="00FA2141"/>
    <w:rsid w:val="00FA2AC0"/>
    <w:rsid w:val="00FA2F3A"/>
    <w:rsid w:val="00FA358B"/>
    <w:rsid w:val="00FA41A7"/>
    <w:rsid w:val="00FA44B9"/>
    <w:rsid w:val="00FA465B"/>
    <w:rsid w:val="00FA508D"/>
    <w:rsid w:val="00FA546A"/>
    <w:rsid w:val="00FA5FC7"/>
    <w:rsid w:val="00FA644C"/>
    <w:rsid w:val="00FA6AF9"/>
    <w:rsid w:val="00FA6C35"/>
    <w:rsid w:val="00FA6D4B"/>
    <w:rsid w:val="00FA6D4E"/>
    <w:rsid w:val="00FA6E96"/>
    <w:rsid w:val="00FA7741"/>
    <w:rsid w:val="00FA7BE8"/>
    <w:rsid w:val="00FB0794"/>
    <w:rsid w:val="00FB0F5E"/>
    <w:rsid w:val="00FB2621"/>
    <w:rsid w:val="00FB2C5D"/>
    <w:rsid w:val="00FB2E5B"/>
    <w:rsid w:val="00FB347F"/>
    <w:rsid w:val="00FB371A"/>
    <w:rsid w:val="00FB3D29"/>
    <w:rsid w:val="00FB3F4C"/>
    <w:rsid w:val="00FB42B5"/>
    <w:rsid w:val="00FB447C"/>
    <w:rsid w:val="00FB4784"/>
    <w:rsid w:val="00FB4BF2"/>
    <w:rsid w:val="00FB4C0A"/>
    <w:rsid w:val="00FB5013"/>
    <w:rsid w:val="00FB6449"/>
    <w:rsid w:val="00FB70DB"/>
    <w:rsid w:val="00FB7344"/>
    <w:rsid w:val="00FB7825"/>
    <w:rsid w:val="00FC05F0"/>
    <w:rsid w:val="00FC0A7A"/>
    <w:rsid w:val="00FC0A8E"/>
    <w:rsid w:val="00FC0B4D"/>
    <w:rsid w:val="00FC0F83"/>
    <w:rsid w:val="00FC134F"/>
    <w:rsid w:val="00FC1B8F"/>
    <w:rsid w:val="00FC1DEA"/>
    <w:rsid w:val="00FC2B02"/>
    <w:rsid w:val="00FC3373"/>
    <w:rsid w:val="00FC3BF4"/>
    <w:rsid w:val="00FC3F76"/>
    <w:rsid w:val="00FC425A"/>
    <w:rsid w:val="00FC50FE"/>
    <w:rsid w:val="00FC6306"/>
    <w:rsid w:val="00FC7045"/>
    <w:rsid w:val="00FC797A"/>
    <w:rsid w:val="00FC7AA6"/>
    <w:rsid w:val="00FC7DF0"/>
    <w:rsid w:val="00FD026B"/>
    <w:rsid w:val="00FD098A"/>
    <w:rsid w:val="00FD16E0"/>
    <w:rsid w:val="00FD2442"/>
    <w:rsid w:val="00FD2A48"/>
    <w:rsid w:val="00FD2C30"/>
    <w:rsid w:val="00FD2ED7"/>
    <w:rsid w:val="00FD32BB"/>
    <w:rsid w:val="00FD34BE"/>
    <w:rsid w:val="00FD4463"/>
    <w:rsid w:val="00FD4542"/>
    <w:rsid w:val="00FD4720"/>
    <w:rsid w:val="00FD526B"/>
    <w:rsid w:val="00FD54CF"/>
    <w:rsid w:val="00FD5569"/>
    <w:rsid w:val="00FD6F2C"/>
    <w:rsid w:val="00FD7D02"/>
    <w:rsid w:val="00FE00B4"/>
    <w:rsid w:val="00FE08A4"/>
    <w:rsid w:val="00FE08DD"/>
    <w:rsid w:val="00FE0B79"/>
    <w:rsid w:val="00FE0D41"/>
    <w:rsid w:val="00FE18DD"/>
    <w:rsid w:val="00FE1A5D"/>
    <w:rsid w:val="00FE2628"/>
    <w:rsid w:val="00FE37CF"/>
    <w:rsid w:val="00FE4448"/>
    <w:rsid w:val="00FE4639"/>
    <w:rsid w:val="00FE4FFD"/>
    <w:rsid w:val="00FE561D"/>
    <w:rsid w:val="00FE5A42"/>
    <w:rsid w:val="00FE5E41"/>
    <w:rsid w:val="00FE5FC2"/>
    <w:rsid w:val="00FE6AC8"/>
    <w:rsid w:val="00FE6D38"/>
    <w:rsid w:val="00FE7716"/>
    <w:rsid w:val="00FE7757"/>
    <w:rsid w:val="00FF0269"/>
    <w:rsid w:val="00FF05A6"/>
    <w:rsid w:val="00FF05B4"/>
    <w:rsid w:val="00FF0667"/>
    <w:rsid w:val="00FF1497"/>
    <w:rsid w:val="00FF163A"/>
    <w:rsid w:val="00FF1798"/>
    <w:rsid w:val="00FF1F36"/>
    <w:rsid w:val="00FF23B7"/>
    <w:rsid w:val="00FF304C"/>
    <w:rsid w:val="00FF3460"/>
    <w:rsid w:val="00FF35DC"/>
    <w:rsid w:val="00FF3B83"/>
    <w:rsid w:val="00FF42E2"/>
    <w:rsid w:val="00FF4C96"/>
    <w:rsid w:val="00FF5A17"/>
    <w:rsid w:val="00FF5C4C"/>
    <w:rsid w:val="00FF5E59"/>
    <w:rsid w:val="00FF6B17"/>
    <w:rsid w:val="00FF6CAE"/>
    <w:rsid w:val="00FF6D4B"/>
    <w:rsid w:val="00FF75A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955B86"/>
  <w15:docId w15:val="{FA39CDC7-D57B-4054-A3C0-0E39D40A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iPriority="0"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8BB"/>
    <w:pPr>
      <w:overflowPunct w:val="0"/>
      <w:autoSpaceDE w:val="0"/>
      <w:autoSpaceDN w:val="0"/>
      <w:adjustRightInd w:val="0"/>
      <w:textAlignment w:val="baseline"/>
    </w:pPr>
    <w:rPr>
      <w:rFonts w:ascii="Arial" w:hAnsi="Arial"/>
      <w:sz w:val="22"/>
      <w:lang w:val="en-US" w:eastAsia="en-US"/>
    </w:rPr>
  </w:style>
  <w:style w:type="paragraph" w:styleId="Heading1">
    <w:name w:val="heading 1"/>
    <w:aliases w:val="h1"/>
    <w:basedOn w:val="Normal"/>
    <w:next w:val="Normal"/>
    <w:link w:val="Heading1Char"/>
    <w:qFormat/>
    <w:rsid w:val="00C73108"/>
    <w:pPr>
      <w:keepNext/>
      <w:numPr>
        <w:numId w:val="1"/>
      </w:numPr>
      <w:pBdr>
        <w:bottom w:val="single" w:sz="4" w:space="1" w:color="auto"/>
      </w:pBdr>
      <w:spacing w:before="240" w:after="60"/>
      <w:outlineLvl w:val="0"/>
    </w:pPr>
    <w:rPr>
      <w:b/>
      <w:caps/>
      <w:kern w:val="32"/>
      <w:sz w:val="28"/>
    </w:rPr>
  </w:style>
  <w:style w:type="paragraph" w:styleId="Heading2">
    <w:name w:val="heading 2"/>
    <w:aliases w:val="h2"/>
    <w:basedOn w:val="Normal"/>
    <w:next w:val="Normal"/>
    <w:link w:val="Heading2Char"/>
    <w:qFormat/>
    <w:rsid w:val="00C73108"/>
    <w:pPr>
      <w:keepNext/>
      <w:numPr>
        <w:ilvl w:val="1"/>
        <w:numId w:val="1"/>
      </w:numPr>
      <w:spacing w:before="240" w:after="60"/>
      <w:outlineLvl w:val="1"/>
    </w:pPr>
    <w:rPr>
      <w:b/>
      <w:smallCaps/>
      <w:sz w:val="24"/>
    </w:rPr>
  </w:style>
  <w:style w:type="paragraph" w:styleId="Heading3">
    <w:name w:val="heading 3"/>
    <w:aliases w:val="h3"/>
    <w:basedOn w:val="Normal"/>
    <w:next w:val="Normal"/>
    <w:link w:val="Heading3Char"/>
    <w:uiPriority w:val="99"/>
    <w:qFormat/>
    <w:rsid w:val="00C73108"/>
    <w:pPr>
      <w:keepNext/>
      <w:numPr>
        <w:ilvl w:val="2"/>
        <w:numId w:val="1"/>
      </w:numPr>
      <w:pBdr>
        <w:top w:val="single" w:sz="4" w:space="1" w:color="auto"/>
        <w:bottom w:val="single" w:sz="4" w:space="1" w:color="auto"/>
      </w:pBdr>
      <w:spacing w:before="240" w:after="60"/>
      <w:outlineLvl w:val="2"/>
    </w:pPr>
    <w:rPr>
      <w:sz w:val="20"/>
    </w:rPr>
  </w:style>
  <w:style w:type="paragraph" w:styleId="Heading4">
    <w:name w:val="heading 4"/>
    <w:basedOn w:val="Normal"/>
    <w:next w:val="Normal"/>
    <w:link w:val="Heading4Char"/>
    <w:uiPriority w:val="99"/>
    <w:qFormat/>
    <w:rsid w:val="002E0B90"/>
    <w:pPr>
      <w:keepNext/>
      <w:ind w:left="720"/>
      <w:outlineLvl w:val="3"/>
    </w:pPr>
    <w:rPr>
      <w:i/>
      <w:sz w:val="20"/>
    </w:rPr>
  </w:style>
  <w:style w:type="paragraph" w:styleId="Heading5">
    <w:name w:val="heading 5"/>
    <w:basedOn w:val="Normal"/>
    <w:next w:val="Normal"/>
    <w:link w:val="Heading5Char"/>
    <w:uiPriority w:val="99"/>
    <w:qFormat/>
    <w:rsid w:val="003C609A"/>
    <w:pPr>
      <w:outlineLvl w:val="4"/>
    </w:pPr>
    <w:rPr>
      <w:rFonts w:ascii="Calibri" w:hAnsi="Calibri"/>
      <w:b/>
      <w:bCs/>
      <w:i/>
      <w:iCs/>
      <w:sz w:val="26"/>
      <w:szCs w:val="26"/>
    </w:rPr>
  </w:style>
  <w:style w:type="paragraph" w:styleId="Heading6">
    <w:name w:val="heading 6"/>
    <w:basedOn w:val="Normal"/>
    <w:next w:val="Normal"/>
    <w:link w:val="Heading6Char"/>
    <w:uiPriority w:val="99"/>
    <w:qFormat/>
    <w:rsid w:val="00B34310"/>
    <w:pPr>
      <w:spacing w:before="240" w:after="60" w:line="220" w:lineRule="exact"/>
      <w:jc w:val="both"/>
      <w:outlineLvl w:val="5"/>
    </w:pPr>
    <w:rPr>
      <w:rFonts w:ascii="Calibri" w:hAnsi="Calibri"/>
      <w:b/>
      <w:bCs/>
      <w:sz w:val="20"/>
    </w:rPr>
  </w:style>
  <w:style w:type="paragraph" w:styleId="Heading7">
    <w:name w:val="heading 7"/>
    <w:basedOn w:val="Normal"/>
    <w:next w:val="Normal"/>
    <w:link w:val="Heading7Char"/>
    <w:uiPriority w:val="99"/>
    <w:qFormat/>
    <w:rsid w:val="00B34310"/>
    <w:pPr>
      <w:spacing w:before="240" w:after="60" w:line="220" w:lineRule="exact"/>
      <w:jc w:val="both"/>
      <w:outlineLvl w:val="6"/>
    </w:pPr>
    <w:rPr>
      <w:rFonts w:ascii="Calibri" w:hAnsi="Calibri"/>
      <w:sz w:val="24"/>
      <w:szCs w:val="24"/>
    </w:rPr>
  </w:style>
  <w:style w:type="paragraph" w:styleId="Heading8">
    <w:name w:val="heading 8"/>
    <w:basedOn w:val="Normal"/>
    <w:next w:val="Normal"/>
    <w:link w:val="Heading8Char"/>
    <w:uiPriority w:val="99"/>
    <w:qFormat/>
    <w:rsid w:val="00B34310"/>
    <w:pPr>
      <w:spacing w:before="240" w:after="60" w:line="220" w:lineRule="exact"/>
      <w:jc w:val="both"/>
      <w:outlineLvl w:val="7"/>
    </w:pPr>
    <w:rPr>
      <w:rFonts w:ascii="Calibri" w:hAnsi="Calibri"/>
      <w:i/>
      <w:iCs/>
      <w:sz w:val="24"/>
      <w:szCs w:val="24"/>
    </w:rPr>
  </w:style>
  <w:style w:type="paragraph" w:styleId="Heading9">
    <w:name w:val="heading 9"/>
    <w:basedOn w:val="Normal"/>
    <w:next w:val="Normal"/>
    <w:link w:val="Heading9Char"/>
    <w:uiPriority w:val="99"/>
    <w:qFormat/>
    <w:rsid w:val="00B34310"/>
    <w:pPr>
      <w:spacing w:before="240" w:after="60" w:line="220" w:lineRule="exact"/>
      <w:jc w:val="both"/>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locked/>
    <w:rsid w:val="00FA508D"/>
    <w:rPr>
      <w:rFonts w:ascii="Arial" w:hAnsi="Arial"/>
      <w:b/>
      <w:caps/>
      <w:kern w:val="32"/>
      <w:sz w:val="28"/>
    </w:rPr>
  </w:style>
  <w:style w:type="character" w:customStyle="1" w:styleId="Heading2Char">
    <w:name w:val="Heading 2 Char"/>
    <w:aliases w:val="h2 Char"/>
    <w:link w:val="Heading2"/>
    <w:locked/>
    <w:rsid w:val="00FA508D"/>
    <w:rPr>
      <w:rFonts w:ascii="Arial" w:hAnsi="Arial"/>
      <w:b/>
      <w:smallCaps/>
      <w:sz w:val="24"/>
    </w:rPr>
  </w:style>
  <w:style w:type="character" w:customStyle="1" w:styleId="Heading3Char">
    <w:name w:val="Heading 3 Char"/>
    <w:aliases w:val="h3 Char"/>
    <w:link w:val="Heading3"/>
    <w:uiPriority w:val="99"/>
    <w:locked/>
    <w:rsid w:val="00C73108"/>
    <w:rPr>
      <w:rFonts w:ascii="Arial" w:hAnsi="Arial"/>
    </w:rPr>
  </w:style>
  <w:style w:type="character" w:customStyle="1" w:styleId="Heading4Char">
    <w:name w:val="Heading 4 Char"/>
    <w:link w:val="Heading4"/>
    <w:uiPriority w:val="99"/>
    <w:locked/>
    <w:rsid w:val="0014656D"/>
    <w:rPr>
      <w:rFonts w:ascii="Arial" w:hAnsi="Arial" w:cs="Times New Roman"/>
      <w:i/>
      <w:lang w:val="en-US" w:eastAsia="en-US" w:bidi="ar-SA"/>
    </w:rPr>
  </w:style>
  <w:style w:type="character" w:customStyle="1" w:styleId="Heading5Char">
    <w:name w:val="Heading 5 Char"/>
    <w:link w:val="Heading5"/>
    <w:uiPriority w:val="99"/>
    <w:locked/>
    <w:rsid w:val="00FA508D"/>
    <w:rPr>
      <w:rFonts w:ascii="Calibri" w:hAnsi="Calibri" w:cs="Times New Roman"/>
      <w:b/>
      <w:bCs/>
      <w:i/>
      <w:iCs/>
      <w:sz w:val="26"/>
      <w:szCs w:val="26"/>
    </w:rPr>
  </w:style>
  <w:style w:type="character" w:customStyle="1" w:styleId="Heading6Char">
    <w:name w:val="Heading 6 Char"/>
    <w:link w:val="Heading6"/>
    <w:uiPriority w:val="99"/>
    <w:locked/>
    <w:rsid w:val="00FA508D"/>
    <w:rPr>
      <w:rFonts w:ascii="Calibri" w:hAnsi="Calibri" w:cs="Times New Roman"/>
      <w:b/>
      <w:bCs/>
    </w:rPr>
  </w:style>
  <w:style w:type="character" w:customStyle="1" w:styleId="Heading7Char">
    <w:name w:val="Heading 7 Char"/>
    <w:link w:val="Heading7"/>
    <w:uiPriority w:val="99"/>
    <w:locked/>
    <w:rsid w:val="00FA508D"/>
    <w:rPr>
      <w:rFonts w:ascii="Calibri" w:hAnsi="Calibri" w:cs="Times New Roman"/>
      <w:sz w:val="24"/>
      <w:szCs w:val="24"/>
    </w:rPr>
  </w:style>
  <w:style w:type="character" w:customStyle="1" w:styleId="Heading8Char">
    <w:name w:val="Heading 8 Char"/>
    <w:link w:val="Heading8"/>
    <w:uiPriority w:val="99"/>
    <w:locked/>
    <w:rsid w:val="00FA508D"/>
    <w:rPr>
      <w:rFonts w:ascii="Calibri" w:hAnsi="Calibri" w:cs="Times New Roman"/>
      <w:i/>
      <w:iCs/>
      <w:sz w:val="24"/>
      <w:szCs w:val="24"/>
    </w:rPr>
  </w:style>
  <w:style w:type="character" w:customStyle="1" w:styleId="Heading9Char">
    <w:name w:val="Heading 9 Char"/>
    <w:link w:val="Heading9"/>
    <w:uiPriority w:val="99"/>
    <w:locked/>
    <w:rsid w:val="00FA508D"/>
    <w:rPr>
      <w:rFonts w:ascii="Cambria" w:hAnsi="Cambria" w:cs="Times New Roman"/>
    </w:rPr>
  </w:style>
  <w:style w:type="paragraph" w:styleId="Header">
    <w:name w:val="header"/>
    <w:basedOn w:val="Normal"/>
    <w:link w:val="HeaderChar"/>
    <w:uiPriority w:val="99"/>
    <w:rsid w:val="00B34310"/>
    <w:pPr>
      <w:tabs>
        <w:tab w:val="center" w:pos="4320"/>
        <w:tab w:val="right" w:pos="8640"/>
      </w:tabs>
    </w:pPr>
    <w:rPr>
      <w:sz w:val="20"/>
    </w:rPr>
  </w:style>
  <w:style w:type="character" w:customStyle="1" w:styleId="HeaderChar">
    <w:name w:val="Header Char"/>
    <w:link w:val="Header"/>
    <w:uiPriority w:val="99"/>
    <w:locked/>
    <w:rsid w:val="00FA508D"/>
    <w:rPr>
      <w:rFonts w:ascii="Arial" w:hAnsi="Arial" w:cs="Times New Roman"/>
      <w:sz w:val="20"/>
      <w:szCs w:val="20"/>
    </w:rPr>
  </w:style>
  <w:style w:type="paragraph" w:styleId="BodyText3">
    <w:name w:val="Body Text 3"/>
    <w:basedOn w:val="Normal"/>
    <w:link w:val="BodyText3Char"/>
    <w:rsid w:val="00231359"/>
    <w:pPr>
      <w:tabs>
        <w:tab w:val="right" w:pos="9000"/>
        <w:tab w:val="right" w:pos="17280"/>
      </w:tabs>
      <w:ind w:left="720"/>
    </w:pPr>
    <w:rPr>
      <w:sz w:val="16"/>
      <w:szCs w:val="16"/>
    </w:rPr>
  </w:style>
  <w:style w:type="character" w:customStyle="1" w:styleId="BodyText3Char">
    <w:name w:val="Body Text 3 Char"/>
    <w:link w:val="BodyText3"/>
    <w:locked/>
    <w:rsid w:val="00FA508D"/>
    <w:rPr>
      <w:rFonts w:ascii="Arial" w:hAnsi="Arial" w:cs="Times New Roman"/>
      <w:sz w:val="16"/>
      <w:szCs w:val="16"/>
    </w:rPr>
  </w:style>
  <w:style w:type="character" w:styleId="Hyperlink">
    <w:name w:val="Hyperlink"/>
    <w:uiPriority w:val="99"/>
    <w:rsid w:val="00B34310"/>
    <w:rPr>
      <w:rFonts w:cs="Times New Roman"/>
      <w:color w:val="0000FF"/>
      <w:u w:val="single"/>
    </w:rPr>
  </w:style>
  <w:style w:type="paragraph" w:styleId="TOC1">
    <w:name w:val="toc 1"/>
    <w:basedOn w:val="Normal"/>
    <w:next w:val="Normal"/>
    <w:autoRedefine/>
    <w:uiPriority w:val="39"/>
    <w:qFormat/>
    <w:rsid w:val="004215DD"/>
    <w:pPr>
      <w:tabs>
        <w:tab w:val="left" w:pos="440"/>
        <w:tab w:val="right" w:leader="dot" w:pos="14310"/>
      </w:tabs>
    </w:pPr>
    <w:rPr>
      <w:sz w:val="18"/>
    </w:rPr>
  </w:style>
  <w:style w:type="paragraph" w:styleId="TOC2">
    <w:name w:val="toc 2"/>
    <w:basedOn w:val="Normal"/>
    <w:next w:val="Normal"/>
    <w:autoRedefine/>
    <w:uiPriority w:val="39"/>
    <w:qFormat/>
    <w:rsid w:val="004215DD"/>
    <w:pPr>
      <w:tabs>
        <w:tab w:val="left" w:pos="880"/>
        <w:tab w:val="right" w:leader="dot" w:pos="14310"/>
      </w:tabs>
      <w:ind w:left="220"/>
    </w:pPr>
    <w:rPr>
      <w:sz w:val="18"/>
    </w:rPr>
  </w:style>
  <w:style w:type="paragraph" w:styleId="TOC3">
    <w:name w:val="toc 3"/>
    <w:basedOn w:val="Normal"/>
    <w:next w:val="Normal"/>
    <w:autoRedefine/>
    <w:uiPriority w:val="39"/>
    <w:qFormat/>
    <w:rsid w:val="004215DD"/>
    <w:pPr>
      <w:tabs>
        <w:tab w:val="left" w:pos="1320"/>
        <w:tab w:val="right" w:leader="dot" w:pos="14310"/>
      </w:tabs>
      <w:ind w:left="440"/>
    </w:pPr>
    <w:rPr>
      <w:sz w:val="18"/>
    </w:rPr>
  </w:style>
  <w:style w:type="paragraph" w:styleId="TOC4">
    <w:name w:val="toc 4"/>
    <w:basedOn w:val="Normal"/>
    <w:next w:val="Normal"/>
    <w:autoRedefine/>
    <w:uiPriority w:val="39"/>
    <w:rsid w:val="00B34310"/>
    <w:pPr>
      <w:ind w:left="660"/>
    </w:pPr>
  </w:style>
  <w:style w:type="paragraph" w:styleId="TOC5">
    <w:name w:val="toc 5"/>
    <w:basedOn w:val="Normal"/>
    <w:next w:val="Normal"/>
    <w:autoRedefine/>
    <w:uiPriority w:val="39"/>
    <w:rsid w:val="00B34310"/>
    <w:pPr>
      <w:ind w:left="880"/>
    </w:pPr>
  </w:style>
  <w:style w:type="paragraph" w:styleId="TOC6">
    <w:name w:val="toc 6"/>
    <w:basedOn w:val="Normal"/>
    <w:next w:val="Normal"/>
    <w:autoRedefine/>
    <w:uiPriority w:val="39"/>
    <w:rsid w:val="00B34310"/>
    <w:pPr>
      <w:ind w:left="1100"/>
    </w:pPr>
  </w:style>
  <w:style w:type="paragraph" w:styleId="TOC7">
    <w:name w:val="toc 7"/>
    <w:basedOn w:val="Normal"/>
    <w:next w:val="Normal"/>
    <w:autoRedefine/>
    <w:uiPriority w:val="39"/>
    <w:rsid w:val="00B34310"/>
    <w:pPr>
      <w:ind w:left="1320"/>
    </w:pPr>
  </w:style>
  <w:style w:type="paragraph" w:styleId="TOC8">
    <w:name w:val="toc 8"/>
    <w:basedOn w:val="Normal"/>
    <w:next w:val="Normal"/>
    <w:autoRedefine/>
    <w:uiPriority w:val="39"/>
    <w:rsid w:val="00B34310"/>
    <w:pPr>
      <w:ind w:left="1540"/>
    </w:pPr>
  </w:style>
  <w:style w:type="paragraph" w:styleId="TOC9">
    <w:name w:val="toc 9"/>
    <w:basedOn w:val="Normal"/>
    <w:next w:val="Normal"/>
    <w:autoRedefine/>
    <w:uiPriority w:val="39"/>
    <w:rsid w:val="00B34310"/>
    <w:pPr>
      <w:ind w:left="1760"/>
    </w:pPr>
  </w:style>
  <w:style w:type="character" w:styleId="Emphasis">
    <w:name w:val="Emphasis"/>
    <w:uiPriority w:val="20"/>
    <w:qFormat/>
    <w:rsid w:val="00B34310"/>
    <w:rPr>
      <w:rFonts w:cs="Times New Roman"/>
      <w:i/>
      <w:iCs/>
    </w:rPr>
  </w:style>
  <w:style w:type="character" w:styleId="FollowedHyperlink">
    <w:name w:val="FollowedHyperlink"/>
    <w:uiPriority w:val="99"/>
    <w:rsid w:val="00B34310"/>
    <w:rPr>
      <w:rFonts w:cs="Times New Roman"/>
      <w:color w:val="800080"/>
      <w:u w:val="single"/>
    </w:rPr>
  </w:style>
  <w:style w:type="table" w:styleId="TableGrid">
    <w:name w:val="Table Grid"/>
    <w:basedOn w:val="TableNormal"/>
    <w:uiPriority w:val="39"/>
    <w:rsid w:val="005C6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link w:val="TableText"/>
    <w:uiPriority w:val="99"/>
    <w:locked/>
    <w:rsid w:val="008A342D"/>
    <w:rPr>
      <w:rFonts w:ascii="Arial" w:hAnsi="Arial" w:cs="Times New Roman"/>
      <w:sz w:val="18"/>
      <w:szCs w:val="18"/>
      <w:lang w:val="en-US" w:eastAsia="en-US" w:bidi="ar-SA"/>
    </w:rPr>
  </w:style>
  <w:style w:type="paragraph" w:customStyle="1" w:styleId="TableText">
    <w:name w:val="Table Text"/>
    <w:basedOn w:val="Normal"/>
    <w:link w:val="TableTextChar"/>
    <w:uiPriority w:val="99"/>
    <w:rsid w:val="008A342D"/>
    <w:pPr>
      <w:widowControl w:val="0"/>
    </w:pPr>
    <w:rPr>
      <w:sz w:val="18"/>
      <w:szCs w:val="18"/>
    </w:rPr>
  </w:style>
  <w:style w:type="paragraph" w:customStyle="1" w:styleId="TableHeadings">
    <w:name w:val="Table Headings"/>
    <w:basedOn w:val="Normal"/>
    <w:link w:val="TableHeadingsChar"/>
    <w:autoRedefine/>
    <w:uiPriority w:val="99"/>
    <w:rsid w:val="008A342D"/>
    <w:pPr>
      <w:widowControl w:val="0"/>
      <w:jc w:val="center"/>
    </w:pPr>
    <w:rPr>
      <w:b/>
      <w:bCs/>
      <w:sz w:val="18"/>
    </w:rPr>
  </w:style>
  <w:style w:type="character" w:customStyle="1" w:styleId="TableHeadingsChar">
    <w:name w:val="Table Headings Char"/>
    <w:link w:val="TableHeadings"/>
    <w:uiPriority w:val="99"/>
    <w:locked/>
    <w:rsid w:val="008A342D"/>
    <w:rPr>
      <w:rFonts w:ascii="Arial" w:hAnsi="Arial" w:cs="Times New Roman"/>
      <w:b/>
      <w:bCs/>
      <w:sz w:val="18"/>
      <w:lang w:val="en-US" w:eastAsia="en-US" w:bidi="ar-SA"/>
    </w:rPr>
  </w:style>
  <w:style w:type="paragraph" w:styleId="BalloonText">
    <w:name w:val="Balloon Text"/>
    <w:basedOn w:val="Normal"/>
    <w:link w:val="BalloonTextChar"/>
    <w:uiPriority w:val="99"/>
    <w:semiHidden/>
    <w:rsid w:val="00E82D4D"/>
    <w:rPr>
      <w:rFonts w:ascii="Times New Roman" w:hAnsi="Times New Roman"/>
      <w:sz w:val="2"/>
    </w:rPr>
  </w:style>
  <w:style w:type="character" w:customStyle="1" w:styleId="BalloonTextChar">
    <w:name w:val="Balloon Text Char"/>
    <w:link w:val="BalloonText"/>
    <w:uiPriority w:val="99"/>
    <w:semiHidden/>
    <w:locked/>
    <w:rsid w:val="00FA508D"/>
    <w:rPr>
      <w:rFonts w:cs="Times New Roman"/>
      <w:sz w:val="2"/>
    </w:rPr>
  </w:style>
  <w:style w:type="paragraph" w:customStyle="1" w:styleId="TableHeadingsLeftChar">
    <w:name w:val="Table Headings Left Char"/>
    <w:basedOn w:val="Normal"/>
    <w:link w:val="TableHeadingsLeftCharChar"/>
    <w:uiPriority w:val="99"/>
    <w:rsid w:val="00E43E05"/>
    <w:pPr>
      <w:widowControl w:val="0"/>
    </w:pPr>
    <w:rPr>
      <w:b/>
      <w:bCs/>
      <w:sz w:val="18"/>
    </w:rPr>
  </w:style>
  <w:style w:type="character" w:customStyle="1" w:styleId="TableHeadingsLeftCharChar">
    <w:name w:val="Table Headings Left Char Char"/>
    <w:link w:val="TableHeadingsLeftChar"/>
    <w:uiPriority w:val="99"/>
    <w:locked/>
    <w:rsid w:val="00E43E05"/>
    <w:rPr>
      <w:rFonts w:ascii="Arial" w:hAnsi="Arial" w:cs="Times New Roman"/>
      <w:b/>
      <w:bCs/>
      <w:sz w:val="18"/>
      <w:lang w:val="en-US" w:eastAsia="en-US" w:bidi="ar-SA"/>
    </w:rPr>
  </w:style>
  <w:style w:type="paragraph" w:styleId="Footer">
    <w:name w:val="footer"/>
    <w:basedOn w:val="Normal"/>
    <w:link w:val="FooterChar"/>
    <w:uiPriority w:val="99"/>
    <w:rsid w:val="001F0B10"/>
    <w:pPr>
      <w:tabs>
        <w:tab w:val="center" w:pos="4320"/>
        <w:tab w:val="right" w:pos="8640"/>
      </w:tabs>
    </w:pPr>
    <w:rPr>
      <w:sz w:val="20"/>
    </w:rPr>
  </w:style>
  <w:style w:type="character" w:customStyle="1" w:styleId="FooterChar">
    <w:name w:val="Footer Char"/>
    <w:link w:val="Footer"/>
    <w:uiPriority w:val="99"/>
    <w:locked/>
    <w:rsid w:val="00FA508D"/>
    <w:rPr>
      <w:rFonts w:ascii="Arial" w:hAnsi="Arial" w:cs="Times New Roman"/>
      <w:sz w:val="20"/>
      <w:szCs w:val="20"/>
    </w:rPr>
  </w:style>
  <w:style w:type="paragraph" w:customStyle="1" w:styleId="StyleLeft05">
    <w:name w:val="Style Left:  0.5&quot;"/>
    <w:basedOn w:val="Normal"/>
    <w:rsid w:val="00231359"/>
    <w:pPr>
      <w:ind w:left="720"/>
    </w:pPr>
    <w:rPr>
      <w:sz w:val="18"/>
    </w:rPr>
  </w:style>
  <w:style w:type="paragraph" w:customStyle="1" w:styleId="TableTextHead">
    <w:name w:val="Table Text Head"/>
    <w:basedOn w:val="TableText"/>
    <w:next w:val="TableText"/>
    <w:uiPriority w:val="99"/>
    <w:rsid w:val="00DE1C80"/>
    <w:pPr>
      <w:keepNext/>
      <w:widowControl/>
      <w:tabs>
        <w:tab w:val="decimal" w:pos="0"/>
      </w:tabs>
      <w:overflowPunct/>
      <w:autoSpaceDE/>
      <w:autoSpaceDN/>
      <w:adjustRightInd/>
      <w:textAlignment w:val="auto"/>
    </w:pPr>
    <w:rPr>
      <w:b/>
      <w:sz w:val="20"/>
      <w:szCs w:val="20"/>
    </w:rPr>
  </w:style>
  <w:style w:type="paragraph" w:styleId="BodyTextIndent">
    <w:name w:val="Body Text Indent"/>
    <w:basedOn w:val="Normal"/>
    <w:link w:val="BodyTextIndentChar"/>
    <w:uiPriority w:val="99"/>
    <w:rsid w:val="00C368E5"/>
    <w:pPr>
      <w:overflowPunct/>
      <w:autoSpaceDE/>
      <w:autoSpaceDN/>
      <w:adjustRightInd/>
      <w:ind w:left="720"/>
      <w:textAlignment w:val="auto"/>
    </w:pPr>
    <w:rPr>
      <w:sz w:val="20"/>
    </w:rPr>
  </w:style>
  <w:style w:type="character" w:customStyle="1" w:styleId="BodyTextIndentChar">
    <w:name w:val="Body Text Indent Char"/>
    <w:link w:val="BodyTextIndent"/>
    <w:uiPriority w:val="99"/>
    <w:locked/>
    <w:rsid w:val="00C368E5"/>
    <w:rPr>
      <w:rFonts w:ascii="Arial" w:hAnsi="Arial" w:cs="Times New Roman"/>
      <w:lang w:val="en-US" w:eastAsia="en-US" w:bidi="ar-SA"/>
    </w:rPr>
  </w:style>
  <w:style w:type="paragraph" w:styleId="CommentText">
    <w:name w:val="annotation text"/>
    <w:basedOn w:val="Normal"/>
    <w:link w:val="CommentTextChar"/>
    <w:uiPriority w:val="99"/>
    <w:semiHidden/>
    <w:rsid w:val="00C368E5"/>
    <w:rPr>
      <w:sz w:val="20"/>
    </w:rPr>
  </w:style>
  <w:style w:type="character" w:customStyle="1" w:styleId="CommentTextChar">
    <w:name w:val="Comment Text Char"/>
    <w:link w:val="CommentText"/>
    <w:uiPriority w:val="99"/>
    <w:semiHidden/>
    <w:locked/>
    <w:rsid w:val="00FA508D"/>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C368E5"/>
    <w:pPr>
      <w:overflowPunct/>
      <w:autoSpaceDE/>
      <w:autoSpaceDN/>
      <w:adjustRightInd/>
      <w:ind w:left="360"/>
      <w:textAlignment w:val="auto"/>
    </w:pPr>
    <w:rPr>
      <w:b/>
      <w:bCs/>
    </w:rPr>
  </w:style>
  <w:style w:type="character" w:customStyle="1" w:styleId="CommentSubjectChar">
    <w:name w:val="Comment Subject Char"/>
    <w:link w:val="CommentSubject"/>
    <w:uiPriority w:val="99"/>
    <w:semiHidden/>
    <w:locked/>
    <w:rsid w:val="00FA508D"/>
    <w:rPr>
      <w:rFonts w:ascii="Arial" w:hAnsi="Arial" w:cs="Times New Roman"/>
      <w:b/>
      <w:bCs/>
      <w:sz w:val="20"/>
      <w:szCs w:val="20"/>
    </w:rPr>
  </w:style>
  <w:style w:type="paragraph" w:customStyle="1" w:styleId="CharChar1CharCharCharChar1CharCharCharCharCharCharCharCharCharCharCharCharCharCharCharCharCharCharCharCharCharCharCharChar">
    <w:name w:val="Char Char1 Char Char Char Char1 Char Char Char Char Char Char Char Char Char Char Char Char Char Char Char Char Char Char Char Char Char Char Char Char"/>
    <w:basedOn w:val="Normal"/>
    <w:uiPriority w:val="99"/>
    <w:rsid w:val="00F7300E"/>
    <w:pPr>
      <w:overflowPunct/>
      <w:autoSpaceDE/>
      <w:autoSpaceDN/>
      <w:adjustRightInd/>
      <w:spacing w:before="120" w:after="160" w:line="240" w:lineRule="exact"/>
      <w:textAlignment w:val="auto"/>
    </w:pPr>
    <w:rPr>
      <w:rFonts w:ascii="Verdana" w:hAnsi="Verdana" w:cs="Arial"/>
      <w:sz w:val="20"/>
    </w:rPr>
  </w:style>
  <w:style w:type="paragraph" w:customStyle="1" w:styleId="Instructions">
    <w:name w:val="Instructions"/>
    <w:basedOn w:val="Normal"/>
    <w:uiPriority w:val="99"/>
    <w:rsid w:val="00C12025"/>
    <w:rPr>
      <w:i/>
      <w:color w:val="0000FF"/>
    </w:rPr>
  </w:style>
  <w:style w:type="paragraph" w:customStyle="1" w:styleId="TableTextBullet">
    <w:name w:val="Table Text Bullet"/>
    <w:basedOn w:val="TableText"/>
    <w:uiPriority w:val="99"/>
    <w:rsid w:val="00977FD7"/>
    <w:pPr>
      <w:widowControl/>
      <w:tabs>
        <w:tab w:val="decimal" w:pos="0"/>
      </w:tabs>
      <w:overflowPunct/>
      <w:autoSpaceDE/>
      <w:autoSpaceDN/>
      <w:adjustRightInd/>
      <w:textAlignment w:val="auto"/>
    </w:pPr>
    <w:rPr>
      <w:sz w:val="20"/>
      <w:szCs w:val="20"/>
    </w:rPr>
  </w:style>
  <w:style w:type="paragraph" w:styleId="BodyText">
    <w:name w:val="Body Text"/>
    <w:basedOn w:val="Normal"/>
    <w:link w:val="BodyTextChar"/>
    <w:uiPriority w:val="99"/>
    <w:rsid w:val="00CE3A24"/>
    <w:pPr>
      <w:overflowPunct/>
      <w:autoSpaceDE/>
      <w:autoSpaceDN/>
      <w:adjustRightInd/>
      <w:spacing w:after="120"/>
      <w:textAlignment w:val="auto"/>
    </w:pPr>
    <w:rPr>
      <w:rFonts w:ascii="Times New Roman" w:hAnsi="Times New Roman"/>
      <w:sz w:val="24"/>
      <w:szCs w:val="24"/>
    </w:rPr>
  </w:style>
  <w:style w:type="character" w:customStyle="1" w:styleId="BodyTextChar">
    <w:name w:val="Body Text Char"/>
    <w:link w:val="BodyText"/>
    <w:uiPriority w:val="99"/>
    <w:locked/>
    <w:rsid w:val="00CE3A24"/>
    <w:rPr>
      <w:rFonts w:cs="Times New Roman"/>
      <w:sz w:val="24"/>
      <w:szCs w:val="24"/>
    </w:rPr>
  </w:style>
  <w:style w:type="paragraph" w:customStyle="1" w:styleId="tabletext0">
    <w:name w:val="table.text"/>
    <w:basedOn w:val="Normal"/>
    <w:uiPriority w:val="99"/>
    <w:rsid w:val="00911DAA"/>
    <w:pPr>
      <w:overflowPunct/>
      <w:autoSpaceDE/>
      <w:autoSpaceDN/>
      <w:adjustRightInd/>
      <w:spacing w:before="40" w:after="40"/>
      <w:textAlignment w:val="auto"/>
    </w:pPr>
    <w:rPr>
      <w:rFonts w:ascii="Times" w:hAnsi="Times"/>
      <w:sz w:val="18"/>
    </w:rPr>
  </w:style>
  <w:style w:type="paragraph" w:styleId="NormalWeb">
    <w:name w:val="Normal (Web)"/>
    <w:basedOn w:val="Normal"/>
    <w:uiPriority w:val="99"/>
    <w:rsid w:val="00DC4047"/>
    <w:pPr>
      <w:overflowPunct/>
      <w:autoSpaceDE/>
      <w:autoSpaceDN/>
      <w:adjustRightInd/>
      <w:spacing w:before="100" w:beforeAutospacing="1" w:after="100" w:afterAutospacing="1"/>
      <w:textAlignment w:val="auto"/>
    </w:pPr>
    <w:rPr>
      <w:rFonts w:ascii="Times New Roman" w:hAnsi="Times New Roman"/>
      <w:color w:val="000000"/>
      <w:sz w:val="24"/>
      <w:szCs w:val="24"/>
    </w:rPr>
  </w:style>
  <w:style w:type="paragraph" w:styleId="ListParagraph">
    <w:name w:val="List Paragraph"/>
    <w:basedOn w:val="Normal"/>
    <w:uiPriority w:val="34"/>
    <w:qFormat/>
    <w:rsid w:val="00F437C2"/>
    <w:pPr>
      <w:ind w:left="720"/>
    </w:pPr>
  </w:style>
  <w:style w:type="paragraph" w:customStyle="1" w:styleId="normal1">
    <w:name w:val="normal1"/>
    <w:basedOn w:val="Normal"/>
    <w:uiPriority w:val="99"/>
    <w:rsid w:val="000449A3"/>
    <w:pPr>
      <w:overflowPunct/>
      <w:autoSpaceDE/>
      <w:autoSpaceDN/>
      <w:adjustRightInd/>
      <w:spacing w:after="200" w:line="260" w:lineRule="atLeast"/>
      <w:textAlignment w:val="auto"/>
    </w:pPr>
    <w:rPr>
      <w:rFonts w:ascii="Calibri" w:hAnsi="Calibri"/>
      <w:szCs w:val="22"/>
    </w:rPr>
  </w:style>
  <w:style w:type="character" w:customStyle="1" w:styleId="normalchar1">
    <w:name w:val="normal__char1"/>
    <w:uiPriority w:val="99"/>
    <w:rsid w:val="000449A3"/>
    <w:rPr>
      <w:rFonts w:ascii="Calibri" w:hAnsi="Calibri" w:cs="Times New Roman"/>
      <w:sz w:val="22"/>
      <w:szCs w:val="22"/>
      <w:u w:val="none"/>
      <w:effect w:val="none"/>
    </w:rPr>
  </w:style>
  <w:style w:type="paragraph" w:styleId="DocumentMap">
    <w:name w:val="Document Map"/>
    <w:basedOn w:val="Normal"/>
    <w:link w:val="DocumentMapChar"/>
    <w:uiPriority w:val="99"/>
    <w:rsid w:val="007F5340"/>
    <w:rPr>
      <w:rFonts w:ascii="Tahoma" w:hAnsi="Tahoma"/>
      <w:sz w:val="16"/>
      <w:szCs w:val="16"/>
    </w:rPr>
  </w:style>
  <w:style w:type="character" w:customStyle="1" w:styleId="DocumentMapChar">
    <w:name w:val="Document Map Char"/>
    <w:link w:val="DocumentMap"/>
    <w:uiPriority w:val="99"/>
    <w:locked/>
    <w:rsid w:val="007F5340"/>
    <w:rPr>
      <w:rFonts w:ascii="Tahoma" w:hAnsi="Tahoma" w:cs="Tahoma"/>
      <w:sz w:val="16"/>
      <w:szCs w:val="16"/>
    </w:rPr>
  </w:style>
  <w:style w:type="character" w:styleId="CommentReference">
    <w:name w:val="annotation reference"/>
    <w:uiPriority w:val="99"/>
    <w:rsid w:val="00306613"/>
    <w:rPr>
      <w:rFonts w:cs="Times New Roman"/>
      <w:sz w:val="16"/>
      <w:szCs w:val="16"/>
    </w:rPr>
  </w:style>
  <w:style w:type="paragraph" w:styleId="Revision">
    <w:name w:val="Revision"/>
    <w:hidden/>
    <w:uiPriority w:val="99"/>
    <w:semiHidden/>
    <w:rsid w:val="00306613"/>
    <w:rPr>
      <w:rFonts w:ascii="Arial" w:hAnsi="Arial"/>
      <w:sz w:val="22"/>
      <w:lang w:val="en-US" w:eastAsia="en-US"/>
    </w:rPr>
  </w:style>
  <w:style w:type="paragraph" w:styleId="NoSpacing">
    <w:name w:val="No Spacing"/>
    <w:uiPriority w:val="1"/>
    <w:qFormat/>
    <w:rsid w:val="006C6017"/>
    <w:pPr>
      <w:overflowPunct w:val="0"/>
      <w:autoSpaceDE w:val="0"/>
      <w:autoSpaceDN w:val="0"/>
      <w:adjustRightInd w:val="0"/>
      <w:textAlignment w:val="baseline"/>
    </w:pPr>
    <w:rPr>
      <w:rFonts w:ascii="Arial" w:hAnsi="Arial"/>
      <w:sz w:val="22"/>
      <w:lang w:val="en-US" w:eastAsia="en-US"/>
    </w:rPr>
  </w:style>
  <w:style w:type="paragraph" w:styleId="BlockText">
    <w:name w:val="Block Text"/>
    <w:basedOn w:val="Normal"/>
    <w:link w:val="BlockTextChar"/>
    <w:locked/>
    <w:rsid w:val="001A66C9"/>
    <w:pPr>
      <w:overflowPunct/>
      <w:autoSpaceDE/>
      <w:autoSpaceDN/>
      <w:adjustRightInd/>
      <w:textAlignment w:val="auto"/>
    </w:pPr>
    <w:rPr>
      <w:sz w:val="20"/>
    </w:rPr>
  </w:style>
  <w:style w:type="character" w:customStyle="1" w:styleId="BlockTextChar">
    <w:name w:val="Block Text Char"/>
    <w:link w:val="BlockText"/>
    <w:rsid w:val="001A66C9"/>
    <w:rPr>
      <w:rFonts w:ascii="Arial" w:hAnsi="Arial"/>
    </w:rPr>
  </w:style>
  <w:style w:type="paragraph" w:styleId="Caption">
    <w:name w:val="caption"/>
    <w:basedOn w:val="Normal"/>
    <w:next w:val="Normal"/>
    <w:uiPriority w:val="35"/>
    <w:qFormat/>
    <w:locked/>
    <w:rsid w:val="00410F14"/>
    <w:pPr>
      <w:spacing w:after="200"/>
    </w:pPr>
    <w:rPr>
      <w:b/>
      <w:bCs/>
      <w:color w:val="4F81BD"/>
      <w:sz w:val="18"/>
      <w:szCs w:val="18"/>
    </w:rPr>
  </w:style>
  <w:style w:type="paragraph" w:customStyle="1" w:styleId="TableHeaderText">
    <w:name w:val="Table Header Text"/>
    <w:basedOn w:val="TableText"/>
    <w:rsid w:val="00344BF6"/>
    <w:pPr>
      <w:widowControl/>
      <w:overflowPunct/>
      <w:autoSpaceDE/>
      <w:autoSpaceDN/>
      <w:adjustRightInd/>
      <w:jc w:val="center"/>
      <w:textAlignment w:val="auto"/>
    </w:pPr>
    <w:rPr>
      <w:b/>
      <w:sz w:val="20"/>
      <w:szCs w:val="20"/>
    </w:rPr>
  </w:style>
  <w:style w:type="paragraph" w:styleId="PlainText">
    <w:name w:val="Plain Text"/>
    <w:basedOn w:val="Normal"/>
    <w:link w:val="PlainTextChar"/>
    <w:uiPriority w:val="99"/>
    <w:unhideWhenUsed/>
    <w:locked/>
    <w:rsid w:val="0067528D"/>
    <w:pPr>
      <w:overflowPunct/>
      <w:autoSpaceDE/>
      <w:autoSpaceDN/>
      <w:adjustRightInd/>
      <w:textAlignment w:val="auto"/>
    </w:pPr>
    <w:rPr>
      <w:rFonts w:ascii="Calibri" w:eastAsia="Calibri" w:hAnsi="Calibri"/>
      <w:szCs w:val="21"/>
    </w:rPr>
  </w:style>
  <w:style w:type="character" w:customStyle="1" w:styleId="PlainTextChar">
    <w:name w:val="Plain Text Char"/>
    <w:link w:val="PlainText"/>
    <w:uiPriority w:val="99"/>
    <w:rsid w:val="0067528D"/>
    <w:rPr>
      <w:rFonts w:ascii="Calibri" w:eastAsia="Calibri" w:hAnsi="Calibri" w:cs="Consolas"/>
      <w:sz w:val="22"/>
      <w:szCs w:val="21"/>
    </w:rPr>
  </w:style>
  <w:style w:type="paragraph" w:customStyle="1" w:styleId="xl39">
    <w:name w:val="xl39"/>
    <w:basedOn w:val="Normal"/>
    <w:rsid w:val="00F16C29"/>
    <w:pPr>
      <w:pBdr>
        <w:left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i/>
      <w:iCs/>
      <w:sz w:val="24"/>
      <w:szCs w:val="24"/>
      <w:lang w:val="en-GB"/>
    </w:rPr>
  </w:style>
  <w:style w:type="paragraph" w:customStyle="1" w:styleId="tty80">
    <w:name w:val="tty80"/>
    <w:basedOn w:val="Normal"/>
    <w:link w:val="tty80Char"/>
    <w:rsid w:val="0001790F"/>
    <w:pPr>
      <w:jc w:val="both"/>
    </w:pPr>
    <w:rPr>
      <w:rFonts w:ascii="Courier New" w:hAnsi="Courier New"/>
      <w:sz w:val="20"/>
      <w:lang w:eastAsia="fr-FR"/>
    </w:rPr>
  </w:style>
  <w:style w:type="character" w:customStyle="1" w:styleId="tty80Char">
    <w:name w:val="tty80 Char"/>
    <w:link w:val="tty80"/>
    <w:rsid w:val="0001790F"/>
    <w:rPr>
      <w:rFonts w:ascii="Courier New" w:hAnsi="Courier New"/>
      <w:lang w:eastAsia="fr-FR"/>
    </w:rPr>
  </w:style>
  <w:style w:type="paragraph" w:styleId="HTMLPreformatted">
    <w:name w:val="HTML Preformatted"/>
    <w:basedOn w:val="Normal"/>
    <w:link w:val="HTMLPreformattedChar"/>
    <w:uiPriority w:val="99"/>
    <w:locked/>
    <w:rsid w:val="00864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sz w:val="20"/>
    </w:rPr>
  </w:style>
  <w:style w:type="paragraph" w:styleId="TOCHeading">
    <w:name w:val="TOC Heading"/>
    <w:basedOn w:val="Heading1"/>
    <w:next w:val="Normal"/>
    <w:uiPriority w:val="39"/>
    <w:qFormat/>
    <w:rsid w:val="00560E6E"/>
    <w:pPr>
      <w:keepLines/>
      <w:numPr>
        <w:numId w:val="0"/>
      </w:numPr>
      <w:pBdr>
        <w:bottom w:val="none" w:sz="0" w:space="0" w:color="auto"/>
      </w:pBdr>
      <w:overflowPunct/>
      <w:autoSpaceDE/>
      <w:autoSpaceDN/>
      <w:adjustRightInd/>
      <w:spacing w:before="480" w:after="0" w:line="276" w:lineRule="auto"/>
      <w:textAlignment w:val="auto"/>
      <w:outlineLvl w:val="9"/>
    </w:pPr>
    <w:rPr>
      <w:rFonts w:ascii="Cambria" w:eastAsia="MS Gothic" w:hAnsi="Cambria"/>
      <w:bCs/>
      <w:caps w:val="0"/>
      <w:color w:val="365F91"/>
      <w:kern w:val="0"/>
      <w:szCs w:val="28"/>
      <w:lang w:eastAsia="ja-JP"/>
    </w:rPr>
  </w:style>
  <w:style w:type="character" w:styleId="PageNumber">
    <w:name w:val="page number"/>
    <w:uiPriority w:val="99"/>
    <w:unhideWhenUsed/>
    <w:locked/>
    <w:rsid w:val="00560E6E"/>
  </w:style>
  <w:style w:type="character" w:styleId="BookTitle">
    <w:name w:val="Book Title"/>
    <w:uiPriority w:val="33"/>
    <w:qFormat/>
    <w:rsid w:val="00560E6E"/>
    <w:rPr>
      <w:b/>
      <w:bCs/>
      <w:i/>
      <w:iCs/>
      <w:spacing w:val="9"/>
    </w:rPr>
  </w:style>
  <w:style w:type="paragraph" w:customStyle="1" w:styleId="Default">
    <w:name w:val="Default"/>
    <w:rsid w:val="001257F7"/>
    <w:pPr>
      <w:autoSpaceDE w:val="0"/>
      <w:autoSpaceDN w:val="0"/>
      <w:adjustRightInd w:val="0"/>
    </w:pPr>
    <w:rPr>
      <w:rFonts w:ascii="Calibri" w:hAnsi="Calibri" w:cs="Calibri"/>
      <w:color w:val="000000"/>
      <w:sz w:val="24"/>
      <w:szCs w:val="24"/>
      <w:lang w:val="en-US" w:eastAsia="en-US"/>
    </w:rPr>
  </w:style>
  <w:style w:type="character" w:customStyle="1" w:styleId="disclaimer">
    <w:name w:val="disclaimer"/>
    <w:rsid w:val="00C84476"/>
  </w:style>
  <w:style w:type="character" w:customStyle="1" w:styleId="HTMLPreformattedChar">
    <w:name w:val="HTML Preformatted Char"/>
    <w:link w:val="HTMLPreformatted"/>
    <w:uiPriority w:val="99"/>
    <w:rsid w:val="00C30844"/>
    <w:rPr>
      <w:rFonts w:ascii="Courier New" w:hAnsi="Courier New" w:cs="Courier New"/>
    </w:rPr>
  </w:style>
  <w:style w:type="paragraph" w:styleId="Title">
    <w:name w:val="Title"/>
    <w:basedOn w:val="Normal"/>
    <w:next w:val="Normal"/>
    <w:link w:val="TitleChar"/>
    <w:uiPriority w:val="10"/>
    <w:qFormat/>
    <w:locked/>
    <w:rsid w:val="006B1B69"/>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6B1B69"/>
    <w:rPr>
      <w:rFonts w:ascii="Calibri Light" w:hAnsi="Calibri Light"/>
      <w:b/>
      <w:bCs/>
      <w:kern w:val="28"/>
      <w:sz w:val="32"/>
      <w:szCs w:val="32"/>
    </w:rPr>
  </w:style>
  <w:style w:type="paragraph" w:styleId="TableofFigures">
    <w:name w:val="table of figures"/>
    <w:basedOn w:val="Normal"/>
    <w:next w:val="Normal"/>
    <w:uiPriority w:val="99"/>
    <w:unhideWhenUsed/>
    <w:locked/>
    <w:rsid w:val="006B1B69"/>
  </w:style>
  <w:style w:type="paragraph" w:styleId="Quote">
    <w:name w:val="Quote"/>
    <w:basedOn w:val="Normal"/>
    <w:next w:val="Normal"/>
    <w:link w:val="QuoteChar"/>
    <w:uiPriority w:val="29"/>
    <w:qFormat/>
    <w:rsid w:val="00EA5D7F"/>
    <w:pPr>
      <w:spacing w:before="200" w:after="160"/>
      <w:ind w:left="864" w:right="864"/>
      <w:jc w:val="center"/>
    </w:pPr>
    <w:rPr>
      <w:i/>
      <w:iCs/>
      <w:color w:val="404040"/>
    </w:rPr>
  </w:style>
  <w:style w:type="character" w:customStyle="1" w:styleId="QuoteChar">
    <w:name w:val="Quote Char"/>
    <w:link w:val="Quote"/>
    <w:uiPriority w:val="29"/>
    <w:rsid w:val="00EA5D7F"/>
    <w:rPr>
      <w:rFonts w:ascii="Arial" w:hAnsi="Arial"/>
      <w:i/>
      <w:iCs/>
      <w:color w:val="404040"/>
      <w:sz w:val="22"/>
      <w:lang w:val="en-US" w:eastAsia="en-US"/>
    </w:rPr>
  </w:style>
  <w:style w:type="character" w:styleId="HTMLCode">
    <w:name w:val="HTML Code"/>
    <w:basedOn w:val="DefaultParagraphFont"/>
    <w:uiPriority w:val="99"/>
    <w:semiHidden/>
    <w:unhideWhenUsed/>
    <w:locked/>
    <w:rsid w:val="001D04F9"/>
    <w:rPr>
      <w:rFonts w:ascii="Courier New" w:eastAsia="Times New Roman" w:hAnsi="Courier New" w:cs="Courier New"/>
      <w:sz w:val="20"/>
      <w:szCs w:val="20"/>
    </w:rPr>
  </w:style>
  <w:style w:type="character" w:customStyle="1" w:styleId="cm-variable">
    <w:name w:val="cm-variable"/>
    <w:basedOn w:val="DefaultParagraphFont"/>
    <w:rsid w:val="0035694C"/>
  </w:style>
  <w:style w:type="character" w:customStyle="1" w:styleId="cm-operator">
    <w:name w:val="cm-operator"/>
    <w:basedOn w:val="DefaultParagraphFont"/>
    <w:rsid w:val="0035694C"/>
  </w:style>
  <w:style w:type="character" w:customStyle="1" w:styleId="cm-type">
    <w:name w:val="cm-type"/>
    <w:basedOn w:val="DefaultParagraphFont"/>
    <w:rsid w:val="0035694C"/>
  </w:style>
  <w:style w:type="character" w:customStyle="1" w:styleId="cm-keyword">
    <w:name w:val="cm-keyword"/>
    <w:basedOn w:val="DefaultParagraphFont"/>
    <w:rsid w:val="0035694C"/>
  </w:style>
  <w:style w:type="character" w:customStyle="1" w:styleId="cm-string">
    <w:name w:val="cm-string"/>
    <w:basedOn w:val="DefaultParagraphFont"/>
    <w:rsid w:val="0035694C"/>
  </w:style>
  <w:style w:type="character" w:customStyle="1" w:styleId="cm-number">
    <w:name w:val="cm-number"/>
    <w:basedOn w:val="DefaultParagraphFont"/>
    <w:rsid w:val="0035694C"/>
  </w:style>
  <w:style w:type="character" w:customStyle="1" w:styleId="cm-comment">
    <w:name w:val="cm-comment"/>
    <w:basedOn w:val="DefaultParagraphFont"/>
    <w:rsid w:val="0035694C"/>
  </w:style>
  <w:style w:type="character" w:customStyle="1" w:styleId="cm-atom">
    <w:name w:val="cm-atom"/>
    <w:basedOn w:val="DefaultParagraphFont"/>
    <w:rsid w:val="0035694C"/>
  </w:style>
  <w:style w:type="character" w:styleId="Strong">
    <w:name w:val="Strong"/>
    <w:basedOn w:val="DefaultParagraphFont"/>
    <w:uiPriority w:val="22"/>
    <w:qFormat/>
    <w:locked/>
    <w:rsid w:val="00EF2A9D"/>
    <w:rPr>
      <w:b/>
      <w:bCs/>
    </w:rPr>
  </w:style>
  <w:style w:type="character" w:customStyle="1" w:styleId="hljs-keyword">
    <w:name w:val="hljs-keyword"/>
    <w:basedOn w:val="DefaultParagraphFont"/>
    <w:rsid w:val="0004262F"/>
  </w:style>
  <w:style w:type="character" w:customStyle="1" w:styleId="hljs-string">
    <w:name w:val="hljs-string"/>
    <w:basedOn w:val="DefaultParagraphFont"/>
    <w:rsid w:val="0004262F"/>
  </w:style>
  <w:style w:type="character" w:customStyle="1" w:styleId="gitenlighterjs">
    <w:name w:val="gitenlighterjs"/>
    <w:basedOn w:val="DefaultParagraphFont"/>
    <w:rsid w:val="000365AA"/>
  </w:style>
  <w:style w:type="character" w:customStyle="1" w:styleId="kw3">
    <w:name w:val="kw3"/>
    <w:basedOn w:val="DefaultParagraphFont"/>
    <w:rsid w:val="000365AA"/>
  </w:style>
  <w:style w:type="character" w:customStyle="1" w:styleId="kw1">
    <w:name w:val="kw1"/>
    <w:basedOn w:val="DefaultParagraphFont"/>
    <w:rsid w:val="000365AA"/>
  </w:style>
  <w:style w:type="character" w:customStyle="1" w:styleId="br0">
    <w:name w:val="br0"/>
    <w:basedOn w:val="DefaultParagraphFont"/>
    <w:rsid w:val="000365AA"/>
  </w:style>
  <w:style w:type="character" w:customStyle="1" w:styleId="kw2">
    <w:name w:val="kw2"/>
    <w:basedOn w:val="DefaultParagraphFont"/>
    <w:rsid w:val="000365AA"/>
  </w:style>
  <w:style w:type="character" w:customStyle="1" w:styleId="me0">
    <w:name w:val="me0"/>
    <w:basedOn w:val="DefaultParagraphFont"/>
    <w:rsid w:val="000365AA"/>
  </w:style>
  <w:style w:type="character" w:customStyle="1" w:styleId="kw4">
    <w:name w:val="kw4"/>
    <w:basedOn w:val="DefaultParagraphFont"/>
    <w:rsid w:val="000365AA"/>
  </w:style>
  <w:style w:type="character" w:customStyle="1" w:styleId="st1">
    <w:name w:val="st1"/>
    <w:basedOn w:val="DefaultParagraphFont"/>
    <w:rsid w:val="000365AA"/>
  </w:style>
  <w:style w:type="character" w:customStyle="1" w:styleId="hljs-function">
    <w:name w:val="hljs-function"/>
    <w:basedOn w:val="DefaultParagraphFont"/>
    <w:rsid w:val="00140639"/>
  </w:style>
  <w:style w:type="character" w:customStyle="1" w:styleId="hljs-title">
    <w:name w:val="hljs-title"/>
    <w:basedOn w:val="DefaultParagraphFont"/>
    <w:rsid w:val="00140639"/>
  </w:style>
  <w:style w:type="character" w:customStyle="1" w:styleId="hljs-params">
    <w:name w:val="hljs-params"/>
    <w:basedOn w:val="DefaultParagraphFont"/>
    <w:rsid w:val="00140639"/>
  </w:style>
  <w:style w:type="character" w:customStyle="1" w:styleId="gmail-crayon-h">
    <w:name w:val="gmail-crayon-h"/>
    <w:basedOn w:val="DefaultParagraphFont"/>
    <w:rsid w:val="000D7963"/>
  </w:style>
  <w:style w:type="character" w:customStyle="1" w:styleId="gmail-crayon-v">
    <w:name w:val="gmail-crayon-v"/>
    <w:basedOn w:val="DefaultParagraphFont"/>
    <w:rsid w:val="000D7963"/>
  </w:style>
  <w:style w:type="character" w:customStyle="1" w:styleId="gmail-crayon-o">
    <w:name w:val="gmail-crayon-o"/>
    <w:basedOn w:val="DefaultParagraphFont"/>
    <w:rsid w:val="000D7963"/>
  </w:style>
  <w:style w:type="character" w:customStyle="1" w:styleId="gmail-crayon-t">
    <w:name w:val="gmail-crayon-t"/>
    <w:basedOn w:val="DefaultParagraphFont"/>
    <w:rsid w:val="000D7963"/>
  </w:style>
  <w:style w:type="character" w:customStyle="1" w:styleId="gmail-crayon-sy">
    <w:name w:val="gmail-crayon-sy"/>
    <w:basedOn w:val="DefaultParagraphFont"/>
    <w:rsid w:val="000D7963"/>
  </w:style>
  <w:style w:type="character" w:customStyle="1" w:styleId="gmail-crayon-e">
    <w:name w:val="gmail-crayon-e"/>
    <w:basedOn w:val="DefaultParagraphFont"/>
    <w:rsid w:val="000D7963"/>
  </w:style>
  <w:style w:type="character" w:customStyle="1" w:styleId="gmail-crayon-cn">
    <w:name w:val="gmail-crayon-cn"/>
    <w:basedOn w:val="DefaultParagraphFont"/>
    <w:rsid w:val="000D7963"/>
  </w:style>
  <w:style w:type="character" w:customStyle="1" w:styleId="gmail-crayon-st">
    <w:name w:val="gmail-crayon-st"/>
    <w:basedOn w:val="DefaultParagraphFont"/>
    <w:rsid w:val="000D7963"/>
  </w:style>
  <w:style w:type="character" w:customStyle="1" w:styleId="gmail-crayon-r">
    <w:name w:val="gmail-crayon-r"/>
    <w:basedOn w:val="DefaultParagraphFont"/>
    <w:rsid w:val="000D7963"/>
  </w:style>
  <w:style w:type="character" w:customStyle="1" w:styleId="gmail-crayon-s">
    <w:name w:val="gmail-crayon-s"/>
    <w:basedOn w:val="DefaultParagraphFont"/>
    <w:rsid w:val="000A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9133">
      <w:bodyDiv w:val="1"/>
      <w:marLeft w:val="0"/>
      <w:marRight w:val="0"/>
      <w:marTop w:val="0"/>
      <w:marBottom w:val="0"/>
      <w:divBdr>
        <w:top w:val="none" w:sz="0" w:space="0" w:color="auto"/>
        <w:left w:val="none" w:sz="0" w:space="0" w:color="auto"/>
        <w:bottom w:val="none" w:sz="0" w:space="0" w:color="auto"/>
        <w:right w:val="none" w:sz="0" w:space="0" w:color="auto"/>
      </w:divBdr>
    </w:div>
    <w:div w:id="28653395">
      <w:bodyDiv w:val="1"/>
      <w:marLeft w:val="0"/>
      <w:marRight w:val="0"/>
      <w:marTop w:val="0"/>
      <w:marBottom w:val="0"/>
      <w:divBdr>
        <w:top w:val="none" w:sz="0" w:space="0" w:color="auto"/>
        <w:left w:val="none" w:sz="0" w:space="0" w:color="auto"/>
        <w:bottom w:val="none" w:sz="0" w:space="0" w:color="auto"/>
        <w:right w:val="none" w:sz="0" w:space="0" w:color="auto"/>
      </w:divBdr>
    </w:div>
    <w:div w:id="64453566">
      <w:bodyDiv w:val="1"/>
      <w:marLeft w:val="0"/>
      <w:marRight w:val="0"/>
      <w:marTop w:val="0"/>
      <w:marBottom w:val="0"/>
      <w:divBdr>
        <w:top w:val="none" w:sz="0" w:space="0" w:color="auto"/>
        <w:left w:val="none" w:sz="0" w:space="0" w:color="auto"/>
        <w:bottom w:val="none" w:sz="0" w:space="0" w:color="auto"/>
        <w:right w:val="none" w:sz="0" w:space="0" w:color="auto"/>
      </w:divBdr>
    </w:div>
    <w:div w:id="65302120">
      <w:bodyDiv w:val="1"/>
      <w:marLeft w:val="0"/>
      <w:marRight w:val="0"/>
      <w:marTop w:val="0"/>
      <w:marBottom w:val="0"/>
      <w:divBdr>
        <w:top w:val="none" w:sz="0" w:space="0" w:color="auto"/>
        <w:left w:val="none" w:sz="0" w:space="0" w:color="auto"/>
        <w:bottom w:val="none" w:sz="0" w:space="0" w:color="auto"/>
        <w:right w:val="none" w:sz="0" w:space="0" w:color="auto"/>
      </w:divBdr>
    </w:div>
    <w:div w:id="66877657">
      <w:bodyDiv w:val="1"/>
      <w:marLeft w:val="0"/>
      <w:marRight w:val="0"/>
      <w:marTop w:val="0"/>
      <w:marBottom w:val="0"/>
      <w:divBdr>
        <w:top w:val="none" w:sz="0" w:space="0" w:color="auto"/>
        <w:left w:val="none" w:sz="0" w:space="0" w:color="auto"/>
        <w:bottom w:val="none" w:sz="0" w:space="0" w:color="auto"/>
        <w:right w:val="none" w:sz="0" w:space="0" w:color="auto"/>
      </w:divBdr>
    </w:div>
    <w:div w:id="70544275">
      <w:bodyDiv w:val="1"/>
      <w:marLeft w:val="0"/>
      <w:marRight w:val="0"/>
      <w:marTop w:val="0"/>
      <w:marBottom w:val="0"/>
      <w:divBdr>
        <w:top w:val="none" w:sz="0" w:space="0" w:color="auto"/>
        <w:left w:val="none" w:sz="0" w:space="0" w:color="auto"/>
        <w:bottom w:val="none" w:sz="0" w:space="0" w:color="auto"/>
        <w:right w:val="none" w:sz="0" w:space="0" w:color="auto"/>
      </w:divBdr>
    </w:div>
    <w:div w:id="79260470">
      <w:bodyDiv w:val="1"/>
      <w:marLeft w:val="0"/>
      <w:marRight w:val="0"/>
      <w:marTop w:val="0"/>
      <w:marBottom w:val="0"/>
      <w:divBdr>
        <w:top w:val="none" w:sz="0" w:space="0" w:color="auto"/>
        <w:left w:val="none" w:sz="0" w:space="0" w:color="auto"/>
        <w:bottom w:val="none" w:sz="0" w:space="0" w:color="auto"/>
        <w:right w:val="none" w:sz="0" w:space="0" w:color="auto"/>
      </w:divBdr>
    </w:div>
    <w:div w:id="89937423">
      <w:bodyDiv w:val="1"/>
      <w:marLeft w:val="0"/>
      <w:marRight w:val="0"/>
      <w:marTop w:val="0"/>
      <w:marBottom w:val="0"/>
      <w:divBdr>
        <w:top w:val="none" w:sz="0" w:space="0" w:color="auto"/>
        <w:left w:val="none" w:sz="0" w:space="0" w:color="auto"/>
        <w:bottom w:val="none" w:sz="0" w:space="0" w:color="auto"/>
        <w:right w:val="none" w:sz="0" w:space="0" w:color="auto"/>
      </w:divBdr>
    </w:div>
    <w:div w:id="90049989">
      <w:bodyDiv w:val="1"/>
      <w:marLeft w:val="0"/>
      <w:marRight w:val="0"/>
      <w:marTop w:val="0"/>
      <w:marBottom w:val="0"/>
      <w:divBdr>
        <w:top w:val="none" w:sz="0" w:space="0" w:color="auto"/>
        <w:left w:val="none" w:sz="0" w:space="0" w:color="auto"/>
        <w:bottom w:val="none" w:sz="0" w:space="0" w:color="auto"/>
        <w:right w:val="none" w:sz="0" w:space="0" w:color="auto"/>
      </w:divBdr>
    </w:div>
    <w:div w:id="107428497">
      <w:bodyDiv w:val="1"/>
      <w:marLeft w:val="0"/>
      <w:marRight w:val="0"/>
      <w:marTop w:val="0"/>
      <w:marBottom w:val="0"/>
      <w:divBdr>
        <w:top w:val="none" w:sz="0" w:space="0" w:color="auto"/>
        <w:left w:val="none" w:sz="0" w:space="0" w:color="auto"/>
        <w:bottom w:val="none" w:sz="0" w:space="0" w:color="auto"/>
        <w:right w:val="none" w:sz="0" w:space="0" w:color="auto"/>
      </w:divBdr>
    </w:div>
    <w:div w:id="133067761">
      <w:bodyDiv w:val="1"/>
      <w:marLeft w:val="0"/>
      <w:marRight w:val="0"/>
      <w:marTop w:val="0"/>
      <w:marBottom w:val="0"/>
      <w:divBdr>
        <w:top w:val="none" w:sz="0" w:space="0" w:color="auto"/>
        <w:left w:val="none" w:sz="0" w:space="0" w:color="auto"/>
        <w:bottom w:val="none" w:sz="0" w:space="0" w:color="auto"/>
        <w:right w:val="none" w:sz="0" w:space="0" w:color="auto"/>
      </w:divBdr>
    </w:div>
    <w:div w:id="140849660">
      <w:bodyDiv w:val="1"/>
      <w:marLeft w:val="0"/>
      <w:marRight w:val="0"/>
      <w:marTop w:val="0"/>
      <w:marBottom w:val="0"/>
      <w:divBdr>
        <w:top w:val="none" w:sz="0" w:space="0" w:color="auto"/>
        <w:left w:val="none" w:sz="0" w:space="0" w:color="auto"/>
        <w:bottom w:val="none" w:sz="0" w:space="0" w:color="auto"/>
        <w:right w:val="none" w:sz="0" w:space="0" w:color="auto"/>
      </w:divBdr>
    </w:div>
    <w:div w:id="147749442">
      <w:bodyDiv w:val="1"/>
      <w:marLeft w:val="0"/>
      <w:marRight w:val="0"/>
      <w:marTop w:val="0"/>
      <w:marBottom w:val="0"/>
      <w:divBdr>
        <w:top w:val="none" w:sz="0" w:space="0" w:color="auto"/>
        <w:left w:val="none" w:sz="0" w:space="0" w:color="auto"/>
        <w:bottom w:val="none" w:sz="0" w:space="0" w:color="auto"/>
        <w:right w:val="none" w:sz="0" w:space="0" w:color="auto"/>
      </w:divBdr>
    </w:div>
    <w:div w:id="150872006">
      <w:bodyDiv w:val="1"/>
      <w:marLeft w:val="0"/>
      <w:marRight w:val="0"/>
      <w:marTop w:val="0"/>
      <w:marBottom w:val="0"/>
      <w:divBdr>
        <w:top w:val="none" w:sz="0" w:space="0" w:color="auto"/>
        <w:left w:val="none" w:sz="0" w:space="0" w:color="auto"/>
        <w:bottom w:val="none" w:sz="0" w:space="0" w:color="auto"/>
        <w:right w:val="none" w:sz="0" w:space="0" w:color="auto"/>
      </w:divBdr>
    </w:div>
    <w:div w:id="163786638">
      <w:bodyDiv w:val="1"/>
      <w:marLeft w:val="0"/>
      <w:marRight w:val="0"/>
      <w:marTop w:val="0"/>
      <w:marBottom w:val="0"/>
      <w:divBdr>
        <w:top w:val="none" w:sz="0" w:space="0" w:color="auto"/>
        <w:left w:val="none" w:sz="0" w:space="0" w:color="auto"/>
        <w:bottom w:val="none" w:sz="0" w:space="0" w:color="auto"/>
        <w:right w:val="none" w:sz="0" w:space="0" w:color="auto"/>
      </w:divBdr>
    </w:div>
    <w:div w:id="172689105">
      <w:bodyDiv w:val="1"/>
      <w:marLeft w:val="0"/>
      <w:marRight w:val="0"/>
      <w:marTop w:val="0"/>
      <w:marBottom w:val="0"/>
      <w:divBdr>
        <w:top w:val="none" w:sz="0" w:space="0" w:color="auto"/>
        <w:left w:val="none" w:sz="0" w:space="0" w:color="auto"/>
        <w:bottom w:val="none" w:sz="0" w:space="0" w:color="auto"/>
        <w:right w:val="none" w:sz="0" w:space="0" w:color="auto"/>
      </w:divBdr>
      <w:divsChild>
        <w:div w:id="1025254822">
          <w:marLeft w:val="0"/>
          <w:marRight w:val="0"/>
          <w:marTop w:val="0"/>
          <w:marBottom w:val="0"/>
          <w:divBdr>
            <w:top w:val="none" w:sz="0" w:space="0" w:color="auto"/>
            <w:left w:val="none" w:sz="0" w:space="0" w:color="auto"/>
            <w:bottom w:val="none" w:sz="0" w:space="0" w:color="auto"/>
            <w:right w:val="none" w:sz="0" w:space="0" w:color="auto"/>
          </w:divBdr>
          <w:divsChild>
            <w:div w:id="347488108">
              <w:marLeft w:val="3520"/>
              <w:marRight w:val="1600"/>
              <w:marTop w:val="0"/>
              <w:marBottom w:val="0"/>
              <w:divBdr>
                <w:top w:val="none" w:sz="0" w:space="0" w:color="auto"/>
                <w:left w:val="none" w:sz="0" w:space="0" w:color="auto"/>
                <w:bottom w:val="none" w:sz="0" w:space="0" w:color="auto"/>
                <w:right w:val="none" w:sz="0" w:space="0" w:color="auto"/>
              </w:divBdr>
              <w:divsChild>
                <w:div w:id="692997542">
                  <w:marLeft w:val="0"/>
                  <w:marRight w:val="0"/>
                  <w:marTop w:val="0"/>
                  <w:marBottom w:val="0"/>
                  <w:divBdr>
                    <w:top w:val="none" w:sz="0" w:space="0" w:color="auto"/>
                    <w:left w:val="none" w:sz="0" w:space="0" w:color="auto"/>
                    <w:bottom w:val="none" w:sz="0" w:space="0" w:color="auto"/>
                    <w:right w:val="none" w:sz="0" w:space="0" w:color="auto"/>
                  </w:divBdr>
                  <w:divsChild>
                    <w:div w:id="167015720">
                      <w:marLeft w:val="0"/>
                      <w:marRight w:val="0"/>
                      <w:marTop w:val="0"/>
                      <w:marBottom w:val="0"/>
                      <w:divBdr>
                        <w:top w:val="none" w:sz="0" w:space="0" w:color="auto"/>
                        <w:left w:val="none" w:sz="0" w:space="0" w:color="auto"/>
                        <w:bottom w:val="none" w:sz="0" w:space="0" w:color="auto"/>
                        <w:right w:val="none" w:sz="0" w:space="0" w:color="auto"/>
                      </w:divBdr>
                      <w:divsChild>
                        <w:div w:id="740447031">
                          <w:marLeft w:val="0"/>
                          <w:marRight w:val="0"/>
                          <w:marTop w:val="0"/>
                          <w:marBottom w:val="0"/>
                          <w:divBdr>
                            <w:top w:val="none" w:sz="0" w:space="0" w:color="auto"/>
                            <w:left w:val="none" w:sz="0" w:space="0" w:color="auto"/>
                            <w:bottom w:val="none" w:sz="0" w:space="0" w:color="auto"/>
                            <w:right w:val="none" w:sz="0" w:space="0" w:color="auto"/>
                          </w:divBdr>
                          <w:divsChild>
                            <w:div w:id="396972329">
                              <w:marLeft w:val="0"/>
                              <w:marRight w:val="0"/>
                              <w:marTop w:val="0"/>
                              <w:marBottom w:val="213"/>
                              <w:divBdr>
                                <w:top w:val="none" w:sz="0" w:space="0" w:color="auto"/>
                                <w:left w:val="none" w:sz="0" w:space="0" w:color="auto"/>
                                <w:bottom w:val="none" w:sz="0" w:space="0" w:color="auto"/>
                                <w:right w:val="none" w:sz="0" w:space="0" w:color="auto"/>
                              </w:divBdr>
                              <w:divsChild>
                                <w:div w:id="2022581304">
                                  <w:marLeft w:val="0"/>
                                  <w:marRight w:val="0"/>
                                  <w:marTop w:val="0"/>
                                  <w:marBottom w:val="0"/>
                                  <w:divBdr>
                                    <w:top w:val="none" w:sz="0" w:space="0" w:color="auto"/>
                                    <w:left w:val="none" w:sz="0" w:space="0" w:color="auto"/>
                                    <w:bottom w:val="none" w:sz="0" w:space="0" w:color="auto"/>
                                    <w:right w:val="none" w:sz="0" w:space="0" w:color="auto"/>
                                  </w:divBdr>
                                  <w:divsChild>
                                    <w:div w:id="508524938">
                                      <w:marLeft w:val="0"/>
                                      <w:marRight w:val="0"/>
                                      <w:marTop w:val="0"/>
                                      <w:marBottom w:val="0"/>
                                      <w:divBdr>
                                        <w:top w:val="none" w:sz="0" w:space="0" w:color="auto"/>
                                        <w:left w:val="none" w:sz="0" w:space="0" w:color="auto"/>
                                        <w:bottom w:val="none" w:sz="0" w:space="0" w:color="auto"/>
                                        <w:right w:val="none" w:sz="0" w:space="0" w:color="auto"/>
                                      </w:divBdr>
                                    </w:div>
                                    <w:div w:id="12340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465525">
                  <w:marLeft w:val="0"/>
                  <w:marRight w:val="0"/>
                  <w:marTop w:val="0"/>
                  <w:marBottom w:val="0"/>
                  <w:divBdr>
                    <w:top w:val="none" w:sz="0" w:space="0" w:color="auto"/>
                    <w:left w:val="none" w:sz="0" w:space="0" w:color="auto"/>
                    <w:bottom w:val="none" w:sz="0" w:space="0" w:color="auto"/>
                    <w:right w:val="none" w:sz="0" w:space="0" w:color="auto"/>
                  </w:divBdr>
                  <w:divsChild>
                    <w:div w:id="1466315485">
                      <w:marLeft w:val="0"/>
                      <w:marRight w:val="0"/>
                      <w:marTop w:val="0"/>
                      <w:marBottom w:val="0"/>
                      <w:divBdr>
                        <w:top w:val="none" w:sz="0" w:space="0" w:color="auto"/>
                        <w:left w:val="none" w:sz="0" w:space="0" w:color="auto"/>
                        <w:bottom w:val="none" w:sz="0" w:space="0" w:color="auto"/>
                        <w:right w:val="none" w:sz="0" w:space="0" w:color="auto"/>
                      </w:divBdr>
                      <w:divsChild>
                        <w:div w:id="1765151077">
                          <w:marLeft w:val="0"/>
                          <w:marRight w:val="0"/>
                          <w:marTop w:val="0"/>
                          <w:marBottom w:val="0"/>
                          <w:divBdr>
                            <w:top w:val="none" w:sz="0" w:space="0" w:color="auto"/>
                            <w:left w:val="none" w:sz="0" w:space="0" w:color="auto"/>
                            <w:bottom w:val="none" w:sz="0" w:space="0" w:color="auto"/>
                            <w:right w:val="none" w:sz="0" w:space="0" w:color="auto"/>
                          </w:divBdr>
                          <w:divsChild>
                            <w:div w:id="1030571222">
                              <w:marLeft w:val="0"/>
                              <w:marRight w:val="0"/>
                              <w:marTop w:val="0"/>
                              <w:marBottom w:val="0"/>
                              <w:divBdr>
                                <w:top w:val="none" w:sz="0" w:space="0" w:color="auto"/>
                                <w:left w:val="none" w:sz="0" w:space="0" w:color="auto"/>
                                <w:bottom w:val="none" w:sz="0" w:space="0" w:color="auto"/>
                                <w:right w:val="none" w:sz="0" w:space="0" w:color="auto"/>
                              </w:divBdr>
                              <w:divsChild>
                                <w:div w:id="564221761">
                                  <w:marLeft w:val="0"/>
                                  <w:marRight w:val="0"/>
                                  <w:marTop w:val="0"/>
                                  <w:marBottom w:val="0"/>
                                  <w:divBdr>
                                    <w:top w:val="none" w:sz="0" w:space="0" w:color="auto"/>
                                    <w:left w:val="none" w:sz="0" w:space="0" w:color="auto"/>
                                    <w:bottom w:val="none" w:sz="0" w:space="0" w:color="auto"/>
                                    <w:right w:val="none" w:sz="0" w:space="0" w:color="auto"/>
                                  </w:divBdr>
                                  <w:divsChild>
                                    <w:div w:id="785390071">
                                      <w:marLeft w:val="-467"/>
                                      <w:marRight w:val="-107"/>
                                      <w:marTop w:val="0"/>
                                      <w:marBottom w:val="0"/>
                                      <w:divBdr>
                                        <w:top w:val="none" w:sz="0" w:space="0" w:color="auto"/>
                                        <w:left w:val="none" w:sz="0" w:space="0" w:color="auto"/>
                                        <w:bottom w:val="none" w:sz="0" w:space="0" w:color="auto"/>
                                        <w:right w:val="none" w:sz="0" w:space="0" w:color="auto"/>
                                      </w:divBdr>
                                    </w:div>
                                    <w:div w:id="1073626041">
                                      <w:marLeft w:val="-467"/>
                                      <w:marRight w:val="-107"/>
                                      <w:marTop w:val="0"/>
                                      <w:marBottom w:val="0"/>
                                      <w:divBdr>
                                        <w:top w:val="none" w:sz="0" w:space="0" w:color="auto"/>
                                        <w:left w:val="none" w:sz="0" w:space="0" w:color="auto"/>
                                        <w:bottom w:val="none" w:sz="0" w:space="0" w:color="auto"/>
                                        <w:right w:val="none" w:sz="0" w:space="0" w:color="auto"/>
                                      </w:divBdr>
                                      <w:divsChild>
                                        <w:div w:id="89662071">
                                          <w:marLeft w:val="0"/>
                                          <w:marRight w:val="0"/>
                                          <w:marTop w:val="0"/>
                                          <w:marBottom w:val="0"/>
                                          <w:divBdr>
                                            <w:top w:val="none" w:sz="0" w:space="0" w:color="auto"/>
                                            <w:left w:val="none" w:sz="0" w:space="0" w:color="auto"/>
                                            <w:bottom w:val="none" w:sz="0" w:space="0" w:color="auto"/>
                                            <w:right w:val="none" w:sz="0" w:space="0" w:color="auto"/>
                                          </w:divBdr>
                                          <w:divsChild>
                                            <w:div w:id="399790469">
                                              <w:marLeft w:val="0"/>
                                              <w:marRight w:val="0"/>
                                              <w:marTop w:val="0"/>
                                              <w:marBottom w:val="0"/>
                                              <w:divBdr>
                                                <w:top w:val="none" w:sz="0" w:space="0" w:color="auto"/>
                                                <w:left w:val="none" w:sz="0" w:space="0" w:color="auto"/>
                                                <w:bottom w:val="none" w:sz="0" w:space="0" w:color="auto"/>
                                                <w:right w:val="none" w:sz="0" w:space="0" w:color="auto"/>
                                              </w:divBdr>
                                              <w:divsChild>
                                                <w:div w:id="922182260">
                                                  <w:marLeft w:val="0"/>
                                                  <w:marRight w:val="0"/>
                                                  <w:marTop w:val="0"/>
                                                  <w:marBottom w:val="0"/>
                                                  <w:divBdr>
                                                    <w:top w:val="none" w:sz="0" w:space="0" w:color="auto"/>
                                                    <w:left w:val="none" w:sz="0" w:space="0" w:color="auto"/>
                                                    <w:bottom w:val="none" w:sz="0" w:space="0" w:color="auto"/>
                                                    <w:right w:val="none" w:sz="0" w:space="0" w:color="auto"/>
                                                  </w:divBdr>
                                                  <w:divsChild>
                                                    <w:div w:id="144980687">
                                                      <w:marLeft w:val="0"/>
                                                      <w:marRight w:val="0"/>
                                                      <w:marTop w:val="0"/>
                                                      <w:marBottom w:val="0"/>
                                                      <w:divBdr>
                                                        <w:top w:val="none" w:sz="0" w:space="0" w:color="auto"/>
                                                        <w:left w:val="none" w:sz="0" w:space="0" w:color="auto"/>
                                                        <w:bottom w:val="none" w:sz="0" w:space="0" w:color="auto"/>
                                                        <w:right w:val="none" w:sz="0" w:space="0" w:color="auto"/>
                                                      </w:divBdr>
                                                      <w:divsChild>
                                                        <w:div w:id="276723720">
                                                          <w:marLeft w:val="0"/>
                                                          <w:marRight w:val="0"/>
                                                          <w:marTop w:val="0"/>
                                                          <w:marBottom w:val="0"/>
                                                          <w:divBdr>
                                                            <w:top w:val="none" w:sz="0" w:space="0" w:color="auto"/>
                                                            <w:left w:val="none" w:sz="0" w:space="0" w:color="auto"/>
                                                            <w:bottom w:val="none" w:sz="0" w:space="0" w:color="auto"/>
                                                            <w:right w:val="none" w:sz="0" w:space="0" w:color="auto"/>
                                                          </w:divBdr>
                                                        </w:div>
                                                        <w:div w:id="1762876493">
                                                          <w:marLeft w:val="0"/>
                                                          <w:marRight w:val="-40"/>
                                                          <w:marTop w:val="0"/>
                                                          <w:marBottom w:val="0"/>
                                                          <w:divBdr>
                                                            <w:top w:val="single" w:sz="4" w:space="0" w:color="FFFFFF"/>
                                                            <w:left w:val="single" w:sz="4" w:space="0" w:color="FFFFFF"/>
                                                            <w:bottom w:val="single" w:sz="4" w:space="0" w:color="FFFFFF"/>
                                                            <w:right w:val="single" w:sz="4" w:space="0" w:color="FFFFFF"/>
                                                          </w:divBdr>
                                                        </w:div>
                                                      </w:divsChild>
                                                    </w:div>
                                                  </w:divsChild>
                                                </w:div>
                                              </w:divsChild>
                                            </w:div>
                                          </w:divsChild>
                                        </w:div>
                                      </w:divsChild>
                                    </w:div>
                                  </w:divsChild>
                                </w:div>
                                <w:div w:id="692414483">
                                  <w:marLeft w:val="0"/>
                                  <w:marRight w:val="0"/>
                                  <w:marTop w:val="0"/>
                                  <w:marBottom w:val="0"/>
                                  <w:divBdr>
                                    <w:top w:val="none" w:sz="0" w:space="0" w:color="auto"/>
                                    <w:left w:val="none" w:sz="0" w:space="0" w:color="auto"/>
                                    <w:bottom w:val="none" w:sz="0" w:space="0" w:color="auto"/>
                                    <w:right w:val="none" w:sz="0" w:space="0" w:color="auto"/>
                                  </w:divBdr>
                                  <w:divsChild>
                                    <w:div w:id="103237293">
                                      <w:marLeft w:val="0"/>
                                      <w:marRight w:val="0"/>
                                      <w:marTop w:val="0"/>
                                      <w:marBottom w:val="307"/>
                                      <w:divBdr>
                                        <w:top w:val="none" w:sz="0" w:space="0" w:color="auto"/>
                                        <w:left w:val="none" w:sz="0" w:space="0" w:color="auto"/>
                                        <w:bottom w:val="none" w:sz="0" w:space="0" w:color="auto"/>
                                        <w:right w:val="none" w:sz="0" w:space="0" w:color="auto"/>
                                      </w:divBdr>
                                      <w:divsChild>
                                        <w:div w:id="2037390908">
                                          <w:marLeft w:val="0"/>
                                          <w:marRight w:val="0"/>
                                          <w:marTop w:val="0"/>
                                          <w:marBottom w:val="0"/>
                                          <w:divBdr>
                                            <w:top w:val="none" w:sz="0" w:space="0" w:color="auto"/>
                                            <w:left w:val="none" w:sz="0" w:space="0" w:color="auto"/>
                                            <w:bottom w:val="none" w:sz="0" w:space="0" w:color="auto"/>
                                            <w:right w:val="none" w:sz="0" w:space="0" w:color="auto"/>
                                          </w:divBdr>
                                          <w:divsChild>
                                            <w:div w:id="1053969790">
                                              <w:marLeft w:val="0"/>
                                              <w:marRight w:val="0"/>
                                              <w:marTop w:val="0"/>
                                              <w:marBottom w:val="0"/>
                                              <w:divBdr>
                                                <w:top w:val="none" w:sz="0" w:space="0" w:color="auto"/>
                                                <w:left w:val="none" w:sz="0" w:space="0" w:color="auto"/>
                                                <w:bottom w:val="none" w:sz="0" w:space="0" w:color="auto"/>
                                                <w:right w:val="none" w:sz="0" w:space="0" w:color="auto"/>
                                              </w:divBdr>
                                              <w:divsChild>
                                                <w:div w:id="544953885">
                                                  <w:marLeft w:val="0"/>
                                                  <w:marRight w:val="0"/>
                                                  <w:marTop w:val="0"/>
                                                  <w:marBottom w:val="0"/>
                                                  <w:divBdr>
                                                    <w:top w:val="none" w:sz="0" w:space="0" w:color="auto"/>
                                                    <w:left w:val="none" w:sz="0" w:space="0" w:color="auto"/>
                                                    <w:bottom w:val="none" w:sz="0" w:space="0" w:color="auto"/>
                                                    <w:right w:val="none" w:sz="0" w:space="0" w:color="auto"/>
                                                  </w:divBdr>
                                                  <w:divsChild>
                                                    <w:div w:id="475605159">
                                                      <w:marLeft w:val="0"/>
                                                      <w:marRight w:val="0"/>
                                                      <w:marTop w:val="0"/>
                                                      <w:marBottom w:val="0"/>
                                                      <w:divBdr>
                                                        <w:top w:val="none" w:sz="0" w:space="0" w:color="auto"/>
                                                        <w:left w:val="none" w:sz="0" w:space="0" w:color="auto"/>
                                                        <w:bottom w:val="none" w:sz="0" w:space="0" w:color="auto"/>
                                                        <w:right w:val="none" w:sz="0" w:space="0" w:color="auto"/>
                                                      </w:divBdr>
                                                      <w:divsChild>
                                                        <w:div w:id="1839226550">
                                                          <w:marLeft w:val="40"/>
                                                          <w:marRight w:val="40"/>
                                                          <w:marTop w:val="0"/>
                                                          <w:marBottom w:val="0"/>
                                                          <w:divBdr>
                                                            <w:top w:val="none" w:sz="0" w:space="0" w:color="auto"/>
                                                            <w:left w:val="none" w:sz="0" w:space="0" w:color="auto"/>
                                                            <w:bottom w:val="none" w:sz="0" w:space="0" w:color="auto"/>
                                                            <w:right w:val="none" w:sz="0" w:space="0" w:color="auto"/>
                                                          </w:divBdr>
                                                          <w:divsChild>
                                                            <w:div w:id="19766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88189">
                                      <w:marLeft w:val="0"/>
                                      <w:marRight w:val="0"/>
                                      <w:marTop w:val="0"/>
                                      <w:marBottom w:val="307"/>
                                      <w:divBdr>
                                        <w:top w:val="none" w:sz="0" w:space="0" w:color="auto"/>
                                        <w:left w:val="none" w:sz="0" w:space="0" w:color="auto"/>
                                        <w:bottom w:val="none" w:sz="0" w:space="0" w:color="auto"/>
                                        <w:right w:val="none" w:sz="0" w:space="0" w:color="auto"/>
                                      </w:divBdr>
                                      <w:divsChild>
                                        <w:div w:id="1533684216">
                                          <w:marLeft w:val="0"/>
                                          <w:marRight w:val="0"/>
                                          <w:marTop w:val="0"/>
                                          <w:marBottom w:val="0"/>
                                          <w:divBdr>
                                            <w:top w:val="none" w:sz="0" w:space="0" w:color="auto"/>
                                            <w:left w:val="none" w:sz="0" w:space="0" w:color="auto"/>
                                            <w:bottom w:val="none" w:sz="0" w:space="0" w:color="auto"/>
                                            <w:right w:val="none" w:sz="0" w:space="0" w:color="auto"/>
                                          </w:divBdr>
                                          <w:divsChild>
                                            <w:div w:id="1342119694">
                                              <w:marLeft w:val="0"/>
                                              <w:marRight w:val="0"/>
                                              <w:marTop w:val="0"/>
                                              <w:marBottom w:val="0"/>
                                              <w:divBdr>
                                                <w:top w:val="none" w:sz="0" w:space="0" w:color="auto"/>
                                                <w:left w:val="none" w:sz="0" w:space="0" w:color="auto"/>
                                                <w:bottom w:val="none" w:sz="0" w:space="0" w:color="auto"/>
                                                <w:right w:val="none" w:sz="0" w:space="0" w:color="auto"/>
                                              </w:divBdr>
                                              <w:divsChild>
                                                <w:div w:id="1746757288">
                                                  <w:marLeft w:val="0"/>
                                                  <w:marRight w:val="0"/>
                                                  <w:marTop w:val="0"/>
                                                  <w:marBottom w:val="0"/>
                                                  <w:divBdr>
                                                    <w:top w:val="none" w:sz="0" w:space="0" w:color="auto"/>
                                                    <w:left w:val="none" w:sz="0" w:space="0" w:color="auto"/>
                                                    <w:bottom w:val="none" w:sz="0" w:space="0" w:color="auto"/>
                                                    <w:right w:val="none" w:sz="0" w:space="0" w:color="auto"/>
                                                  </w:divBdr>
                                                  <w:divsChild>
                                                    <w:div w:id="2042051667">
                                                      <w:marLeft w:val="0"/>
                                                      <w:marRight w:val="0"/>
                                                      <w:marTop w:val="0"/>
                                                      <w:marBottom w:val="0"/>
                                                      <w:divBdr>
                                                        <w:top w:val="none" w:sz="0" w:space="0" w:color="auto"/>
                                                        <w:left w:val="none" w:sz="0" w:space="0" w:color="auto"/>
                                                        <w:bottom w:val="none" w:sz="0" w:space="0" w:color="auto"/>
                                                        <w:right w:val="none" w:sz="0" w:space="0" w:color="auto"/>
                                                      </w:divBdr>
                                                      <w:divsChild>
                                                        <w:div w:id="751661737">
                                                          <w:marLeft w:val="40"/>
                                                          <w:marRight w:val="40"/>
                                                          <w:marTop w:val="0"/>
                                                          <w:marBottom w:val="0"/>
                                                          <w:divBdr>
                                                            <w:top w:val="none" w:sz="0" w:space="0" w:color="auto"/>
                                                            <w:left w:val="none" w:sz="0" w:space="0" w:color="auto"/>
                                                            <w:bottom w:val="none" w:sz="0" w:space="0" w:color="auto"/>
                                                            <w:right w:val="none" w:sz="0" w:space="0" w:color="auto"/>
                                                          </w:divBdr>
                                                          <w:divsChild>
                                                            <w:div w:id="16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983313">
                                      <w:marLeft w:val="0"/>
                                      <w:marRight w:val="0"/>
                                      <w:marTop w:val="0"/>
                                      <w:marBottom w:val="307"/>
                                      <w:divBdr>
                                        <w:top w:val="none" w:sz="0" w:space="0" w:color="auto"/>
                                        <w:left w:val="none" w:sz="0" w:space="0" w:color="auto"/>
                                        <w:bottom w:val="none" w:sz="0" w:space="0" w:color="auto"/>
                                        <w:right w:val="none" w:sz="0" w:space="0" w:color="auto"/>
                                      </w:divBdr>
                                      <w:divsChild>
                                        <w:div w:id="755131437">
                                          <w:marLeft w:val="0"/>
                                          <w:marRight w:val="0"/>
                                          <w:marTop w:val="0"/>
                                          <w:marBottom w:val="0"/>
                                          <w:divBdr>
                                            <w:top w:val="none" w:sz="0" w:space="0" w:color="auto"/>
                                            <w:left w:val="none" w:sz="0" w:space="0" w:color="auto"/>
                                            <w:bottom w:val="none" w:sz="0" w:space="0" w:color="auto"/>
                                            <w:right w:val="none" w:sz="0" w:space="0" w:color="auto"/>
                                          </w:divBdr>
                                          <w:divsChild>
                                            <w:div w:id="1449279490">
                                              <w:marLeft w:val="0"/>
                                              <w:marRight w:val="0"/>
                                              <w:marTop w:val="0"/>
                                              <w:marBottom w:val="0"/>
                                              <w:divBdr>
                                                <w:top w:val="none" w:sz="0" w:space="0" w:color="auto"/>
                                                <w:left w:val="none" w:sz="0" w:space="0" w:color="auto"/>
                                                <w:bottom w:val="none" w:sz="0" w:space="0" w:color="auto"/>
                                                <w:right w:val="none" w:sz="0" w:space="0" w:color="auto"/>
                                              </w:divBdr>
                                              <w:divsChild>
                                                <w:div w:id="651252200">
                                                  <w:marLeft w:val="0"/>
                                                  <w:marRight w:val="0"/>
                                                  <w:marTop w:val="0"/>
                                                  <w:marBottom w:val="0"/>
                                                  <w:divBdr>
                                                    <w:top w:val="none" w:sz="0" w:space="0" w:color="auto"/>
                                                    <w:left w:val="none" w:sz="0" w:space="0" w:color="auto"/>
                                                    <w:bottom w:val="none" w:sz="0" w:space="0" w:color="auto"/>
                                                    <w:right w:val="none" w:sz="0" w:space="0" w:color="auto"/>
                                                  </w:divBdr>
                                                  <w:divsChild>
                                                    <w:div w:id="1409156698">
                                                      <w:marLeft w:val="0"/>
                                                      <w:marRight w:val="0"/>
                                                      <w:marTop w:val="0"/>
                                                      <w:marBottom w:val="0"/>
                                                      <w:divBdr>
                                                        <w:top w:val="none" w:sz="0" w:space="0" w:color="auto"/>
                                                        <w:left w:val="none" w:sz="0" w:space="0" w:color="auto"/>
                                                        <w:bottom w:val="none" w:sz="0" w:space="0" w:color="auto"/>
                                                        <w:right w:val="none" w:sz="0" w:space="0" w:color="auto"/>
                                                      </w:divBdr>
                                                      <w:divsChild>
                                                        <w:div w:id="828136737">
                                                          <w:marLeft w:val="40"/>
                                                          <w:marRight w:val="40"/>
                                                          <w:marTop w:val="0"/>
                                                          <w:marBottom w:val="0"/>
                                                          <w:divBdr>
                                                            <w:top w:val="none" w:sz="0" w:space="0" w:color="auto"/>
                                                            <w:left w:val="none" w:sz="0" w:space="0" w:color="auto"/>
                                                            <w:bottom w:val="none" w:sz="0" w:space="0" w:color="auto"/>
                                                            <w:right w:val="none" w:sz="0" w:space="0" w:color="auto"/>
                                                          </w:divBdr>
                                                          <w:divsChild>
                                                            <w:div w:id="1908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92693">
                                      <w:marLeft w:val="0"/>
                                      <w:marRight w:val="0"/>
                                      <w:marTop w:val="0"/>
                                      <w:marBottom w:val="307"/>
                                      <w:divBdr>
                                        <w:top w:val="none" w:sz="0" w:space="0" w:color="auto"/>
                                        <w:left w:val="none" w:sz="0" w:space="0" w:color="auto"/>
                                        <w:bottom w:val="none" w:sz="0" w:space="0" w:color="auto"/>
                                        <w:right w:val="none" w:sz="0" w:space="0" w:color="auto"/>
                                      </w:divBdr>
                                      <w:divsChild>
                                        <w:div w:id="790637139">
                                          <w:marLeft w:val="0"/>
                                          <w:marRight w:val="0"/>
                                          <w:marTop w:val="0"/>
                                          <w:marBottom w:val="0"/>
                                          <w:divBdr>
                                            <w:top w:val="none" w:sz="0" w:space="0" w:color="auto"/>
                                            <w:left w:val="none" w:sz="0" w:space="0" w:color="auto"/>
                                            <w:bottom w:val="none" w:sz="0" w:space="0" w:color="auto"/>
                                            <w:right w:val="none" w:sz="0" w:space="0" w:color="auto"/>
                                          </w:divBdr>
                                          <w:divsChild>
                                            <w:div w:id="218592989">
                                              <w:marLeft w:val="0"/>
                                              <w:marRight w:val="0"/>
                                              <w:marTop w:val="0"/>
                                              <w:marBottom w:val="0"/>
                                              <w:divBdr>
                                                <w:top w:val="none" w:sz="0" w:space="0" w:color="auto"/>
                                                <w:left w:val="none" w:sz="0" w:space="0" w:color="auto"/>
                                                <w:bottom w:val="none" w:sz="0" w:space="0" w:color="auto"/>
                                                <w:right w:val="none" w:sz="0" w:space="0" w:color="auto"/>
                                              </w:divBdr>
                                              <w:divsChild>
                                                <w:div w:id="460150433">
                                                  <w:marLeft w:val="0"/>
                                                  <w:marRight w:val="0"/>
                                                  <w:marTop w:val="0"/>
                                                  <w:marBottom w:val="0"/>
                                                  <w:divBdr>
                                                    <w:top w:val="none" w:sz="0" w:space="0" w:color="auto"/>
                                                    <w:left w:val="none" w:sz="0" w:space="0" w:color="auto"/>
                                                    <w:bottom w:val="none" w:sz="0" w:space="0" w:color="auto"/>
                                                    <w:right w:val="none" w:sz="0" w:space="0" w:color="auto"/>
                                                  </w:divBdr>
                                                  <w:divsChild>
                                                    <w:div w:id="1086462478">
                                                      <w:marLeft w:val="0"/>
                                                      <w:marRight w:val="0"/>
                                                      <w:marTop w:val="0"/>
                                                      <w:marBottom w:val="0"/>
                                                      <w:divBdr>
                                                        <w:top w:val="none" w:sz="0" w:space="0" w:color="auto"/>
                                                        <w:left w:val="none" w:sz="0" w:space="0" w:color="auto"/>
                                                        <w:bottom w:val="none" w:sz="0" w:space="0" w:color="auto"/>
                                                        <w:right w:val="none" w:sz="0" w:space="0" w:color="auto"/>
                                                      </w:divBdr>
                                                      <w:divsChild>
                                                        <w:div w:id="2093041330">
                                                          <w:marLeft w:val="40"/>
                                                          <w:marRight w:val="40"/>
                                                          <w:marTop w:val="0"/>
                                                          <w:marBottom w:val="0"/>
                                                          <w:divBdr>
                                                            <w:top w:val="none" w:sz="0" w:space="0" w:color="auto"/>
                                                            <w:left w:val="none" w:sz="0" w:space="0" w:color="auto"/>
                                                            <w:bottom w:val="none" w:sz="0" w:space="0" w:color="auto"/>
                                                            <w:right w:val="none" w:sz="0" w:space="0" w:color="auto"/>
                                                          </w:divBdr>
                                                          <w:divsChild>
                                                            <w:div w:id="14459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7034">
                                      <w:marLeft w:val="0"/>
                                      <w:marRight w:val="0"/>
                                      <w:marTop w:val="0"/>
                                      <w:marBottom w:val="307"/>
                                      <w:divBdr>
                                        <w:top w:val="none" w:sz="0" w:space="0" w:color="auto"/>
                                        <w:left w:val="none" w:sz="0" w:space="0" w:color="auto"/>
                                        <w:bottom w:val="none" w:sz="0" w:space="0" w:color="auto"/>
                                        <w:right w:val="none" w:sz="0" w:space="0" w:color="auto"/>
                                      </w:divBdr>
                                      <w:divsChild>
                                        <w:div w:id="1555508249">
                                          <w:marLeft w:val="0"/>
                                          <w:marRight w:val="0"/>
                                          <w:marTop w:val="0"/>
                                          <w:marBottom w:val="0"/>
                                          <w:divBdr>
                                            <w:top w:val="none" w:sz="0" w:space="0" w:color="auto"/>
                                            <w:left w:val="none" w:sz="0" w:space="0" w:color="auto"/>
                                            <w:bottom w:val="none" w:sz="0" w:space="0" w:color="auto"/>
                                            <w:right w:val="none" w:sz="0" w:space="0" w:color="auto"/>
                                          </w:divBdr>
                                          <w:divsChild>
                                            <w:div w:id="146290821">
                                              <w:marLeft w:val="0"/>
                                              <w:marRight w:val="0"/>
                                              <w:marTop w:val="0"/>
                                              <w:marBottom w:val="0"/>
                                              <w:divBdr>
                                                <w:top w:val="none" w:sz="0" w:space="0" w:color="auto"/>
                                                <w:left w:val="none" w:sz="0" w:space="0" w:color="auto"/>
                                                <w:bottom w:val="none" w:sz="0" w:space="0" w:color="auto"/>
                                                <w:right w:val="none" w:sz="0" w:space="0" w:color="auto"/>
                                              </w:divBdr>
                                              <w:divsChild>
                                                <w:div w:id="670370300">
                                                  <w:marLeft w:val="0"/>
                                                  <w:marRight w:val="0"/>
                                                  <w:marTop w:val="0"/>
                                                  <w:marBottom w:val="0"/>
                                                  <w:divBdr>
                                                    <w:top w:val="none" w:sz="0" w:space="0" w:color="auto"/>
                                                    <w:left w:val="none" w:sz="0" w:space="0" w:color="auto"/>
                                                    <w:bottom w:val="none" w:sz="0" w:space="0" w:color="auto"/>
                                                    <w:right w:val="none" w:sz="0" w:space="0" w:color="auto"/>
                                                  </w:divBdr>
                                                  <w:divsChild>
                                                    <w:div w:id="1990477716">
                                                      <w:marLeft w:val="0"/>
                                                      <w:marRight w:val="0"/>
                                                      <w:marTop w:val="0"/>
                                                      <w:marBottom w:val="0"/>
                                                      <w:divBdr>
                                                        <w:top w:val="none" w:sz="0" w:space="0" w:color="auto"/>
                                                        <w:left w:val="none" w:sz="0" w:space="0" w:color="auto"/>
                                                        <w:bottom w:val="none" w:sz="0" w:space="0" w:color="auto"/>
                                                        <w:right w:val="none" w:sz="0" w:space="0" w:color="auto"/>
                                                      </w:divBdr>
                                                      <w:divsChild>
                                                        <w:div w:id="1300719379">
                                                          <w:marLeft w:val="40"/>
                                                          <w:marRight w:val="40"/>
                                                          <w:marTop w:val="0"/>
                                                          <w:marBottom w:val="0"/>
                                                          <w:divBdr>
                                                            <w:top w:val="none" w:sz="0" w:space="0" w:color="auto"/>
                                                            <w:left w:val="none" w:sz="0" w:space="0" w:color="auto"/>
                                                            <w:bottom w:val="none" w:sz="0" w:space="0" w:color="auto"/>
                                                            <w:right w:val="none" w:sz="0" w:space="0" w:color="auto"/>
                                                          </w:divBdr>
                                                          <w:divsChild>
                                                            <w:div w:id="4699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90592">
                                      <w:marLeft w:val="0"/>
                                      <w:marRight w:val="0"/>
                                      <w:marTop w:val="0"/>
                                      <w:marBottom w:val="213"/>
                                      <w:divBdr>
                                        <w:top w:val="none" w:sz="0" w:space="0" w:color="auto"/>
                                        <w:left w:val="none" w:sz="0" w:space="0" w:color="auto"/>
                                        <w:bottom w:val="none" w:sz="0" w:space="0" w:color="auto"/>
                                        <w:right w:val="none" w:sz="0" w:space="0" w:color="auto"/>
                                      </w:divBdr>
                                      <w:divsChild>
                                        <w:div w:id="801193810">
                                          <w:marLeft w:val="0"/>
                                          <w:marRight w:val="0"/>
                                          <w:marTop w:val="0"/>
                                          <w:marBottom w:val="0"/>
                                          <w:divBdr>
                                            <w:top w:val="none" w:sz="0" w:space="0" w:color="auto"/>
                                            <w:left w:val="none" w:sz="0" w:space="0" w:color="auto"/>
                                            <w:bottom w:val="none" w:sz="0" w:space="0" w:color="auto"/>
                                            <w:right w:val="none" w:sz="0" w:space="0" w:color="auto"/>
                                          </w:divBdr>
                                          <w:divsChild>
                                            <w:div w:id="1826117866">
                                              <w:marLeft w:val="0"/>
                                              <w:marRight w:val="0"/>
                                              <w:marTop w:val="0"/>
                                              <w:marBottom w:val="0"/>
                                              <w:divBdr>
                                                <w:top w:val="none" w:sz="0" w:space="0" w:color="auto"/>
                                                <w:left w:val="none" w:sz="0" w:space="0" w:color="auto"/>
                                                <w:bottom w:val="none" w:sz="0" w:space="0" w:color="auto"/>
                                                <w:right w:val="none" w:sz="0" w:space="0" w:color="auto"/>
                                              </w:divBdr>
                                              <w:divsChild>
                                                <w:div w:id="1860895734">
                                                  <w:marLeft w:val="0"/>
                                                  <w:marRight w:val="0"/>
                                                  <w:marTop w:val="0"/>
                                                  <w:marBottom w:val="0"/>
                                                  <w:divBdr>
                                                    <w:top w:val="none" w:sz="0" w:space="0" w:color="auto"/>
                                                    <w:left w:val="none" w:sz="0" w:space="0" w:color="auto"/>
                                                    <w:bottom w:val="none" w:sz="0" w:space="0" w:color="auto"/>
                                                    <w:right w:val="none" w:sz="0" w:space="0" w:color="auto"/>
                                                  </w:divBdr>
                                                  <w:divsChild>
                                                    <w:div w:id="1419331598">
                                                      <w:marLeft w:val="0"/>
                                                      <w:marRight w:val="0"/>
                                                      <w:marTop w:val="0"/>
                                                      <w:marBottom w:val="0"/>
                                                      <w:divBdr>
                                                        <w:top w:val="none" w:sz="0" w:space="0" w:color="auto"/>
                                                        <w:left w:val="none" w:sz="0" w:space="0" w:color="auto"/>
                                                        <w:bottom w:val="none" w:sz="0" w:space="0" w:color="auto"/>
                                                        <w:right w:val="none" w:sz="0" w:space="0" w:color="auto"/>
                                                      </w:divBdr>
                                                      <w:divsChild>
                                                        <w:div w:id="2105149850">
                                                          <w:marLeft w:val="40"/>
                                                          <w:marRight w:val="40"/>
                                                          <w:marTop w:val="0"/>
                                                          <w:marBottom w:val="0"/>
                                                          <w:divBdr>
                                                            <w:top w:val="none" w:sz="0" w:space="0" w:color="auto"/>
                                                            <w:left w:val="none" w:sz="0" w:space="0" w:color="auto"/>
                                                            <w:bottom w:val="none" w:sz="0" w:space="0" w:color="auto"/>
                                                            <w:right w:val="none" w:sz="0" w:space="0" w:color="auto"/>
                                                          </w:divBdr>
                                                          <w:divsChild>
                                                            <w:div w:id="16883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603318">
                                      <w:marLeft w:val="0"/>
                                      <w:marRight w:val="0"/>
                                      <w:marTop w:val="0"/>
                                      <w:marBottom w:val="307"/>
                                      <w:divBdr>
                                        <w:top w:val="none" w:sz="0" w:space="0" w:color="auto"/>
                                        <w:left w:val="none" w:sz="0" w:space="0" w:color="auto"/>
                                        <w:bottom w:val="none" w:sz="0" w:space="0" w:color="auto"/>
                                        <w:right w:val="none" w:sz="0" w:space="0" w:color="auto"/>
                                      </w:divBdr>
                                      <w:divsChild>
                                        <w:div w:id="93401661">
                                          <w:marLeft w:val="0"/>
                                          <w:marRight w:val="0"/>
                                          <w:marTop w:val="0"/>
                                          <w:marBottom w:val="0"/>
                                          <w:divBdr>
                                            <w:top w:val="none" w:sz="0" w:space="0" w:color="auto"/>
                                            <w:left w:val="none" w:sz="0" w:space="0" w:color="auto"/>
                                            <w:bottom w:val="none" w:sz="0" w:space="0" w:color="auto"/>
                                            <w:right w:val="none" w:sz="0" w:space="0" w:color="auto"/>
                                          </w:divBdr>
                                          <w:divsChild>
                                            <w:div w:id="1649283777">
                                              <w:marLeft w:val="0"/>
                                              <w:marRight w:val="0"/>
                                              <w:marTop w:val="0"/>
                                              <w:marBottom w:val="0"/>
                                              <w:divBdr>
                                                <w:top w:val="none" w:sz="0" w:space="0" w:color="auto"/>
                                                <w:left w:val="none" w:sz="0" w:space="0" w:color="auto"/>
                                                <w:bottom w:val="none" w:sz="0" w:space="0" w:color="auto"/>
                                                <w:right w:val="none" w:sz="0" w:space="0" w:color="auto"/>
                                              </w:divBdr>
                                              <w:divsChild>
                                                <w:div w:id="308828439">
                                                  <w:marLeft w:val="0"/>
                                                  <w:marRight w:val="0"/>
                                                  <w:marTop w:val="0"/>
                                                  <w:marBottom w:val="0"/>
                                                  <w:divBdr>
                                                    <w:top w:val="none" w:sz="0" w:space="0" w:color="auto"/>
                                                    <w:left w:val="none" w:sz="0" w:space="0" w:color="auto"/>
                                                    <w:bottom w:val="none" w:sz="0" w:space="0" w:color="auto"/>
                                                    <w:right w:val="none" w:sz="0" w:space="0" w:color="auto"/>
                                                  </w:divBdr>
                                                  <w:divsChild>
                                                    <w:div w:id="1075784374">
                                                      <w:marLeft w:val="0"/>
                                                      <w:marRight w:val="0"/>
                                                      <w:marTop w:val="0"/>
                                                      <w:marBottom w:val="0"/>
                                                      <w:divBdr>
                                                        <w:top w:val="none" w:sz="0" w:space="0" w:color="auto"/>
                                                        <w:left w:val="none" w:sz="0" w:space="0" w:color="auto"/>
                                                        <w:bottom w:val="none" w:sz="0" w:space="0" w:color="auto"/>
                                                        <w:right w:val="none" w:sz="0" w:space="0" w:color="auto"/>
                                                      </w:divBdr>
                                                      <w:divsChild>
                                                        <w:div w:id="508757347">
                                                          <w:marLeft w:val="40"/>
                                                          <w:marRight w:val="40"/>
                                                          <w:marTop w:val="0"/>
                                                          <w:marBottom w:val="0"/>
                                                          <w:divBdr>
                                                            <w:top w:val="none" w:sz="0" w:space="0" w:color="auto"/>
                                                            <w:left w:val="none" w:sz="0" w:space="0" w:color="auto"/>
                                                            <w:bottom w:val="none" w:sz="0" w:space="0" w:color="auto"/>
                                                            <w:right w:val="none" w:sz="0" w:space="0" w:color="auto"/>
                                                          </w:divBdr>
                                                          <w:divsChild>
                                                            <w:div w:id="17781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95709">
                                      <w:marLeft w:val="0"/>
                                      <w:marRight w:val="0"/>
                                      <w:marTop w:val="0"/>
                                      <w:marBottom w:val="307"/>
                                      <w:divBdr>
                                        <w:top w:val="none" w:sz="0" w:space="0" w:color="auto"/>
                                        <w:left w:val="none" w:sz="0" w:space="0" w:color="auto"/>
                                        <w:bottom w:val="none" w:sz="0" w:space="0" w:color="auto"/>
                                        <w:right w:val="none" w:sz="0" w:space="0" w:color="auto"/>
                                      </w:divBdr>
                                      <w:divsChild>
                                        <w:div w:id="966933070">
                                          <w:marLeft w:val="0"/>
                                          <w:marRight w:val="0"/>
                                          <w:marTop w:val="0"/>
                                          <w:marBottom w:val="0"/>
                                          <w:divBdr>
                                            <w:top w:val="none" w:sz="0" w:space="0" w:color="auto"/>
                                            <w:left w:val="none" w:sz="0" w:space="0" w:color="auto"/>
                                            <w:bottom w:val="none" w:sz="0" w:space="0" w:color="auto"/>
                                            <w:right w:val="none" w:sz="0" w:space="0" w:color="auto"/>
                                          </w:divBdr>
                                          <w:divsChild>
                                            <w:div w:id="1998923383">
                                              <w:marLeft w:val="0"/>
                                              <w:marRight w:val="0"/>
                                              <w:marTop w:val="0"/>
                                              <w:marBottom w:val="0"/>
                                              <w:divBdr>
                                                <w:top w:val="none" w:sz="0" w:space="0" w:color="auto"/>
                                                <w:left w:val="none" w:sz="0" w:space="0" w:color="auto"/>
                                                <w:bottom w:val="none" w:sz="0" w:space="0" w:color="auto"/>
                                                <w:right w:val="none" w:sz="0" w:space="0" w:color="auto"/>
                                              </w:divBdr>
                                              <w:divsChild>
                                                <w:div w:id="433943740">
                                                  <w:marLeft w:val="0"/>
                                                  <w:marRight w:val="0"/>
                                                  <w:marTop w:val="0"/>
                                                  <w:marBottom w:val="0"/>
                                                  <w:divBdr>
                                                    <w:top w:val="none" w:sz="0" w:space="0" w:color="auto"/>
                                                    <w:left w:val="none" w:sz="0" w:space="0" w:color="auto"/>
                                                    <w:bottom w:val="none" w:sz="0" w:space="0" w:color="auto"/>
                                                    <w:right w:val="none" w:sz="0" w:space="0" w:color="auto"/>
                                                  </w:divBdr>
                                                  <w:divsChild>
                                                    <w:div w:id="1488865646">
                                                      <w:marLeft w:val="0"/>
                                                      <w:marRight w:val="0"/>
                                                      <w:marTop w:val="0"/>
                                                      <w:marBottom w:val="0"/>
                                                      <w:divBdr>
                                                        <w:top w:val="none" w:sz="0" w:space="0" w:color="auto"/>
                                                        <w:left w:val="none" w:sz="0" w:space="0" w:color="auto"/>
                                                        <w:bottom w:val="none" w:sz="0" w:space="0" w:color="auto"/>
                                                        <w:right w:val="none" w:sz="0" w:space="0" w:color="auto"/>
                                                      </w:divBdr>
                                                      <w:divsChild>
                                                        <w:div w:id="1092898844">
                                                          <w:marLeft w:val="40"/>
                                                          <w:marRight w:val="40"/>
                                                          <w:marTop w:val="0"/>
                                                          <w:marBottom w:val="0"/>
                                                          <w:divBdr>
                                                            <w:top w:val="none" w:sz="0" w:space="0" w:color="auto"/>
                                                            <w:left w:val="none" w:sz="0" w:space="0" w:color="auto"/>
                                                            <w:bottom w:val="none" w:sz="0" w:space="0" w:color="auto"/>
                                                            <w:right w:val="none" w:sz="0" w:space="0" w:color="auto"/>
                                                          </w:divBdr>
                                                          <w:divsChild>
                                                            <w:div w:id="341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83885">
                                      <w:marLeft w:val="0"/>
                                      <w:marRight w:val="0"/>
                                      <w:marTop w:val="0"/>
                                      <w:marBottom w:val="307"/>
                                      <w:divBdr>
                                        <w:top w:val="none" w:sz="0" w:space="0" w:color="auto"/>
                                        <w:left w:val="none" w:sz="0" w:space="0" w:color="auto"/>
                                        <w:bottom w:val="none" w:sz="0" w:space="0" w:color="auto"/>
                                        <w:right w:val="none" w:sz="0" w:space="0" w:color="auto"/>
                                      </w:divBdr>
                                      <w:divsChild>
                                        <w:div w:id="864712352">
                                          <w:marLeft w:val="0"/>
                                          <w:marRight w:val="0"/>
                                          <w:marTop w:val="0"/>
                                          <w:marBottom w:val="0"/>
                                          <w:divBdr>
                                            <w:top w:val="none" w:sz="0" w:space="0" w:color="auto"/>
                                            <w:left w:val="none" w:sz="0" w:space="0" w:color="auto"/>
                                            <w:bottom w:val="none" w:sz="0" w:space="0" w:color="auto"/>
                                            <w:right w:val="none" w:sz="0" w:space="0" w:color="auto"/>
                                          </w:divBdr>
                                          <w:divsChild>
                                            <w:div w:id="1614944165">
                                              <w:marLeft w:val="0"/>
                                              <w:marRight w:val="0"/>
                                              <w:marTop w:val="0"/>
                                              <w:marBottom w:val="0"/>
                                              <w:divBdr>
                                                <w:top w:val="none" w:sz="0" w:space="0" w:color="auto"/>
                                                <w:left w:val="none" w:sz="0" w:space="0" w:color="auto"/>
                                                <w:bottom w:val="none" w:sz="0" w:space="0" w:color="auto"/>
                                                <w:right w:val="none" w:sz="0" w:space="0" w:color="auto"/>
                                              </w:divBdr>
                                              <w:divsChild>
                                                <w:div w:id="1435396132">
                                                  <w:marLeft w:val="0"/>
                                                  <w:marRight w:val="0"/>
                                                  <w:marTop w:val="0"/>
                                                  <w:marBottom w:val="0"/>
                                                  <w:divBdr>
                                                    <w:top w:val="none" w:sz="0" w:space="0" w:color="auto"/>
                                                    <w:left w:val="none" w:sz="0" w:space="0" w:color="auto"/>
                                                    <w:bottom w:val="none" w:sz="0" w:space="0" w:color="auto"/>
                                                    <w:right w:val="none" w:sz="0" w:space="0" w:color="auto"/>
                                                  </w:divBdr>
                                                  <w:divsChild>
                                                    <w:div w:id="686104764">
                                                      <w:marLeft w:val="0"/>
                                                      <w:marRight w:val="0"/>
                                                      <w:marTop w:val="0"/>
                                                      <w:marBottom w:val="0"/>
                                                      <w:divBdr>
                                                        <w:top w:val="none" w:sz="0" w:space="0" w:color="auto"/>
                                                        <w:left w:val="none" w:sz="0" w:space="0" w:color="auto"/>
                                                        <w:bottom w:val="none" w:sz="0" w:space="0" w:color="auto"/>
                                                        <w:right w:val="none" w:sz="0" w:space="0" w:color="auto"/>
                                                      </w:divBdr>
                                                      <w:divsChild>
                                                        <w:div w:id="1851020832">
                                                          <w:marLeft w:val="40"/>
                                                          <w:marRight w:val="40"/>
                                                          <w:marTop w:val="0"/>
                                                          <w:marBottom w:val="0"/>
                                                          <w:divBdr>
                                                            <w:top w:val="none" w:sz="0" w:space="0" w:color="auto"/>
                                                            <w:left w:val="none" w:sz="0" w:space="0" w:color="auto"/>
                                                            <w:bottom w:val="none" w:sz="0" w:space="0" w:color="auto"/>
                                                            <w:right w:val="none" w:sz="0" w:space="0" w:color="auto"/>
                                                          </w:divBdr>
                                                          <w:divsChild>
                                                            <w:div w:id="16072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206539">
                                      <w:marLeft w:val="0"/>
                                      <w:marRight w:val="0"/>
                                      <w:marTop w:val="0"/>
                                      <w:marBottom w:val="307"/>
                                      <w:divBdr>
                                        <w:top w:val="none" w:sz="0" w:space="0" w:color="auto"/>
                                        <w:left w:val="none" w:sz="0" w:space="0" w:color="auto"/>
                                        <w:bottom w:val="none" w:sz="0" w:space="0" w:color="auto"/>
                                        <w:right w:val="none" w:sz="0" w:space="0" w:color="auto"/>
                                      </w:divBdr>
                                      <w:divsChild>
                                        <w:div w:id="1183475993">
                                          <w:marLeft w:val="0"/>
                                          <w:marRight w:val="0"/>
                                          <w:marTop w:val="0"/>
                                          <w:marBottom w:val="0"/>
                                          <w:divBdr>
                                            <w:top w:val="none" w:sz="0" w:space="0" w:color="auto"/>
                                            <w:left w:val="none" w:sz="0" w:space="0" w:color="auto"/>
                                            <w:bottom w:val="none" w:sz="0" w:space="0" w:color="auto"/>
                                            <w:right w:val="none" w:sz="0" w:space="0" w:color="auto"/>
                                          </w:divBdr>
                                          <w:divsChild>
                                            <w:div w:id="361783962">
                                              <w:marLeft w:val="0"/>
                                              <w:marRight w:val="0"/>
                                              <w:marTop w:val="0"/>
                                              <w:marBottom w:val="0"/>
                                              <w:divBdr>
                                                <w:top w:val="none" w:sz="0" w:space="0" w:color="auto"/>
                                                <w:left w:val="none" w:sz="0" w:space="0" w:color="auto"/>
                                                <w:bottom w:val="none" w:sz="0" w:space="0" w:color="auto"/>
                                                <w:right w:val="none" w:sz="0" w:space="0" w:color="auto"/>
                                              </w:divBdr>
                                              <w:divsChild>
                                                <w:div w:id="411124287">
                                                  <w:marLeft w:val="0"/>
                                                  <w:marRight w:val="0"/>
                                                  <w:marTop w:val="0"/>
                                                  <w:marBottom w:val="0"/>
                                                  <w:divBdr>
                                                    <w:top w:val="none" w:sz="0" w:space="0" w:color="auto"/>
                                                    <w:left w:val="none" w:sz="0" w:space="0" w:color="auto"/>
                                                    <w:bottom w:val="none" w:sz="0" w:space="0" w:color="auto"/>
                                                    <w:right w:val="none" w:sz="0" w:space="0" w:color="auto"/>
                                                  </w:divBdr>
                                                  <w:divsChild>
                                                    <w:div w:id="1985114524">
                                                      <w:marLeft w:val="0"/>
                                                      <w:marRight w:val="0"/>
                                                      <w:marTop w:val="0"/>
                                                      <w:marBottom w:val="0"/>
                                                      <w:divBdr>
                                                        <w:top w:val="none" w:sz="0" w:space="0" w:color="auto"/>
                                                        <w:left w:val="none" w:sz="0" w:space="0" w:color="auto"/>
                                                        <w:bottom w:val="none" w:sz="0" w:space="0" w:color="auto"/>
                                                        <w:right w:val="none" w:sz="0" w:space="0" w:color="auto"/>
                                                      </w:divBdr>
                                                      <w:divsChild>
                                                        <w:div w:id="833883357">
                                                          <w:marLeft w:val="40"/>
                                                          <w:marRight w:val="40"/>
                                                          <w:marTop w:val="0"/>
                                                          <w:marBottom w:val="0"/>
                                                          <w:divBdr>
                                                            <w:top w:val="none" w:sz="0" w:space="0" w:color="auto"/>
                                                            <w:left w:val="none" w:sz="0" w:space="0" w:color="auto"/>
                                                            <w:bottom w:val="none" w:sz="0" w:space="0" w:color="auto"/>
                                                            <w:right w:val="none" w:sz="0" w:space="0" w:color="auto"/>
                                                          </w:divBdr>
                                                          <w:divsChild>
                                                            <w:div w:id="1130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5571301">
                  <w:marLeft w:val="0"/>
                  <w:marRight w:val="0"/>
                  <w:marTop w:val="0"/>
                  <w:marBottom w:val="0"/>
                  <w:divBdr>
                    <w:top w:val="none" w:sz="0" w:space="0" w:color="auto"/>
                    <w:left w:val="none" w:sz="0" w:space="0" w:color="auto"/>
                    <w:bottom w:val="none" w:sz="0" w:space="0" w:color="auto"/>
                    <w:right w:val="none" w:sz="0" w:space="0" w:color="auto"/>
                  </w:divBdr>
                  <w:divsChild>
                    <w:div w:id="1804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0888">
      <w:bodyDiv w:val="1"/>
      <w:marLeft w:val="0"/>
      <w:marRight w:val="0"/>
      <w:marTop w:val="0"/>
      <w:marBottom w:val="0"/>
      <w:divBdr>
        <w:top w:val="none" w:sz="0" w:space="0" w:color="auto"/>
        <w:left w:val="none" w:sz="0" w:space="0" w:color="auto"/>
        <w:bottom w:val="none" w:sz="0" w:space="0" w:color="auto"/>
        <w:right w:val="none" w:sz="0" w:space="0" w:color="auto"/>
      </w:divBdr>
    </w:div>
    <w:div w:id="210507856">
      <w:bodyDiv w:val="1"/>
      <w:marLeft w:val="0"/>
      <w:marRight w:val="0"/>
      <w:marTop w:val="0"/>
      <w:marBottom w:val="0"/>
      <w:divBdr>
        <w:top w:val="none" w:sz="0" w:space="0" w:color="auto"/>
        <w:left w:val="none" w:sz="0" w:space="0" w:color="auto"/>
        <w:bottom w:val="none" w:sz="0" w:space="0" w:color="auto"/>
        <w:right w:val="none" w:sz="0" w:space="0" w:color="auto"/>
      </w:divBdr>
    </w:div>
    <w:div w:id="214699907">
      <w:bodyDiv w:val="1"/>
      <w:marLeft w:val="0"/>
      <w:marRight w:val="0"/>
      <w:marTop w:val="0"/>
      <w:marBottom w:val="0"/>
      <w:divBdr>
        <w:top w:val="none" w:sz="0" w:space="0" w:color="auto"/>
        <w:left w:val="none" w:sz="0" w:space="0" w:color="auto"/>
        <w:bottom w:val="none" w:sz="0" w:space="0" w:color="auto"/>
        <w:right w:val="none" w:sz="0" w:space="0" w:color="auto"/>
      </w:divBdr>
    </w:div>
    <w:div w:id="219175067">
      <w:bodyDiv w:val="1"/>
      <w:marLeft w:val="0"/>
      <w:marRight w:val="0"/>
      <w:marTop w:val="0"/>
      <w:marBottom w:val="0"/>
      <w:divBdr>
        <w:top w:val="none" w:sz="0" w:space="0" w:color="auto"/>
        <w:left w:val="none" w:sz="0" w:space="0" w:color="auto"/>
        <w:bottom w:val="none" w:sz="0" w:space="0" w:color="auto"/>
        <w:right w:val="none" w:sz="0" w:space="0" w:color="auto"/>
      </w:divBdr>
    </w:div>
    <w:div w:id="245766549">
      <w:bodyDiv w:val="1"/>
      <w:marLeft w:val="0"/>
      <w:marRight w:val="0"/>
      <w:marTop w:val="0"/>
      <w:marBottom w:val="0"/>
      <w:divBdr>
        <w:top w:val="none" w:sz="0" w:space="0" w:color="auto"/>
        <w:left w:val="none" w:sz="0" w:space="0" w:color="auto"/>
        <w:bottom w:val="none" w:sz="0" w:space="0" w:color="auto"/>
        <w:right w:val="none" w:sz="0" w:space="0" w:color="auto"/>
      </w:divBdr>
    </w:div>
    <w:div w:id="254245339">
      <w:bodyDiv w:val="1"/>
      <w:marLeft w:val="0"/>
      <w:marRight w:val="0"/>
      <w:marTop w:val="0"/>
      <w:marBottom w:val="0"/>
      <w:divBdr>
        <w:top w:val="none" w:sz="0" w:space="0" w:color="auto"/>
        <w:left w:val="none" w:sz="0" w:space="0" w:color="auto"/>
        <w:bottom w:val="none" w:sz="0" w:space="0" w:color="auto"/>
        <w:right w:val="none" w:sz="0" w:space="0" w:color="auto"/>
      </w:divBdr>
    </w:div>
    <w:div w:id="263655478">
      <w:bodyDiv w:val="1"/>
      <w:marLeft w:val="0"/>
      <w:marRight w:val="0"/>
      <w:marTop w:val="0"/>
      <w:marBottom w:val="0"/>
      <w:divBdr>
        <w:top w:val="none" w:sz="0" w:space="0" w:color="auto"/>
        <w:left w:val="none" w:sz="0" w:space="0" w:color="auto"/>
        <w:bottom w:val="none" w:sz="0" w:space="0" w:color="auto"/>
        <w:right w:val="none" w:sz="0" w:space="0" w:color="auto"/>
      </w:divBdr>
      <w:divsChild>
        <w:div w:id="1410234168">
          <w:marLeft w:val="0"/>
          <w:marRight w:val="0"/>
          <w:marTop w:val="0"/>
          <w:marBottom w:val="0"/>
          <w:divBdr>
            <w:top w:val="none" w:sz="0" w:space="0" w:color="auto"/>
            <w:left w:val="none" w:sz="0" w:space="0" w:color="auto"/>
            <w:bottom w:val="none" w:sz="0" w:space="0" w:color="auto"/>
            <w:right w:val="none" w:sz="0" w:space="0" w:color="auto"/>
          </w:divBdr>
          <w:divsChild>
            <w:div w:id="167330826">
              <w:marLeft w:val="0"/>
              <w:marRight w:val="0"/>
              <w:marTop w:val="0"/>
              <w:marBottom w:val="0"/>
              <w:divBdr>
                <w:top w:val="none" w:sz="0" w:space="0" w:color="auto"/>
                <w:left w:val="none" w:sz="0" w:space="0" w:color="auto"/>
                <w:bottom w:val="none" w:sz="0" w:space="0" w:color="auto"/>
                <w:right w:val="none" w:sz="0" w:space="0" w:color="auto"/>
              </w:divBdr>
            </w:div>
            <w:div w:id="222301086">
              <w:marLeft w:val="0"/>
              <w:marRight w:val="0"/>
              <w:marTop w:val="0"/>
              <w:marBottom w:val="0"/>
              <w:divBdr>
                <w:top w:val="none" w:sz="0" w:space="0" w:color="auto"/>
                <w:left w:val="none" w:sz="0" w:space="0" w:color="auto"/>
                <w:bottom w:val="none" w:sz="0" w:space="0" w:color="auto"/>
                <w:right w:val="none" w:sz="0" w:space="0" w:color="auto"/>
              </w:divBdr>
            </w:div>
            <w:div w:id="479156070">
              <w:marLeft w:val="0"/>
              <w:marRight w:val="0"/>
              <w:marTop w:val="0"/>
              <w:marBottom w:val="0"/>
              <w:divBdr>
                <w:top w:val="none" w:sz="0" w:space="0" w:color="auto"/>
                <w:left w:val="none" w:sz="0" w:space="0" w:color="auto"/>
                <w:bottom w:val="none" w:sz="0" w:space="0" w:color="auto"/>
                <w:right w:val="none" w:sz="0" w:space="0" w:color="auto"/>
              </w:divBdr>
              <w:divsChild>
                <w:div w:id="177349843">
                  <w:marLeft w:val="0"/>
                  <w:marRight w:val="0"/>
                  <w:marTop w:val="0"/>
                  <w:marBottom w:val="0"/>
                  <w:divBdr>
                    <w:top w:val="none" w:sz="0" w:space="0" w:color="auto"/>
                    <w:left w:val="none" w:sz="0" w:space="0" w:color="auto"/>
                    <w:bottom w:val="none" w:sz="0" w:space="0" w:color="auto"/>
                    <w:right w:val="none" w:sz="0" w:space="0" w:color="auto"/>
                  </w:divBdr>
                </w:div>
                <w:div w:id="417991578">
                  <w:marLeft w:val="0"/>
                  <w:marRight w:val="0"/>
                  <w:marTop w:val="0"/>
                  <w:marBottom w:val="0"/>
                  <w:divBdr>
                    <w:top w:val="none" w:sz="0" w:space="0" w:color="auto"/>
                    <w:left w:val="none" w:sz="0" w:space="0" w:color="auto"/>
                    <w:bottom w:val="none" w:sz="0" w:space="0" w:color="auto"/>
                    <w:right w:val="none" w:sz="0" w:space="0" w:color="auto"/>
                  </w:divBdr>
                </w:div>
                <w:div w:id="420570723">
                  <w:marLeft w:val="0"/>
                  <w:marRight w:val="0"/>
                  <w:marTop w:val="0"/>
                  <w:marBottom w:val="0"/>
                  <w:divBdr>
                    <w:top w:val="none" w:sz="0" w:space="0" w:color="auto"/>
                    <w:left w:val="none" w:sz="0" w:space="0" w:color="auto"/>
                    <w:bottom w:val="none" w:sz="0" w:space="0" w:color="auto"/>
                    <w:right w:val="none" w:sz="0" w:space="0" w:color="auto"/>
                  </w:divBdr>
                </w:div>
                <w:div w:id="944654892">
                  <w:marLeft w:val="0"/>
                  <w:marRight w:val="0"/>
                  <w:marTop w:val="0"/>
                  <w:marBottom w:val="0"/>
                  <w:divBdr>
                    <w:top w:val="none" w:sz="0" w:space="0" w:color="auto"/>
                    <w:left w:val="none" w:sz="0" w:space="0" w:color="auto"/>
                    <w:bottom w:val="none" w:sz="0" w:space="0" w:color="auto"/>
                    <w:right w:val="none" w:sz="0" w:space="0" w:color="auto"/>
                  </w:divBdr>
                </w:div>
                <w:div w:id="1426342478">
                  <w:marLeft w:val="0"/>
                  <w:marRight w:val="0"/>
                  <w:marTop w:val="0"/>
                  <w:marBottom w:val="0"/>
                  <w:divBdr>
                    <w:top w:val="none" w:sz="0" w:space="0" w:color="auto"/>
                    <w:left w:val="none" w:sz="0" w:space="0" w:color="auto"/>
                    <w:bottom w:val="none" w:sz="0" w:space="0" w:color="auto"/>
                    <w:right w:val="none" w:sz="0" w:space="0" w:color="auto"/>
                  </w:divBdr>
                </w:div>
              </w:divsChild>
            </w:div>
            <w:div w:id="503086890">
              <w:marLeft w:val="0"/>
              <w:marRight w:val="0"/>
              <w:marTop w:val="0"/>
              <w:marBottom w:val="0"/>
              <w:divBdr>
                <w:top w:val="none" w:sz="0" w:space="0" w:color="auto"/>
                <w:left w:val="none" w:sz="0" w:space="0" w:color="auto"/>
                <w:bottom w:val="none" w:sz="0" w:space="0" w:color="auto"/>
                <w:right w:val="none" w:sz="0" w:space="0" w:color="auto"/>
              </w:divBdr>
            </w:div>
            <w:div w:id="582956165">
              <w:marLeft w:val="0"/>
              <w:marRight w:val="0"/>
              <w:marTop w:val="0"/>
              <w:marBottom w:val="0"/>
              <w:divBdr>
                <w:top w:val="none" w:sz="0" w:space="0" w:color="auto"/>
                <w:left w:val="none" w:sz="0" w:space="0" w:color="auto"/>
                <w:bottom w:val="none" w:sz="0" w:space="0" w:color="auto"/>
                <w:right w:val="none" w:sz="0" w:space="0" w:color="auto"/>
              </w:divBdr>
            </w:div>
            <w:div w:id="662196403">
              <w:marLeft w:val="0"/>
              <w:marRight w:val="0"/>
              <w:marTop w:val="0"/>
              <w:marBottom w:val="0"/>
              <w:divBdr>
                <w:top w:val="none" w:sz="0" w:space="0" w:color="auto"/>
                <w:left w:val="none" w:sz="0" w:space="0" w:color="auto"/>
                <w:bottom w:val="none" w:sz="0" w:space="0" w:color="auto"/>
                <w:right w:val="none" w:sz="0" w:space="0" w:color="auto"/>
              </w:divBdr>
            </w:div>
            <w:div w:id="667906848">
              <w:marLeft w:val="0"/>
              <w:marRight w:val="0"/>
              <w:marTop w:val="0"/>
              <w:marBottom w:val="0"/>
              <w:divBdr>
                <w:top w:val="none" w:sz="0" w:space="0" w:color="auto"/>
                <w:left w:val="none" w:sz="0" w:space="0" w:color="auto"/>
                <w:bottom w:val="none" w:sz="0" w:space="0" w:color="auto"/>
                <w:right w:val="none" w:sz="0" w:space="0" w:color="auto"/>
              </w:divBdr>
            </w:div>
            <w:div w:id="726103483">
              <w:marLeft w:val="0"/>
              <w:marRight w:val="0"/>
              <w:marTop w:val="0"/>
              <w:marBottom w:val="0"/>
              <w:divBdr>
                <w:top w:val="none" w:sz="0" w:space="0" w:color="auto"/>
                <w:left w:val="none" w:sz="0" w:space="0" w:color="auto"/>
                <w:bottom w:val="none" w:sz="0" w:space="0" w:color="auto"/>
                <w:right w:val="none" w:sz="0" w:space="0" w:color="auto"/>
              </w:divBdr>
            </w:div>
            <w:div w:id="968315302">
              <w:marLeft w:val="0"/>
              <w:marRight w:val="0"/>
              <w:marTop w:val="0"/>
              <w:marBottom w:val="0"/>
              <w:divBdr>
                <w:top w:val="none" w:sz="0" w:space="0" w:color="auto"/>
                <w:left w:val="none" w:sz="0" w:space="0" w:color="auto"/>
                <w:bottom w:val="none" w:sz="0" w:space="0" w:color="auto"/>
                <w:right w:val="none" w:sz="0" w:space="0" w:color="auto"/>
              </w:divBdr>
            </w:div>
            <w:div w:id="1137450070">
              <w:marLeft w:val="0"/>
              <w:marRight w:val="0"/>
              <w:marTop w:val="0"/>
              <w:marBottom w:val="0"/>
              <w:divBdr>
                <w:top w:val="none" w:sz="0" w:space="0" w:color="auto"/>
                <w:left w:val="none" w:sz="0" w:space="0" w:color="auto"/>
                <w:bottom w:val="none" w:sz="0" w:space="0" w:color="auto"/>
                <w:right w:val="none" w:sz="0" w:space="0" w:color="auto"/>
              </w:divBdr>
            </w:div>
            <w:div w:id="1201893234">
              <w:marLeft w:val="0"/>
              <w:marRight w:val="0"/>
              <w:marTop w:val="0"/>
              <w:marBottom w:val="0"/>
              <w:divBdr>
                <w:top w:val="none" w:sz="0" w:space="0" w:color="auto"/>
                <w:left w:val="none" w:sz="0" w:space="0" w:color="auto"/>
                <w:bottom w:val="none" w:sz="0" w:space="0" w:color="auto"/>
                <w:right w:val="none" w:sz="0" w:space="0" w:color="auto"/>
              </w:divBdr>
            </w:div>
            <w:div w:id="1660502992">
              <w:marLeft w:val="0"/>
              <w:marRight w:val="0"/>
              <w:marTop w:val="0"/>
              <w:marBottom w:val="0"/>
              <w:divBdr>
                <w:top w:val="none" w:sz="0" w:space="0" w:color="auto"/>
                <w:left w:val="none" w:sz="0" w:space="0" w:color="auto"/>
                <w:bottom w:val="none" w:sz="0" w:space="0" w:color="auto"/>
                <w:right w:val="none" w:sz="0" w:space="0" w:color="auto"/>
              </w:divBdr>
            </w:div>
            <w:div w:id="1665628086">
              <w:marLeft w:val="0"/>
              <w:marRight w:val="0"/>
              <w:marTop w:val="0"/>
              <w:marBottom w:val="0"/>
              <w:divBdr>
                <w:top w:val="none" w:sz="0" w:space="0" w:color="auto"/>
                <w:left w:val="none" w:sz="0" w:space="0" w:color="auto"/>
                <w:bottom w:val="none" w:sz="0" w:space="0" w:color="auto"/>
                <w:right w:val="none" w:sz="0" w:space="0" w:color="auto"/>
              </w:divBdr>
            </w:div>
            <w:div w:id="19763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120">
      <w:bodyDiv w:val="1"/>
      <w:marLeft w:val="0"/>
      <w:marRight w:val="0"/>
      <w:marTop w:val="0"/>
      <w:marBottom w:val="0"/>
      <w:divBdr>
        <w:top w:val="none" w:sz="0" w:space="0" w:color="auto"/>
        <w:left w:val="none" w:sz="0" w:space="0" w:color="auto"/>
        <w:bottom w:val="none" w:sz="0" w:space="0" w:color="auto"/>
        <w:right w:val="none" w:sz="0" w:space="0" w:color="auto"/>
      </w:divBdr>
    </w:div>
    <w:div w:id="300693223">
      <w:bodyDiv w:val="1"/>
      <w:marLeft w:val="0"/>
      <w:marRight w:val="0"/>
      <w:marTop w:val="0"/>
      <w:marBottom w:val="0"/>
      <w:divBdr>
        <w:top w:val="none" w:sz="0" w:space="0" w:color="auto"/>
        <w:left w:val="none" w:sz="0" w:space="0" w:color="auto"/>
        <w:bottom w:val="none" w:sz="0" w:space="0" w:color="auto"/>
        <w:right w:val="none" w:sz="0" w:space="0" w:color="auto"/>
      </w:divBdr>
    </w:div>
    <w:div w:id="320737427">
      <w:bodyDiv w:val="1"/>
      <w:marLeft w:val="0"/>
      <w:marRight w:val="0"/>
      <w:marTop w:val="0"/>
      <w:marBottom w:val="0"/>
      <w:divBdr>
        <w:top w:val="none" w:sz="0" w:space="0" w:color="auto"/>
        <w:left w:val="none" w:sz="0" w:space="0" w:color="auto"/>
        <w:bottom w:val="none" w:sz="0" w:space="0" w:color="auto"/>
        <w:right w:val="none" w:sz="0" w:space="0" w:color="auto"/>
      </w:divBdr>
      <w:divsChild>
        <w:div w:id="383137652">
          <w:marLeft w:val="0"/>
          <w:marRight w:val="0"/>
          <w:marTop w:val="0"/>
          <w:marBottom w:val="0"/>
          <w:divBdr>
            <w:top w:val="none" w:sz="0" w:space="0" w:color="auto"/>
            <w:left w:val="none" w:sz="0" w:space="0" w:color="auto"/>
            <w:bottom w:val="none" w:sz="0" w:space="0" w:color="auto"/>
            <w:right w:val="none" w:sz="0" w:space="0" w:color="auto"/>
          </w:divBdr>
        </w:div>
        <w:div w:id="1685789156">
          <w:marLeft w:val="0"/>
          <w:marRight w:val="0"/>
          <w:marTop w:val="0"/>
          <w:marBottom w:val="0"/>
          <w:divBdr>
            <w:top w:val="none" w:sz="0" w:space="0" w:color="auto"/>
            <w:left w:val="none" w:sz="0" w:space="0" w:color="auto"/>
            <w:bottom w:val="none" w:sz="0" w:space="0" w:color="auto"/>
            <w:right w:val="none" w:sz="0" w:space="0" w:color="auto"/>
          </w:divBdr>
        </w:div>
        <w:div w:id="1080712004">
          <w:marLeft w:val="0"/>
          <w:marRight w:val="0"/>
          <w:marTop w:val="0"/>
          <w:marBottom w:val="0"/>
          <w:divBdr>
            <w:top w:val="none" w:sz="0" w:space="0" w:color="auto"/>
            <w:left w:val="none" w:sz="0" w:space="0" w:color="auto"/>
            <w:bottom w:val="none" w:sz="0" w:space="0" w:color="auto"/>
            <w:right w:val="none" w:sz="0" w:space="0" w:color="auto"/>
          </w:divBdr>
        </w:div>
        <w:div w:id="2123765041">
          <w:marLeft w:val="0"/>
          <w:marRight w:val="0"/>
          <w:marTop w:val="0"/>
          <w:marBottom w:val="0"/>
          <w:divBdr>
            <w:top w:val="none" w:sz="0" w:space="0" w:color="auto"/>
            <w:left w:val="none" w:sz="0" w:space="0" w:color="auto"/>
            <w:bottom w:val="none" w:sz="0" w:space="0" w:color="auto"/>
            <w:right w:val="none" w:sz="0" w:space="0" w:color="auto"/>
          </w:divBdr>
        </w:div>
      </w:divsChild>
    </w:div>
    <w:div w:id="320813465">
      <w:bodyDiv w:val="1"/>
      <w:marLeft w:val="0"/>
      <w:marRight w:val="0"/>
      <w:marTop w:val="0"/>
      <w:marBottom w:val="0"/>
      <w:divBdr>
        <w:top w:val="none" w:sz="0" w:space="0" w:color="auto"/>
        <w:left w:val="none" w:sz="0" w:space="0" w:color="auto"/>
        <w:bottom w:val="none" w:sz="0" w:space="0" w:color="auto"/>
        <w:right w:val="none" w:sz="0" w:space="0" w:color="auto"/>
      </w:divBdr>
    </w:div>
    <w:div w:id="326982476">
      <w:bodyDiv w:val="1"/>
      <w:marLeft w:val="0"/>
      <w:marRight w:val="0"/>
      <w:marTop w:val="0"/>
      <w:marBottom w:val="0"/>
      <w:divBdr>
        <w:top w:val="none" w:sz="0" w:space="0" w:color="auto"/>
        <w:left w:val="none" w:sz="0" w:space="0" w:color="auto"/>
        <w:bottom w:val="none" w:sz="0" w:space="0" w:color="auto"/>
        <w:right w:val="none" w:sz="0" w:space="0" w:color="auto"/>
      </w:divBdr>
    </w:div>
    <w:div w:id="334960301">
      <w:bodyDiv w:val="1"/>
      <w:marLeft w:val="0"/>
      <w:marRight w:val="0"/>
      <w:marTop w:val="0"/>
      <w:marBottom w:val="0"/>
      <w:divBdr>
        <w:top w:val="none" w:sz="0" w:space="0" w:color="auto"/>
        <w:left w:val="none" w:sz="0" w:space="0" w:color="auto"/>
        <w:bottom w:val="none" w:sz="0" w:space="0" w:color="auto"/>
        <w:right w:val="none" w:sz="0" w:space="0" w:color="auto"/>
      </w:divBdr>
    </w:div>
    <w:div w:id="341973783">
      <w:bodyDiv w:val="1"/>
      <w:marLeft w:val="0"/>
      <w:marRight w:val="0"/>
      <w:marTop w:val="0"/>
      <w:marBottom w:val="0"/>
      <w:divBdr>
        <w:top w:val="none" w:sz="0" w:space="0" w:color="auto"/>
        <w:left w:val="none" w:sz="0" w:space="0" w:color="auto"/>
        <w:bottom w:val="none" w:sz="0" w:space="0" w:color="auto"/>
        <w:right w:val="none" w:sz="0" w:space="0" w:color="auto"/>
      </w:divBdr>
    </w:div>
    <w:div w:id="343284063">
      <w:bodyDiv w:val="1"/>
      <w:marLeft w:val="0"/>
      <w:marRight w:val="0"/>
      <w:marTop w:val="0"/>
      <w:marBottom w:val="0"/>
      <w:divBdr>
        <w:top w:val="none" w:sz="0" w:space="0" w:color="auto"/>
        <w:left w:val="none" w:sz="0" w:space="0" w:color="auto"/>
        <w:bottom w:val="none" w:sz="0" w:space="0" w:color="auto"/>
        <w:right w:val="none" w:sz="0" w:space="0" w:color="auto"/>
      </w:divBdr>
    </w:div>
    <w:div w:id="345208899">
      <w:bodyDiv w:val="1"/>
      <w:marLeft w:val="0"/>
      <w:marRight w:val="0"/>
      <w:marTop w:val="0"/>
      <w:marBottom w:val="0"/>
      <w:divBdr>
        <w:top w:val="none" w:sz="0" w:space="0" w:color="auto"/>
        <w:left w:val="none" w:sz="0" w:space="0" w:color="auto"/>
        <w:bottom w:val="none" w:sz="0" w:space="0" w:color="auto"/>
        <w:right w:val="none" w:sz="0" w:space="0" w:color="auto"/>
      </w:divBdr>
    </w:div>
    <w:div w:id="347634776">
      <w:bodyDiv w:val="1"/>
      <w:marLeft w:val="0"/>
      <w:marRight w:val="0"/>
      <w:marTop w:val="0"/>
      <w:marBottom w:val="0"/>
      <w:divBdr>
        <w:top w:val="none" w:sz="0" w:space="0" w:color="auto"/>
        <w:left w:val="none" w:sz="0" w:space="0" w:color="auto"/>
        <w:bottom w:val="none" w:sz="0" w:space="0" w:color="auto"/>
        <w:right w:val="none" w:sz="0" w:space="0" w:color="auto"/>
      </w:divBdr>
    </w:div>
    <w:div w:id="371853602">
      <w:bodyDiv w:val="1"/>
      <w:marLeft w:val="0"/>
      <w:marRight w:val="0"/>
      <w:marTop w:val="0"/>
      <w:marBottom w:val="0"/>
      <w:divBdr>
        <w:top w:val="none" w:sz="0" w:space="0" w:color="auto"/>
        <w:left w:val="none" w:sz="0" w:space="0" w:color="auto"/>
        <w:bottom w:val="none" w:sz="0" w:space="0" w:color="auto"/>
        <w:right w:val="none" w:sz="0" w:space="0" w:color="auto"/>
      </w:divBdr>
    </w:div>
    <w:div w:id="378165307">
      <w:bodyDiv w:val="1"/>
      <w:marLeft w:val="0"/>
      <w:marRight w:val="0"/>
      <w:marTop w:val="0"/>
      <w:marBottom w:val="0"/>
      <w:divBdr>
        <w:top w:val="none" w:sz="0" w:space="0" w:color="auto"/>
        <w:left w:val="none" w:sz="0" w:space="0" w:color="auto"/>
        <w:bottom w:val="none" w:sz="0" w:space="0" w:color="auto"/>
        <w:right w:val="none" w:sz="0" w:space="0" w:color="auto"/>
      </w:divBdr>
    </w:div>
    <w:div w:id="387149156">
      <w:bodyDiv w:val="1"/>
      <w:marLeft w:val="0"/>
      <w:marRight w:val="0"/>
      <w:marTop w:val="0"/>
      <w:marBottom w:val="0"/>
      <w:divBdr>
        <w:top w:val="none" w:sz="0" w:space="0" w:color="auto"/>
        <w:left w:val="none" w:sz="0" w:space="0" w:color="auto"/>
        <w:bottom w:val="none" w:sz="0" w:space="0" w:color="auto"/>
        <w:right w:val="none" w:sz="0" w:space="0" w:color="auto"/>
      </w:divBdr>
      <w:divsChild>
        <w:div w:id="1566530572">
          <w:marLeft w:val="0"/>
          <w:marRight w:val="0"/>
          <w:marTop w:val="0"/>
          <w:marBottom w:val="0"/>
          <w:divBdr>
            <w:top w:val="none" w:sz="0" w:space="0" w:color="auto"/>
            <w:left w:val="none" w:sz="0" w:space="0" w:color="auto"/>
            <w:bottom w:val="none" w:sz="0" w:space="0" w:color="auto"/>
            <w:right w:val="none" w:sz="0" w:space="0" w:color="auto"/>
          </w:divBdr>
        </w:div>
        <w:div w:id="1532835958">
          <w:marLeft w:val="0"/>
          <w:marRight w:val="0"/>
          <w:marTop w:val="0"/>
          <w:marBottom w:val="0"/>
          <w:divBdr>
            <w:top w:val="none" w:sz="0" w:space="0" w:color="auto"/>
            <w:left w:val="none" w:sz="0" w:space="0" w:color="auto"/>
            <w:bottom w:val="none" w:sz="0" w:space="0" w:color="auto"/>
            <w:right w:val="none" w:sz="0" w:space="0" w:color="auto"/>
          </w:divBdr>
        </w:div>
        <w:div w:id="397560274">
          <w:marLeft w:val="0"/>
          <w:marRight w:val="0"/>
          <w:marTop w:val="0"/>
          <w:marBottom w:val="0"/>
          <w:divBdr>
            <w:top w:val="none" w:sz="0" w:space="0" w:color="auto"/>
            <w:left w:val="none" w:sz="0" w:space="0" w:color="auto"/>
            <w:bottom w:val="none" w:sz="0" w:space="0" w:color="auto"/>
            <w:right w:val="none" w:sz="0" w:space="0" w:color="auto"/>
          </w:divBdr>
        </w:div>
        <w:div w:id="510146915">
          <w:marLeft w:val="0"/>
          <w:marRight w:val="0"/>
          <w:marTop w:val="0"/>
          <w:marBottom w:val="0"/>
          <w:divBdr>
            <w:top w:val="none" w:sz="0" w:space="0" w:color="auto"/>
            <w:left w:val="none" w:sz="0" w:space="0" w:color="auto"/>
            <w:bottom w:val="none" w:sz="0" w:space="0" w:color="auto"/>
            <w:right w:val="none" w:sz="0" w:space="0" w:color="auto"/>
          </w:divBdr>
        </w:div>
        <w:div w:id="452755149">
          <w:marLeft w:val="0"/>
          <w:marRight w:val="0"/>
          <w:marTop w:val="0"/>
          <w:marBottom w:val="0"/>
          <w:divBdr>
            <w:top w:val="none" w:sz="0" w:space="0" w:color="auto"/>
            <w:left w:val="none" w:sz="0" w:space="0" w:color="auto"/>
            <w:bottom w:val="none" w:sz="0" w:space="0" w:color="auto"/>
            <w:right w:val="none" w:sz="0" w:space="0" w:color="auto"/>
          </w:divBdr>
        </w:div>
        <w:div w:id="827130899">
          <w:marLeft w:val="0"/>
          <w:marRight w:val="0"/>
          <w:marTop w:val="0"/>
          <w:marBottom w:val="0"/>
          <w:divBdr>
            <w:top w:val="none" w:sz="0" w:space="0" w:color="auto"/>
            <w:left w:val="none" w:sz="0" w:space="0" w:color="auto"/>
            <w:bottom w:val="none" w:sz="0" w:space="0" w:color="auto"/>
            <w:right w:val="none" w:sz="0" w:space="0" w:color="auto"/>
          </w:divBdr>
        </w:div>
        <w:div w:id="1288900503">
          <w:marLeft w:val="0"/>
          <w:marRight w:val="0"/>
          <w:marTop w:val="0"/>
          <w:marBottom w:val="0"/>
          <w:divBdr>
            <w:top w:val="none" w:sz="0" w:space="0" w:color="auto"/>
            <w:left w:val="none" w:sz="0" w:space="0" w:color="auto"/>
            <w:bottom w:val="none" w:sz="0" w:space="0" w:color="auto"/>
            <w:right w:val="none" w:sz="0" w:space="0" w:color="auto"/>
          </w:divBdr>
        </w:div>
        <w:div w:id="253441884">
          <w:marLeft w:val="0"/>
          <w:marRight w:val="0"/>
          <w:marTop w:val="0"/>
          <w:marBottom w:val="0"/>
          <w:divBdr>
            <w:top w:val="none" w:sz="0" w:space="0" w:color="auto"/>
            <w:left w:val="none" w:sz="0" w:space="0" w:color="auto"/>
            <w:bottom w:val="none" w:sz="0" w:space="0" w:color="auto"/>
            <w:right w:val="none" w:sz="0" w:space="0" w:color="auto"/>
          </w:divBdr>
        </w:div>
        <w:div w:id="1272587041">
          <w:marLeft w:val="0"/>
          <w:marRight w:val="0"/>
          <w:marTop w:val="0"/>
          <w:marBottom w:val="0"/>
          <w:divBdr>
            <w:top w:val="none" w:sz="0" w:space="0" w:color="auto"/>
            <w:left w:val="none" w:sz="0" w:space="0" w:color="auto"/>
            <w:bottom w:val="none" w:sz="0" w:space="0" w:color="auto"/>
            <w:right w:val="none" w:sz="0" w:space="0" w:color="auto"/>
          </w:divBdr>
        </w:div>
        <w:div w:id="863371432">
          <w:marLeft w:val="0"/>
          <w:marRight w:val="0"/>
          <w:marTop w:val="0"/>
          <w:marBottom w:val="0"/>
          <w:divBdr>
            <w:top w:val="none" w:sz="0" w:space="0" w:color="auto"/>
            <w:left w:val="none" w:sz="0" w:space="0" w:color="auto"/>
            <w:bottom w:val="none" w:sz="0" w:space="0" w:color="auto"/>
            <w:right w:val="none" w:sz="0" w:space="0" w:color="auto"/>
          </w:divBdr>
        </w:div>
        <w:div w:id="1186285300">
          <w:marLeft w:val="0"/>
          <w:marRight w:val="0"/>
          <w:marTop w:val="0"/>
          <w:marBottom w:val="0"/>
          <w:divBdr>
            <w:top w:val="none" w:sz="0" w:space="0" w:color="auto"/>
            <w:left w:val="none" w:sz="0" w:space="0" w:color="auto"/>
            <w:bottom w:val="none" w:sz="0" w:space="0" w:color="auto"/>
            <w:right w:val="none" w:sz="0" w:space="0" w:color="auto"/>
          </w:divBdr>
        </w:div>
      </w:divsChild>
    </w:div>
    <w:div w:id="437718681">
      <w:bodyDiv w:val="1"/>
      <w:marLeft w:val="0"/>
      <w:marRight w:val="0"/>
      <w:marTop w:val="0"/>
      <w:marBottom w:val="0"/>
      <w:divBdr>
        <w:top w:val="none" w:sz="0" w:space="0" w:color="auto"/>
        <w:left w:val="none" w:sz="0" w:space="0" w:color="auto"/>
        <w:bottom w:val="none" w:sz="0" w:space="0" w:color="auto"/>
        <w:right w:val="none" w:sz="0" w:space="0" w:color="auto"/>
      </w:divBdr>
    </w:div>
    <w:div w:id="458455419">
      <w:bodyDiv w:val="1"/>
      <w:marLeft w:val="0"/>
      <w:marRight w:val="0"/>
      <w:marTop w:val="0"/>
      <w:marBottom w:val="0"/>
      <w:divBdr>
        <w:top w:val="none" w:sz="0" w:space="0" w:color="auto"/>
        <w:left w:val="none" w:sz="0" w:space="0" w:color="auto"/>
        <w:bottom w:val="none" w:sz="0" w:space="0" w:color="auto"/>
        <w:right w:val="none" w:sz="0" w:space="0" w:color="auto"/>
      </w:divBdr>
    </w:div>
    <w:div w:id="464474217">
      <w:bodyDiv w:val="1"/>
      <w:marLeft w:val="0"/>
      <w:marRight w:val="0"/>
      <w:marTop w:val="0"/>
      <w:marBottom w:val="0"/>
      <w:divBdr>
        <w:top w:val="none" w:sz="0" w:space="0" w:color="auto"/>
        <w:left w:val="none" w:sz="0" w:space="0" w:color="auto"/>
        <w:bottom w:val="none" w:sz="0" w:space="0" w:color="auto"/>
        <w:right w:val="none" w:sz="0" w:space="0" w:color="auto"/>
      </w:divBdr>
    </w:div>
    <w:div w:id="472917558">
      <w:bodyDiv w:val="1"/>
      <w:marLeft w:val="0"/>
      <w:marRight w:val="0"/>
      <w:marTop w:val="0"/>
      <w:marBottom w:val="0"/>
      <w:divBdr>
        <w:top w:val="none" w:sz="0" w:space="0" w:color="auto"/>
        <w:left w:val="none" w:sz="0" w:space="0" w:color="auto"/>
        <w:bottom w:val="none" w:sz="0" w:space="0" w:color="auto"/>
        <w:right w:val="none" w:sz="0" w:space="0" w:color="auto"/>
      </w:divBdr>
    </w:div>
    <w:div w:id="482935069">
      <w:bodyDiv w:val="1"/>
      <w:marLeft w:val="0"/>
      <w:marRight w:val="0"/>
      <w:marTop w:val="0"/>
      <w:marBottom w:val="0"/>
      <w:divBdr>
        <w:top w:val="none" w:sz="0" w:space="0" w:color="auto"/>
        <w:left w:val="none" w:sz="0" w:space="0" w:color="auto"/>
        <w:bottom w:val="none" w:sz="0" w:space="0" w:color="auto"/>
        <w:right w:val="none" w:sz="0" w:space="0" w:color="auto"/>
      </w:divBdr>
    </w:div>
    <w:div w:id="512309132">
      <w:bodyDiv w:val="1"/>
      <w:marLeft w:val="0"/>
      <w:marRight w:val="0"/>
      <w:marTop w:val="0"/>
      <w:marBottom w:val="0"/>
      <w:divBdr>
        <w:top w:val="none" w:sz="0" w:space="0" w:color="auto"/>
        <w:left w:val="none" w:sz="0" w:space="0" w:color="auto"/>
        <w:bottom w:val="none" w:sz="0" w:space="0" w:color="auto"/>
        <w:right w:val="none" w:sz="0" w:space="0" w:color="auto"/>
      </w:divBdr>
    </w:div>
    <w:div w:id="518199768">
      <w:bodyDiv w:val="1"/>
      <w:marLeft w:val="0"/>
      <w:marRight w:val="0"/>
      <w:marTop w:val="0"/>
      <w:marBottom w:val="0"/>
      <w:divBdr>
        <w:top w:val="none" w:sz="0" w:space="0" w:color="auto"/>
        <w:left w:val="none" w:sz="0" w:space="0" w:color="auto"/>
        <w:bottom w:val="none" w:sz="0" w:space="0" w:color="auto"/>
        <w:right w:val="none" w:sz="0" w:space="0" w:color="auto"/>
      </w:divBdr>
    </w:div>
    <w:div w:id="522016941">
      <w:bodyDiv w:val="1"/>
      <w:marLeft w:val="0"/>
      <w:marRight w:val="0"/>
      <w:marTop w:val="0"/>
      <w:marBottom w:val="0"/>
      <w:divBdr>
        <w:top w:val="none" w:sz="0" w:space="0" w:color="auto"/>
        <w:left w:val="none" w:sz="0" w:space="0" w:color="auto"/>
        <w:bottom w:val="none" w:sz="0" w:space="0" w:color="auto"/>
        <w:right w:val="none" w:sz="0" w:space="0" w:color="auto"/>
      </w:divBdr>
    </w:div>
    <w:div w:id="556623930">
      <w:bodyDiv w:val="1"/>
      <w:marLeft w:val="0"/>
      <w:marRight w:val="0"/>
      <w:marTop w:val="0"/>
      <w:marBottom w:val="0"/>
      <w:divBdr>
        <w:top w:val="none" w:sz="0" w:space="0" w:color="auto"/>
        <w:left w:val="none" w:sz="0" w:space="0" w:color="auto"/>
        <w:bottom w:val="none" w:sz="0" w:space="0" w:color="auto"/>
        <w:right w:val="none" w:sz="0" w:space="0" w:color="auto"/>
      </w:divBdr>
    </w:div>
    <w:div w:id="557279663">
      <w:bodyDiv w:val="1"/>
      <w:marLeft w:val="0"/>
      <w:marRight w:val="0"/>
      <w:marTop w:val="0"/>
      <w:marBottom w:val="0"/>
      <w:divBdr>
        <w:top w:val="none" w:sz="0" w:space="0" w:color="auto"/>
        <w:left w:val="none" w:sz="0" w:space="0" w:color="auto"/>
        <w:bottom w:val="none" w:sz="0" w:space="0" w:color="auto"/>
        <w:right w:val="none" w:sz="0" w:space="0" w:color="auto"/>
      </w:divBdr>
    </w:div>
    <w:div w:id="586378994">
      <w:bodyDiv w:val="1"/>
      <w:marLeft w:val="0"/>
      <w:marRight w:val="0"/>
      <w:marTop w:val="0"/>
      <w:marBottom w:val="0"/>
      <w:divBdr>
        <w:top w:val="none" w:sz="0" w:space="0" w:color="auto"/>
        <w:left w:val="none" w:sz="0" w:space="0" w:color="auto"/>
        <w:bottom w:val="none" w:sz="0" w:space="0" w:color="auto"/>
        <w:right w:val="none" w:sz="0" w:space="0" w:color="auto"/>
      </w:divBdr>
    </w:div>
    <w:div w:id="589386378">
      <w:bodyDiv w:val="1"/>
      <w:marLeft w:val="0"/>
      <w:marRight w:val="0"/>
      <w:marTop w:val="0"/>
      <w:marBottom w:val="0"/>
      <w:divBdr>
        <w:top w:val="none" w:sz="0" w:space="0" w:color="auto"/>
        <w:left w:val="none" w:sz="0" w:space="0" w:color="auto"/>
        <w:bottom w:val="none" w:sz="0" w:space="0" w:color="auto"/>
        <w:right w:val="none" w:sz="0" w:space="0" w:color="auto"/>
      </w:divBdr>
    </w:div>
    <w:div w:id="612983868">
      <w:bodyDiv w:val="1"/>
      <w:marLeft w:val="0"/>
      <w:marRight w:val="0"/>
      <w:marTop w:val="0"/>
      <w:marBottom w:val="0"/>
      <w:divBdr>
        <w:top w:val="none" w:sz="0" w:space="0" w:color="auto"/>
        <w:left w:val="none" w:sz="0" w:space="0" w:color="auto"/>
        <w:bottom w:val="none" w:sz="0" w:space="0" w:color="auto"/>
        <w:right w:val="none" w:sz="0" w:space="0" w:color="auto"/>
      </w:divBdr>
    </w:div>
    <w:div w:id="614757319">
      <w:bodyDiv w:val="1"/>
      <w:marLeft w:val="0"/>
      <w:marRight w:val="0"/>
      <w:marTop w:val="0"/>
      <w:marBottom w:val="0"/>
      <w:divBdr>
        <w:top w:val="none" w:sz="0" w:space="0" w:color="auto"/>
        <w:left w:val="none" w:sz="0" w:space="0" w:color="auto"/>
        <w:bottom w:val="none" w:sz="0" w:space="0" w:color="auto"/>
        <w:right w:val="none" w:sz="0" w:space="0" w:color="auto"/>
      </w:divBdr>
    </w:div>
    <w:div w:id="620116499">
      <w:bodyDiv w:val="1"/>
      <w:marLeft w:val="0"/>
      <w:marRight w:val="0"/>
      <w:marTop w:val="0"/>
      <w:marBottom w:val="0"/>
      <w:divBdr>
        <w:top w:val="none" w:sz="0" w:space="0" w:color="auto"/>
        <w:left w:val="none" w:sz="0" w:space="0" w:color="auto"/>
        <w:bottom w:val="none" w:sz="0" w:space="0" w:color="auto"/>
        <w:right w:val="none" w:sz="0" w:space="0" w:color="auto"/>
      </w:divBdr>
    </w:div>
    <w:div w:id="629936702">
      <w:bodyDiv w:val="1"/>
      <w:marLeft w:val="0"/>
      <w:marRight w:val="0"/>
      <w:marTop w:val="0"/>
      <w:marBottom w:val="0"/>
      <w:divBdr>
        <w:top w:val="none" w:sz="0" w:space="0" w:color="auto"/>
        <w:left w:val="none" w:sz="0" w:space="0" w:color="auto"/>
        <w:bottom w:val="none" w:sz="0" w:space="0" w:color="auto"/>
        <w:right w:val="none" w:sz="0" w:space="0" w:color="auto"/>
      </w:divBdr>
    </w:div>
    <w:div w:id="639305962">
      <w:bodyDiv w:val="1"/>
      <w:marLeft w:val="0"/>
      <w:marRight w:val="0"/>
      <w:marTop w:val="0"/>
      <w:marBottom w:val="0"/>
      <w:divBdr>
        <w:top w:val="none" w:sz="0" w:space="0" w:color="auto"/>
        <w:left w:val="none" w:sz="0" w:space="0" w:color="auto"/>
        <w:bottom w:val="none" w:sz="0" w:space="0" w:color="auto"/>
        <w:right w:val="none" w:sz="0" w:space="0" w:color="auto"/>
      </w:divBdr>
    </w:div>
    <w:div w:id="642200143">
      <w:bodyDiv w:val="1"/>
      <w:marLeft w:val="0"/>
      <w:marRight w:val="0"/>
      <w:marTop w:val="0"/>
      <w:marBottom w:val="0"/>
      <w:divBdr>
        <w:top w:val="none" w:sz="0" w:space="0" w:color="auto"/>
        <w:left w:val="none" w:sz="0" w:space="0" w:color="auto"/>
        <w:bottom w:val="none" w:sz="0" w:space="0" w:color="auto"/>
        <w:right w:val="none" w:sz="0" w:space="0" w:color="auto"/>
      </w:divBdr>
    </w:div>
    <w:div w:id="665205931">
      <w:bodyDiv w:val="1"/>
      <w:marLeft w:val="0"/>
      <w:marRight w:val="0"/>
      <w:marTop w:val="0"/>
      <w:marBottom w:val="0"/>
      <w:divBdr>
        <w:top w:val="none" w:sz="0" w:space="0" w:color="auto"/>
        <w:left w:val="none" w:sz="0" w:space="0" w:color="auto"/>
        <w:bottom w:val="none" w:sz="0" w:space="0" w:color="auto"/>
        <w:right w:val="none" w:sz="0" w:space="0" w:color="auto"/>
      </w:divBdr>
    </w:div>
    <w:div w:id="697706643">
      <w:bodyDiv w:val="1"/>
      <w:marLeft w:val="0"/>
      <w:marRight w:val="0"/>
      <w:marTop w:val="0"/>
      <w:marBottom w:val="0"/>
      <w:divBdr>
        <w:top w:val="none" w:sz="0" w:space="0" w:color="auto"/>
        <w:left w:val="none" w:sz="0" w:space="0" w:color="auto"/>
        <w:bottom w:val="none" w:sz="0" w:space="0" w:color="auto"/>
        <w:right w:val="none" w:sz="0" w:space="0" w:color="auto"/>
      </w:divBdr>
    </w:div>
    <w:div w:id="717969804">
      <w:bodyDiv w:val="1"/>
      <w:marLeft w:val="0"/>
      <w:marRight w:val="0"/>
      <w:marTop w:val="0"/>
      <w:marBottom w:val="0"/>
      <w:divBdr>
        <w:top w:val="none" w:sz="0" w:space="0" w:color="auto"/>
        <w:left w:val="none" w:sz="0" w:space="0" w:color="auto"/>
        <w:bottom w:val="none" w:sz="0" w:space="0" w:color="auto"/>
        <w:right w:val="none" w:sz="0" w:space="0" w:color="auto"/>
      </w:divBdr>
    </w:div>
    <w:div w:id="721057375">
      <w:bodyDiv w:val="1"/>
      <w:marLeft w:val="0"/>
      <w:marRight w:val="0"/>
      <w:marTop w:val="0"/>
      <w:marBottom w:val="0"/>
      <w:divBdr>
        <w:top w:val="none" w:sz="0" w:space="0" w:color="auto"/>
        <w:left w:val="none" w:sz="0" w:space="0" w:color="auto"/>
        <w:bottom w:val="none" w:sz="0" w:space="0" w:color="auto"/>
        <w:right w:val="none" w:sz="0" w:space="0" w:color="auto"/>
      </w:divBdr>
      <w:divsChild>
        <w:div w:id="1273322487">
          <w:marLeft w:val="0"/>
          <w:marRight w:val="0"/>
          <w:marTop w:val="0"/>
          <w:marBottom w:val="0"/>
          <w:divBdr>
            <w:top w:val="none" w:sz="0" w:space="0" w:color="auto"/>
            <w:left w:val="none" w:sz="0" w:space="0" w:color="auto"/>
            <w:bottom w:val="none" w:sz="0" w:space="0" w:color="auto"/>
            <w:right w:val="none" w:sz="0" w:space="0" w:color="auto"/>
          </w:divBdr>
        </w:div>
      </w:divsChild>
    </w:div>
    <w:div w:id="727800279">
      <w:bodyDiv w:val="1"/>
      <w:marLeft w:val="0"/>
      <w:marRight w:val="0"/>
      <w:marTop w:val="0"/>
      <w:marBottom w:val="0"/>
      <w:divBdr>
        <w:top w:val="none" w:sz="0" w:space="0" w:color="auto"/>
        <w:left w:val="none" w:sz="0" w:space="0" w:color="auto"/>
        <w:bottom w:val="none" w:sz="0" w:space="0" w:color="auto"/>
        <w:right w:val="none" w:sz="0" w:space="0" w:color="auto"/>
      </w:divBdr>
    </w:div>
    <w:div w:id="742871178">
      <w:bodyDiv w:val="1"/>
      <w:marLeft w:val="0"/>
      <w:marRight w:val="0"/>
      <w:marTop w:val="0"/>
      <w:marBottom w:val="0"/>
      <w:divBdr>
        <w:top w:val="none" w:sz="0" w:space="0" w:color="auto"/>
        <w:left w:val="none" w:sz="0" w:space="0" w:color="auto"/>
        <w:bottom w:val="none" w:sz="0" w:space="0" w:color="auto"/>
        <w:right w:val="none" w:sz="0" w:space="0" w:color="auto"/>
      </w:divBdr>
    </w:div>
    <w:div w:id="752163127">
      <w:bodyDiv w:val="1"/>
      <w:marLeft w:val="0"/>
      <w:marRight w:val="0"/>
      <w:marTop w:val="0"/>
      <w:marBottom w:val="0"/>
      <w:divBdr>
        <w:top w:val="none" w:sz="0" w:space="0" w:color="auto"/>
        <w:left w:val="none" w:sz="0" w:space="0" w:color="auto"/>
        <w:bottom w:val="none" w:sz="0" w:space="0" w:color="auto"/>
        <w:right w:val="none" w:sz="0" w:space="0" w:color="auto"/>
      </w:divBdr>
    </w:div>
    <w:div w:id="765466510">
      <w:bodyDiv w:val="1"/>
      <w:marLeft w:val="0"/>
      <w:marRight w:val="0"/>
      <w:marTop w:val="0"/>
      <w:marBottom w:val="0"/>
      <w:divBdr>
        <w:top w:val="none" w:sz="0" w:space="0" w:color="auto"/>
        <w:left w:val="none" w:sz="0" w:space="0" w:color="auto"/>
        <w:bottom w:val="none" w:sz="0" w:space="0" w:color="auto"/>
        <w:right w:val="none" w:sz="0" w:space="0" w:color="auto"/>
      </w:divBdr>
    </w:div>
    <w:div w:id="785080602">
      <w:bodyDiv w:val="1"/>
      <w:marLeft w:val="0"/>
      <w:marRight w:val="0"/>
      <w:marTop w:val="0"/>
      <w:marBottom w:val="0"/>
      <w:divBdr>
        <w:top w:val="none" w:sz="0" w:space="0" w:color="auto"/>
        <w:left w:val="none" w:sz="0" w:space="0" w:color="auto"/>
        <w:bottom w:val="none" w:sz="0" w:space="0" w:color="auto"/>
        <w:right w:val="none" w:sz="0" w:space="0" w:color="auto"/>
      </w:divBdr>
    </w:div>
    <w:div w:id="787818689">
      <w:bodyDiv w:val="1"/>
      <w:marLeft w:val="0"/>
      <w:marRight w:val="0"/>
      <w:marTop w:val="0"/>
      <w:marBottom w:val="0"/>
      <w:divBdr>
        <w:top w:val="none" w:sz="0" w:space="0" w:color="auto"/>
        <w:left w:val="none" w:sz="0" w:space="0" w:color="auto"/>
        <w:bottom w:val="none" w:sz="0" w:space="0" w:color="auto"/>
        <w:right w:val="none" w:sz="0" w:space="0" w:color="auto"/>
      </w:divBdr>
    </w:div>
    <w:div w:id="807630219">
      <w:bodyDiv w:val="1"/>
      <w:marLeft w:val="0"/>
      <w:marRight w:val="0"/>
      <w:marTop w:val="0"/>
      <w:marBottom w:val="0"/>
      <w:divBdr>
        <w:top w:val="none" w:sz="0" w:space="0" w:color="auto"/>
        <w:left w:val="none" w:sz="0" w:space="0" w:color="auto"/>
        <w:bottom w:val="none" w:sz="0" w:space="0" w:color="auto"/>
        <w:right w:val="none" w:sz="0" w:space="0" w:color="auto"/>
      </w:divBdr>
    </w:div>
    <w:div w:id="813058203">
      <w:bodyDiv w:val="1"/>
      <w:marLeft w:val="0"/>
      <w:marRight w:val="0"/>
      <w:marTop w:val="0"/>
      <w:marBottom w:val="0"/>
      <w:divBdr>
        <w:top w:val="none" w:sz="0" w:space="0" w:color="auto"/>
        <w:left w:val="none" w:sz="0" w:space="0" w:color="auto"/>
        <w:bottom w:val="none" w:sz="0" w:space="0" w:color="auto"/>
        <w:right w:val="none" w:sz="0" w:space="0" w:color="auto"/>
      </w:divBdr>
    </w:div>
    <w:div w:id="835994820">
      <w:bodyDiv w:val="1"/>
      <w:marLeft w:val="0"/>
      <w:marRight w:val="0"/>
      <w:marTop w:val="0"/>
      <w:marBottom w:val="0"/>
      <w:divBdr>
        <w:top w:val="none" w:sz="0" w:space="0" w:color="auto"/>
        <w:left w:val="none" w:sz="0" w:space="0" w:color="auto"/>
        <w:bottom w:val="none" w:sz="0" w:space="0" w:color="auto"/>
        <w:right w:val="none" w:sz="0" w:space="0" w:color="auto"/>
      </w:divBdr>
    </w:div>
    <w:div w:id="853303662">
      <w:bodyDiv w:val="1"/>
      <w:marLeft w:val="0"/>
      <w:marRight w:val="0"/>
      <w:marTop w:val="0"/>
      <w:marBottom w:val="0"/>
      <w:divBdr>
        <w:top w:val="none" w:sz="0" w:space="0" w:color="auto"/>
        <w:left w:val="none" w:sz="0" w:space="0" w:color="auto"/>
        <w:bottom w:val="none" w:sz="0" w:space="0" w:color="auto"/>
        <w:right w:val="none" w:sz="0" w:space="0" w:color="auto"/>
      </w:divBdr>
    </w:div>
    <w:div w:id="868951800">
      <w:bodyDiv w:val="1"/>
      <w:marLeft w:val="0"/>
      <w:marRight w:val="0"/>
      <w:marTop w:val="0"/>
      <w:marBottom w:val="0"/>
      <w:divBdr>
        <w:top w:val="none" w:sz="0" w:space="0" w:color="auto"/>
        <w:left w:val="none" w:sz="0" w:space="0" w:color="auto"/>
        <w:bottom w:val="none" w:sz="0" w:space="0" w:color="auto"/>
        <w:right w:val="none" w:sz="0" w:space="0" w:color="auto"/>
      </w:divBdr>
    </w:div>
    <w:div w:id="874466328">
      <w:bodyDiv w:val="1"/>
      <w:marLeft w:val="0"/>
      <w:marRight w:val="0"/>
      <w:marTop w:val="0"/>
      <w:marBottom w:val="0"/>
      <w:divBdr>
        <w:top w:val="none" w:sz="0" w:space="0" w:color="auto"/>
        <w:left w:val="none" w:sz="0" w:space="0" w:color="auto"/>
        <w:bottom w:val="none" w:sz="0" w:space="0" w:color="auto"/>
        <w:right w:val="none" w:sz="0" w:space="0" w:color="auto"/>
      </w:divBdr>
    </w:div>
    <w:div w:id="878277032">
      <w:bodyDiv w:val="1"/>
      <w:marLeft w:val="0"/>
      <w:marRight w:val="0"/>
      <w:marTop w:val="0"/>
      <w:marBottom w:val="0"/>
      <w:divBdr>
        <w:top w:val="none" w:sz="0" w:space="0" w:color="auto"/>
        <w:left w:val="none" w:sz="0" w:space="0" w:color="auto"/>
        <w:bottom w:val="none" w:sz="0" w:space="0" w:color="auto"/>
        <w:right w:val="none" w:sz="0" w:space="0" w:color="auto"/>
      </w:divBdr>
    </w:div>
    <w:div w:id="917859000">
      <w:marLeft w:val="0"/>
      <w:marRight w:val="0"/>
      <w:marTop w:val="0"/>
      <w:marBottom w:val="0"/>
      <w:divBdr>
        <w:top w:val="none" w:sz="0" w:space="0" w:color="auto"/>
        <w:left w:val="none" w:sz="0" w:space="0" w:color="auto"/>
        <w:bottom w:val="none" w:sz="0" w:space="0" w:color="auto"/>
        <w:right w:val="none" w:sz="0" w:space="0" w:color="auto"/>
      </w:divBdr>
    </w:div>
    <w:div w:id="917859001">
      <w:marLeft w:val="0"/>
      <w:marRight w:val="0"/>
      <w:marTop w:val="0"/>
      <w:marBottom w:val="0"/>
      <w:divBdr>
        <w:top w:val="none" w:sz="0" w:space="0" w:color="auto"/>
        <w:left w:val="none" w:sz="0" w:space="0" w:color="auto"/>
        <w:bottom w:val="none" w:sz="0" w:space="0" w:color="auto"/>
        <w:right w:val="none" w:sz="0" w:space="0" w:color="auto"/>
      </w:divBdr>
    </w:div>
    <w:div w:id="917859003">
      <w:marLeft w:val="0"/>
      <w:marRight w:val="0"/>
      <w:marTop w:val="0"/>
      <w:marBottom w:val="0"/>
      <w:divBdr>
        <w:top w:val="none" w:sz="0" w:space="0" w:color="auto"/>
        <w:left w:val="none" w:sz="0" w:space="0" w:color="auto"/>
        <w:bottom w:val="none" w:sz="0" w:space="0" w:color="auto"/>
        <w:right w:val="none" w:sz="0" w:space="0" w:color="auto"/>
      </w:divBdr>
    </w:div>
    <w:div w:id="917859004">
      <w:marLeft w:val="0"/>
      <w:marRight w:val="0"/>
      <w:marTop w:val="0"/>
      <w:marBottom w:val="0"/>
      <w:divBdr>
        <w:top w:val="none" w:sz="0" w:space="0" w:color="auto"/>
        <w:left w:val="none" w:sz="0" w:space="0" w:color="auto"/>
        <w:bottom w:val="none" w:sz="0" w:space="0" w:color="auto"/>
        <w:right w:val="none" w:sz="0" w:space="0" w:color="auto"/>
      </w:divBdr>
    </w:div>
    <w:div w:id="917859005">
      <w:marLeft w:val="0"/>
      <w:marRight w:val="0"/>
      <w:marTop w:val="0"/>
      <w:marBottom w:val="0"/>
      <w:divBdr>
        <w:top w:val="none" w:sz="0" w:space="0" w:color="auto"/>
        <w:left w:val="none" w:sz="0" w:space="0" w:color="auto"/>
        <w:bottom w:val="none" w:sz="0" w:space="0" w:color="auto"/>
        <w:right w:val="none" w:sz="0" w:space="0" w:color="auto"/>
      </w:divBdr>
    </w:div>
    <w:div w:id="917859006">
      <w:marLeft w:val="23"/>
      <w:marRight w:val="23"/>
      <w:marTop w:val="0"/>
      <w:marBottom w:val="0"/>
      <w:divBdr>
        <w:top w:val="none" w:sz="0" w:space="0" w:color="auto"/>
        <w:left w:val="none" w:sz="0" w:space="0" w:color="auto"/>
        <w:bottom w:val="none" w:sz="0" w:space="0" w:color="auto"/>
        <w:right w:val="none" w:sz="0" w:space="0" w:color="auto"/>
      </w:divBdr>
      <w:divsChild>
        <w:div w:id="917859007">
          <w:marLeft w:val="0"/>
          <w:marRight w:val="0"/>
          <w:marTop w:val="0"/>
          <w:marBottom w:val="0"/>
          <w:divBdr>
            <w:top w:val="none" w:sz="0" w:space="0" w:color="auto"/>
            <w:left w:val="none" w:sz="0" w:space="0" w:color="auto"/>
            <w:bottom w:val="none" w:sz="0" w:space="0" w:color="auto"/>
            <w:right w:val="none" w:sz="0" w:space="0" w:color="auto"/>
          </w:divBdr>
          <w:divsChild>
            <w:div w:id="917859024">
              <w:marLeft w:val="0"/>
              <w:marRight w:val="0"/>
              <w:marTop w:val="0"/>
              <w:marBottom w:val="0"/>
              <w:divBdr>
                <w:top w:val="none" w:sz="0" w:space="0" w:color="auto"/>
                <w:left w:val="none" w:sz="0" w:space="0" w:color="auto"/>
                <w:bottom w:val="none" w:sz="0" w:space="0" w:color="auto"/>
                <w:right w:val="none" w:sz="0" w:space="0" w:color="auto"/>
              </w:divBdr>
              <w:divsChild>
                <w:div w:id="917858999">
                  <w:marLeft w:val="138"/>
                  <w:marRight w:val="0"/>
                  <w:marTop w:val="0"/>
                  <w:marBottom w:val="0"/>
                  <w:divBdr>
                    <w:top w:val="none" w:sz="0" w:space="0" w:color="auto"/>
                    <w:left w:val="none" w:sz="0" w:space="0" w:color="auto"/>
                    <w:bottom w:val="none" w:sz="0" w:space="0" w:color="auto"/>
                    <w:right w:val="none" w:sz="0" w:space="0" w:color="auto"/>
                  </w:divBdr>
                  <w:divsChild>
                    <w:div w:id="917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859008">
      <w:marLeft w:val="0"/>
      <w:marRight w:val="0"/>
      <w:marTop w:val="0"/>
      <w:marBottom w:val="0"/>
      <w:divBdr>
        <w:top w:val="none" w:sz="0" w:space="0" w:color="auto"/>
        <w:left w:val="none" w:sz="0" w:space="0" w:color="auto"/>
        <w:bottom w:val="none" w:sz="0" w:space="0" w:color="auto"/>
        <w:right w:val="none" w:sz="0" w:space="0" w:color="auto"/>
      </w:divBdr>
    </w:div>
    <w:div w:id="917859009">
      <w:marLeft w:val="0"/>
      <w:marRight w:val="0"/>
      <w:marTop w:val="0"/>
      <w:marBottom w:val="0"/>
      <w:divBdr>
        <w:top w:val="none" w:sz="0" w:space="0" w:color="auto"/>
        <w:left w:val="none" w:sz="0" w:space="0" w:color="auto"/>
        <w:bottom w:val="none" w:sz="0" w:space="0" w:color="auto"/>
        <w:right w:val="none" w:sz="0" w:space="0" w:color="auto"/>
      </w:divBdr>
    </w:div>
    <w:div w:id="917859010">
      <w:marLeft w:val="0"/>
      <w:marRight w:val="0"/>
      <w:marTop w:val="0"/>
      <w:marBottom w:val="0"/>
      <w:divBdr>
        <w:top w:val="none" w:sz="0" w:space="0" w:color="auto"/>
        <w:left w:val="none" w:sz="0" w:space="0" w:color="auto"/>
        <w:bottom w:val="none" w:sz="0" w:space="0" w:color="auto"/>
        <w:right w:val="none" w:sz="0" w:space="0" w:color="auto"/>
      </w:divBdr>
    </w:div>
    <w:div w:id="917859011">
      <w:marLeft w:val="0"/>
      <w:marRight w:val="0"/>
      <w:marTop w:val="0"/>
      <w:marBottom w:val="0"/>
      <w:divBdr>
        <w:top w:val="none" w:sz="0" w:space="0" w:color="auto"/>
        <w:left w:val="none" w:sz="0" w:space="0" w:color="auto"/>
        <w:bottom w:val="none" w:sz="0" w:space="0" w:color="auto"/>
        <w:right w:val="none" w:sz="0" w:space="0" w:color="auto"/>
      </w:divBdr>
    </w:div>
    <w:div w:id="917859012">
      <w:marLeft w:val="0"/>
      <w:marRight w:val="0"/>
      <w:marTop w:val="0"/>
      <w:marBottom w:val="0"/>
      <w:divBdr>
        <w:top w:val="none" w:sz="0" w:space="0" w:color="auto"/>
        <w:left w:val="none" w:sz="0" w:space="0" w:color="auto"/>
        <w:bottom w:val="none" w:sz="0" w:space="0" w:color="auto"/>
        <w:right w:val="none" w:sz="0" w:space="0" w:color="auto"/>
      </w:divBdr>
    </w:div>
    <w:div w:id="917859013">
      <w:marLeft w:val="0"/>
      <w:marRight w:val="0"/>
      <w:marTop w:val="0"/>
      <w:marBottom w:val="0"/>
      <w:divBdr>
        <w:top w:val="none" w:sz="0" w:space="0" w:color="auto"/>
        <w:left w:val="none" w:sz="0" w:space="0" w:color="auto"/>
        <w:bottom w:val="none" w:sz="0" w:space="0" w:color="auto"/>
        <w:right w:val="none" w:sz="0" w:space="0" w:color="auto"/>
      </w:divBdr>
    </w:div>
    <w:div w:id="917859014">
      <w:marLeft w:val="0"/>
      <w:marRight w:val="0"/>
      <w:marTop w:val="0"/>
      <w:marBottom w:val="0"/>
      <w:divBdr>
        <w:top w:val="none" w:sz="0" w:space="0" w:color="auto"/>
        <w:left w:val="none" w:sz="0" w:space="0" w:color="auto"/>
        <w:bottom w:val="none" w:sz="0" w:space="0" w:color="auto"/>
        <w:right w:val="none" w:sz="0" w:space="0" w:color="auto"/>
      </w:divBdr>
    </w:div>
    <w:div w:id="917859015">
      <w:marLeft w:val="0"/>
      <w:marRight w:val="0"/>
      <w:marTop w:val="0"/>
      <w:marBottom w:val="0"/>
      <w:divBdr>
        <w:top w:val="none" w:sz="0" w:space="0" w:color="auto"/>
        <w:left w:val="none" w:sz="0" w:space="0" w:color="auto"/>
        <w:bottom w:val="none" w:sz="0" w:space="0" w:color="auto"/>
        <w:right w:val="none" w:sz="0" w:space="0" w:color="auto"/>
      </w:divBdr>
      <w:divsChild>
        <w:div w:id="917859016">
          <w:marLeft w:val="0"/>
          <w:marRight w:val="0"/>
          <w:marTop w:val="0"/>
          <w:marBottom w:val="0"/>
          <w:divBdr>
            <w:top w:val="none" w:sz="0" w:space="0" w:color="auto"/>
            <w:left w:val="none" w:sz="0" w:space="0" w:color="auto"/>
            <w:bottom w:val="none" w:sz="0" w:space="0" w:color="auto"/>
            <w:right w:val="none" w:sz="0" w:space="0" w:color="auto"/>
          </w:divBdr>
        </w:div>
      </w:divsChild>
    </w:div>
    <w:div w:id="917859017">
      <w:marLeft w:val="0"/>
      <w:marRight w:val="0"/>
      <w:marTop w:val="0"/>
      <w:marBottom w:val="0"/>
      <w:divBdr>
        <w:top w:val="none" w:sz="0" w:space="0" w:color="auto"/>
        <w:left w:val="none" w:sz="0" w:space="0" w:color="auto"/>
        <w:bottom w:val="none" w:sz="0" w:space="0" w:color="auto"/>
        <w:right w:val="none" w:sz="0" w:space="0" w:color="auto"/>
      </w:divBdr>
    </w:div>
    <w:div w:id="917859018">
      <w:marLeft w:val="0"/>
      <w:marRight w:val="0"/>
      <w:marTop w:val="0"/>
      <w:marBottom w:val="0"/>
      <w:divBdr>
        <w:top w:val="none" w:sz="0" w:space="0" w:color="auto"/>
        <w:left w:val="none" w:sz="0" w:space="0" w:color="auto"/>
        <w:bottom w:val="none" w:sz="0" w:space="0" w:color="auto"/>
        <w:right w:val="none" w:sz="0" w:space="0" w:color="auto"/>
      </w:divBdr>
    </w:div>
    <w:div w:id="917859019">
      <w:marLeft w:val="0"/>
      <w:marRight w:val="0"/>
      <w:marTop w:val="0"/>
      <w:marBottom w:val="0"/>
      <w:divBdr>
        <w:top w:val="none" w:sz="0" w:space="0" w:color="auto"/>
        <w:left w:val="none" w:sz="0" w:space="0" w:color="auto"/>
        <w:bottom w:val="none" w:sz="0" w:space="0" w:color="auto"/>
        <w:right w:val="none" w:sz="0" w:space="0" w:color="auto"/>
      </w:divBdr>
    </w:div>
    <w:div w:id="917859020">
      <w:marLeft w:val="0"/>
      <w:marRight w:val="0"/>
      <w:marTop w:val="0"/>
      <w:marBottom w:val="0"/>
      <w:divBdr>
        <w:top w:val="none" w:sz="0" w:space="0" w:color="auto"/>
        <w:left w:val="none" w:sz="0" w:space="0" w:color="auto"/>
        <w:bottom w:val="none" w:sz="0" w:space="0" w:color="auto"/>
        <w:right w:val="none" w:sz="0" w:space="0" w:color="auto"/>
      </w:divBdr>
    </w:div>
    <w:div w:id="917859021">
      <w:marLeft w:val="0"/>
      <w:marRight w:val="0"/>
      <w:marTop w:val="0"/>
      <w:marBottom w:val="0"/>
      <w:divBdr>
        <w:top w:val="none" w:sz="0" w:space="0" w:color="auto"/>
        <w:left w:val="none" w:sz="0" w:space="0" w:color="auto"/>
        <w:bottom w:val="none" w:sz="0" w:space="0" w:color="auto"/>
        <w:right w:val="none" w:sz="0" w:space="0" w:color="auto"/>
      </w:divBdr>
    </w:div>
    <w:div w:id="917859022">
      <w:marLeft w:val="0"/>
      <w:marRight w:val="0"/>
      <w:marTop w:val="0"/>
      <w:marBottom w:val="0"/>
      <w:divBdr>
        <w:top w:val="none" w:sz="0" w:space="0" w:color="auto"/>
        <w:left w:val="none" w:sz="0" w:space="0" w:color="auto"/>
        <w:bottom w:val="none" w:sz="0" w:space="0" w:color="auto"/>
        <w:right w:val="none" w:sz="0" w:space="0" w:color="auto"/>
      </w:divBdr>
    </w:div>
    <w:div w:id="917859023">
      <w:marLeft w:val="0"/>
      <w:marRight w:val="0"/>
      <w:marTop w:val="0"/>
      <w:marBottom w:val="0"/>
      <w:divBdr>
        <w:top w:val="none" w:sz="0" w:space="0" w:color="auto"/>
        <w:left w:val="none" w:sz="0" w:space="0" w:color="auto"/>
        <w:bottom w:val="none" w:sz="0" w:space="0" w:color="auto"/>
        <w:right w:val="none" w:sz="0" w:space="0" w:color="auto"/>
      </w:divBdr>
    </w:div>
    <w:div w:id="917859025">
      <w:marLeft w:val="0"/>
      <w:marRight w:val="0"/>
      <w:marTop w:val="0"/>
      <w:marBottom w:val="0"/>
      <w:divBdr>
        <w:top w:val="none" w:sz="0" w:space="0" w:color="auto"/>
        <w:left w:val="none" w:sz="0" w:space="0" w:color="auto"/>
        <w:bottom w:val="none" w:sz="0" w:space="0" w:color="auto"/>
        <w:right w:val="none" w:sz="0" w:space="0" w:color="auto"/>
      </w:divBdr>
    </w:div>
    <w:div w:id="917859026">
      <w:marLeft w:val="0"/>
      <w:marRight w:val="0"/>
      <w:marTop w:val="0"/>
      <w:marBottom w:val="0"/>
      <w:divBdr>
        <w:top w:val="none" w:sz="0" w:space="0" w:color="auto"/>
        <w:left w:val="none" w:sz="0" w:space="0" w:color="auto"/>
        <w:bottom w:val="none" w:sz="0" w:space="0" w:color="auto"/>
        <w:right w:val="none" w:sz="0" w:space="0" w:color="auto"/>
      </w:divBdr>
    </w:div>
    <w:div w:id="917859027">
      <w:marLeft w:val="0"/>
      <w:marRight w:val="0"/>
      <w:marTop w:val="0"/>
      <w:marBottom w:val="0"/>
      <w:divBdr>
        <w:top w:val="none" w:sz="0" w:space="0" w:color="auto"/>
        <w:left w:val="none" w:sz="0" w:space="0" w:color="auto"/>
        <w:bottom w:val="none" w:sz="0" w:space="0" w:color="auto"/>
        <w:right w:val="none" w:sz="0" w:space="0" w:color="auto"/>
      </w:divBdr>
    </w:div>
    <w:div w:id="917859028">
      <w:marLeft w:val="0"/>
      <w:marRight w:val="0"/>
      <w:marTop w:val="0"/>
      <w:marBottom w:val="0"/>
      <w:divBdr>
        <w:top w:val="none" w:sz="0" w:space="0" w:color="auto"/>
        <w:left w:val="none" w:sz="0" w:space="0" w:color="auto"/>
        <w:bottom w:val="none" w:sz="0" w:space="0" w:color="auto"/>
        <w:right w:val="none" w:sz="0" w:space="0" w:color="auto"/>
      </w:divBdr>
    </w:div>
    <w:div w:id="917859029">
      <w:marLeft w:val="0"/>
      <w:marRight w:val="0"/>
      <w:marTop w:val="0"/>
      <w:marBottom w:val="0"/>
      <w:divBdr>
        <w:top w:val="none" w:sz="0" w:space="0" w:color="auto"/>
        <w:left w:val="none" w:sz="0" w:space="0" w:color="auto"/>
        <w:bottom w:val="none" w:sz="0" w:space="0" w:color="auto"/>
        <w:right w:val="none" w:sz="0" w:space="0" w:color="auto"/>
      </w:divBdr>
    </w:div>
    <w:div w:id="917859030">
      <w:marLeft w:val="0"/>
      <w:marRight w:val="0"/>
      <w:marTop w:val="0"/>
      <w:marBottom w:val="0"/>
      <w:divBdr>
        <w:top w:val="none" w:sz="0" w:space="0" w:color="auto"/>
        <w:left w:val="none" w:sz="0" w:space="0" w:color="auto"/>
        <w:bottom w:val="none" w:sz="0" w:space="0" w:color="auto"/>
        <w:right w:val="none" w:sz="0" w:space="0" w:color="auto"/>
      </w:divBdr>
    </w:div>
    <w:div w:id="917859031">
      <w:marLeft w:val="0"/>
      <w:marRight w:val="0"/>
      <w:marTop w:val="0"/>
      <w:marBottom w:val="0"/>
      <w:divBdr>
        <w:top w:val="none" w:sz="0" w:space="0" w:color="auto"/>
        <w:left w:val="none" w:sz="0" w:space="0" w:color="auto"/>
        <w:bottom w:val="none" w:sz="0" w:space="0" w:color="auto"/>
        <w:right w:val="none" w:sz="0" w:space="0" w:color="auto"/>
      </w:divBdr>
    </w:div>
    <w:div w:id="917859032">
      <w:marLeft w:val="0"/>
      <w:marRight w:val="0"/>
      <w:marTop w:val="0"/>
      <w:marBottom w:val="0"/>
      <w:divBdr>
        <w:top w:val="none" w:sz="0" w:space="0" w:color="auto"/>
        <w:left w:val="none" w:sz="0" w:space="0" w:color="auto"/>
        <w:bottom w:val="none" w:sz="0" w:space="0" w:color="auto"/>
        <w:right w:val="none" w:sz="0" w:space="0" w:color="auto"/>
      </w:divBdr>
    </w:div>
    <w:div w:id="917859033">
      <w:marLeft w:val="0"/>
      <w:marRight w:val="0"/>
      <w:marTop w:val="0"/>
      <w:marBottom w:val="0"/>
      <w:divBdr>
        <w:top w:val="none" w:sz="0" w:space="0" w:color="auto"/>
        <w:left w:val="none" w:sz="0" w:space="0" w:color="auto"/>
        <w:bottom w:val="none" w:sz="0" w:space="0" w:color="auto"/>
        <w:right w:val="none" w:sz="0" w:space="0" w:color="auto"/>
      </w:divBdr>
    </w:div>
    <w:div w:id="917859034">
      <w:marLeft w:val="0"/>
      <w:marRight w:val="0"/>
      <w:marTop w:val="0"/>
      <w:marBottom w:val="0"/>
      <w:divBdr>
        <w:top w:val="none" w:sz="0" w:space="0" w:color="auto"/>
        <w:left w:val="none" w:sz="0" w:space="0" w:color="auto"/>
        <w:bottom w:val="none" w:sz="0" w:space="0" w:color="auto"/>
        <w:right w:val="none" w:sz="0" w:space="0" w:color="auto"/>
      </w:divBdr>
    </w:div>
    <w:div w:id="924074496">
      <w:bodyDiv w:val="1"/>
      <w:marLeft w:val="0"/>
      <w:marRight w:val="0"/>
      <w:marTop w:val="0"/>
      <w:marBottom w:val="0"/>
      <w:divBdr>
        <w:top w:val="none" w:sz="0" w:space="0" w:color="auto"/>
        <w:left w:val="none" w:sz="0" w:space="0" w:color="auto"/>
        <w:bottom w:val="none" w:sz="0" w:space="0" w:color="auto"/>
        <w:right w:val="none" w:sz="0" w:space="0" w:color="auto"/>
      </w:divBdr>
    </w:div>
    <w:div w:id="936450517">
      <w:bodyDiv w:val="1"/>
      <w:marLeft w:val="0"/>
      <w:marRight w:val="0"/>
      <w:marTop w:val="0"/>
      <w:marBottom w:val="0"/>
      <w:divBdr>
        <w:top w:val="none" w:sz="0" w:space="0" w:color="auto"/>
        <w:left w:val="none" w:sz="0" w:space="0" w:color="auto"/>
        <w:bottom w:val="none" w:sz="0" w:space="0" w:color="auto"/>
        <w:right w:val="none" w:sz="0" w:space="0" w:color="auto"/>
      </w:divBdr>
    </w:div>
    <w:div w:id="955719806">
      <w:bodyDiv w:val="1"/>
      <w:marLeft w:val="0"/>
      <w:marRight w:val="0"/>
      <w:marTop w:val="0"/>
      <w:marBottom w:val="0"/>
      <w:divBdr>
        <w:top w:val="none" w:sz="0" w:space="0" w:color="auto"/>
        <w:left w:val="none" w:sz="0" w:space="0" w:color="auto"/>
        <w:bottom w:val="none" w:sz="0" w:space="0" w:color="auto"/>
        <w:right w:val="none" w:sz="0" w:space="0" w:color="auto"/>
      </w:divBdr>
    </w:div>
    <w:div w:id="963076919">
      <w:bodyDiv w:val="1"/>
      <w:marLeft w:val="0"/>
      <w:marRight w:val="0"/>
      <w:marTop w:val="0"/>
      <w:marBottom w:val="0"/>
      <w:divBdr>
        <w:top w:val="none" w:sz="0" w:space="0" w:color="auto"/>
        <w:left w:val="none" w:sz="0" w:space="0" w:color="auto"/>
        <w:bottom w:val="none" w:sz="0" w:space="0" w:color="auto"/>
        <w:right w:val="none" w:sz="0" w:space="0" w:color="auto"/>
      </w:divBdr>
    </w:div>
    <w:div w:id="989939226">
      <w:bodyDiv w:val="1"/>
      <w:marLeft w:val="0"/>
      <w:marRight w:val="0"/>
      <w:marTop w:val="0"/>
      <w:marBottom w:val="0"/>
      <w:divBdr>
        <w:top w:val="none" w:sz="0" w:space="0" w:color="auto"/>
        <w:left w:val="none" w:sz="0" w:space="0" w:color="auto"/>
        <w:bottom w:val="none" w:sz="0" w:space="0" w:color="auto"/>
        <w:right w:val="none" w:sz="0" w:space="0" w:color="auto"/>
      </w:divBdr>
    </w:div>
    <w:div w:id="1005016418">
      <w:bodyDiv w:val="1"/>
      <w:marLeft w:val="0"/>
      <w:marRight w:val="0"/>
      <w:marTop w:val="0"/>
      <w:marBottom w:val="0"/>
      <w:divBdr>
        <w:top w:val="none" w:sz="0" w:space="0" w:color="auto"/>
        <w:left w:val="none" w:sz="0" w:space="0" w:color="auto"/>
        <w:bottom w:val="none" w:sz="0" w:space="0" w:color="auto"/>
        <w:right w:val="none" w:sz="0" w:space="0" w:color="auto"/>
      </w:divBdr>
    </w:div>
    <w:div w:id="1013802642">
      <w:bodyDiv w:val="1"/>
      <w:marLeft w:val="0"/>
      <w:marRight w:val="0"/>
      <w:marTop w:val="0"/>
      <w:marBottom w:val="0"/>
      <w:divBdr>
        <w:top w:val="none" w:sz="0" w:space="0" w:color="auto"/>
        <w:left w:val="none" w:sz="0" w:space="0" w:color="auto"/>
        <w:bottom w:val="none" w:sz="0" w:space="0" w:color="auto"/>
        <w:right w:val="none" w:sz="0" w:space="0" w:color="auto"/>
      </w:divBdr>
    </w:div>
    <w:div w:id="1060707462">
      <w:bodyDiv w:val="1"/>
      <w:marLeft w:val="0"/>
      <w:marRight w:val="0"/>
      <w:marTop w:val="0"/>
      <w:marBottom w:val="0"/>
      <w:divBdr>
        <w:top w:val="none" w:sz="0" w:space="0" w:color="auto"/>
        <w:left w:val="none" w:sz="0" w:space="0" w:color="auto"/>
        <w:bottom w:val="none" w:sz="0" w:space="0" w:color="auto"/>
        <w:right w:val="none" w:sz="0" w:space="0" w:color="auto"/>
      </w:divBdr>
    </w:div>
    <w:div w:id="1090467404">
      <w:bodyDiv w:val="1"/>
      <w:marLeft w:val="0"/>
      <w:marRight w:val="0"/>
      <w:marTop w:val="0"/>
      <w:marBottom w:val="0"/>
      <w:divBdr>
        <w:top w:val="none" w:sz="0" w:space="0" w:color="auto"/>
        <w:left w:val="none" w:sz="0" w:space="0" w:color="auto"/>
        <w:bottom w:val="none" w:sz="0" w:space="0" w:color="auto"/>
        <w:right w:val="none" w:sz="0" w:space="0" w:color="auto"/>
      </w:divBdr>
    </w:div>
    <w:div w:id="1098334694">
      <w:bodyDiv w:val="1"/>
      <w:marLeft w:val="0"/>
      <w:marRight w:val="0"/>
      <w:marTop w:val="0"/>
      <w:marBottom w:val="0"/>
      <w:divBdr>
        <w:top w:val="none" w:sz="0" w:space="0" w:color="auto"/>
        <w:left w:val="none" w:sz="0" w:space="0" w:color="auto"/>
        <w:bottom w:val="none" w:sz="0" w:space="0" w:color="auto"/>
        <w:right w:val="none" w:sz="0" w:space="0" w:color="auto"/>
      </w:divBdr>
    </w:div>
    <w:div w:id="1142308993">
      <w:bodyDiv w:val="1"/>
      <w:marLeft w:val="0"/>
      <w:marRight w:val="0"/>
      <w:marTop w:val="0"/>
      <w:marBottom w:val="0"/>
      <w:divBdr>
        <w:top w:val="none" w:sz="0" w:space="0" w:color="auto"/>
        <w:left w:val="none" w:sz="0" w:space="0" w:color="auto"/>
        <w:bottom w:val="none" w:sz="0" w:space="0" w:color="auto"/>
        <w:right w:val="none" w:sz="0" w:space="0" w:color="auto"/>
      </w:divBdr>
    </w:div>
    <w:div w:id="1151361554">
      <w:bodyDiv w:val="1"/>
      <w:marLeft w:val="0"/>
      <w:marRight w:val="0"/>
      <w:marTop w:val="0"/>
      <w:marBottom w:val="0"/>
      <w:divBdr>
        <w:top w:val="none" w:sz="0" w:space="0" w:color="auto"/>
        <w:left w:val="none" w:sz="0" w:space="0" w:color="auto"/>
        <w:bottom w:val="none" w:sz="0" w:space="0" w:color="auto"/>
        <w:right w:val="none" w:sz="0" w:space="0" w:color="auto"/>
      </w:divBdr>
    </w:div>
    <w:div w:id="1159417688">
      <w:bodyDiv w:val="1"/>
      <w:marLeft w:val="0"/>
      <w:marRight w:val="0"/>
      <w:marTop w:val="0"/>
      <w:marBottom w:val="0"/>
      <w:divBdr>
        <w:top w:val="none" w:sz="0" w:space="0" w:color="auto"/>
        <w:left w:val="none" w:sz="0" w:space="0" w:color="auto"/>
        <w:bottom w:val="none" w:sz="0" w:space="0" w:color="auto"/>
        <w:right w:val="none" w:sz="0" w:space="0" w:color="auto"/>
      </w:divBdr>
    </w:div>
    <w:div w:id="1177770194">
      <w:bodyDiv w:val="1"/>
      <w:marLeft w:val="0"/>
      <w:marRight w:val="0"/>
      <w:marTop w:val="0"/>
      <w:marBottom w:val="0"/>
      <w:divBdr>
        <w:top w:val="none" w:sz="0" w:space="0" w:color="auto"/>
        <w:left w:val="none" w:sz="0" w:space="0" w:color="auto"/>
        <w:bottom w:val="none" w:sz="0" w:space="0" w:color="auto"/>
        <w:right w:val="none" w:sz="0" w:space="0" w:color="auto"/>
      </w:divBdr>
    </w:div>
    <w:div w:id="1203977162">
      <w:bodyDiv w:val="1"/>
      <w:marLeft w:val="0"/>
      <w:marRight w:val="0"/>
      <w:marTop w:val="0"/>
      <w:marBottom w:val="0"/>
      <w:divBdr>
        <w:top w:val="none" w:sz="0" w:space="0" w:color="auto"/>
        <w:left w:val="none" w:sz="0" w:space="0" w:color="auto"/>
        <w:bottom w:val="none" w:sz="0" w:space="0" w:color="auto"/>
        <w:right w:val="none" w:sz="0" w:space="0" w:color="auto"/>
      </w:divBdr>
      <w:divsChild>
        <w:div w:id="1232236720">
          <w:marLeft w:val="0"/>
          <w:marRight w:val="0"/>
          <w:marTop w:val="0"/>
          <w:marBottom w:val="0"/>
          <w:divBdr>
            <w:top w:val="none" w:sz="0" w:space="0" w:color="auto"/>
            <w:left w:val="none" w:sz="0" w:space="0" w:color="auto"/>
            <w:bottom w:val="none" w:sz="0" w:space="0" w:color="auto"/>
            <w:right w:val="none" w:sz="0" w:space="0" w:color="auto"/>
          </w:divBdr>
          <w:divsChild>
            <w:div w:id="1077442196">
              <w:marLeft w:val="0"/>
              <w:marRight w:val="0"/>
              <w:marTop w:val="0"/>
              <w:marBottom w:val="0"/>
              <w:divBdr>
                <w:top w:val="none" w:sz="0" w:space="0" w:color="auto"/>
                <w:left w:val="none" w:sz="0" w:space="0" w:color="auto"/>
                <w:bottom w:val="none" w:sz="0" w:space="0" w:color="auto"/>
                <w:right w:val="none" w:sz="0" w:space="0" w:color="auto"/>
              </w:divBdr>
              <w:divsChild>
                <w:div w:id="407270335">
                  <w:marLeft w:val="0"/>
                  <w:marRight w:val="0"/>
                  <w:marTop w:val="0"/>
                  <w:marBottom w:val="0"/>
                  <w:divBdr>
                    <w:top w:val="none" w:sz="0" w:space="0" w:color="auto"/>
                    <w:left w:val="none" w:sz="0" w:space="0" w:color="auto"/>
                    <w:bottom w:val="none" w:sz="0" w:space="0" w:color="auto"/>
                    <w:right w:val="none" w:sz="0" w:space="0" w:color="auto"/>
                  </w:divBdr>
                  <w:divsChild>
                    <w:div w:id="657685520">
                      <w:marLeft w:val="0"/>
                      <w:marRight w:val="0"/>
                      <w:marTop w:val="0"/>
                      <w:marBottom w:val="0"/>
                      <w:divBdr>
                        <w:top w:val="none" w:sz="0" w:space="0" w:color="auto"/>
                        <w:left w:val="none" w:sz="0" w:space="0" w:color="auto"/>
                        <w:bottom w:val="none" w:sz="0" w:space="0" w:color="auto"/>
                        <w:right w:val="none" w:sz="0" w:space="0" w:color="auto"/>
                      </w:divBdr>
                    </w:div>
                  </w:divsChild>
                </w:div>
                <w:div w:id="599530605">
                  <w:marLeft w:val="0"/>
                  <w:marRight w:val="0"/>
                  <w:marTop w:val="0"/>
                  <w:marBottom w:val="0"/>
                  <w:divBdr>
                    <w:top w:val="none" w:sz="0" w:space="0" w:color="auto"/>
                    <w:left w:val="none" w:sz="0" w:space="0" w:color="auto"/>
                    <w:bottom w:val="none" w:sz="0" w:space="0" w:color="auto"/>
                    <w:right w:val="none" w:sz="0" w:space="0" w:color="auto"/>
                  </w:divBdr>
                </w:div>
                <w:div w:id="1878348203">
                  <w:marLeft w:val="0"/>
                  <w:marRight w:val="0"/>
                  <w:marTop w:val="0"/>
                  <w:marBottom w:val="0"/>
                  <w:divBdr>
                    <w:top w:val="none" w:sz="0" w:space="0" w:color="auto"/>
                    <w:left w:val="none" w:sz="0" w:space="0" w:color="auto"/>
                    <w:bottom w:val="none" w:sz="0" w:space="0" w:color="auto"/>
                    <w:right w:val="none" w:sz="0" w:space="0" w:color="auto"/>
                  </w:divBdr>
                  <w:divsChild>
                    <w:div w:id="701058613">
                      <w:marLeft w:val="0"/>
                      <w:marRight w:val="0"/>
                      <w:marTop w:val="0"/>
                      <w:marBottom w:val="0"/>
                      <w:divBdr>
                        <w:top w:val="none" w:sz="0" w:space="0" w:color="auto"/>
                        <w:left w:val="none" w:sz="0" w:space="0" w:color="auto"/>
                        <w:bottom w:val="none" w:sz="0" w:space="0" w:color="auto"/>
                        <w:right w:val="none" w:sz="0" w:space="0" w:color="auto"/>
                      </w:divBdr>
                      <w:divsChild>
                        <w:div w:id="1397240643">
                          <w:marLeft w:val="0"/>
                          <w:marRight w:val="0"/>
                          <w:marTop w:val="0"/>
                          <w:marBottom w:val="0"/>
                          <w:divBdr>
                            <w:top w:val="none" w:sz="0" w:space="0" w:color="auto"/>
                            <w:left w:val="none" w:sz="0" w:space="0" w:color="auto"/>
                            <w:bottom w:val="none" w:sz="0" w:space="0" w:color="auto"/>
                            <w:right w:val="none" w:sz="0" w:space="0" w:color="auto"/>
                          </w:divBdr>
                          <w:divsChild>
                            <w:div w:id="400981867">
                              <w:marLeft w:val="0"/>
                              <w:marRight w:val="0"/>
                              <w:marTop w:val="0"/>
                              <w:marBottom w:val="0"/>
                              <w:divBdr>
                                <w:top w:val="none" w:sz="0" w:space="0" w:color="auto"/>
                                <w:left w:val="none" w:sz="0" w:space="0" w:color="auto"/>
                                <w:bottom w:val="none" w:sz="0" w:space="0" w:color="auto"/>
                                <w:right w:val="none" w:sz="0" w:space="0" w:color="auto"/>
                              </w:divBdr>
                              <w:divsChild>
                                <w:div w:id="380520937">
                                  <w:marLeft w:val="0"/>
                                  <w:marRight w:val="0"/>
                                  <w:marTop w:val="0"/>
                                  <w:marBottom w:val="0"/>
                                  <w:divBdr>
                                    <w:top w:val="none" w:sz="0" w:space="0" w:color="auto"/>
                                    <w:left w:val="none" w:sz="0" w:space="0" w:color="auto"/>
                                    <w:bottom w:val="none" w:sz="0" w:space="0" w:color="auto"/>
                                    <w:right w:val="none" w:sz="0" w:space="0" w:color="auto"/>
                                  </w:divBdr>
                                  <w:divsChild>
                                    <w:div w:id="1045569972">
                                      <w:marLeft w:val="0"/>
                                      <w:marRight w:val="0"/>
                                      <w:marTop w:val="0"/>
                                      <w:marBottom w:val="0"/>
                                      <w:divBdr>
                                        <w:top w:val="none" w:sz="0" w:space="0" w:color="auto"/>
                                        <w:left w:val="none" w:sz="0" w:space="0" w:color="auto"/>
                                        <w:bottom w:val="none" w:sz="0" w:space="0" w:color="auto"/>
                                        <w:right w:val="none" w:sz="0" w:space="0" w:color="auto"/>
                                      </w:divBdr>
                                      <w:divsChild>
                                        <w:div w:id="2530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006783">
      <w:bodyDiv w:val="1"/>
      <w:marLeft w:val="0"/>
      <w:marRight w:val="0"/>
      <w:marTop w:val="0"/>
      <w:marBottom w:val="0"/>
      <w:divBdr>
        <w:top w:val="none" w:sz="0" w:space="0" w:color="auto"/>
        <w:left w:val="none" w:sz="0" w:space="0" w:color="auto"/>
        <w:bottom w:val="none" w:sz="0" w:space="0" w:color="auto"/>
        <w:right w:val="none" w:sz="0" w:space="0" w:color="auto"/>
      </w:divBdr>
    </w:div>
    <w:div w:id="1223295456">
      <w:bodyDiv w:val="1"/>
      <w:marLeft w:val="0"/>
      <w:marRight w:val="0"/>
      <w:marTop w:val="0"/>
      <w:marBottom w:val="0"/>
      <w:divBdr>
        <w:top w:val="none" w:sz="0" w:space="0" w:color="auto"/>
        <w:left w:val="none" w:sz="0" w:space="0" w:color="auto"/>
        <w:bottom w:val="none" w:sz="0" w:space="0" w:color="auto"/>
        <w:right w:val="none" w:sz="0" w:space="0" w:color="auto"/>
      </w:divBdr>
    </w:div>
    <w:div w:id="1256015232">
      <w:bodyDiv w:val="1"/>
      <w:marLeft w:val="0"/>
      <w:marRight w:val="0"/>
      <w:marTop w:val="0"/>
      <w:marBottom w:val="0"/>
      <w:divBdr>
        <w:top w:val="none" w:sz="0" w:space="0" w:color="auto"/>
        <w:left w:val="none" w:sz="0" w:space="0" w:color="auto"/>
        <w:bottom w:val="none" w:sz="0" w:space="0" w:color="auto"/>
        <w:right w:val="none" w:sz="0" w:space="0" w:color="auto"/>
      </w:divBdr>
    </w:div>
    <w:div w:id="1260528403">
      <w:bodyDiv w:val="1"/>
      <w:marLeft w:val="0"/>
      <w:marRight w:val="0"/>
      <w:marTop w:val="0"/>
      <w:marBottom w:val="0"/>
      <w:divBdr>
        <w:top w:val="none" w:sz="0" w:space="0" w:color="auto"/>
        <w:left w:val="none" w:sz="0" w:space="0" w:color="auto"/>
        <w:bottom w:val="none" w:sz="0" w:space="0" w:color="auto"/>
        <w:right w:val="none" w:sz="0" w:space="0" w:color="auto"/>
      </w:divBdr>
    </w:div>
    <w:div w:id="1267694992">
      <w:bodyDiv w:val="1"/>
      <w:marLeft w:val="0"/>
      <w:marRight w:val="0"/>
      <w:marTop w:val="0"/>
      <w:marBottom w:val="0"/>
      <w:divBdr>
        <w:top w:val="none" w:sz="0" w:space="0" w:color="auto"/>
        <w:left w:val="none" w:sz="0" w:space="0" w:color="auto"/>
        <w:bottom w:val="none" w:sz="0" w:space="0" w:color="auto"/>
        <w:right w:val="none" w:sz="0" w:space="0" w:color="auto"/>
      </w:divBdr>
    </w:div>
    <w:div w:id="1296910917">
      <w:bodyDiv w:val="1"/>
      <w:marLeft w:val="0"/>
      <w:marRight w:val="0"/>
      <w:marTop w:val="0"/>
      <w:marBottom w:val="0"/>
      <w:divBdr>
        <w:top w:val="none" w:sz="0" w:space="0" w:color="auto"/>
        <w:left w:val="none" w:sz="0" w:space="0" w:color="auto"/>
        <w:bottom w:val="none" w:sz="0" w:space="0" w:color="auto"/>
        <w:right w:val="none" w:sz="0" w:space="0" w:color="auto"/>
      </w:divBdr>
    </w:div>
    <w:div w:id="1307705632">
      <w:bodyDiv w:val="1"/>
      <w:marLeft w:val="0"/>
      <w:marRight w:val="0"/>
      <w:marTop w:val="0"/>
      <w:marBottom w:val="0"/>
      <w:divBdr>
        <w:top w:val="none" w:sz="0" w:space="0" w:color="auto"/>
        <w:left w:val="none" w:sz="0" w:space="0" w:color="auto"/>
        <w:bottom w:val="none" w:sz="0" w:space="0" w:color="auto"/>
        <w:right w:val="none" w:sz="0" w:space="0" w:color="auto"/>
      </w:divBdr>
    </w:div>
    <w:div w:id="1308392128">
      <w:bodyDiv w:val="1"/>
      <w:marLeft w:val="0"/>
      <w:marRight w:val="0"/>
      <w:marTop w:val="0"/>
      <w:marBottom w:val="0"/>
      <w:divBdr>
        <w:top w:val="none" w:sz="0" w:space="0" w:color="auto"/>
        <w:left w:val="none" w:sz="0" w:space="0" w:color="auto"/>
        <w:bottom w:val="none" w:sz="0" w:space="0" w:color="auto"/>
        <w:right w:val="none" w:sz="0" w:space="0" w:color="auto"/>
      </w:divBdr>
    </w:div>
    <w:div w:id="1343775678">
      <w:bodyDiv w:val="1"/>
      <w:marLeft w:val="0"/>
      <w:marRight w:val="0"/>
      <w:marTop w:val="0"/>
      <w:marBottom w:val="0"/>
      <w:divBdr>
        <w:top w:val="none" w:sz="0" w:space="0" w:color="auto"/>
        <w:left w:val="none" w:sz="0" w:space="0" w:color="auto"/>
        <w:bottom w:val="none" w:sz="0" w:space="0" w:color="auto"/>
        <w:right w:val="none" w:sz="0" w:space="0" w:color="auto"/>
      </w:divBdr>
      <w:divsChild>
        <w:div w:id="361631902">
          <w:marLeft w:val="-975"/>
          <w:marRight w:val="-225"/>
          <w:marTop w:val="0"/>
          <w:marBottom w:val="0"/>
          <w:divBdr>
            <w:top w:val="none" w:sz="0" w:space="0" w:color="auto"/>
            <w:left w:val="none" w:sz="0" w:space="0" w:color="auto"/>
            <w:bottom w:val="none" w:sz="0" w:space="0" w:color="auto"/>
            <w:right w:val="none" w:sz="0" w:space="0" w:color="auto"/>
          </w:divBdr>
          <w:divsChild>
            <w:div w:id="906916385">
              <w:marLeft w:val="-975"/>
              <w:marRight w:val="-225"/>
              <w:marTop w:val="0"/>
              <w:marBottom w:val="96"/>
              <w:divBdr>
                <w:top w:val="none" w:sz="0" w:space="0" w:color="auto"/>
                <w:left w:val="none" w:sz="0" w:space="0" w:color="auto"/>
                <w:bottom w:val="none" w:sz="0" w:space="0" w:color="auto"/>
                <w:right w:val="none" w:sz="0" w:space="0" w:color="auto"/>
              </w:divBdr>
              <w:divsChild>
                <w:div w:id="960182654">
                  <w:marLeft w:val="-975"/>
                  <w:marRight w:val="0"/>
                  <w:marTop w:val="0"/>
                  <w:marBottom w:val="0"/>
                  <w:divBdr>
                    <w:top w:val="none" w:sz="0" w:space="0" w:color="auto"/>
                    <w:left w:val="none" w:sz="0" w:space="0" w:color="auto"/>
                    <w:bottom w:val="none" w:sz="0" w:space="0" w:color="auto"/>
                    <w:right w:val="none" w:sz="0" w:space="0" w:color="auto"/>
                  </w:divBdr>
                  <w:divsChild>
                    <w:div w:id="171383851">
                      <w:marLeft w:val="-975"/>
                      <w:marRight w:val="-225"/>
                      <w:marTop w:val="30"/>
                      <w:marBottom w:val="0"/>
                      <w:divBdr>
                        <w:top w:val="none" w:sz="0" w:space="0" w:color="auto"/>
                        <w:left w:val="none" w:sz="0" w:space="0" w:color="auto"/>
                        <w:bottom w:val="none" w:sz="0" w:space="0" w:color="auto"/>
                        <w:right w:val="none" w:sz="0" w:space="0" w:color="auto"/>
                      </w:divBdr>
                      <w:divsChild>
                        <w:div w:id="1700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831590">
      <w:bodyDiv w:val="1"/>
      <w:marLeft w:val="0"/>
      <w:marRight w:val="0"/>
      <w:marTop w:val="0"/>
      <w:marBottom w:val="0"/>
      <w:divBdr>
        <w:top w:val="none" w:sz="0" w:space="0" w:color="auto"/>
        <w:left w:val="none" w:sz="0" w:space="0" w:color="auto"/>
        <w:bottom w:val="none" w:sz="0" w:space="0" w:color="auto"/>
        <w:right w:val="none" w:sz="0" w:space="0" w:color="auto"/>
      </w:divBdr>
    </w:div>
    <w:div w:id="1379281802">
      <w:bodyDiv w:val="1"/>
      <w:marLeft w:val="0"/>
      <w:marRight w:val="0"/>
      <w:marTop w:val="0"/>
      <w:marBottom w:val="0"/>
      <w:divBdr>
        <w:top w:val="none" w:sz="0" w:space="0" w:color="auto"/>
        <w:left w:val="none" w:sz="0" w:space="0" w:color="auto"/>
        <w:bottom w:val="none" w:sz="0" w:space="0" w:color="auto"/>
        <w:right w:val="none" w:sz="0" w:space="0" w:color="auto"/>
      </w:divBdr>
    </w:div>
    <w:div w:id="1385133860">
      <w:bodyDiv w:val="1"/>
      <w:marLeft w:val="0"/>
      <w:marRight w:val="0"/>
      <w:marTop w:val="0"/>
      <w:marBottom w:val="0"/>
      <w:divBdr>
        <w:top w:val="none" w:sz="0" w:space="0" w:color="auto"/>
        <w:left w:val="none" w:sz="0" w:space="0" w:color="auto"/>
        <w:bottom w:val="none" w:sz="0" w:space="0" w:color="auto"/>
        <w:right w:val="none" w:sz="0" w:space="0" w:color="auto"/>
      </w:divBdr>
    </w:div>
    <w:div w:id="1389887739">
      <w:bodyDiv w:val="1"/>
      <w:marLeft w:val="0"/>
      <w:marRight w:val="0"/>
      <w:marTop w:val="0"/>
      <w:marBottom w:val="0"/>
      <w:divBdr>
        <w:top w:val="none" w:sz="0" w:space="0" w:color="auto"/>
        <w:left w:val="none" w:sz="0" w:space="0" w:color="auto"/>
        <w:bottom w:val="none" w:sz="0" w:space="0" w:color="auto"/>
        <w:right w:val="none" w:sz="0" w:space="0" w:color="auto"/>
      </w:divBdr>
    </w:div>
    <w:div w:id="1408068238">
      <w:bodyDiv w:val="1"/>
      <w:marLeft w:val="0"/>
      <w:marRight w:val="0"/>
      <w:marTop w:val="0"/>
      <w:marBottom w:val="0"/>
      <w:divBdr>
        <w:top w:val="none" w:sz="0" w:space="0" w:color="auto"/>
        <w:left w:val="none" w:sz="0" w:space="0" w:color="auto"/>
        <w:bottom w:val="none" w:sz="0" w:space="0" w:color="auto"/>
        <w:right w:val="none" w:sz="0" w:space="0" w:color="auto"/>
      </w:divBdr>
    </w:div>
    <w:div w:id="1417903683">
      <w:bodyDiv w:val="1"/>
      <w:marLeft w:val="0"/>
      <w:marRight w:val="0"/>
      <w:marTop w:val="0"/>
      <w:marBottom w:val="0"/>
      <w:divBdr>
        <w:top w:val="none" w:sz="0" w:space="0" w:color="auto"/>
        <w:left w:val="none" w:sz="0" w:space="0" w:color="auto"/>
        <w:bottom w:val="none" w:sz="0" w:space="0" w:color="auto"/>
        <w:right w:val="none" w:sz="0" w:space="0" w:color="auto"/>
      </w:divBdr>
    </w:div>
    <w:div w:id="1442452049">
      <w:bodyDiv w:val="1"/>
      <w:marLeft w:val="0"/>
      <w:marRight w:val="0"/>
      <w:marTop w:val="0"/>
      <w:marBottom w:val="0"/>
      <w:divBdr>
        <w:top w:val="none" w:sz="0" w:space="0" w:color="auto"/>
        <w:left w:val="none" w:sz="0" w:space="0" w:color="auto"/>
        <w:bottom w:val="none" w:sz="0" w:space="0" w:color="auto"/>
        <w:right w:val="none" w:sz="0" w:space="0" w:color="auto"/>
      </w:divBdr>
    </w:div>
    <w:div w:id="1490250771">
      <w:bodyDiv w:val="1"/>
      <w:marLeft w:val="0"/>
      <w:marRight w:val="0"/>
      <w:marTop w:val="0"/>
      <w:marBottom w:val="0"/>
      <w:divBdr>
        <w:top w:val="none" w:sz="0" w:space="0" w:color="auto"/>
        <w:left w:val="none" w:sz="0" w:space="0" w:color="auto"/>
        <w:bottom w:val="none" w:sz="0" w:space="0" w:color="auto"/>
        <w:right w:val="none" w:sz="0" w:space="0" w:color="auto"/>
      </w:divBdr>
    </w:div>
    <w:div w:id="1543788655">
      <w:bodyDiv w:val="1"/>
      <w:marLeft w:val="0"/>
      <w:marRight w:val="0"/>
      <w:marTop w:val="0"/>
      <w:marBottom w:val="0"/>
      <w:divBdr>
        <w:top w:val="none" w:sz="0" w:space="0" w:color="auto"/>
        <w:left w:val="none" w:sz="0" w:space="0" w:color="auto"/>
        <w:bottom w:val="none" w:sz="0" w:space="0" w:color="auto"/>
        <w:right w:val="none" w:sz="0" w:space="0" w:color="auto"/>
      </w:divBdr>
    </w:div>
    <w:div w:id="1585609080">
      <w:bodyDiv w:val="1"/>
      <w:marLeft w:val="0"/>
      <w:marRight w:val="0"/>
      <w:marTop w:val="0"/>
      <w:marBottom w:val="0"/>
      <w:divBdr>
        <w:top w:val="none" w:sz="0" w:space="0" w:color="auto"/>
        <w:left w:val="none" w:sz="0" w:space="0" w:color="auto"/>
        <w:bottom w:val="none" w:sz="0" w:space="0" w:color="auto"/>
        <w:right w:val="none" w:sz="0" w:space="0" w:color="auto"/>
      </w:divBdr>
    </w:div>
    <w:div w:id="1595356572">
      <w:bodyDiv w:val="1"/>
      <w:marLeft w:val="0"/>
      <w:marRight w:val="0"/>
      <w:marTop w:val="0"/>
      <w:marBottom w:val="0"/>
      <w:divBdr>
        <w:top w:val="none" w:sz="0" w:space="0" w:color="auto"/>
        <w:left w:val="none" w:sz="0" w:space="0" w:color="auto"/>
        <w:bottom w:val="none" w:sz="0" w:space="0" w:color="auto"/>
        <w:right w:val="none" w:sz="0" w:space="0" w:color="auto"/>
      </w:divBdr>
    </w:div>
    <w:div w:id="1635482231">
      <w:bodyDiv w:val="1"/>
      <w:marLeft w:val="0"/>
      <w:marRight w:val="0"/>
      <w:marTop w:val="0"/>
      <w:marBottom w:val="0"/>
      <w:divBdr>
        <w:top w:val="none" w:sz="0" w:space="0" w:color="auto"/>
        <w:left w:val="none" w:sz="0" w:space="0" w:color="auto"/>
        <w:bottom w:val="none" w:sz="0" w:space="0" w:color="auto"/>
        <w:right w:val="none" w:sz="0" w:space="0" w:color="auto"/>
      </w:divBdr>
    </w:div>
    <w:div w:id="1695492789">
      <w:bodyDiv w:val="1"/>
      <w:marLeft w:val="0"/>
      <w:marRight w:val="0"/>
      <w:marTop w:val="0"/>
      <w:marBottom w:val="0"/>
      <w:divBdr>
        <w:top w:val="none" w:sz="0" w:space="0" w:color="auto"/>
        <w:left w:val="none" w:sz="0" w:space="0" w:color="auto"/>
        <w:bottom w:val="none" w:sz="0" w:space="0" w:color="auto"/>
        <w:right w:val="none" w:sz="0" w:space="0" w:color="auto"/>
      </w:divBdr>
    </w:div>
    <w:div w:id="1702703667">
      <w:bodyDiv w:val="1"/>
      <w:marLeft w:val="0"/>
      <w:marRight w:val="0"/>
      <w:marTop w:val="0"/>
      <w:marBottom w:val="0"/>
      <w:divBdr>
        <w:top w:val="none" w:sz="0" w:space="0" w:color="auto"/>
        <w:left w:val="none" w:sz="0" w:space="0" w:color="auto"/>
        <w:bottom w:val="none" w:sz="0" w:space="0" w:color="auto"/>
        <w:right w:val="none" w:sz="0" w:space="0" w:color="auto"/>
      </w:divBdr>
    </w:div>
    <w:div w:id="1704329837">
      <w:bodyDiv w:val="1"/>
      <w:marLeft w:val="0"/>
      <w:marRight w:val="0"/>
      <w:marTop w:val="0"/>
      <w:marBottom w:val="0"/>
      <w:divBdr>
        <w:top w:val="none" w:sz="0" w:space="0" w:color="auto"/>
        <w:left w:val="none" w:sz="0" w:space="0" w:color="auto"/>
        <w:bottom w:val="none" w:sz="0" w:space="0" w:color="auto"/>
        <w:right w:val="none" w:sz="0" w:space="0" w:color="auto"/>
      </w:divBdr>
    </w:div>
    <w:div w:id="1721199539">
      <w:bodyDiv w:val="1"/>
      <w:marLeft w:val="0"/>
      <w:marRight w:val="0"/>
      <w:marTop w:val="0"/>
      <w:marBottom w:val="0"/>
      <w:divBdr>
        <w:top w:val="none" w:sz="0" w:space="0" w:color="auto"/>
        <w:left w:val="none" w:sz="0" w:space="0" w:color="auto"/>
        <w:bottom w:val="none" w:sz="0" w:space="0" w:color="auto"/>
        <w:right w:val="none" w:sz="0" w:space="0" w:color="auto"/>
      </w:divBdr>
    </w:div>
    <w:div w:id="1745251687">
      <w:bodyDiv w:val="1"/>
      <w:marLeft w:val="0"/>
      <w:marRight w:val="0"/>
      <w:marTop w:val="0"/>
      <w:marBottom w:val="0"/>
      <w:divBdr>
        <w:top w:val="none" w:sz="0" w:space="0" w:color="auto"/>
        <w:left w:val="none" w:sz="0" w:space="0" w:color="auto"/>
        <w:bottom w:val="none" w:sz="0" w:space="0" w:color="auto"/>
        <w:right w:val="none" w:sz="0" w:space="0" w:color="auto"/>
      </w:divBdr>
    </w:div>
    <w:div w:id="1762333562">
      <w:bodyDiv w:val="1"/>
      <w:marLeft w:val="0"/>
      <w:marRight w:val="0"/>
      <w:marTop w:val="0"/>
      <w:marBottom w:val="0"/>
      <w:divBdr>
        <w:top w:val="none" w:sz="0" w:space="0" w:color="auto"/>
        <w:left w:val="none" w:sz="0" w:space="0" w:color="auto"/>
        <w:bottom w:val="none" w:sz="0" w:space="0" w:color="auto"/>
        <w:right w:val="none" w:sz="0" w:space="0" w:color="auto"/>
      </w:divBdr>
    </w:div>
    <w:div w:id="1780106583">
      <w:bodyDiv w:val="1"/>
      <w:marLeft w:val="0"/>
      <w:marRight w:val="0"/>
      <w:marTop w:val="0"/>
      <w:marBottom w:val="0"/>
      <w:divBdr>
        <w:top w:val="none" w:sz="0" w:space="0" w:color="auto"/>
        <w:left w:val="none" w:sz="0" w:space="0" w:color="auto"/>
        <w:bottom w:val="none" w:sz="0" w:space="0" w:color="auto"/>
        <w:right w:val="none" w:sz="0" w:space="0" w:color="auto"/>
      </w:divBdr>
    </w:div>
    <w:div w:id="1790666419">
      <w:bodyDiv w:val="1"/>
      <w:marLeft w:val="0"/>
      <w:marRight w:val="0"/>
      <w:marTop w:val="0"/>
      <w:marBottom w:val="0"/>
      <w:divBdr>
        <w:top w:val="none" w:sz="0" w:space="0" w:color="auto"/>
        <w:left w:val="none" w:sz="0" w:space="0" w:color="auto"/>
        <w:bottom w:val="none" w:sz="0" w:space="0" w:color="auto"/>
        <w:right w:val="none" w:sz="0" w:space="0" w:color="auto"/>
      </w:divBdr>
    </w:div>
    <w:div w:id="1818181787">
      <w:bodyDiv w:val="1"/>
      <w:marLeft w:val="0"/>
      <w:marRight w:val="0"/>
      <w:marTop w:val="0"/>
      <w:marBottom w:val="0"/>
      <w:divBdr>
        <w:top w:val="none" w:sz="0" w:space="0" w:color="auto"/>
        <w:left w:val="none" w:sz="0" w:space="0" w:color="auto"/>
        <w:bottom w:val="none" w:sz="0" w:space="0" w:color="auto"/>
        <w:right w:val="none" w:sz="0" w:space="0" w:color="auto"/>
      </w:divBdr>
    </w:div>
    <w:div w:id="1824471336">
      <w:bodyDiv w:val="1"/>
      <w:marLeft w:val="0"/>
      <w:marRight w:val="0"/>
      <w:marTop w:val="0"/>
      <w:marBottom w:val="0"/>
      <w:divBdr>
        <w:top w:val="none" w:sz="0" w:space="0" w:color="auto"/>
        <w:left w:val="none" w:sz="0" w:space="0" w:color="auto"/>
        <w:bottom w:val="none" w:sz="0" w:space="0" w:color="auto"/>
        <w:right w:val="none" w:sz="0" w:space="0" w:color="auto"/>
      </w:divBdr>
    </w:div>
    <w:div w:id="1839803287">
      <w:bodyDiv w:val="1"/>
      <w:marLeft w:val="0"/>
      <w:marRight w:val="0"/>
      <w:marTop w:val="0"/>
      <w:marBottom w:val="0"/>
      <w:divBdr>
        <w:top w:val="none" w:sz="0" w:space="0" w:color="auto"/>
        <w:left w:val="none" w:sz="0" w:space="0" w:color="auto"/>
        <w:bottom w:val="none" w:sz="0" w:space="0" w:color="auto"/>
        <w:right w:val="none" w:sz="0" w:space="0" w:color="auto"/>
      </w:divBdr>
    </w:div>
    <w:div w:id="1855992182">
      <w:bodyDiv w:val="1"/>
      <w:marLeft w:val="0"/>
      <w:marRight w:val="0"/>
      <w:marTop w:val="0"/>
      <w:marBottom w:val="0"/>
      <w:divBdr>
        <w:top w:val="none" w:sz="0" w:space="0" w:color="auto"/>
        <w:left w:val="none" w:sz="0" w:space="0" w:color="auto"/>
        <w:bottom w:val="none" w:sz="0" w:space="0" w:color="auto"/>
        <w:right w:val="none" w:sz="0" w:space="0" w:color="auto"/>
      </w:divBdr>
    </w:div>
    <w:div w:id="1866676254">
      <w:bodyDiv w:val="1"/>
      <w:marLeft w:val="0"/>
      <w:marRight w:val="0"/>
      <w:marTop w:val="0"/>
      <w:marBottom w:val="0"/>
      <w:divBdr>
        <w:top w:val="none" w:sz="0" w:space="0" w:color="auto"/>
        <w:left w:val="none" w:sz="0" w:space="0" w:color="auto"/>
        <w:bottom w:val="none" w:sz="0" w:space="0" w:color="auto"/>
        <w:right w:val="none" w:sz="0" w:space="0" w:color="auto"/>
      </w:divBdr>
    </w:div>
    <w:div w:id="1870990444">
      <w:bodyDiv w:val="1"/>
      <w:marLeft w:val="0"/>
      <w:marRight w:val="0"/>
      <w:marTop w:val="0"/>
      <w:marBottom w:val="0"/>
      <w:divBdr>
        <w:top w:val="none" w:sz="0" w:space="0" w:color="auto"/>
        <w:left w:val="none" w:sz="0" w:space="0" w:color="auto"/>
        <w:bottom w:val="none" w:sz="0" w:space="0" w:color="auto"/>
        <w:right w:val="none" w:sz="0" w:space="0" w:color="auto"/>
      </w:divBdr>
    </w:div>
    <w:div w:id="1873302608">
      <w:bodyDiv w:val="1"/>
      <w:marLeft w:val="0"/>
      <w:marRight w:val="0"/>
      <w:marTop w:val="0"/>
      <w:marBottom w:val="0"/>
      <w:divBdr>
        <w:top w:val="none" w:sz="0" w:space="0" w:color="auto"/>
        <w:left w:val="none" w:sz="0" w:space="0" w:color="auto"/>
        <w:bottom w:val="none" w:sz="0" w:space="0" w:color="auto"/>
        <w:right w:val="none" w:sz="0" w:space="0" w:color="auto"/>
      </w:divBdr>
    </w:div>
    <w:div w:id="1876968805">
      <w:bodyDiv w:val="1"/>
      <w:marLeft w:val="0"/>
      <w:marRight w:val="0"/>
      <w:marTop w:val="0"/>
      <w:marBottom w:val="0"/>
      <w:divBdr>
        <w:top w:val="none" w:sz="0" w:space="0" w:color="auto"/>
        <w:left w:val="none" w:sz="0" w:space="0" w:color="auto"/>
        <w:bottom w:val="none" w:sz="0" w:space="0" w:color="auto"/>
        <w:right w:val="none" w:sz="0" w:space="0" w:color="auto"/>
      </w:divBdr>
    </w:div>
    <w:div w:id="1910076343">
      <w:bodyDiv w:val="1"/>
      <w:marLeft w:val="0"/>
      <w:marRight w:val="0"/>
      <w:marTop w:val="0"/>
      <w:marBottom w:val="0"/>
      <w:divBdr>
        <w:top w:val="none" w:sz="0" w:space="0" w:color="auto"/>
        <w:left w:val="none" w:sz="0" w:space="0" w:color="auto"/>
        <w:bottom w:val="none" w:sz="0" w:space="0" w:color="auto"/>
        <w:right w:val="none" w:sz="0" w:space="0" w:color="auto"/>
      </w:divBdr>
    </w:div>
    <w:div w:id="1929532563">
      <w:bodyDiv w:val="1"/>
      <w:marLeft w:val="0"/>
      <w:marRight w:val="0"/>
      <w:marTop w:val="0"/>
      <w:marBottom w:val="0"/>
      <w:divBdr>
        <w:top w:val="none" w:sz="0" w:space="0" w:color="auto"/>
        <w:left w:val="none" w:sz="0" w:space="0" w:color="auto"/>
        <w:bottom w:val="none" w:sz="0" w:space="0" w:color="auto"/>
        <w:right w:val="none" w:sz="0" w:space="0" w:color="auto"/>
      </w:divBdr>
    </w:div>
    <w:div w:id="1972243859">
      <w:bodyDiv w:val="1"/>
      <w:marLeft w:val="0"/>
      <w:marRight w:val="0"/>
      <w:marTop w:val="0"/>
      <w:marBottom w:val="0"/>
      <w:divBdr>
        <w:top w:val="none" w:sz="0" w:space="0" w:color="auto"/>
        <w:left w:val="none" w:sz="0" w:space="0" w:color="auto"/>
        <w:bottom w:val="none" w:sz="0" w:space="0" w:color="auto"/>
        <w:right w:val="none" w:sz="0" w:space="0" w:color="auto"/>
      </w:divBdr>
    </w:div>
    <w:div w:id="1978485241">
      <w:bodyDiv w:val="1"/>
      <w:marLeft w:val="0"/>
      <w:marRight w:val="0"/>
      <w:marTop w:val="0"/>
      <w:marBottom w:val="0"/>
      <w:divBdr>
        <w:top w:val="none" w:sz="0" w:space="0" w:color="auto"/>
        <w:left w:val="none" w:sz="0" w:space="0" w:color="auto"/>
        <w:bottom w:val="none" w:sz="0" w:space="0" w:color="auto"/>
        <w:right w:val="none" w:sz="0" w:space="0" w:color="auto"/>
      </w:divBdr>
    </w:div>
    <w:div w:id="1991133985">
      <w:bodyDiv w:val="1"/>
      <w:marLeft w:val="0"/>
      <w:marRight w:val="0"/>
      <w:marTop w:val="0"/>
      <w:marBottom w:val="0"/>
      <w:divBdr>
        <w:top w:val="none" w:sz="0" w:space="0" w:color="auto"/>
        <w:left w:val="none" w:sz="0" w:space="0" w:color="auto"/>
        <w:bottom w:val="none" w:sz="0" w:space="0" w:color="auto"/>
        <w:right w:val="none" w:sz="0" w:space="0" w:color="auto"/>
      </w:divBdr>
    </w:div>
    <w:div w:id="2009793590">
      <w:bodyDiv w:val="1"/>
      <w:marLeft w:val="0"/>
      <w:marRight w:val="0"/>
      <w:marTop w:val="0"/>
      <w:marBottom w:val="0"/>
      <w:divBdr>
        <w:top w:val="none" w:sz="0" w:space="0" w:color="auto"/>
        <w:left w:val="none" w:sz="0" w:space="0" w:color="auto"/>
        <w:bottom w:val="none" w:sz="0" w:space="0" w:color="auto"/>
        <w:right w:val="none" w:sz="0" w:space="0" w:color="auto"/>
      </w:divBdr>
    </w:div>
    <w:div w:id="2010600309">
      <w:bodyDiv w:val="1"/>
      <w:marLeft w:val="0"/>
      <w:marRight w:val="0"/>
      <w:marTop w:val="0"/>
      <w:marBottom w:val="0"/>
      <w:divBdr>
        <w:top w:val="none" w:sz="0" w:space="0" w:color="auto"/>
        <w:left w:val="none" w:sz="0" w:space="0" w:color="auto"/>
        <w:bottom w:val="none" w:sz="0" w:space="0" w:color="auto"/>
        <w:right w:val="none" w:sz="0" w:space="0" w:color="auto"/>
      </w:divBdr>
    </w:div>
    <w:div w:id="2031058257">
      <w:bodyDiv w:val="1"/>
      <w:marLeft w:val="0"/>
      <w:marRight w:val="0"/>
      <w:marTop w:val="0"/>
      <w:marBottom w:val="0"/>
      <w:divBdr>
        <w:top w:val="none" w:sz="0" w:space="0" w:color="auto"/>
        <w:left w:val="none" w:sz="0" w:space="0" w:color="auto"/>
        <w:bottom w:val="none" w:sz="0" w:space="0" w:color="auto"/>
        <w:right w:val="none" w:sz="0" w:space="0" w:color="auto"/>
      </w:divBdr>
    </w:div>
    <w:div w:id="2032144597">
      <w:bodyDiv w:val="1"/>
      <w:marLeft w:val="0"/>
      <w:marRight w:val="0"/>
      <w:marTop w:val="0"/>
      <w:marBottom w:val="0"/>
      <w:divBdr>
        <w:top w:val="none" w:sz="0" w:space="0" w:color="auto"/>
        <w:left w:val="none" w:sz="0" w:space="0" w:color="auto"/>
        <w:bottom w:val="none" w:sz="0" w:space="0" w:color="auto"/>
        <w:right w:val="none" w:sz="0" w:space="0" w:color="auto"/>
      </w:divBdr>
    </w:div>
    <w:div w:id="2046639124">
      <w:bodyDiv w:val="1"/>
      <w:marLeft w:val="0"/>
      <w:marRight w:val="0"/>
      <w:marTop w:val="0"/>
      <w:marBottom w:val="0"/>
      <w:divBdr>
        <w:top w:val="none" w:sz="0" w:space="0" w:color="auto"/>
        <w:left w:val="none" w:sz="0" w:space="0" w:color="auto"/>
        <w:bottom w:val="none" w:sz="0" w:space="0" w:color="auto"/>
        <w:right w:val="none" w:sz="0" w:space="0" w:color="auto"/>
      </w:divBdr>
    </w:div>
    <w:div w:id="2061979876">
      <w:bodyDiv w:val="1"/>
      <w:marLeft w:val="0"/>
      <w:marRight w:val="0"/>
      <w:marTop w:val="0"/>
      <w:marBottom w:val="0"/>
      <w:divBdr>
        <w:top w:val="none" w:sz="0" w:space="0" w:color="auto"/>
        <w:left w:val="none" w:sz="0" w:space="0" w:color="auto"/>
        <w:bottom w:val="none" w:sz="0" w:space="0" w:color="auto"/>
        <w:right w:val="none" w:sz="0" w:space="0" w:color="auto"/>
      </w:divBdr>
    </w:div>
    <w:div w:id="2067490735">
      <w:bodyDiv w:val="1"/>
      <w:marLeft w:val="0"/>
      <w:marRight w:val="0"/>
      <w:marTop w:val="0"/>
      <w:marBottom w:val="0"/>
      <w:divBdr>
        <w:top w:val="none" w:sz="0" w:space="0" w:color="auto"/>
        <w:left w:val="none" w:sz="0" w:space="0" w:color="auto"/>
        <w:bottom w:val="none" w:sz="0" w:space="0" w:color="auto"/>
        <w:right w:val="none" w:sz="0" w:space="0" w:color="auto"/>
      </w:divBdr>
    </w:div>
    <w:div w:id="2085909955">
      <w:bodyDiv w:val="1"/>
      <w:marLeft w:val="0"/>
      <w:marRight w:val="0"/>
      <w:marTop w:val="0"/>
      <w:marBottom w:val="0"/>
      <w:divBdr>
        <w:top w:val="none" w:sz="0" w:space="0" w:color="auto"/>
        <w:left w:val="none" w:sz="0" w:space="0" w:color="auto"/>
        <w:bottom w:val="none" w:sz="0" w:space="0" w:color="auto"/>
        <w:right w:val="none" w:sz="0" w:space="0" w:color="auto"/>
      </w:divBdr>
    </w:div>
    <w:div w:id="2100827398">
      <w:bodyDiv w:val="1"/>
      <w:marLeft w:val="0"/>
      <w:marRight w:val="0"/>
      <w:marTop w:val="0"/>
      <w:marBottom w:val="0"/>
      <w:divBdr>
        <w:top w:val="none" w:sz="0" w:space="0" w:color="auto"/>
        <w:left w:val="none" w:sz="0" w:space="0" w:color="auto"/>
        <w:bottom w:val="none" w:sz="0" w:space="0" w:color="auto"/>
        <w:right w:val="none" w:sz="0" w:space="0" w:color="auto"/>
      </w:divBdr>
    </w:div>
    <w:div w:id="2111536821">
      <w:bodyDiv w:val="1"/>
      <w:marLeft w:val="0"/>
      <w:marRight w:val="0"/>
      <w:marTop w:val="0"/>
      <w:marBottom w:val="0"/>
      <w:divBdr>
        <w:top w:val="none" w:sz="0" w:space="0" w:color="auto"/>
        <w:left w:val="none" w:sz="0" w:space="0" w:color="auto"/>
        <w:bottom w:val="none" w:sz="0" w:space="0" w:color="auto"/>
        <w:right w:val="none" w:sz="0" w:space="0" w:color="auto"/>
      </w:divBdr>
    </w:div>
    <w:div w:id="211578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cs.oracle.com/javase/8/docs/api/java/lang/Integer.html" TargetMode="External"/><Relationship Id="rId4" Type="http://schemas.openxmlformats.org/officeDocument/2006/relationships/settings" Target="settings.xml"/><Relationship Id="rId9" Type="http://schemas.openxmlformats.org/officeDocument/2006/relationships/hyperlink" Target="https://docs.oracle.com/javase/tutorial/java/javaOO/lambdaexpressions.htm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36B2C-71CA-42E3-8088-5D0A0FBD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TotalTime>
  <Pages>20</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FSD05_TTS_FS_-_Functional_Specifications_-_Pricing_Rules</vt:lpstr>
    </vt:vector>
  </TitlesOfParts>
  <Company/>
  <LinksUpToDate>false</LinksUpToDate>
  <CharactersWithSpaces>21149</CharactersWithSpaces>
  <SharedDoc>false</SharedDoc>
  <HLinks>
    <vt:vector size="738" baseType="variant">
      <vt:variant>
        <vt:i4>1441852</vt:i4>
      </vt:variant>
      <vt:variant>
        <vt:i4>740</vt:i4>
      </vt:variant>
      <vt:variant>
        <vt:i4>0</vt:i4>
      </vt:variant>
      <vt:variant>
        <vt:i4>5</vt:i4>
      </vt:variant>
      <vt:variant>
        <vt:lpwstr/>
      </vt:variant>
      <vt:variant>
        <vt:lpwstr>_Toc517775925</vt:lpwstr>
      </vt:variant>
      <vt:variant>
        <vt:i4>1441852</vt:i4>
      </vt:variant>
      <vt:variant>
        <vt:i4>734</vt:i4>
      </vt:variant>
      <vt:variant>
        <vt:i4>0</vt:i4>
      </vt:variant>
      <vt:variant>
        <vt:i4>5</vt:i4>
      </vt:variant>
      <vt:variant>
        <vt:lpwstr/>
      </vt:variant>
      <vt:variant>
        <vt:lpwstr>_Toc517775924</vt:lpwstr>
      </vt:variant>
      <vt:variant>
        <vt:i4>1441852</vt:i4>
      </vt:variant>
      <vt:variant>
        <vt:i4>728</vt:i4>
      </vt:variant>
      <vt:variant>
        <vt:i4>0</vt:i4>
      </vt:variant>
      <vt:variant>
        <vt:i4>5</vt:i4>
      </vt:variant>
      <vt:variant>
        <vt:lpwstr/>
      </vt:variant>
      <vt:variant>
        <vt:lpwstr>_Toc517775923</vt:lpwstr>
      </vt:variant>
      <vt:variant>
        <vt:i4>1441852</vt:i4>
      </vt:variant>
      <vt:variant>
        <vt:i4>722</vt:i4>
      </vt:variant>
      <vt:variant>
        <vt:i4>0</vt:i4>
      </vt:variant>
      <vt:variant>
        <vt:i4>5</vt:i4>
      </vt:variant>
      <vt:variant>
        <vt:lpwstr/>
      </vt:variant>
      <vt:variant>
        <vt:lpwstr>_Toc517775922</vt:lpwstr>
      </vt:variant>
      <vt:variant>
        <vt:i4>1441852</vt:i4>
      </vt:variant>
      <vt:variant>
        <vt:i4>716</vt:i4>
      </vt:variant>
      <vt:variant>
        <vt:i4>0</vt:i4>
      </vt:variant>
      <vt:variant>
        <vt:i4>5</vt:i4>
      </vt:variant>
      <vt:variant>
        <vt:lpwstr/>
      </vt:variant>
      <vt:variant>
        <vt:lpwstr>_Toc517775921</vt:lpwstr>
      </vt:variant>
      <vt:variant>
        <vt:i4>1441852</vt:i4>
      </vt:variant>
      <vt:variant>
        <vt:i4>710</vt:i4>
      </vt:variant>
      <vt:variant>
        <vt:i4>0</vt:i4>
      </vt:variant>
      <vt:variant>
        <vt:i4>5</vt:i4>
      </vt:variant>
      <vt:variant>
        <vt:lpwstr/>
      </vt:variant>
      <vt:variant>
        <vt:lpwstr>_Toc517775920</vt:lpwstr>
      </vt:variant>
      <vt:variant>
        <vt:i4>1376316</vt:i4>
      </vt:variant>
      <vt:variant>
        <vt:i4>704</vt:i4>
      </vt:variant>
      <vt:variant>
        <vt:i4>0</vt:i4>
      </vt:variant>
      <vt:variant>
        <vt:i4>5</vt:i4>
      </vt:variant>
      <vt:variant>
        <vt:lpwstr/>
      </vt:variant>
      <vt:variant>
        <vt:lpwstr>_Toc517775919</vt:lpwstr>
      </vt:variant>
      <vt:variant>
        <vt:i4>1376316</vt:i4>
      </vt:variant>
      <vt:variant>
        <vt:i4>698</vt:i4>
      </vt:variant>
      <vt:variant>
        <vt:i4>0</vt:i4>
      </vt:variant>
      <vt:variant>
        <vt:i4>5</vt:i4>
      </vt:variant>
      <vt:variant>
        <vt:lpwstr/>
      </vt:variant>
      <vt:variant>
        <vt:lpwstr>_Toc517775918</vt:lpwstr>
      </vt:variant>
      <vt:variant>
        <vt:i4>1376316</vt:i4>
      </vt:variant>
      <vt:variant>
        <vt:i4>692</vt:i4>
      </vt:variant>
      <vt:variant>
        <vt:i4>0</vt:i4>
      </vt:variant>
      <vt:variant>
        <vt:i4>5</vt:i4>
      </vt:variant>
      <vt:variant>
        <vt:lpwstr/>
      </vt:variant>
      <vt:variant>
        <vt:lpwstr>_Toc517775917</vt:lpwstr>
      </vt:variant>
      <vt:variant>
        <vt:i4>1376316</vt:i4>
      </vt:variant>
      <vt:variant>
        <vt:i4>686</vt:i4>
      </vt:variant>
      <vt:variant>
        <vt:i4>0</vt:i4>
      </vt:variant>
      <vt:variant>
        <vt:i4>5</vt:i4>
      </vt:variant>
      <vt:variant>
        <vt:lpwstr/>
      </vt:variant>
      <vt:variant>
        <vt:lpwstr>_Toc517775916</vt:lpwstr>
      </vt:variant>
      <vt:variant>
        <vt:i4>1376316</vt:i4>
      </vt:variant>
      <vt:variant>
        <vt:i4>680</vt:i4>
      </vt:variant>
      <vt:variant>
        <vt:i4>0</vt:i4>
      </vt:variant>
      <vt:variant>
        <vt:i4>5</vt:i4>
      </vt:variant>
      <vt:variant>
        <vt:lpwstr/>
      </vt:variant>
      <vt:variant>
        <vt:lpwstr>_Toc517775915</vt:lpwstr>
      </vt:variant>
      <vt:variant>
        <vt:i4>1376316</vt:i4>
      </vt:variant>
      <vt:variant>
        <vt:i4>674</vt:i4>
      </vt:variant>
      <vt:variant>
        <vt:i4>0</vt:i4>
      </vt:variant>
      <vt:variant>
        <vt:i4>5</vt:i4>
      </vt:variant>
      <vt:variant>
        <vt:lpwstr/>
      </vt:variant>
      <vt:variant>
        <vt:lpwstr>_Toc517775914</vt:lpwstr>
      </vt:variant>
      <vt:variant>
        <vt:i4>1376316</vt:i4>
      </vt:variant>
      <vt:variant>
        <vt:i4>668</vt:i4>
      </vt:variant>
      <vt:variant>
        <vt:i4>0</vt:i4>
      </vt:variant>
      <vt:variant>
        <vt:i4>5</vt:i4>
      </vt:variant>
      <vt:variant>
        <vt:lpwstr/>
      </vt:variant>
      <vt:variant>
        <vt:lpwstr>_Toc517775913</vt:lpwstr>
      </vt:variant>
      <vt:variant>
        <vt:i4>1376316</vt:i4>
      </vt:variant>
      <vt:variant>
        <vt:i4>662</vt:i4>
      </vt:variant>
      <vt:variant>
        <vt:i4>0</vt:i4>
      </vt:variant>
      <vt:variant>
        <vt:i4>5</vt:i4>
      </vt:variant>
      <vt:variant>
        <vt:lpwstr/>
      </vt:variant>
      <vt:variant>
        <vt:lpwstr>_Toc517775912</vt:lpwstr>
      </vt:variant>
      <vt:variant>
        <vt:i4>1376316</vt:i4>
      </vt:variant>
      <vt:variant>
        <vt:i4>656</vt:i4>
      </vt:variant>
      <vt:variant>
        <vt:i4>0</vt:i4>
      </vt:variant>
      <vt:variant>
        <vt:i4>5</vt:i4>
      </vt:variant>
      <vt:variant>
        <vt:lpwstr/>
      </vt:variant>
      <vt:variant>
        <vt:lpwstr>_Toc517775911</vt:lpwstr>
      </vt:variant>
      <vt:variant>
        <vt:i4>1376316</vt:i4>
      </vt:variant>
      <vt:variant>
        <vt:i4>650</vt:i4>
      </vt:variant>
      <vt:variant>
        <vt:i4>0</vt:i4>
      </vt:variant>
      <vt:variant>
        <vt:i4>5</vt:i4>
      </vt:variant>
      <vt:variant>
        <vt:lpwstr/>
      </vt:variant>
      <vt:variant>
        <vt:lpwstr>_Toc517775910</vt:lpwstr>
      </vt:variant>
      <vt:variant>
        <vt:i4>1310780</vt:i4>
      </vt:variant>
      <vt:variant>
        <vt:i4>644</vt:i4>
      </vt:variant>
      <vt:variant>
        <vt:i4>0</vt:i4>
      </vt:variant>
      <vt:variant>
        <vt:i4>5</vt:i4>
      </vt:variant>
      <vt:variant>
        <vt:lpwstr/>
      </vt:variant>
      <vt:variant>
        <vt:lpwstr>_Toc517775909</vt:lpwstr>
      </vt:variant>
      <vt:variant>
        <vt:i4>1310780</vt:i4>
      </vt:variant>
      <vt:variant>
        <vt:i4>638</vt:i4>
      </vt:variant>
      <vt:variant>
        <vt:i4>0</vt:i4>
      </vt:variant>
      <vt:variant>
        <vt:i4>5</vt:i4>
      </vt:variant>
      <vt:variant>
        <vt:lpwstr/>
      </vt:variant>
      <vt:variant>
        <vt:lpwstr>_Toc517775908</vt:lpwstr>
      </vt:variant>
      <vt:variant>
        <vt:i4>1310780</vt:i4>
      </vt:variant>
      <vt:variant>
        <vt:i4>632</vt:i4>
      </vt:variant>
      <vt:variant>
        <vt:i4>0</vt:i4>
      </vt:variant>
      <vt:variant>
        <vt:i4>5</vt:i4>
      </vt:variant>
      <vt:variant>
        <vt:lpwstr/>
      </vt:variant>
      <vt:variant>
        <vt:lpwstr>_Toc517775907</vt:lpwstr>
      </vt:variant>
      <vt:variant>
        <vt:i4>1310780</vt:i4>
      </vt:variant>
      <vt:variant>
        <vt:i4>626</vt:i4>
      </vt:variant>
      <vt:variant>
        <vt:i4>0</vt:i4>
      </vt:variant>
      <vt:variant>
        <vt:i4>5</vt:i4>
      </vt:variant>
      <vt:variant>
        <vt:lpwstr/>
      </vt:variant>
      <vt:variant>
        <vt:lpwstr>_Toc517775906</vt:lpwstr>
      </vt:variant>
      <vt:variant>
        <vt:i4>1310780</vt:i4>
      </vt:variant>
      <vt:variant>
        <vt:i4>620</vt:i4>
      </vt:variant>
      <vt:variant>
        <vt:i4>0</vt:i4>
      </vt:variant>
      <vt:variant>
        <vt:i4>5</vt:i4>
      </vt:variant>
      <vt:variant>
        <vt:lpwstr/>
      </vt:variant>
      <vt:variant>
        <vt:lpwstr>_Toc517775905</vt:lpwstr>
      </vt:variant>
      <vt:variant>
        <vt:i4>1310780</vt:i4>
      </vt:variant>
      <vt:variant>
        <vt:i4>614</vt:i4>
      </vt:variant>
      <vt:variant>
        <vt:i4>0</vt:i4>
      </vt:variant>
      <vt:variant>
        <vt:i4>5</vt:i4>
      </vt:variant>
      <vt:variant>
        <vt:lpwstr/>
      </vt:variant>
      <vt:variant>
        <vt:lpwstr>_Toc517775904</vt:lpwstr>
      </vt:variant>
      <vt:variant>
        <vt:i4>1769525</vt:i4>
      </vt:variant>
      <vt:variant>
        <vt:i4>605</vt:i4>
      </vt:variant>
      <vt:variant>
        <vt:i4>0</vt:i4>
      </vt:variant>
      <vt:variant>
        <vt:i4>5</vt:i4>
      </vt:variant>
      <vt:variant>
        <vt:lpwstr/>
      </vt:variant>
      <vt:variant>
        <vt:lpwstr>_Toc517875006</vt:lpwstr>
      </vt:variant>
      <vt:variant>
        <vt:i4>1769525</vt:i4>
      </vt:variant>
      <vt:variant>
        <vt:i4>599</vt:i4>
      </vt:variant>
      <vt:variant>
        <vt:i4>0</vt:i4>
      </vt:variant>
      <vt:variant>
        <vt:i4>5</vt:i4>
      </vt:variant>
      <vt:variant>
        <vt:lpwstr/>
      </vt:variant>
      <vt:variant>
        <vt:lpwstr>_Toc517875005</vt:lpwstr>
      </vt:variant>
      <vt:variant>
        <vt:i4>1769525</vt:i4>
      </vt:variant>
      <vt:variant>
        <vt:i4>593</vt:i4>
      </vt:variant>
      <vt:variant>
        <vt:i4>0</vt:i4>
      </vt:variant>
      <vt:variant>
        <vt:i4>5</vt:i4>
      </vt:variant>
      <vt:variant>
        <vt:lpwstr/>
      </vt:variant>
      <vt:variant>
        <vt:lpwstr>_Toc517875004</vt:lpwstr>
      </vt:variant>
      <vt:variant>
        <vt:i4>1769525</vt:i4>
      </vt:variant>
      <vt:variant>
        <vt:i4>587</vt:i4>
      </vt:variant>
      <vt:variant>
        <vt:i4>0</vt:i4>
      </vt:variant>
      <vt:variant>
        <vt:i4>5</vt:i4>
      </vt:variant>
      <vt:variant>
        <vt:lpwstr/>
      </vt:variant>
      <vt:variant>
        <vt:lpwstr>_Toc517875003</vt:lpwstr>
      </vt:variant>
      <vt:variant>
        <vt:i4>1769525</vt:i4>
      </vt:variant>
      <vt:variant>
        <vt:i4>581</vt:i4>
      </vt:variant>
      <vt:variant>
        <vt:i4>0</vt:i4>
      </vt:variant>
      <vt:variant>
        <vt:i4>5</vt:i4>
      </vt:variant>
      <vt:variant>
        <vt:lpwstr/>
      </vt:variant>
      <vt:variant>
        <vt:lpwstr>_Toc517875002</vt:lpwstr>
      </vt:variant>
      <vt:variant>
        <vt:i4>1769525</vt:i4>
      </vt:variant>
      <vt:variant>
        <vt:i4>575</vt:i4>
      </vt:variant>
      <vt:variant>
        <vt:i4>0</vt:i4>
      </vt:variant>
      <vt:variant>
        <vt:i4>5</vt:i4>
      </vt:variant>
      <vt:variant>
        <vt:lpwstr/>
      </vt:variant>
      <vt:variant>
        <vt:lpwstr>_Toc517875001</vt:lpwstr>
      </vt:variant>
      <vt:variant>
        <vt:i4>1769525</vt:i4>
      </vt:variant>
      <vt:variant>
        <vt:i4>569</vt:i4>
      </vt:variant>
      <vt:variant>
        <vt:i4>0</vt:i4>
      </vt:variant>
      <vt:variant>
        <vt:i4>5</vt:i4>
      </vt:variant>
      <vt:variant>
        <vt:lpwstr/>
      </vt:variant>
      <vt:variant>
        <vt:lpwstr>_Toc517875000</vt:lpwstr>
      </vt:variant>
      <vt:variant>
        <vt:i4>1245244</vt:i4>
      </vt:variant>
      <vt:variant>
        <vt:i4>563</vt:i4>
      </vt:variant>
      <vt:variant>
        <vt:i4>0</vt:i4>
      </vt:variant>
      <vt:variant>
        <vt:i4>5</vt:i4>
      </vt:variant>
      <vt:variant>
        <vt:lpwstr/>
      </vt:variant>
      <vt:variant>
        <vt:lpwstr>_Toc517874999</vt:lpwstr>
      </vt:variant>
      <vt:variant>
        <vt:i4>1245244</vt:i4>
      </vt:variant>
      <vt:variant>
        <vt:i4>557</vt:i4>
      </vt:variant>
      <vt:variant>
        <vt:i4>0</vt:i4>
      </vt:variant>
      <vt:variant>
        <vt:i4>5</vt:i4>
      </vt:variant>
      <vt:variant>
        <vt:lpwstr/>
      </vt:variant>
      <vt:variant>
        <vt:lpwstr>_Toc517874998</vt:lpwstr>
      </vt:variant>
      <vt:variant>
        <vt:i4>1245244</vt:i4>
      </vt:variant>
      <vt:variant>
        <vt:i4>551</vt:i4>
      </vt:variant>
      <vt:variant>
        <vt:i4>0</vt:i4>
      </vt:variant>
      <vt:variant>
        <vt:i4>5</vt:i4>
      </vt:variant>
      <vt:variant>
        <vt:lpwstr/>
      </vt:variant>
      <vt:variant>
        <vt:lpwstr>_Toc517874997</vt:lpwstr>
      </vt:variant>
      <vt:variant>
        <vt:i4>1245244</vt:i4>
      </vt:variant>
      <vt:variant>
        <vt:i4>545</vt:i4>
      </vt:variant>
      <vt:variant>
        <vt:i4>0</vt:i4>
      </vt:variant>
      <vt:variant>
        <vt:i4>5</vt:i4>
      </vt:variant>
      <vt:variant>
        <vt:lpwstr/>
      </vt:variant>
      <vt:variant>
        <vt:lpwstr>_Toc517874996</vt:lpwstr>
      </vt:variant>
      <vt:variant>
        <vt:i4>1245244</vt:i4>
      </vt:variant>
      <vt:variant>
        <vt:i4>539</vt:i4>
      </vt:variant>
      <vt:variant>
        <vt:i4>0</vt:i4>
      </vt:variant>
      <vt:variant>
        <vt:i4>5</vt:i4>
      </vt:variant>
      <vt:variant>
        <vt:lpwstr/>
      </vt:variant>
      <vt:variant>
        <vt:lpwstr>_Toc517874995</vt:lpwstr>
      </vt:variant>
      <vt:variant>
        <vt:i4>1245244</vt:i4>
      </vt:variant>
      <vt:variant>
        <vt:i4>533</vt:i4>
      </vt:variant>
      <vt:variant>
        <vt:i4>0</vt:i4>
      </vt:variant>
      <vt:variant>
        <vt:i4>5</vt:i4>
      </vt:variant>
      <vt:variant>
        <vt:lpwstr/>
      </vt:variant>
      <vt:variant>
        <vt:lpwstr>_Toc517874994</vt:lpwstr>
      </vt:variant>
      <vt:variant>
        <vt:i4>1245244</vt:i4>
      </vt:variant>
      <vt:variant>
        <vt:i4>527</vt:i4>
      </vt:variant>
      <vt:variant>
        <vt:i4>0</vt:i4>
      </vt:variant>
      <vt:variant>
        <vt:i4>5</vt:i4>
      </vt:variant>
      <vt:variant>
        <vt:lpwstr/>
      </vt:variant>
      <vt:variant>
        <vt:lpwstr>_Toc517874993</vt:lpwstr>
      </vt:variant>
      <vt:variant>
        <vt:i4>1245244</vt:i4>
      </vt:variant>
      <vt:variant>
        <vt:i4>521</vt:i4>
      </vt:variant>
      <vt:variant>
        <vt:i4>0</vt:i4>
      </vt:variant>
      <vt:variant>
        <vt:i4>5</vt:i4>
      </vt:variant>
      <vt:variant>
        <vt:lpwstr/>
      </vt:variant>
      <vt:variant>
        <vt:lpwstr>_Toc517874992</vt:lpwstr>
      </vt:variant>
      <vt:variant>
        <vt:i4>1245244</vt:i4>
      </vt:variant>
      <vt:variant>
        <vt:i4>515</vt:i4>
      </vt:variant>
      <vt:variant>
        <vt:i4>0</vt:i4>
      </vt:variant>
      <vt:variant>
        <vt:i4>5</vt:i4>
      </vt:variant>
      <vt:variant>
        <vt:lpwstr/>
      </vt:variant>
      <vt:variant>
        <vt:lpwstr>_Toc517874991</vt:lpwstr>
      </vt:variant>
      <vt:variant>
        <vt:i4>1245244</vt:i4>
      </vt:variant>
      <vt:variant>
        <vt:i4>509</vt:i4>
      </vt:variant>
      <vt:variant>
        <vt:i4>0</vt:i4>
      </vt:variant>
      <vt:variant>
        <vt:i4>5</vt:i4>
      </vt:variant>
      <vt:variant>
        <vt:lpwstr/>
      </vt:variant>
      <vt:variant>
        <vt:lpwstr>_Toc517874990</vt:lpwstr>
      </vt:variant>
      <vt:variant>
        <vt:i4>1179708</vt:i4>
      </vt:variant>
      <vt:variant>
        <vt:i4>503</vt:i4>
      </vt:variant>
      <vt:variant>
        <vt:i4>0</vt:i4>
      </vt:variant>
      <vt:variant>
        <vt:i4>5</vt:i4>
      </vt:variant>
      <vt:variant>
        <vt:lpwstr/>
      </vt:variant>
      <vt:variant>
        <vt:lpwstr>_Toc517874989</vt:lpwstr>
      </vt:variant>
      <vt:variant>
        <vt:i4>1179708</vt:i4>
      </vt:variant>
      <vt:variant>
        <vt:i4>497</vt:i4>
      </vt:variant>
      <vt:variant>
        <vt:i4>0</vt:i4>
      </vt:variant>
      <vt:variant>
        <vt:i4>5</vt:i4>
      </vt:variant>
      <vt:variant>
        <vt:lpwstr/>
      </vt:variant>
      <vt:variant>
        <vt:lpwstr>_Toc517874988</vt:lpwstr>
      </vt:variant>
      <vt:variant>
        <vt:i4>1179708</vt:i4>
      </vt:variant>
      <vt:variant>
        <vt:i4>491</vt:i4>
      </vt:variant>
      <vt:variant>
        <vt:i4>0</vt:i4>
      </vt:variant>
      <vt:variant>
        <vt:i4>5</vt:i4>
      </vt:variant>
      <vt:variant>
        <vt:lpwstr/>
      </vt:variant>
      <vt:variant>
        <vt:lpwstr>_Toc517874987</vt:lpwstr>
      </vt:variant>
      <vt:variant>
        <vt:i4>1179708</vt:i4>
      </vt:variant>
      <vt:variant>
        <vt:i4>485</vt:i4>
      </vt:variant>
      <vt:variant>
        <vt:i4>0</vt:i4>
      </vt:variant>
      <vt:variant>
        <vt:i4>5</vt:i4>
      </vt:variant>
      <vt:variant>
        <vt:lpwstr/>
      </vt:variant>
      <vt:variant>
        <vt:lpwstr>_Toc517874986</vt:lpwstr>
      </vt:variant>
      <vt:variant>
        <vt:i4>1179708</vt:i4>
      </vt:variant>
      <vt:variant>
        <vt:i4>479</vt:i4>
      </vt:variant>
      <vt:variant>
        <vt:i4>0</vt:i4>
      </vt:variant>
      <vt:variant>
        <vt:i4>5</vt:i4>
      </vt:variant>
      <vt:variant>
        <vt:lpwstr/>
      </vt:variant>
      <vt:variant>
        <vt:lpwstr>_Toc517874985</vt:lpwstr>
      </vt:variant>
      <vt:variant>
        <vt:i4>1179708</vt:i4>
      </vt:variant>
      <vt:variant>
        <vt:i4>473</vt:i4>
      </vt:variant>
      <vt:variant>
        <vt:i4>0</vt:i4>
      </vt:variant>
      <vt:variant>
        <vt:i4>5</vt:i4>
      </vt:variant>
      <vt:variant>
        <vt:lpwstr/>
      </vt:variant>
      <vt:variant>
        <vt:lpwstr>_Toc517874984</vt:lpwstr>
      </vt:variant>
      <vt:variant>
        <vt:i4>1179708</vt:i4>
      </vt:variant>
      <vt:variant>
        <vt:i4>467</vt:i4>
      </vt:variant>
      <vt:variant>
        <vt:i4>0</vt:i4>
      </vt:variant>
      <vt:variant>
        <vt:i4>5</vt:i4>
      </vt:variant>
      <vt:variant>
        <vt:lpwstr/>
      </vt:variant>
      <vt:variant>
        <vt:lpwstr>_Toc517874983</vt:lpwstr>
      </vt:variant>
      <vt:variant>
        <vt:i4>1179708</vt:i4>
      </vt:variant>
      <vt:variant>
        <vt:i4>461</vt:i4>
      </vt:variant>
      <vt:variant>
        <vt:i4>0</vt:i4>
      </vt:variant>
      <vt:variant>
        <vt:i4>5</vt:i4>
      </vt:variant>
      <vt:variant>
        <vt:lpwstr/>
      </vt:variant>
      <vt:variant>
        <vt:lpwstr>_Toc517874982</vt:lpwstr>
      </vt:variant>
      <vt:variant>
        <vt:i4>1179708</vt:i4>
      </vt:variant>
      <vt:variant>
        <vt:i4>455</vt:i4>
      </vt:variant>
      <vt:variant>
        <vt:i4>0</vt:i4>
      </vt:variant>
      <vt:variant>
        <vt:i4>5</vt:i4>
      </vt:variant>
      <vt:variant>
        <vt:lpwstr/>
      </vt:variant>
      <vt:variant>
        <vt:lpwstr>_Toc517874981</vt:lpwstr>
      </vt:variant>
      <vt:variant>
        <vt:i4>1179708</vt:i4>
      </vt:variant>
      <vt:variant>
        <vt:i4>449</vt:i4>
      </vt:variant>
      <vt:variant>
        <vt:i4>0</vt:i4>
      </vt:variant>
      <vt:variant>
        <vt:i4>5</vt:i4>
      </vt:variant>
      <vt:variant>
        <vt:lpwstr/>
      </vt:variant>
      <vt:variant>
        <vt:lpwstr>_Toc517874980</vt:lpwstr>
      </vt:variant>
      <vt:variant>
        <vt:i4>1900604</vt:i4>
      </vt:variant>
      <vt:variant>
        <vt:i4>443</vt:i4>
      </vt:variant>
      <vt:variant>
        <vt:i4>0</vt:i4>
      </vt:variant>
      <vt:variant>
        <vt:i4>5</vt:i4>
      </vt:variant>
      <vt:variant>
        <vt:lpwstr/>
      </vt:variant>
      <vt:variant>
        <vt:lpwstr>_Toc517874979</vt:lpwstr>
      </vt:variant>
      <vt:variant>
        <vt:i4>1900604</vt:i4>
      </vt:variant>
      <vt:variant>
        <vt:i4>437</vt:i4>
      </vt:variant>
      <vt:variant>
        <vt:i4>0</vt:i4>
      </vt:variant>
      <vt:variant>
        <vt:i4>5</vt:i4>
      </vt:variant>
      <vt:variant>
        <vt:lpwstr/>
      </vt:variant>
      <vt:variant>
        <vt:lpwstr>_Toc517874978</vt:lpwstr>
      </vt:variant>
      <vt:variant>
        <vt:i4>1900604</vt:i4>
      </vt:variant>
      <vt:variant>
        <vt:i4>431</vt:i4>
      </vt:variant>
      <vt:variant>
        <vt:i4>0</vt:i4>
      </vt:variant>
      <vt:variant>
        <vt:i4>5</vt:i4>
      </vt:variant>
      <vt:variant>
        <vt:lpwstr/>
      </vt:variant>
      <vt:variant>
        <vt:lpwstr>_Toc517874977</vt:lpwstr>
      </vt:variant>
      <vt:variant>
        <vt:i4>1900604</vt:i4>
      </vt:variant>
      <vt:variant>
        <vt:i4>425</vt:i4>
      </vt:variant>
      <vt:variant>
        <vt:i4>0</vt:i4>
      </vt:variant>
      <vt:variant>
        <vt:i4>5</vt:i4>
      </vt:variant>
      <vt:variant>
        <vt:lpwstr/>
      </vt:variant>
      <vt:variant>
        <vt:lpwstr>_Toc517874976</vt:lpwstr>
      </vt:variant>
      <vt:variant>
        <vt:i4>1900604</vt:i4>
      </vt:variant>
      <vt:variant>
        <vt:i4>419</vt:i4>
      </vt:variant>
      <vt:variant>
        <vt:i4>0</vt:i4>
      </vt:variant>
      <vt:variant>
        <vt:i4>5</vt:i4>
      </vt:variant>
      <vt:variant>
        <vt:lpwstr/>
      </vt:variant>
      <vt:variant>
        <vt:lpwstr>_Toc517874975</vt:lpwstr>
      </vt:variant>
      <vt:variant>
        <vt:i4>1900604</vt:i4>
      </vt:variant>
      <vt:variant>
        <vt:i4>413</vt:i4>
      </vt:variant>
      <vt:variant>
        <vt:i4>0</vt:i4>
      </vt:variant>
      <vt:variant>
        <vt:i4>5</vt:i4>
      </vt:variant>
      <vt:variant>
        <vt:lpwstr/>
      </vt:variant>
      <vt:variant>
        <vt:lpwstr>_Toc517874974</vt:lpwstr>
      </vt:variant>
      <vt:variant>
        <vt:i4>1900604</vt:i4>
      </vt:variant>
      <vt:variant>
        <vt:i4>407</vt:i4>
      </vt:variant>
      <vt:variant>
        <vt:i4>0</vt:i4>
      </vt:variant>
      <vt:variant>
        <vt:i4>5</vt:i4>
      </vt:variant>
      <vt:variant>
        <vt:lpwstr/>
      </vt:variant>
      <vt:variant>
        <vt:lpwstr>_Toc517874973</vt:lpwstr>
      </vt:variant>
      <vt:variant>
        <vt:i4>1900604</vt:i4>
      </vt:variant>
      <vt:variant>
        <vt:i4>401</vt:i4>
      </vt:variant>
      <vt:variant>
        <vt:i4>0</vt:i4>
      </vt:variant>
      <vt:variant>
        <vt:i4>5</vt:i4>
      </vt:variant>
      <vt:variant>
        <vt:lpwstr/>
      </vt:variant>
      <vt:variant>
        <vt:lpwstr>_Toc517874972</vt:lpwstr>
      </vt:variant>
      <vt:variant>
        <vt:i4>1900604</vt:i4>
      </vt:variant>
      <vt:variant>
        <vt:i4>395</vt:i4>
      </vt:variant>
      <vt:variant>
        <vt:i4>0</vt:i4>
      </vt:variant>
      <vt:variant>
        <vt:i4>5</vt:i4>
      </vt:variant>
      <vt:variant>
        <vt:lpwstr/>
      </vt:variant>
      <vt:variant>
        <vt:lpwstr>_Toc517874971</vt:lpwstr>
      </vt:variant>
      <vt:variant>
        <vt:i4>1900604</vt:i4>
      </vt:variant>
      <vt:variant>
        <vt:i4>389</vt:i4>
      </vt:variant>
      <vt:variant>
        <vt:i4>0</vt:i4>
      </vt:variant>
      <vt:variant>
        <vt:i4>5</vt:i4>
      </vt:variant>
      <vt:variant>
        <vt:lpwstr/>
      </vt:variant>
      <vt:variant>
        <vt:lpwstr>_Toc517874970</vt:lpwstr>
      </vt:variant>
      <vt:variant>
        <vt:i4>1835068</vt:i4>
      </vt:variant>
      <vt:variant>
        <vt:i4>383</vt:i4>
      </vt:variant>
      <vt:variant>
        <vt:i4>0</vt:i4>
      </vt:variant>
      <vt:variant>
        <vt:i4>5</vt:i4>
      </vt:variant>
      <vt:variant>
        <vt:lpwstr/>
      </vt:variant>
      <vt:variant>
        <vt:lpwstr>_Toc517874969</vt:lpwstr>
      </vt:variant>
      <vt:variant>
        <vt:i4>1835068</vt:i4>
      </vt:variant>
      <vt:variant>
        <vt:i4>377</vt:i4>
      </vt:variant>
      <vt:variant>
        <vt:i4>0</vt:i4>
      </vt:variant>
      <vt:variant>
        <vt:i4>5</vt:i4>
      </vt:variant>
      <vt:variant>
        <vt:lpwstr/>
      </vt:variant>
      <vt:variant>
        <vt:lpwstr>_Toc517874968</vt:lpwstr>
      </vt:variant>
      <vt:variant>
        <vt:i4>1835068</vt:i4>
      </vt:variant>
      <vt:variant>
        <vt:i4>371</vt:i4>
      </vt:variant>
      <vt:variant>
        <vt:i4>0</vt:i4>
      </vt:variant>
      <vt:variant>
        <vt:i4>5</vt:i4>
      </vt:variant>
      <vt:variant>
        <vt:lpwstr/>
      </vt:variant>
      <vt:variant>
        <vt:lpwstr>_Toc517874967</vt:lpwstr>
      </vt:variant>
      <vt:variant>
        <vt:i4>1835068</vt:i4>
      </vt:variant>
      <vt:variant>
        <vt:i4>365</vt:i4>
      </vt:variant>
      <vt:variant>
        <vt:i4>0</vt:i4>
      </vt:variant>
      <vt:variant>
        <vt:i4>5</vt:i4>
      </vt:variant>
      <vt:variant>
        <vt:lpwstr/>
      </vt:variant>
      <vt:variant>
        <vt:lpwstr>_Toc517874966</vt:lpwstr>
      </vt:variant>
      <vt:variant>
        <vt:i4>1835068</vt:i4>
      </vt:variant>
      <vt:variant>
        <vt:i4>359</vt:i4>
      </vt:variant>
      <vt:variant>
        <vt:i4>0</vt:i4>
      </vt:variant>
      <vt:variant>
        <vt:i4>5</vt:i4>
      </vt:variant>
      <vt:variant>
        <vt:lpwstr/>
      </vt:variant>
      <vt:variant>
        <vt:lpwstr>_Toc517874965</vt:lpwstr>
      </vt:variant>
      <vt:variant>
        <vt:i4>1835068</vt:i4>
      </vt:variant>
      <vt:variant>
        <vt:i4>353</vt:i4>
      </vt:variant>
      <vt:variant>
        <vt:i4>0</vt:i4>
      </vt:variant>
      <vt:variant>
        <vt:i4>5</vt:i4>
      </vt:variant>
      <vt:variant>
        <vt:lpwstr/>
      </vt:variant>
      <vt:variant>
        <vt:lpwstr>_Toc517874964</vt:lpwstr>
      </vt:variant>
      <vt:variant>
        <vt:i4>1835068</vt:i4>
      </vt:variant>
      <vt:variant>
        <vt:i4>347</vt:i4>
      </vt:variant>
      <vt:variant>
        <vt:i4>0</vt:i4>
      </vt:variant>
      <vt:variant>
        <vt:i4>5</vt:i4>
      </vt:variant>
      <vt:variant>
        <vt:lpwstr/>
      </vt:variant>
      <vt:variant>
        <vt:lpwstr>_Toc517874963</vt:lpwstr>
      </vt:variant>
      <vt:variant>
        <vt:i4>1835068</vt:i4>
      </vt:variant>
      <vt:variant>
        <vt:i4>341</vt:i4>
      </vt:variant>
      <vt:variant>
        <vt:i4>0</vt:i4>
      </vt:variant>
      <vt:variant>
        <vt:i4>5</vt:i4>
      </vt:variant>
      <vt:variant>
        <vt:lpwstr/>
      </vt:variant>
      <vt:variant>
        <vt:lpwstr>_Toc517874962</vt:lpwstr>
      </vt:variant>
      <vt:variant>
        <vt:i4>1835068</vt:i4>
      </vt:variant>
      <vt:variant>
        <vt:i4>335</vt:i4>
      </vt:variant>
      <vt:variant>
        <vt:i4>0</vt:i4>
      </vt:variant>
      <vt:variant>
        <vt:i4>5</vt:i4>
      </vt:variant>
      <vt:variant>
        <vt:lpwstr/>
      </vt:variant>
      <vt:variant>
        <vt:lpwstr>_Toc517874961</vt:lpwstr>
      </vt:variant>
      <vt:variant>
        <vt:i4>1835068</vt:i4>
      </vt:variant>
      <vt:variant>
        <vt:i4>329</vt:i4>
      </vt:variant>
      <vt:variant>
        <vt:i4>0</vt:i4>
      </vt:variant>
      <vt:variant>
        <vt:i4>5</vt:i4>
      </vt:variant>
      <vt:variant>
        <vt:lpwstr/>
      </vt:variant>
      <vt:variant>
        <vt:lpwstr>_Toc517874960</vt:lpwstr>
      </vt:variant>
      <vt:variant>
        <vt:i4>2031676</vt:i4>
      </vt:variant>
      <vt:variant>
        <vt:i4>323</vt:i4>
      </vt:variant>
      <vt:variant>
        <vt:i4>0</vt:i4>
      </vt:variant>
      <vt:variant>
        <vt:i4>5</vt:i4>
      </vt:variant>
      <vt:variant>
        <vt:lpwstr/>
      </vt:variant>
      <vt:variant>
        <vt:lpwstr>_Toc517874959</vt:lpwstr>
      </vt:variant>
      <vt:variant>
        <vt:i4>2031676</vt:i4>
      </vt:variant>
      <vt:variant>
        <vt:i4>317</vt:i4>
      </vt:variant>
      <vt:variant>
        <vt:i4>0</vt:i4>
      </vt:variant>
      <vt:variant>
        <vt:i4>5</vt:i4>
      </vt:variant>
      <vt:variant>
        <vt:lpwstr/>
      </vt:variant>
      <vt:variant>
        <vt:lpwstr>_Toc517874958</vt:lpwstr>
      </vt:variant>
      <vt:variant>
        <vt:i4>2031676</vt:i4>
      </vt:variant>
      <vt:variant>
        <vt:i4>311</vt:i4>
      </vt:variant>
      <vt:variant>
        <vt:i4>0</vt:i4>
      </vt:variant>
      <vt:variant>
        <vt:i4>5</vt:i4>
      </vt:variant>
      <vt:variant>
        <vt:lpwstr/>
      </vt:variant>
      <vt:variant>
        <vt:lpwstr>_Toc517874957</vt:lpwstr>
      </vt:variant>
      <vt:variant>
        <vt:i4>2031676</vt:i4>
      </vt:variant>
      <vt:variant>
        <vt:i4>305</vt:i4>
      </vt:variant>
      <vt:variant>
        <vt:i4>0</vt:i4>
      </vt:variant>
      <vt:variant>
        <vt:i4>5</vt:i4>
      </vt:variant>
      <vt:variant>
        <vt:lpwstr/>
      </vt:variant>
      <vt:variant>
        <vt:lpwstr>_Toc517874956</vt:lpwstr>
      </vt:variant>
      <vt:variant>
        <vt:i4>2031676</vt:i4>
      </vt:variant>
      <vt:variant>
        <vt:i4>299</vt:i4>
      </vt:variant>
      <vt:variant>
        <vt:i4>0</vt:i4>
      </vt:variant>
      <vt:variant>
        <vt:i4>5</vt:i4>
      </vt:variant>
      <vt:variant>
        <vt:lpwstr/>
      </vt:variant>
      <vt:variant>
        <vt:lpwstr>_Toc517874955</vt:lpwstr>
      </vt:variant>
      <vt:variant>
        <vt:i4>2031676</vt:i4>
      </vt:variant>
      <vt:variant>
        <vt:i4>293</vt:i4>
      </vt:variant>
      <vt:variant>
        <vt:i4>0</vt:i4>
      </vt:variant>
      <vt:variant>
        <vt:i4>5</vt:i4>
      </vt:variant>
      <vt:variant>
        <vt:lpwstr/>
      </vt:variant>
      <vt:variant>
        <vt:lpwstr>_Toc517874954</vt:lpwstr>
      </vt:variant>
      <vt:variant>
        <vt:i4>2031676</vt:i4>
      </vt:variant>
      <vt:variant>
        <vt:i4>287</vt:i4>
      </vt:variant>
      <vt:variant>
        <vt:i4>0</vt:i4>
      </vt:variant>
      <vt:variant>
        <vt:i4>5</vt:i4>
      </vt:variant>
      <vt:variant>
        <vt:lpwstr/>
      </vt:variant>
      <vt:variant>
        <vt:lpwstr>_Toc517874953</vt:lpwstr>
      </vt:variant>
      <vt:variant>
        <vt:i4>2031676</vt:i4>
      </vt:variant>
      <vt:variant>
        <vt:i4>281</vt:i4>
      </vt:variant>
      <vt:variant>
        <vt:i4>0</vt:i4>
      </vt:variant>
      <vt:variant>
        <vt:i4>5</vt:i4>
      </vt:variant>
      <vt:variant>
        <vt:lpwstr/>
      </vt:variant>
      <vt:variant>
        <vt:lpwstr>_Toc517874952</vt:lpwstr>
      </vt:variant>
      <vt:variant>
        <vt:i4>2031676</vt:i4>
      </vt:variant>
      <vt:variant>
        <vt:i4>275</vt:i4>
      </vt:variant>
      <vt:variant>
        <vt:i4>0</vt:i4>
      </vt:variant>
      <vt:variant>
        <vt:i4>5</vt:i4>
      </vt:variant>
      <vt:variant>
        <vt:lpwstr/>
      </vt:variant>
      <vt:variant>
        <vt:lpwstr>_Toc517874951</vt:lpwstr>
      </vt:variant>
      <vt:variant>
        <vt:i4>2031676</vt:i4>
      </vt:variant>
      <vt:variant>
        <vt:i4>269</vt:i4>
      </vt:variant>
      <vt:variant>
        <vt:i4>0</vt:i4>
      </vt:variant>
      <vt:variant>
        <vt:i4>5</vt:i4>
      </vt:variant>
      <vt:variant>
        <vt:lpwstr/>
      </vt:variant>
      <vt:variant>
        <vt:lpwstr>_Toc517874950</vt:lpwstr>
      </vt:variant>
      <vt:variant>
        <vt:i4>1966140</vt:i4>
      </vt:variant>
      <vt:variant>
        <vt:i4>263</vt:i4>
      </vt:variant>
      <vt:variant>
        <vt:i4>0</vt:i4>
      </vt:variant>
      <vt:variant>
        <vt:i4>5</vt:i4>
      </vt:variant>
      <vt:variant>
        <vt:lpwstr/>
      </vt:variant>
      <vt:variant>
        <vt:lpwstr>_Toc517874949</vt:lpwstr>
      </vt:variant>
      <vt:variant>
        <vt:i4>1966140</vt:i4>
      </vt:variant>
      <vt:variant>
        <vt:i4>257</vt:i4>
      </vt:variant>
      <vt:variant>
        <vt:i4>0</vt:i4>
      </vt:variant>
      <vt:variant>
        <vt:i4>5</vt:i4>
      </vt:variant>
      <vt:variant>
        <vt:lpwstr/>
      </vt:variant>
      <vt:variant>
        <vt:lpwstr>_Toc517874948</vt:lpwstr>
      </vt:variant>
      <vt:variant>
        <vt:i4>1966140</vt:i4>
      </vt:variant>
      <vt:variant>
        <vt:i4>251</vt:i4>
      </vt:variant>
      <vt:variant>
        <vt:i4>0</vt:i4>
      </vt:variant>
      <vt:variant>
        <vt:i4>5</vt:i4>
      </vt:variant>
      <vt:variant>
        <vt:lpwstr/>
      </vt:variant>
      <vt:variant>
        <vt:lpwstr>_Toc517874947</vt:lpwstr>
      </vt:variant>
      <vt:variant>
        <vt:i4>1966140</vt:i4>
      </vt:variant>
      <vt:variant>
        <vt:i4>245</vt:i4>
      </vt:variant>
      <vt:variant>
        <vt:i4>0</vt:i4>
      </vt:variant>
      <vt:variant>
        <vt:i4>5</vt:i4>
      </vt:variant>
      <vt:variant>
        <vt:lpwstr/>
      </vt:variant>
      <vt:variant>
        <vt:lpwstr>_Toc517874946</vt:lpwstr>
      </vt:variant>
      <vt:variant>
        <vt:i4>1966140</vt:i4>
      </vt:variant>
      <vt:variant>
        <vt:i4>239</vt:i4>
      </vt:variant>
      <vt:variant>
        <vt:i4>0</vt:i4>
      </vt:variant>
      <vt:variant>
        <vt:i4>5</vt:i4>
      </vt:variant>
      <vt:variant>
        <vt:lpwstr/>
      </vt:variant>
      <vt:variant>
        <vt:lpwstr>_Toc517874945</vt:lpwstr>
      </vt:variant>
      <vt:variant>
        <vt:i4>1966140</vt:i4>
      </vt:variant>
      <vt:variant>
        <vt:i4>233</vt:i4>
      </vt:variant>
      <vt:variant>
        <vt:i4>0</vt:i4>
      </vt:variant>
      <vt:variant>
        <vt:i4>5</vt:i4>
      </vt:variant>
      <vt:variant>
        <vt:lpwstr/>
      </vt:variant>
      <vt:variant>
        <vt:lpwstr>_Toc517874944</vt:lpwstr>
      </vt:variant>
      <vt:variant>
        <vt:i4>1966140</vt:i4>
      </vt:variant>
      <vt:variant>
        <vt:i4>227</vt:i4>
      </vt:variant>
      <vt:variant>
        <vt:i4>0</vt:i4>
      </vt:variant>
      <vt:variant>
        <vt:i4>5</vt:i4>
      </vt:variant>
      <vt:variant>
        <vt:lpwstr/>
      </vt:variant>
      <vt:variant>
        <vt:lpwstr>_Toc517874943</vt:lpwstr>
      </vt:variant>
      <vt:variant>
        <vt:i4>1966140</vt:i4>
      </vt:variant>
      <vt:variant>
        <vt:i4>221</vt:i4>
      </vt:variant>
      <vt:variant>
        <vt:i4>0</vt:i4>
      </vt:variant>
      <vt:variant>
        <vt:i4>5</vt:i4>
      </vt:variant>
      <vt:variant>
        <vt:lpwstr/>
      </vt:variant>
      <vt:variant>
        <vt:lpwstr>_Toc517874942</vt:lpwstr>
      </vt:variant>
      <vt:variant>
        <vt:i4>1966140</vt:i4>
      </vt:variant>
      <vt:variant>
        <vt:i4>215</vt:i4>
      </vt:variant>
      <vt:variant>
        <vt:i4>0</vt:i4>
      </vt:variant>
      <vt:variant>
        <vt:i4>5</vt:i4>
      </vt:variant>
      <vt:variant>
        <vt:lpwstr/>
      </vt:variant>
      <vt:variant>
        <vt:lpwstr>_Toc517874941</vt:lpwstr>
      </vt:variant>
      <vt:variant>
        <vt:i4>1966140</vt:i4>
      </vt:variant>
      <vt:variant>
        <vt:i4>209</vt:i4>
      </vt:variant>
      <vt:variant>
        <vt:i4>0</vt:i4>
      </vt:variant>
      <vt:variant>
        <vt:i4>5</vt:i4>
      </vt:variant>
      <vt:variant>
        <vt:lpwstr/>
      </vt:variant>
      <vt:variant>
        <vt:lpwstr>_Toc517874940</vt:lpwstr>
      </vt:variant>
      <vt:variant>
        <vt:i4>1638460</vt:i4>
      </vt:variant>
      <vt:variant>
        <vt:i4>203</vt:i4>
      </vt:variant>
      <vt:variant>
        <vt:i4>0</vt:i4>
      </vt:variant>
      <vt:variant>
        <vt:i4>5</vt:i4>
      </vt:variant>
      <vt:variant>
        <vt:lpwstr/>
      </vt:variant>
      <vt:variant>
        <vt:lpwstr>_Toc517874939</vt:lpwstr>
      </vt:variant>
      <vt:variant>
        <vt:i4>1638460</vt:i4>
      </vt:variant>
      <vt:variant>
        <vt:i4>197</vt:i4>
      </vt:variant>
      <vt:variant>
        <vt:i4>0</vt:i4>
      </vt:variant>
      <vt:variant>
        <vt:i4>5</vt:i4>
      </vt:variant>
      <vt:variant>
        <vt:lpwstr/>
      </vt:variant>
      <vt:variant>
        <vt:lpwstr>_Toc517874938</vt:lpwstr>
      </vt:variant>
      <vt:variant>
        <vt:i4>1638460</vt:i4>
      </vt:variant>
      <vt:variant>
        <vt:i4>191</vt:i4>
      </vt:variant>
      <vt:variant>
        <vt:i4>0</vt:i4>
      </vt:variant>
      <vt:variant>
        <vt:i4>5</vt:i4>
      </vt:variant>
      <vt:variant>
        <vt:lpwstr/>
      </vt:variant>
      <vt:variant>
        <vt:lpwstr>_Toc517874937</vt:lpwstr>
      </vt:variant>
      <vt:variant>
        <vt:i4>1638460</vt:i4>
      </vt:variant>
      <vt:variant>
        <vt:i4>185</vt:i4>
      </vt:variant>
      <vt:variant>
        <vt:i4>0</vt:i4>
      </vt:variant>
      <vt:variant>
        <vt:i4>5</vt:i4>
      </vt:variant>
      <vt:variant>
        <vt:lpwstr/>
      </vt:variant>
      <vt:variant>
        <vt:lpwstr>_Toc517874936</vt:lpwstr>
      </vt:variant>
      <vt:variant>
        <vt:i4>1638460</vt:i4>
      </vt:variant>
      <vt:variant>
        <vt:i4>179</vt:i4>
      </vt:variant>
      <vt:variant>
        <vt:i4>0</vt:i4>
      </vt:variant>
      <vt:variant>
        <vt:i4>5</vt:i4>
      </vt:variant>
      <vt:variant>
        <vt:lpwstr/>
      </vt:variant>
      <vt:variant>
        <vt:lpwstr>_Toc517874935</vt:lpwstr>
      </vt:variant>
      <vt:variant>
        <vt:i4>1638460</vt:i4>
      </vt:variant>
      <vt:variant>
        <vt:i4>173</vt:i4>
      </vt:variant>
      <vt:variant>
        <vt:i4>0</vt:i4>
      </vt:variant>
      <vt:variant>
        <vt:i4>5</vt:i4>
      </vt:variant>
      <vt:variant>
        <vt:lpwstr/>
      </vt:variant>
      <vt:variant>
        <vt:lpwstr>_Toc517874934</vt:lpwstr>
      </vt:variant>
      <vt:variant>
        <vt:i4>1638460</vt:i4>
      </vt:variant>
      <vt:variant>
        <vt:i4>167</vt:i4>
      </vt:variant>
      <vt:variant>
        <vt:i4>0</vt:i4>
      </vt:variant>
      <vt:variant>
        <vt:i4>5</vt:i4>
      </vt:variant>
      <vt:variant>
        <vt:lpwstr/>
      </vt:variant>
      <vt:variant>
        <vt:lpwstr>_Toc517874933</vt:lpwstr>
      </vt:variant>
      <vt:variant>
        <vt:i4>1638460</vt:i4>
      </vt:variant>
      <vt:variant>
        <vt:i4>161</vt:i4>
      </vt:variant>
      <vt:variant>
        <vt:i4>0</vt:i4>
      </vt:variant>
      <vt:variant>
        <vt:i4>5</vt:i4>
      </vt:variant>
      <vt:variant>
        <vt:lpwstr/>
      </vt:variant>
      <vt:variant>
        <vt:lpwstr>_Toc517874932</vt:lpwstr>
      </vt:variant>
      <vt:variant>
        <vt:i4>1638460</vt:i4>
      </vt:variant>
      <vt:variant>
        <vt:i4>155</vt:i4>
      </vt:variant>
      <vt:variant>
        <vt:i4>0</vt:i4>
      </vt:variant>
      <vt:variant>
        <vt:i4>5</vt:i4>
      </vt:variant>
      <vt:variant>
        <vt:lpwstr/>
      </vt:variant>
      <vt:variant>
        <vt:lpwstr>_Toc517874931</vt:lpwstr>
      </vt:variant>
      <vt:variant>
        <vt:i4>1638460</vt:i4>
      </vt:variant>
      <vt:variant>
        <vt:i4>149</vt:i4>
      </vt:variant>
      <vt:variant>
        <vt:i4>0</vt:i4>
      </vt:variant>
      <vt:variant>
        <vt:i4>5</vt:i4>
      </vt:variant>
      <vt:variant>
        <vt:lpwstr/>
      </vt:variant>
      <vt:variant>
        <vt:lpwstr>_Toc517874930</vt:lpwstr>
      </vt:variant>
      <vt:variant>
        <vt:i4>1572924</vt:i4>
      </vt:variant>
      <vt:variant>
        <vt:i4>143</vt:i4>
      </vt:variant>
      <vt:variant>
        <vt:i4>0</vt:i4>
      </vt:variant>
      <vt:variant>
        <vt:i4>5</vt:i4>
      </vt:variant>
      <vt:variant>
        <vt:lpwstr/>
      </vt:variant>
      <vt:variant>
        <vt:lpwstr>_Toc517874929</vt:lpwstr>
      </vt:variant>
      <vt:variant>
        <vt:i4>1572924</vt:i4>
      </vt:variant>
      <vt:variant>
        <vt:i4>137</vt:i4>
      </vt:variant>
      <vt:variant>
        <vt:i4>0</vt:i4>
      </vt:variant>
      <vt:variant>
        <vt:i4>5</vt:i4>
      </vt:variant>
      <vt:variant>
        <vt:lpwstr/>
      </vt:variant>
      <vt:variant>
        <vt:lpwstr>_Toc517874928</vt:lpwstr>
      </vt:variant>
      <vt:variant>
        <vt:i4>1572924</vt:i4>
      </vt:variant>
      <vt:variant>
        <vt:i4>131</vt:i4>
      </vt:variant>
      <vt:variant>
        <vt:i4>0</vt:i4>
      </vt:variant>
      <vt:variant>
        <vt:i4>5</vt:i4>
      </vt:variant>
      <vt:variant>
        <vt:lpwstr/>
      </vt:variant>
      <vt:variant>
        <vt:lpwstr>_Toc517874927</vt:lpwstr>
      </vt:variant>
      <vt:variant>
        <vt:i4>1572924</vt:i4>
      </vt:variant>
      <vt:variant>
        <vt:i4>125</vt:i4>
      </vt:variant>
      <vt:variant>
        <vt:i4>0</vt:i4>
      </vt:variant>
      <vt:variant>
        <vt:i4>5</vt:i4>
      </vt:variant>
      <vt:variant>
        <vt:lpwstr/>
      </vt:variant>
      <vt:variant>
        <vt:lpwstr>_Toc517874926</vt:lpwstr>
      </vt:variant>
      <vt:variant>
        <vt:i4>1572924</vt:i4>
      </vt:variant>
      <vt:variant>
        <vt:i4>119</vt:i4>
      </vt:variant>
      <vt:variant>
        <vt:i4>0</vt:i4>
      </vt:variant>
      <vt:variant>
        <vt:i4>5</vt:i4>
      </vt:variant>
      <vt:variant>
        <vt:lpwstr/>
      </vt:variant>
      <vt:variant>
        <vt:lpwstr>_Toc517874925</vt:lpwstr>
      </vt:variant>
      <vt:variant>
        <vt:i4>1572924</vt:i4>
      </vt:variant>
      <vt:variant>
        <vt:i4>113</vt:i4>
      </vt:variant>
      <vt:variant>
        <vt:i4>0</vt:i4>
      </vt:variant>
      <vt:variant>
        <vt:i4>5</vt:i4>
      </vt:variant>
      <vt:variant>
        <vt:lpwstr/>
      </vt:variant>
      <vt:variant>
        <vt:lpwstr>_Toc517874924</vt:lpwstr>
      </vt:variant>
      <vt:variant>
        <vt:i4>1572924</vt:i4>
      </vt:variant>
      <vt:variant>
        <vt:i4>107</vt:i4>
      </vt:variant>
      <vt:variant>
        <vt:i4>0</vt:i4>
      </vt:variant>
      <vt:variant>
        <vt:i4>5</vt:i4>
      </vt:variant>
      <vt:variant>
        <vt:lpwstr/>
      </vt:variant>
      <vt:variant>
        <vt:lpwstr>_Toc517874923</vt:lpwstr>
      </vt:variant>
      <vt:variant>
        <vt:i4>1572924</vt:i4>
      </vt:variant>
      <vt:variant>
        <vt:i4>101</vt:i4>
      </vt:variant>
      <vt:variant>
        <vt:i4>0</vt:i4>
      </vt:variant>
      <vt:variant>
        <vt:i4>5</vt:i4>
      </vt:variant>
      <vt:variant>
        <vt:lpwstr/>
      </vt:variant>
      <vt:variant>
        <vt:lpwstr>_Toc517874922</vt:lpwstr>
      </vt:variant>
      <vt:variant>
        <vt:i4>1572924</vt:i4>
      </vt:variant>
      <vt:variant>
        <vt:i4>95</vt:i4>
      </vt:variant>
      <vt:variant>
        <vt:i4>0</vt:i4>
      </vt:variant>
      <vt:variant>
        <vt:i4>5</vt:i4>
      </vt:variant>
      <vt:variant>
        <vt:lpwstr/>
      </vt:variant>
      <vt:variant>
        <vt:lpwstr>_Toc517874921</vt:lpwstr>
      </vt:variant>
      <vt:variant>
        <vt:i4>1572924</vt:i4>
      </vt:variant>
      <vt:variant>
        <vt:i4>89</vt:i4>
      </vt:variant>
      <vt:variant>
        <vt:i4>0</vt:i4>
      </vt:variant>
      <vt:variant>
        <vt:i4>5</vt:i4>
      </vt:variant>
      <vt:variant>
        <vt:lpwstr/>
      </vt:variant>
      <vt:variant>
        <vt:lpwstr>_Toc517874920</vt:lpwstr>
      </vt:variant>
      <vt:variant>
        <vt:i4>1769532</vt:i4>
      </vt:variant>
      <vt:variant>
        <vt:i4>83</vt:i4>
      </vt:variant>
      <vt:variant>
        <vt:i4>0</vt:i4>
      </vt:variant>
      <vt:variant>
        <vt:i4>5</vt:i4>
      </vt:variant>
      <vt:variant>
        <vt:lpwstr/>
      </vt:variant>
      <vt:variant>
        <vt:lpwstr>_Toc517874919</vt:lpwstr>
      </vt:variant>
      <vt:variant>
        <vt:i4>1769532</vt:i4>
      </vt:variant>
      <vt:variant>
        <vt:i4>77</vt:i4>
      </vt:variant>
      <vt:variant>
        <vt:i4>0</vt:i4>
      </vt:variant>
      <vt:variant>
        <vt:i4>5</vt:i4>
      </vt:variant>
      <vt:variant>
        <vt:lpwstr/>
      </vt:variant>
      <vt:variant>
        <vt:lpwstr>_Toc517874918</vt:lpwstr>
      </vt:variant>
      <vt:variant>
        <vt:i4>1769532</vt:i4>
      </vt:variant>
      <vt:variant>
        <vt:i4>71</vt:i4>
      </vt:variant>
      <vt:variant>
        <vt:i4>0</vt:i4>
      </vt:variant>
      <vt:variant>
        <vt:i4>5</vt:i4>
      </vt:variant>
      <vt:variant>
        <vt:lpwstr/>
      </vt:variant>
      <vt:variant>
        <vt:lpwstr>_Toc517874917</vt:lpwstr>
      </vt:variant>
      <vt:variant>
        <vt:i4>1769532</vt:i4>
      </vt:variant>
      <vt:variant>
        <vt:i4>65</vt:i4>
      </vt:variant>
      <vt:variant>
        <vt:i4>0</vt:i4>
      </vt:variant>
      <vt:variant>
        <vt:i4>5</vt:i4>
      </vt:variant>
      <vt:variant>
        <vt:lpwstr/>
      </vt:variant>
      <vt:variant>
        <vt:lpwstr>_Toc517874916</vt:lpwstr>
      </vt:variant>
      <vt:variant>
        <vt:i4>1769532</vt:i4>
      </vt:variant>
      <vt:variant>
        <vt:i4>59</vt:i4>
      </vt:variant>
      <vt:variant>
        <vt:i4>0</vt:i4>
      </vt:variant>
      <vt:variant>
        <vt:i4>5</vt:i4>
      </vt:variant>
      <vt:variant>
        <vt:lpwstr/>
      </vt:variant>
      <vt:variant>
        <vt:lpwstr>_Toc517874915</vt:lpwstr>
      </vt:variant>
      <vt:variant>
        <vt:i4>1769532</vt:i4>
      </vt:variant>
      <vt:variant>
        <vt:i4>53</vt:i4>
      </vt:variant>
      <vt:variant>
        <vt:i4>0</vt:i4>
      </vt:variant>
      <vt:variant>
        <vt:i4>5</vt:i4>
      </vt:variant>
      <vt:variant>
        <vt:lpwstr/>
      </vt:variant>
      <vt:variant>
        <vt:lpwstr>_Toc517874914</vt:lpwstr>
      </vt:variant>
      <vt:variant>
        <vt:i4>1769532</vt:i4>
      </vt:variant>
      <vt:variant>
        <vt:i4>47</vt:i4>
      </vt:variant>
      <vt:variant>
        <vt:i4>0</vt:i4>
      </vt:variant>
      <vt:variant>
        <vt:i4>5</vt:i4>
      </vt:variant>
      <vt:variant>
        <vt:lpwstr/>
      </vt:variant>
      <vt:variant>
        <vt:lpwstr>_Toc517874913</vt:lpwstr>
      </vt:variant>
      <vt:variant>
        <vt:i4>1769532</vt:i4>
      </vt:variant>
      <vt:variant>
        <vt:i4>41</vt:i4>
      </vt:variant>
      <vt:variant>
        <vt:i4>0</vt:i4>
      </vt:variant>
      <vt:variant>
        <vt:i4>5</vt:i4>
      </vt:variant>
      <vt:variant>
        <vt:lpwstr/>
      </vt:variant>
      <vt:variant>
        <vt:lpwstr>_Toc517874912</vt:lpwstr>
      </vt:variant>
      <vt:variant>
        <vt:i4>1769532</vt:i4>
      </vt:variant>
      <vt:variant>
        <vt:i4>35</vt:i4>
      </vt:variant>
      <vt:variant>
        <vt:i4>0</vt:i4>
      </vt:variant>
      <vt:variant>
        <vt:i4>5</vt:i4>
      </vt:variant>
      <vt:variant>
        <vt:lpwstr/>
      </vt:variant>
      <vt:variant>
        <vt:lpwstr>_Toc517874911</vt:lpwstr>
      </vt:variant>
      <vt:variant>
        <vt:i4>1769532</vt:i4>
      </vt:variant>
      <vt:variant>
        <vt:i4>29</vt:i4>
      </vt:variant>
      <vt:variant>
        <vt:i4>0</vt:i4>
      </vt:variant>
      <vt:variant>
        <vt:i4>5</vt:i4>
      </vt:variant>
      <vt:variant>
        <vt:lpwstr/>
      </vt:variant>
      <vt:variant>
        <vt:lpwstr>_Toc517874910</vt:lpwstr>
      </vt:variant>
      <vt:variant>
        <vt:i4>1703996</vt:i4>
      </vt:variant>
      <vt:variant>
        <vt:i4>23</vt:i4>
      </vt:variant>
      <vt:variant>
        <vt:i4>0</vt:i4>
      </vt:variant>
      <vt:variant>
        <vt:i4>5</vt:i4>
      </vt:variant>
      <vt:variant>
        <vt:lpwstr/>
      </vt:variant>
      <vt:variant>
        <vt:lpwstr>_Toc517874909</vt:lpwstr>
      </vt:variant>
      <vt:variant>
        <vt:i4>1703996</vt:i4>
      </vt:variant>
      <vt:variant>
        <vt:i4>17</vt:i4>
      </vt:variant>
      <vt:variant>
        <vt:i4>0</vt:i4>
      </vt:variant>
      <vt:variant>
        <vt:i4>5</vt:i4>
      </vt:variant>
      <vt:variant>
        <vt:lpwstr/>
      </vt:variant>
      <vt:variant>
        <vt:lpwstr>_Toc517874908</vt:lpwstr>
      </vt:variant>
      <vt:variant>
        <vt:i4>1703996</vt:i4>
      </vt:variant>
      <vt:variant>
        <vt:i4>11</vt:i4>
      </vt:variant>
      <vt:variant>
        <vt:i4>0</vt:i4>
      </vt:variant>
      <vt:variant>
        <vt:i4>5</vt:i4>
      </vt:variant>
      <vt:variant>
        <vt:lpwstr/>
      </vt:variant>
      <vt:variant>
        <vt:lpwstr>_Toc517874907</vt:lpwstr>
      </vt:variant>
      <vt:variant>
        <vt:i4>1703996</vt:i4>
      </vt:variant>
      <vt:variant>
        <vt:i4>5</vt:i4>
      </vt:variant>
      <vt:variant>
        <vt:i4>0</vt:i4>
      </vt:variant>
      <vt:variant>
        <vt:i4>5</vt:i4>
      </vt:variant>
      <vt:variant>
        <vt:lpwstr/>
      </vt:variant>
      <vt:variant>
        <vt:lpwstr>_Toc517874906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FSD05_TTS_FS_-_Functional_Specifications_-_Pricing_Rules</dc:title>
  <dc:subject>&lt;Type Your Function In The File Properties Subject Area&gt;</dc:subject>
  <dc:creator>A Valued Microsoft Customer</dc:creator>
  <cp:keywords>Pricing Rules; Functional Specifications</cp:keywords>
  <cp:lastModifiedBy>Carlos Tleiji</cp:lastModifiedBy>
  <cp:revision>252</cp:revision>
  <cp:lastPrinted>2012-03-23T20:59:00Z</cp:lastPrinted>
  <dcterms:created xsi:type="dcterms:W3CDTF">2020-01-20T13:27:00Z</dcterms:created>
  <dcterms:modified xsi:type="dcterms:W3CDTF">2020-09-24T09:04:00Z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4-Design</vt:lpwstr>
  </property>
  <property fmtid="{D5CDD505-2E9C-101B-9397-08002B2CF9AE}" pid="3" name="DocumentType">
    <vt:lpwstr>Template</vt:lpwstr>
  </property>
  <property fmtid="{D5CDD505-2E9C-101B-9397-08002B2CF9AE}" pid="4" name="Process Area">
    <vt:lpwstr>Requirements</vt:lpwstr>
  </property>
  <property fmtid="{D5CDD505-2E9C-101B-9397-08002B2CF9AE}" pid="5" name="_DocHome">
    <vt:i4>1886370898</vt:i4>
  </property>
  <property fmtid="{D5CDD505-2E9C-101B-9397-08002B2CF9AE}" pid="6" name="Project">
    <vt:lpwstr/>
  </property>
  <property fmtid="{D5CDD505-2E9C-101B-9397-08002B2CF9AE}" pid="7" name="Program">
    <vt:lpwstr/>
  </property>
  <property fmtid="{D5CDD505-2E9C-101B-9397-08002B2CF9AE}" pid="8" name="ContentType">
    <vt:lpwstr>Document</vt:lpwstr>
  </property>
  <property fmtid="{D5CDD505-2E9C-101B-9397-08002B2CF9AE}" pid="9" name="Description0">
    <vt:lpwstr/>
  </property>
  <property fmtid="{D5CDD505-2E9C-101B-9397-08002B2CF9AE}" pid="10" name="_Status">
    <vt:lpwstr>Checked In</vt:lpwstr>
  </property>
  <property fmtid="{D5CDD505-2E9C-101B-9397-08002B2CF9AE}" pid="11" name="Order">
    <vt:lpwstr>43200.0000000000</vt:lpwstr>
  </property>
  <property fmtid="{D5CDD505-2E9C-101B-9397-08002B2CF9AE}" pid="12" name="ContentTypeId">
    <vt:lpwstr>0x0101006BE4F72FFF63494389D4924C6FC5B63500C1BEEF88EBB8284B809C29969AD44F86</vt:lpwstr>
  </property>
  <property fmtid="{D5CDD505-2E9C-101B-9397-08002B2CF9AE}" pid="13" name="Document Type">
    <vt:lpwstr>Functional Spec</vt:lpwstr>
  </property>
  <property fmtid="{D5CDD505-2E9C-101B-9397-08002B2CF9AE}" pid="14" name="Pyramid">
    <vt:lpwstr>Guest</vt:lpwstr>
  </property>
  <property fmtid="{D5CDD505-2E9C-101B-9397-08002B2CF9AE}" pid="15" name="Sub-Project">
    <vt:lpwstr>Unsalables</vt:lpwstr>
  </property>
  <property fmtid="{D5CDD505-2E9C-101B-9397-08002B2CF9AE}" pid="16" name="Genco">
    <vt:lpwstr>false</vt:lpwstr>
  </property>
  <property fmtid="{D5CDD505-2E9C-101B-9397-08002B2CF9AE}" pid="17" name="Function">
    <vt:lpwstr>Unsaleables</vt:lpwstr>
  </property>
  <property fmtid="{D5CDD505-2E9C-101B-9397-08002B2CF9AE}" pid="18" name="TaxKeyword">
    <vt:lpwstr>123;#Functional Specifications|78bde897-3c3f-4572-a7f7-272f48627a5f;#121;#Pricing Rules|0fbe0cbf-204c-4e7e-aea4-8c3c19230d6e</vt:lpwstr>
  </property>
  <property fmtid="{D5CDD505-2E9C-101B-9397-08002B2CF9AE}" pid="19" name="RecordCategory">
    <vt:lpwstr>1;#Uncategorized|eb4c7756-460f-4f14-bb7a-229ae357649d</vt:lpwstr>
  </property>
  <property fmtid="{D5CDD505-2E9C-101B-9397-08002B2CF9AE}" pid="20" name="DeclareasRecord">
    <vt:bool>false</vt:bool>
  </property>
  <property fmtid="{D5CDD505-2E9C-101B-9397-08002B2CF9AE}" pid="21" name="ece801a2a4cb4135995fef4ad80639f9">
    <vt:lpwstr>Uncategorized|eb4c7756-460f-4f14-bb7a-229ae357649d</vt:lpwstr>
  </property>
  <property fmtid="{D5CDD505-2E9C-101B-9397-08002B2CF9AE}" pid="22" name="BusinessFunction">
    <vt:lpwstr/>
  </property>
  <property fmtid="{D5CDD505-2E9C-101B-9397-08002B2CF9AE}" pid="23" name="TaxCatchAll">
    <vt:lpwstr>123;#;#121;#</vt:lpwstr>
  </property>
  <property fmtid="{D5CDD505-2E9C-101B-9397-08002B2CF9AE}" pid="24" name="TaxKeywordTaxHTField">
    <vt:lpwstr>Functional Specifications|78bde897-3c3f-4572-a7f7-272f48627a5f;Pricing Rules|0fbe0cbf-204c-4e7e-aea4-8c3c19230d6e</vt:lpwstr>
  </property>
  <property fmtid="{D5CDD505-2E9C-101B-9397-08002B2CF9AE}" pid="25" name="Record0Category">
    <vt:lpwstr/>
  </property>
  <property fmtid="{D5CDD505-2E9C-101B-9397-08002B2CF9AE}" pid="26" name="RecordEventDate">
    <vt:lpwstr/>
  </property>
  <property fmtid="{D5CDD505-2E9C-101B-9397-08002B2CF9AE}" pid="27" name="ScheduleIndex">
    <vt:lpwstr/>
  </property>
</Properties>
</file>